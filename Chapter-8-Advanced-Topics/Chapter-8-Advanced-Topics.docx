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10D11" w14:textId="7A931F46" w:rsidR="008D26CF" w:rsidRPr="00BB2168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14ED">
        <w:t xml:space="preserve">Глава </w:t>
      </w:r>
      <w:r w:rsidR="00874595">
        <w:t>8</w:t>
      </w:r>
      <w:bookmarkStart w:id="6" w:name="_GoBack"/>
      <w:bookmarkEnd w:id="6"/>
      <w:r w:rsidRPr="008E14ED">
        <w:t xml:space="preserve">. </w:t>
      </w:r>
      <w:bookmarkEnd w:id="1"/>
      <w:bookmarkEnd w:id="2"/>
      <w:bookmarkEnd w:id="3"/>
      <w:bookmarkEnd w:id="4"/>
      <w:bookmarkEnd w:id="5"/>
      <w:r w:rsidR="00874595">
        <w:t>Теми за напреднали: методи, масиви, стрингове, колекции, обекти</w:t>
      </w:r>
    </w:p>
    <w:p w14:paraId="75DF351E" w14:textId="77777777" w:rsidR="008D26CF" w:rsidRPr="00083E3E" w:rsidRDefault="008D26CF" w:rsidP="008D26CF">
      <w:pPr>
        <w:pStyle w:val="Heading2"/>
      </w:pPr>
      <w:bookmarkStart w:id="7" w:name="_Toc299460802"/>
      <w:bookmarkStart w:id="8" w:name="_Toc419210123"/>
      <w:r w:rsidRPr="00083E3E">
        <w:t>В тази тема...</w:t>
      </w:r>
      <w:bookmarkEnd w:id="7"/>
      <w:bookmarkEnd w:id="8"/>
    </w:p>
    <w:p w14:paraId="0103425F" w14:textId="2F6550C9" w:rsidR="008D26CF" w:rsidRPr="00745A42" w:rsidRDefault="00745A42" w:rsidP="004F2788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FE1CF43" w14:textId="7CF52255" w:rsidR="00745A42" w:rsidRDefault="00745A42" w:rsidP="00745A42">
      <w:pPr>
        <w:pStyle w:val="Heading2"/>
      </w:pPr>
      <w:r>
        <w:t>Подзаглавие #1</w:t>
      </w:r>
    </w:p>
    <w:p w14:paraId="04D912D7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16B46463" w14:textId="3B1C7CB9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2</w:t>
      </w:r>
    </w:p>
    <w:p w14:paraId="217BF47C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B5EF1F5" w14:textId="71FAB2E0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3</w:t>
      </w:r>
    </w:p>
    <w:p w14:paraId="747508F9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8E62D28" w14:textId="44BF7AED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4</w:t>
      </w:r>
    </w:p>
    <w:p w14:paraId="415F40F5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00DBC273" w14:textId="6D5C98DF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5</w:t>
      </w:r>
    </w:p>
    <w:p w14:paraId="53A0269D" w14:textId="146189EE" w:rsidR="00745A42" w:rsidRPr="00745A42" w:rsidRDefault="00745A42" w:rsidP="00745A42">
      <w:r w:rsidRPr="00745A42">
        <w:rPr>
          <w:highlight w:val="yellow"/>
          <w:lang w:val="en-US"/>
        </w:rPr>
        <w:t>TODO</w:t>
      </w:r>
    </w:p>
    <w:p w14:paraId="66299859" w14:textId="77777777" w:rsidR="008D26CF" w:rsidRDefault="008D26CF" w:rsidP="008D26CF">
      <w:pPr>
        <w:pStyle w:val="Heading2"/>
      </w:pPr>
      <w:bookmarkStart w:id="9" w:name="_Toc299460843"/>
      <w:bookmarkStart w:id="10" w:name="_Toc419210132"/>
      <w:r w:rsidRPr="000B71F1">
        <w:t>Упражнения</w:t>
      </w:r>
      <w:bookmarkEnd w:id="9"/>
      <w:bookmarkEnd w:id="10"/>
    </w:p>
    <w:p w14:paraId="62B78312" w14:textId="352C33B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D475F8C" w14:textId="31442ABF" w:rsidR="008D26CF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1F28B276" w14:textId="4B2B8C02" w:rsidR="00745A42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60A710E0" w14:textId="12E4672A" w:rsidR="00745A42" w:rsidRPr="00191937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462964BC" w14:textId="77777777" w:rsidR="008D26CF" w:rsidRDefault="008D26CF" w:rsidP="008D26CF">
      <w:pPr>
        <w:pStyle w:val="Heading2"/>
      </w:pPr>
      <w:bookmarkStart w:id="11" w:name="_Toc299460844"/>
      <w:bookmarkStart w:id="12" w:name="_Toc419210133"/>
      <w:r w:rsidRPr="000B71F1">
        <w:lastRenderedPageBreak/>
        <w:t>Решения и упътвания</w:t>
      </w:r>
      <w:bookmarkEnd w:id="11"/>
      <w:bookmarkEnd w:id="12"/>
    </w:p>
    <w:p w14:paraId="7BC8B5B7" w14:textId="5DF01D32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6C2A1899" w14:textId="6533B94C" w:rsidR="00EB3B05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0C587BBE" w14:textId="7F1128FC" w:rsidR="00745A42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505E5557" w14:textId="16E13A33" w:rsid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4D8BB423" w14:textId="46F4EC57" w:rsidR="006A0658" w:rsidRPr="00D004C2" w:rsidRDefault="006A0658" w:rsidP="00D004C2">
      <w:bookmarkStart w:id="13" w:name="_Глава_2._Примитивни"/>
      <w:bookmarkEnd w:id="13"/>
    </w:p>
    <w:sectPr w:rsidR="006A0658" w:rsidRPr="00D004C2" w:rsidSect="00D004C2"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37494" w14:textId="77777777" w:rsidR="002B33A4" w:rsidRDefault="002B33A4">
      <w:r>
        <w:separator/>
      </w:r>
    </w:p>
    <w:p w14:paraId="246C1295" w14:textId="77777777" w:rsidR="002B33A4" w:rsidRDefault="002B33A4"/>
    <w:p w14:paraId="6111962C" w14:textId="77777777" w:rsidR="002B33A4" w:rsidRDefault="002B33A4"/>
  </w:endnote>
  <w:endnote w:type="continuationSeparator" w:id="0">
    <w:p w14:paraId="758B89E7" w14:textId="77777777" w:rsidR="002B33A4" w:rsidRDefault="002B33A4">
      <w:r>
        <w:continuationSeparator/>
      </w:r>
    </w:p>
    <w:p w14:paraId="05364826" w14:textId="77777777" w:rsidR="002B33A4" w:rsidRDefault="002B33A4"/>
    <w:p w14:paraId="0E7A9C92" w14:textId="77777777" w:rsidR="002B33A4" w:rsidRDefault="002B33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0792F" w14:textId="77777777" w:rsidR="002B33A4" w:rsidRDefault="002B33A4">
      <w:r>
        <w:separator/>
      </w:r>
    </w:p>
    <w:p w14:paraId="2E05E082" w14:textId="77777777" w:rsidR="002B33A4" w:rsidRDefault="002B33A4"/>
    <w:p w14:paraId="3282AC4D" w14:textId="77777777" w:rsidR="002B33A4" w:rsidRDefault="002B33A4"/>
  </w:footnote>
  <w:footnote w:type="continuationSeparator" w:id="0">
    <w:p w14:paraId="04A2DF05" w14:textId="77777777" w:rsidR="002B33A4" w:rsidRDefault="002B33A4">
      <w:r>
        <w:continuationSeparator/>
      </w:r>
    </w:p>
    <w:p w14:paraId="77526535" w14:textId="77777777" w:rsidR="002B33A4" w:rsidRDefault="002B33A4"/>
    <w:p w14:paraId="2F018A68" w14:textId="77777777" w:rsidR="002B33A4" w:rsidRDefault="002B33A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 w15:restartNumberingAfterBreak="0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 w15:restartNumberingAfterBreak="0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 w15:restartNumberingAfterBreak="0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 w15:restartNumberingAfterBreak="0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 w15:restartNumberingAfterBreak="0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 w15:restartNumberingAfterBreak="0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 w15:restartNumberingAfterBreak="0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 w15:restartNumberingAfterBreak="0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 w15:restartNumberingAfterBreak="0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 w15:restartNumberingAfterBreak="0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 w15:restartNumberingAfterBreak="0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 w15:restartNumberingAfterBreak="0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 w15:restartNumberingAfterBreak="0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 w15:restartNumberingAfterBreak="0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 w15:restartNumberingAfterBreak="0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 w15:restartNumberingAfterBreak="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 w15:restartNumberingAfterBreak="0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 w15:restartNumberingAfterBreak="0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 w15:restartNumberingAfterBreak="0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 w15:restartNumberingAfterBreak="0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 w15:restartNumberingAfterBreak="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 w15:restartNumberingAfterBreak="0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 w15:restartNumberingAfterBreak="0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 w15:restartNumberingAfterBreak="0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 w15:restartNumberingAfterBreak="0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 w15:restartNumberingAfterBreak="0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 w15:restartNumberingAfterBreak="0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 w15:restartNumberingAfterBreak="0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 w15:restartNumberingAfterBreak="0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 w15:restartNumberingAfterBreak="0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 w15:restartNumberingAfterBreak="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 w15:restartNumberingAfterBreak="0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 w15:restartNumberingAfterBreak="0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 w15:restartNumberingAfterBreak="0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 w15:restartNumberingAfterBreak="0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 w15:restartNumberingAfterBreak="0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 w15:restartNumberingAfterBreak="0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 w15:restartNumberingAfterBreak="0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 w15:restartNumberingAfterBreak="0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 w15:restartNumberingAfterBreak="0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 w15:restartNumberingAfterBreak="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2F7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3A4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5A42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595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168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669FA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3B1E-EBED-4101-8CB5-C97E2F9B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246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Svetlin Nakov</cp:lastModifiedBy>
  <cp:revision>1809</cp:revision>
  <cp:lastPrinted>2015-10-08T09:49:00Z</cp:lastPrinted>
  <dcterms:created xsi:type="dcterms:W3CDTF">2015-05-07T08:52:00Z</dcterms:created>
  <dcterms:modified xsi:type="dcterms:W3CDTF">2015-10-29T10:13:00Z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