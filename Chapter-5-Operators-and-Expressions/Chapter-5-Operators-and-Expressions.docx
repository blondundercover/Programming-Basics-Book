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1E8D0" w14:textId="6A2286BE" w:rsidR="0072453D" w:rsidRPr="008E14ED" w:rsidRDefault="0072453D" w:rsidP="008E14ED">
      <w:pPr>
        <w:pStyle w:val="Heading1"/>
      </w:pPr>
      <w:bookmarkStart w:id="0" w:name="_Глава_3._Оператори"/>
      <w:bookmarkStart w:id="1" w:name="_Toc243587014"/>
      <w:bookmarkStart w:id="2" w:name="_Toc243587212"/>
      <w:bookmarkStart w:id="3" w:name="_Toc299460876"/>
      <w:bookmarkStart w:id="4" w:name="_Toc418766765"/>
      <w:bookmarkStart w:id="5" w:name="_Toc419210143"/>
      <w:bookmarkStart w:id="6" w:name="_Toc419387819"/>
      <w:bookmarkEnd w:id="0"/>
      <w:r w:rsidRPr="008E14ED">
        <w:t xml:space="preserve">Глава </w:t>
      </w:r>
      <w:r w:rsidR="00F53C88">
        <w:t>5</w:t>
      </w:r>
      <w:r w:rsidRPr="008E14ED">
        <w:t>. Оператори и изрази</w:t>
      </w:r>
      <w:bookmarkEnd w:id="1"/>
      <w:bookmarkEnd w:id="2"/>
      <w:bookmarkEnd w:id="3"/>
      <w:bookmarkEnd w:id="4"/>
      <w:bookmarkEnd w:id="5"/>
      <w:bookmarkEnd w:id="6"/>
    </w:p>
    <w:p w14:paraId="7F0D5E7B" w14:textId="77777777" w:rsidR="0072453D" w:rsidRPr="00981C14" w:rsidRDefault="0072453D" w:rsidP="0072453D">
      <w:pPr>
        <w:pStyle w:val="Heading2"/>
      </w:pPr>
      <w:bookmarkStart w:id="7" w:name="_Toc243587214"/>
      <w:bookmarkStart w:id="8" w:name="_Toc299460877"/>
      <w:bookmarkStart w:id="9" w:name="_Toc419210144"/>
      <w:r w:rsidRPr="00981C14">
        <w:t>В тази тема...</w:t>
      </w:r>
      <w:bookmarkEnd w:id="7"/>
      <w:bookmarkEnd w:id="8"/>
      <w:bookmarkEnd w:id="9"/>
    </w:p>
    <w:p w14:paraId="3EEE9C9B" w14:textId="77777777" w:rsidR="0072453D" w:rsidRPr="00981C14" w:rsidRDefault="0072453D" w:rsidP="0072453D">
      <w:r w:rsidRPr="00981C14">
        <w:t xml:space="preserve">В настоящата тема ще се запознаем с </w:t>
      </w:r>
      <w:r w:rsidRPr="00295BF3">
        <w:rPr>
          <w:b/>
        </w:rPr>
        <w:t>операторите в C#</w:t>
      </w:r>
      <w:r>
        <w:t xml:space="preserve"> </w:t>
      </w:r>
      <w:r w:rsidRPr="00981C14">
        <w:t>и действията, които те извършват върху различните типове данни. Ще разясним приоритет</w:t>
      </w:r>
      <w:r>
        <w:t>ите</w:t>
      </w:r>
      <w:r w:rsidRPr="00981C14">
        <w:t xml:space="preserve"> на операторите и </w:t>
      </w:r>
      <w:r>
        <w:t>ще разгледаме видовете</w:t>
      </w:r>
      <w:r w:rsidRPr="00981C14">
        <w:t xml:space="preserve"> оператори според броя на аргументите, които приемат и какв</w:t>
      </w:r>
      <w:r>
        <w:t>и</w:t>
      </w:r>
      <w:r w:rsidRPr="00981C14">
        <w:t xml:space="preserve"> действи</w:t>
      </w:r>
      <w:r>
        <w:t>я</w:t>
      </w:r>
      <w:r w:rsidRPr="00981C14">
        <w:t xml:space="preserve"> извършват. Във втората част на темата ще разгледаме </w:t>
      </w:r>
      <w:r w:rsidRPr="00295BF3">
        <w:rPr>
          <w:b/>
        </w:rPr>
        <w:t>преобразуването на типове</w:t>
      </w:r>
      <w:r w:rsidRPr="00981C14">
        <w:t xml:space="preserve">, </w:t>
      </w:r>
      <w:r>
        <w:t>ще обясним кога и защо се налага да се извършва</w:t>
      </w:r>
      <w:r w:rsidRPr="00981C14">
        <w:t xml:space="preserve"> и как да работим с </w:t>
      </w:r>
      <w:r>
        <w:t>типове</w:t>
      </w:r>
      <w:r w:rsidRPr="00981C14">
        <w:t xml:space="preserve">. </w:t>
      </w:r>
      <w:r>
        <w:t>В края на темата</w:t>
      </w:r>
      <w:r w:rsidRPr="00981C14">
        <w:t xml:space="preserve"> ще </w:t>
      </w:r>
      <w:r>
        <w:t xml:space="preserve">обърнем внимание на </w:t>
      </w:r>
      <w:r w:rsidRPr="00981C14">
        <w:t>изразите</w:t>
      </w:r>
      <w:r>
        <w:t xml:space="preserve"> и как да работим с тях. Най-накрая сме </w:t>
      </w:r>
      <w:r w:rsidRPr="00981C14">
        <w:t>приготвили упражнения, за да затвърди</w:t>
      </w:r>
      <w:r>
        <w:t>м</w:t>
      </w:r>
      <w:r w:rsidRPr="00981C14">
        <w:t xml:space="preserve"> знанията </w:t>
      </w:r>
      <w:r>
        <w:t xml:space="preserve">си по материала </w:t>
      </w:r>
      <w:r w:rsidRPr="00981C14">
        <w:t>от тази глава.</w:t>
      </w:r>
    </w:p>
    <w:p w14:paraId="62FAACF7" w14:textId="77777777" w:rsidR="0072453D" w:rsidRPr="00FD399D" w:rsidRDefault="0072453D" w:rsidP="0072453D">
      <w:pPr>
        <w:pStyle w:val="Heading2"/>
      </w:pPr>
      <w:r w:rsidRPr="00981C14">
        <w:br w:type="page"/>
      </w:r>
      <w:bookmarkStart w:id="10" w:name="_Toc243587215"/>
      <w:bookmarkStart w:id="11" w:name="_Toc299460878"/>
      <w:bookmarkStart w:id="12" w:name="_Toc419210145"/>
      <w:r w:rsidRPr="00FD399D">
        <w:lastRenderedPageBreak/>
        <w:t>Оператори</w:t>
      </w:r>
      <w:bookmarkEnd w:id="10"/>
      <w:bookmarkEnd w:id="11"/>
      <w:bookmarkEnd w:id="12"/>
    </w:p>
    <w:p w14:paraId="45CA6495" w14:textId="77777777" w:rsidR="0072453D" w:rsidRPr="00FD399D" w:rsidRDefault="0072453D" w:rsidP="0072453D">
      <w:r w:rsidRPr="00FD399D">
        <w:t xml:space="preserve">Във всички езици за програмиране се използват оператори, чрез които се </w:t>
      </w:r>
      <w:r>
        <w:t>извършват</w:t>
      </w:r>
      <w:r w:rsidRPr="00FD399D">
        <w:t xml:space="preserve"> някакви действия върху данни</w:t>
      </w:r>
      <w:r>
        <w:t>те</w:t>
      </w:r>
      <w:r w:rsidRPr="00FD399D">
        <w:t xml:space="preserve">. Нека разгледаме операторите в C# и </w:t>
      </w:r>
      <w:r>
        <w:t xml:space="preserve">да видим </w:t>
      </w:r>
      <w:r w:rsidRPr="00FD399D">
        <w:t>за какво служат и как се използват.</w:t>
      </w:r>
    </w:p>
    <w:p w14:paraId="008194B4" w14:textId="77777777" w:rsidR="0072453D" w:rsidRPr="00FD399D" w:rsidRDefault="0072453D" w:rsidP="0072453D">
      <w:pPr>
        <w:pStyle w:val="Heading3"/>
      </w:pPr>
      <w:bookmarkStart w:id="13" w:name="_Toc243587216"/>
      <w:bookmarkStart w:id="14" w:name="_Toc299460879"/>
      <w:r w:rsidRPr="00FD399D">
        <w:t>Какво е оператор?</w:t>
      </w:r>
      <w:bookmarkEnd w:id="13"/>
      <w:bookmarkEnd w:id="14"/>
    </w:p>
    <w:p w14:paraId="06327870" w14:textId="7F8E5E84" w:rsidR="0072453D" w:rsidRDefault="0072453D" w:rsidP="0072453D">
      <w:r w:rsidRPr="00FD399D">
        <w:t>След като научих</w:t>
      </w:r>
      <w:r>
        <w:t>м</w:t>
      </w:r>
      <w:r w:rsidRPr="00FD399D">
        <w:t>е как да декларира</w:t>
      </w:r>
      <w:r>
        <w:t>м</w:t>
      </w:r>
      <w:r w:rsidRPr="00FD399D">
        <w:t xml:space="preserve">е и </w:t>
      </w:r>
      <w:r>
        <w:t>да задаваме</w:t>
      </w:r>
      <w:r w:rsidRPr="00FD399D">
        <w:t xml:space="preserve"> стойности на про</w:t>
      </w:r>
      <w:r w:rsidRPr="00FD399D">
        <w:softHyphen/>
        <w:t>менливи</w:t>
      </w:r>
      <w:r>
        <w:t xml:space="preserve"> в </w:t>
      </w:r>
      <w:hyperlink w:anchor="_Глава_2._Примитивни" w:history="1">
        <w:r w:rsidRPr="00C72370">
          <w:rPr>
            <w:rStyle w:val="Hyperlink"/>
          </w:rPr>
          <w:t>предходната глава</w:t>
        </w:r>
      </w:hyperlink>
      <w:r w:rsidRPr="00FD399D">
        <w:t xml:space="preserve">, </w:t>
      </w:r>
      <w:r w:rsidR="008E6C7D">
        <w:t xml:space="preserve">сега </w:t>
      </w:r>
      <w:r>
        <w:t xml:space="preserve">ще разгледаме как да </w:t>
      </w:r>
      <w:r w:rsidRPr="00FD399D">
        <w:t>извърш</w:t>
      </w:r>
      <w:r>
        <w:softHyphen/>
        <w:t>ваме</w:t>
      </w:r>
      <w:r w:rsidRPr="00FD399D">
        <w:t xml:space="preserve"> </w:t>
      </w:r>
      <w:r>
        <w:t xml:space="preserve">различни </w:t>
      </w:r>
      <w:r w:rsidRPr="00FD399D">
        <w:t xml:space="preserve">операции </w:t>
      </w:r>
      <w:r>
        <w:t>върху</w:t>
      </w:r>
      <w:r w:rsidRPr="00FD399D">
        <w:t xml:space="preserve"> тях. За целта ще се запознаем с опера</w:t>
      </w:r>
      <w:r>
        <w:softHyphen/>
      </w:r>
      <w:r w:rsidRPr="00FD399D">
        <w:t>торите.</w:t>
      </w:r>
    </w:p>
    <w:p w14:paraId="59431942" w14:textId="7AC2CA04" w:rsidR="0072453D" w:rsidRPr="00FD399D" w:rsidRDefault="0072453D" w:rsidP="0072453D">
      <w:r w:rsidRPr="00F04D84">
        <w:rPr>
          <w:b/>
        </w:rPr>
        <w:t>Операторите</w:t>
      </w:r>
      <w:r w:rsidRPr="00FD399D">
        <w:t xml:space="preserve"> позволя</w:t>
      </w:r>
      <w:r w:rsidR="008E6C7D">
        <w:t>ва</w:t>
      </w:r>
      <w:r w:rsidRPr="00FD399D">
        <w:t xml:space="preserve">т </w:t>
      </w:r>
      <w:r>
        <w:t>обработка</w:t>
      </w:r>
      <w:r w:rsidRPr="00FD399D">
        <w:t xml:space="preserve"> на прими</w:t>
      </w:r>
      <w:r w:rsidRPr="00FD399D">
        <w:softHyphen/>
        <w:t>тивни типове данни</w:t>
      </w:r>
      <w:r>
        <w:t xml:space="preserve"> и обекти</w:t>
      </w:r>
      <w:r w:rsidRPr="00FD399D">
        <w:t>.</w:t>
      </w:r>
      <w:r>
        <w:t xml:space="preserve"> Те приемат като вход един или няколко операнда и връщат като резултат някаква стойност.</w:t>
      </w:r>
      <w:r w:rsidRPr="00FD399D">
        <w:t xml:space="preserve"> </w:t>
      </w:r>
      <w:r>
        <w:t>Операторите в C# представляват</w:t>
      </w:r>
      <w:r w:rsidRPr="00FD399D">
        <w:t xml:space="preserve"> </w:t>
      </w:r>
      <w:r w:rsidRPr="00295BF3">
        <w:rPr>
          <w:b/>
        </w:rPr>
        <w:t>специални символи</w:t>
      </w:r>
      <w:r>
        <w:t xml:space="preserve"> (като </w:t>
      </w:r>
      <w:r>
        <w:rPr>
          <w:noProof/>
        </w:rPr>
        <w:t xml:space="preserve">например </w:t>
      </w:r>
      <w:r w:rsidR="00C72370">
        <w:rPr>
          <w:noProof/>
        </w:rPr>
        <w:t>"</w:t>
      </w:r>
      <w:r w:rsidRPr="00E66405">
        <w:rPr>
          <w:rStyle w:val="Code"/>
        </w:rPr>
        <w:t>+</w:t>
      </w:r>
      <w:r w:rsidR="008E6C7D">
        <w:rPr>
          <w:noProof/>
        </w:rPr>
        <w:t>"</w:t>
      </w:r>
      <w:r w:rsidRPr="00F04D84">
        <w:rPr>
          <w:noProof/>
        </w:rPr>
        <w:t xml:space="preserve">, </w:t>
      </w:r>
      <w:r w:rsidR="00C72370">
        <w:rPr>
          <w:noProof/>
        </w:rPr>
        <w:t>"</w:t>
      </w:r>
      <w:r w:rsidRPr="00E66405">
        <w:rPr>
          <w:rStyle w:val="Code"/>
        </w:rPr>
        <w:t>.</w:t>
      </w:r>
      <w:r w:rsidR="008E6C7D">
        <w:rPr>
          <w:noProof/>
        </w:rPr>
        <w:t>"</w:t>
      </w:r>
      <w:r w:rsidRPr="00F04D84">
        <w:rPr>
          <w:noProof/>
        </w:rPr>
        <w:t xml:space="preserve">, </w:t>
      </w:r>
      <w:r w:rsidR="00C72370">
        <w:rPr>
          <w:noProof/>
        </w:rPr>
        <w:t>"</w:t>
      </w:r>
      <w:r w:rsidRPr="00E66405">
        <w:rPr>
          <w:rStyle w:val="Code"/>
        </w:rPr>
        <w:t>^</w:t>
      </w:r>
      <w:r w:rsidR="008E6C7D">
        <w:rPr>
          <w:noProof/>
        </w:rPr>
        <w:t>"</w:t>
      </w:r>
      <w:r>
        <w:rPr>
          <w:noProof/>
        </w:rPr>
        <w:t xml:space="preserve"> и други</w:t>
      </w:r>
      <w:r>
        <w:t xml:space="preserve">) и </w:t>
      </w:r>
      <w:r w:rsidRPr="00FD399D">
        <w:t xml:space="preserve">извършат специфични </w:t>
      </w:r>
      <w:r>
        <w:t>преобра</w:t>
      </w:r>
      <w:r w:rsidR="007B5256">
        <w:softHyphen/>
      </w:r>
      <w:r>
        <w:t>зувания</w:t>
      </w:r>
      <w:r w:rsidRPr="00FD399D">
        <w:t xml:space="preserve"> над един, два или три операнда. Пример за оператори</w:t>
      </w:r>
      <w:r>
        <w:t xml:space="preserve"> в C#</w:t>
      </w:r>
      <w:r w:rsidRPr="00FD399D">
        <w:t xml:space="preserve"> са </w:t>
      </w:r>
      <w:r>
        <w:t xml:space="preserve">знаците </w:t>
      </w:r>
      <w:r w:rsidRPr="00FD399D">
        <w:t>за събиране, изваждане, умножение</w:t>
      </w:r>
      <w:r>
        <w:t xml:space="preserve"> и </w:t>
      </w:r>
      <w:r w:rsidRPr="00FD399D">
        <w:t>делене в математиката (</w:t>
      </w:r>
      <w:r w:rsidRPr="00E66405">
        <w:rPr>
          <w:rStyle w:val="Code"/>
        </w:rPr>
        <w:t>+</w:t>
      </w:r>
      <w:r w:rsidRPr="00FD399D">
        <w:t xml:space="preserve">, </w:t>
      </w:r>
      <w:r w:rsidRPr="00E66405">
        <w:rPr>
          <w:rStyle w:val="Code"/>
        </w:rPr>
        <w:t>-</w:t>
      </w:r>
      <w:r w:rsidRPr="00FD399D">
        <w:t xml:space="preserve"> , </w:t>
      </w:r>
      <w:r w:rsidRPr="00E66405">
        <w:rPr>
          <w:rStyle w:val="Code"/>
        </w:rPr>
        <w:t>*</w:t>
      </w:r>
      <w:r w:rsidRPr="00FD399D">
        <w:t xml:space="preserve">, </w:t>
      </w:r>
      <w:r w:rsidRPr="00E66405">
        <w:rPr>
          <w:rStyle w:val="Code"/>
        </w:rPr>
        <w:t>/</w:t>
      </w:r>
      <w:r w:rsidRPr="00FD399D">
        <w:t xml:space="preserve">) и операциите, които те извършват върху </w:t>
      </w:r>
      <w:r>
        <w:t>целите и реалните числа</w:t>
      </w:r>
      <w:r w:rsidRPr="00FD399D">
        <w:t>.</w:t>
      </w:r>
    </w:p>
    <w:p w14:paraId="7E2CE3A1" w14:textId="77777777" w:rsidR="0072453D" w:rsidRPr="00FD399D" w:rsidRDefault="0072453D" w:rsidP="0072453D">
      <w:pPr>
        <w:pStyle w:val="Heading3"/>
      </w:pPr>
      <w:bookmarkStart w:id="15" w:name="_Toc243587217"/>
      <w:bookmarkStart w:id="16" w:name="_Toc299460880"/>
      <w:r w:rsidRPr="00FD399D">
        <w:t xml:space="preserve">Операторите в </w:t>
      </w:r>
      <w:bookmarkEnd w:id="15"/>
      <w:r w:rsidRPr="00FD399D">
        <w:t>C#</w:t>
      </w:r>
      <w:bookmarkEnd w:id="16"/>
    </w:p>
    <w:p w14:paraId="1B259299" w14:textId="77777777" w:rsidR="0072453D" w:rsidRPr="00FD399D" w:rsidRDefault="0072453D" w:rsidP="0072453D">
      <w:r w:rsidRPr="00FD399D">
        <w:t>Операторите в C# могат да бъдат разделени в няколко различни категории:</w:t>
      </w:r>
    </w:p>
    <w:p w14:paraId="0B75BBD8" w14:textId="77777777" w:rsidR="0072453D" w:rsidRPr="00FD399D" w:rsidRDefault="0072453D" w:rsidP="00C35894">
      <w:pPr>
        <w:numPr>
          <w:ilvl w:val="0"/>
          <w:numId w:val="19"/>
        </w:numPr>
        <w:tabs>
          <w:tab w:val="clear" w:pos="720"/>
        </w:tabs>
        <w:ind w:left="568" w:hanging="284"/>
      </w:pPr>
      <w:r w:rsidRPr="00FD399D">
        <w:t>Аритметични – също както в математиката, служат за извършване на прости математически операции.</w:t>
      </w:r>
    </w:p>
    <w:p w14:paraId="3EB41327" w14:textId="77777777" w:rsidR="0072453D" w:rsidRPr="00FD399D" w:rsidRDefault="0072453D" w:rsidP="00C35894">
      <w:pPr>
        <w:numPr>
          <w:ilvl w:val="0"/>
          <w:numId w:val="19"/>
        </w:numPr>
        <w:tabs>
          <w:tab w:val="clear" w:pos="720"/>
        </w:tabs>
        <w:ind w:left="568" w:hanging="284"/>
      </w:pPr>
      <w:r w:rsidRPr="00FD399D">
        <w:t>Оператори за присвояване – позволяват присвояването на стойност на променливите.</w:t>
      </w:r>
    </w:p>
    <w:p w14:paraId="1D4F962A" w14:textId="77777777" w:rsidR="0072453D" w:rsidRPr="00FD399D" w:rsidRDefault="0072453D" w:rsidP="00C35894">
      <w:pPr>
        <w:numPr>
          <w:ilvl w:val="0"/>
          <w:numId w:val="19"/>
        </w:numPr>
        <w:tabs>
          <w:tab w:val="clear" w:pos="720"/>
        </w:tabs>
        <w:ind w:left="568" w:hanging="284"/>
      </w:pPr>
      <w:r w:rsidRPr="00FD399D">
        <w:t>Оператори за сравнение – дават възможност за сравнение на два литерала и/или променливи.</w:t>
      </w:r>
    </w:p>
    <w:p w14:paraId="11407851" w14:textId="77777777" w:rsidR="0072453D" w:rsidRPr="00FD399D" w:rsidRDefault="0072453D" w:rsidP="00C35894">
      <w:pPr>
        <w:numPr>
          <w:ilvl w:val="0"/>
          <w:numId w:val="19"/>
        </w:numPr>
        <w:tabs>
          <w:tab w:val="clear" w:pos="720"/>
        </w:tabs>
        <w:ind w:left="568" w:hanging="284"/>
      </w:pPr>
      <w:r w:rsidRPr="00FD399D">
        <w:t xml:space="preserve">Логически оператори – оператори за работа с </w:t>
      </w:r>
      <w:r>
        <w:t>булеви</w:t>
      </w:r>
      <w:r w:rsidRPr="00FD399D">
        <w:t xml:space="preserve"> типове данни</w:t>
      </w:r>
      <w:r>
        <w:t xml:space="preserve"> и булеви изрази</w:t>
      </w:r>
      <w:r w:rsidRPr="00FD399D">
        <w:t>.</w:t>
      </w:r>
    </w:p>
    <w:p w14:paraId="71547199" w14:textId="77777777" w:rsidR="0072453D" w:rsidRPr="00FD399D" w:rsidRDefault="0072453D" w:rsidP="00C35894">
      <w:pPr>
        <w:numPr>
          <w:ilvl w:val="0"/>
          <w:numId w:val="19"/>
        </w:numPr>
        <w:tabs>
          <w:tab w:val="clear" w:pos="720"/>
        </w:tabs>
        <w:ind w:left="568" w:hanging="284"/>
      </w:pPr>
      <w:r w:rsidRPr="00FD399D">
        <w:t>Побитови оператори – използват се за извършване на операции върху двоичното представяне на числови данни.</w:t>
      </w:r>
    </w:p>
    <w:p w14:paraId="4F96E0EF" w14:textId="77777777" w:rsidR="0072453D" w:rsidRPr="00FD399D" w:rsidRDefault="0072453D" w:rsidP="00C35894">
      <w:pPr>
        <w:numPr>
          <w:ilvl w:val="0"/>
          <w:numId w:val="19"/>
        </w:numPr>
        <w:tabs>
          <w:tab w:val="clear" w:pos="720"/>
        </w:tabs>
        <w:ind w:left="568" w:hanging="284"/>
      </w:pPr>
      <w:r w:rsidRPr="00FD399D">
        <w:t>Оператори за преобразуване на типовете – позволяват преобразу</w:t>
      </w:r>
      <w:r w:rsidRPr="00FD399D">
        <w:softHyphen/>
        <w:t>ването на данни от един тип в друг.</w:t>
      </w:r>
    </w:p>
    <w:p w14:paraId="6A400F75" w14:textId="77777777" w:rsidR="0072453D" w:rsidRPr="00FD399D" w:rsidRDefault="0072453D" w:rsidP="0072453D">
      <w:pPr>
        <w:pStyle w:val="Heading4"/>
      </w:pPr>
      <w:r w:rsidRPr="00FD399D">
        <w:t>Категории оператори</w:t>
      </w:r>
    </w:p>
    <w:p w14:paraId="369DE527" w14:textId="77777777" w:rsidR="0072453D" w:rsidRPr="00FD399D" w:rsidRDefault="0072453D" w:rsidP="0072453D">
      <w:pPr>
        <w:spacing w:after="120"/>
      </w:pPr>
      <w:r w:rsidRPr="00FD399D">
        <w:t>Следва списък с операторите, разделени по категории: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4858"/>
      </w:tblGrid>
      <w:tr w:rsidR="0072453D" w:rsidRPr="00CD54FA" w14:paraId="655D411A" w14:textId="77777777" w:rsidTr="0072453D">
        <w:tc>
          <w:tcPr>
            <w:tcW w:w="2963" w:type="dxa"/>
            <w:shd w:val="clear" w:color="auto" w:fill="F2F2F2"/>
            <w:vAlign w:val="center"/>
          </w:tcPr>
          <w:p w14:paraId="626CE75A" w14:textId="77777777" w:rsidR="0072453D" w:rsidRPr="00CD54FA" w:rsidRDefault="0072453D" w:rsidP="0072453D">
            <w:pPr>
              <w:spacing w:before="60" w:after="60"/>
              <w:rPr>
                <w:b/>
                <w:noProof/>
              </w:rPr>
            </w:pPr>
            <w:r w:rsidRPr="00CD54FA">
              <w:rPr>
                <w:b/>
                <w:noProof/>
              </w:rPr>
              <w:t>Категория</w:t>
            </w:r>
          </w:p>
        </w:tc>
        <w:tc>
          <w:tcPr>
            <w:tcW w:w="4929" w:type="dxa"/>
            <w:shd w:val="clear" w:color="auto" w:fill="F2F2F2"/>
            <w:vAlign w:val="center"/>
          </w:tcPr>
          <w:p w14:paraId="06F44DE7" w14:textId="77777777" w:rsidR="0072453D" w:rsidRPr="00CD54FA" w:rsidRDefault="0072453D" w:rsidP="0072453D">
            <w:pPr>
              <w:spacing w:before="60" w:after="60"/>
              <w:rPr>
                <w:b/>
                <w:noProof/>
              </w:rPr>
            </w:pPr>
            <w:r w:rsidRPr="00CD54FA">
              <w:rPr>
                <w:b/>
                <w:noProof/>
              </w:rPr>
              <w:t>Оператори</w:t>
            </w:r>
          </w:p>
        </w:tc>
      </w:tr>
      <w:tr w:rsidR="0072453D" w:rsidRPr="00CD54FA" w14:paraId="2766BE6E" w14:textId="77777777" w:rsidTr="0072453D">
        <w:tc>
          <w:tcPr>
            <w:tcW w:w="2963" w:type="dxa"/>
            <w:vAlign w:val="center"/>
          </w:tcPr>
          <w:p w14:paraId="45976666" w14:textId="77777777" w:rsidR="0072453D" w:rsidRPr="00CD54FA" w:rsidRDefault="0072453D" w:rsidP="0072453D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а</w:t>
            </w:r>
            <w:r w:rsidRPr="00CD54FA">
              <w:rPr>
                <w:noProof/>
              </w:rPr>
              <w:t>ритметични</w:t>
            </w:r>
          </w:p>
        </w:tc>
        <w:tc>
          <w:tcPr>
            <w:tcW w:w="4929" w:type="dxa"/>
            <w:vAlign w:val="center"/>
          </w:tcPr>
          <w:p w14:paraId="5C403CBB" w14:textId="77777777" w:rsidR="0072453D" w:rsidRPr="00E66405" w:rsidRDefault="0072453D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-, +, *, /, %, ++, --</w:t>
            </w:r>
          </w:p>
        </w:tc>
      </w:tr>
      <w:tr w:rsidR="0072453D" w:rsidRPr="00CD54FA" w14:paraId="62CD48F4" w14:textId="77777777" w:rsidTr="0072453D">
        <w:tc>
          <w:tcPr>
            <w:tcW w:w="2963" w:type="dxa"/>
            <w:vAlign w:val="center"/>
          </w:tcPr>
          <w:p w14:paraId="2BA45C67" w14:textId="77777777" w:rsidR="0072453D" w:rsidRPr="00CD54FA" w:rsidRDefault="0072453D" w:rsidP="0072453D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л</w:t>
            </w:r>
            <w:r w:rsidRPr="00CD54FA">
              <w:rPr>
                <w:noProof/>
              </w:rPr>
              <w:t>огически</w:t>
            </w:r>
          </w:p>
        </w:tc>
        <w:tc>
          <w:tcPr>
            <w:tcW w:w="4929" w:type="dxa"/>
            <w:vAlign w:val="center"/>
          </w:tcPr>
          <w:p w14:paraId="5B79981C" w14:textId="77777777" w:rsidR="0072453D" w:rsidRPr="00E66405" w:rsidRDefault="0072453D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&amp;&amp;, ||, !, ^</w:t>
            </w:r>
          </w:p>
        </w:tc>
      </w:tr>
      <w:tr w:rsidR="0072453D" w:rsidRPr="00CD54FA" w14:paraId="2D77951E" w14:textId="77777777" w:rsidTr="0072453D">
        <w:tc>
          <w:tcPr>
            <w:tcW w:w="2963" w:type="dxa"/>
            <w:vAlign w:val="center"/>
          </w:tcPr>
          <w:p w14:paraId="7874B039" w14:textId="77777777" w:rsidR="0072453D" w:rsidRPr="00CD54FA" w:rsidRDefault="0072453D" w:rsidP="0072453D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п</w:t>
            </w:r>
            <w:r w:rsidRPr="00CD54FA">
              <w:rPr>
                <w:noProof/>
              </w:rPr>
              <w:t>обитови</w:t>
            </w:r>
          </w:p>
        </w:tc>
        <w:tc>
          <w:tcPr>
            <w:tcW w:w="4929" w:type="dxa"/>
            <w:vAlign w:val="center"/>
          </w:tcPr>
          <w:p w14:paraId="2F997704" w14:textId="77777777" w:rsidR="0072453D" w:rsidRPr="00E66405" w:rsidRDefault="0072453D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  <w:bCs w:val="0"/>
              </w:rPr>
              <w:t>&amp;, |, ^, ~, &lt;&lt;, &gt;&gt;</w:t>
            </w:r>
          </w:p>
        </w:tc>
      </w:tr>
      <w:tr w:rsidR="0072453D" w:rsidRPr="00CD54FA" w14:paraId="1155F6F0" w14:textId="77777777" w:rsidTr="0072453D">
        <w:tc>
          <w:tcPr>
            <w:tcW w:w="2963" w:type="dxa"/>
            <w:vAlign w:val="center"/>
          </w:tcPr>
          <w:p w14:paraId="5FA0705F" w14:textId="77777777" w:rsidR="0072453D" w:rsidRPr="00CD54FA" w:rsidRDefault="0072453D" w:rsidP="0072453D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lastRenderedPageBreak/>
              <w:t>з</w:t>
            </w:r>
            <w:r w:rsidRPr="00CD54FA">
              <w:rPr>
                <w:noProof/>
              </w:rPr>
              <w:t>а сравнение</w:t>
            </w:r>
          </w:p>
        </w:tc>
        <w:tc>
          <w:tcPr>
            <w:tcW w:w="4929" w:type="dxa"/>
            <w:vAlign w:val="center"/>
          </w:tcPr>
          <w:p w14:paraId="2903C980" w14:textId="77777777" w:rsidR="0072453D" w:rsidRPr="00E66405" w:rsidRDefault="0072453D" w:rsidP="0072453D">
            <w:pPr>
              <w:spacing w:before="60" w:after="60"/>
              <w:jc w:val="left"/>
              <w:rPr>
                <w:rStyle w:val="Code"/>
                <w:b w:val="0"/>
              </w:rPr>
            </w:pPr>
            <w:r w:rsidRPr="00E66405">
              <w:rPr>
                <w:rStyle w:val="Code"/>
              </w:rPr>
              <w:t>==, !=, &gt;, &lt;, &gt;=, &lt;=</w:t>
            </w:r>
          </w:p>
        </w:tc>
      </w:tr>
      <w:tr w:rsidR="0072453D" w:rsidRPr="00CD54FA" w14:paraId="1FDAC9AD" w14:textId="77777777" w:rsidTr="0072453D">
        <w:tc>
          <w:tcPr>
            <w:tcW w:w="2963" w:type="dxa"/>
            <w:vAlign w:val="center"/>
          </w:tcPr>
          <w:p w14:paraId="29EF1AF3" w14:textId="77777777" w:rsidR="0072453D" w:rsidRPr="00CD54FA" w:rsidRDefault="0072453D" w:rsidP="0072453D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з</w:t>
            </w:r>
            <w:r w:rsidRPr="00CD54FA">
              <w:rPr>
                <w:noProof/>
              </w:rPr>
              <w:t>а присвояване</w:t>
            </w:r>
          </w:p>
        </w:tc>
        <w:tc>
          <w:tcPr>
            <w:tcW w:w="4929" w:type="dxa"/>
            <w:vAlign w:val="center"/>
          </w:tcPr>
          <w:p w14:paraId="54E993E0" w14:textId="77777777" w:rsidR="0072453D" w:rsidRPr="00E66405" w:rsidRDefault="0072453D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  <w:bCs w:val="0"/>
              </w:rPr>
              <w:t>=, +=, -=, *=, /=, %=, &amp;=, |=, ^=, &lt;&lt;=, &gt;&gt;=</w:t>
            </w:r>
          </w:p>
        </w:tc>
      </w:tr>
      <w:tr w:rsidR="0072453D" w:rsidRPr="00CD54FA" w14:paraId="4907978F" w14:textId="77777777" w:rsidTr="0072453D">
        <w:tc>
          <w:tcPr>
            <w:tcW w:w="2963" w:type="dxa"/>
            <w:vAlign w:val="center"/>
          </w:tcPr>
          <w:p w14:paraId="2777A866" w14:textId="77777777" w:rsidR="0072453D" w:rsidRPr="00CD54FA" w:rsidRDefault="0072453D" w:rsidP="0072453D">
            <w:pPr>
              <w:spacing w:before="60" w:after="60"/>
              <w:jc w:val="left"/>
              <w:rPr>
                <w:bCs/>
                <w:noProof/>
                <w:szCs w:val="20"/>
              </w:rPr>
            </w:pPr>
            <w:r>
              <w:rPr>
                <w:bCs/>
                <w:noProof/>
                <w:szCs w:val="20"/>
              </w:rPr>
              <w:t>с</w:t>
            </w:r>
            <w:r w:rsidRPr="00CD54FA">
              <w:rPr>
                <w:bCs/>
                <w:noProof/>
                <w:szCs w:val="20"/>
              </w:rPr>
              <w:t>ъединяване на символни низове</w:t>
            </w:r>
          </w:p>
        </w:tc>
        <w:tc>
          <w:tcPr>
            <w:tcW w:w="4929" w:type="dxa"/>
            <w:vAlign w:val="center"/>
          </w:tcPr>
          <w:p w14:paraId="34840D86" w14:textId="77777777" w:rsidR="0072453D" w:rsidRPr="00E66405" w:rsidRDefault="0072453D" w:rsidP="0072453D">
            <w:pPr>
              <w:spacing w:before="60" w:after="60"/>
              <w:jc w:val="left"/>
              <w:rPr>
                <w:rStyle w:val="Code"/>
                <w:bCs w:val="0"/>
              </w:rPr>
            </w:pPr>
            <w:r w:rsidRPr="00E66405">
              <w:rPr>
                <w:rStyle w:val="Code"/>
                <w:bCs w:val="0"/>
              </w:rPr>
              <w:t>+</w:t>
            </w:r>
          </w:p>
        </w:tc>
      </w:tr>
      <w:tr w:rsidR="0072453D" w:rsidRPr="00CD54FA" w14:paraId="4E53AE02" w14:textId="77777777" w:rsidTr="0072453D">
        <w:tc>
          <w:tcPr>
            <w:tcW w:w="2963" w:type="dxa"/>
            <w:vAlign w:val="center"/>
          </w:tcPr>
          <w:p w14:paraId="434E2689" w14:textId="77777777" w:rsidR="0072453D" w:rsidRPr="00CD54FA" w:rsidRDefault="0072453D" w:rsidP="0072453D">
            <w:pPr>
              <w:spacing w:before="60" w:after="60"/>
              <w:jc w:val="left"/>
              <w:rPr>
                <w:bCs/>
                <w:noProof/>
                <w:szCs w:val="20"/>
              </w:rPr>
            </w:pPr>
            <w:r>
              <w:rPr>
                <w:bCs/>
                <w:noProof/>
                <w:szCs w:val="20"/>
              </w:rPr>
              <w:t>з</w:t>
            </w:r>
            <w:r w:rsidRPr="00CD54FA">
              <w:rPr>
                <w:bCs/>
                <w:noProof/>
                <w:szCs w:val="20"/>
              </w:rPr>
              <w:t>а работа с типове</w:t>
            </w:r>
          </w:p>
        </w:tc>
        <w:tc>
          <w:tcPr>
            <w:tcW w:w="4929" w:type="dxa"/>
            <w:vAlign w:val="center"/>
          </w:tcPr>
          <w:p w14:paraId="28292A97" w14:textId="77777777" w:rsidR="0072453D" w:rsidRPr="00A155D9" w:rsidRDefault="0072453D" w:rsidP="0072453D">
            <w:pPr>
              <w:spacing w:before="60" w:after="60"/>
              <w:jc w:val="left"/>
              <w:rPr>
                <w:bCs/>
                <w:noProof/>
              </w:rPr>
            </w:pPr>
            <w:r w:rsidRPr="00E66405">
              <w:rPr>
                <w:rStyle w:val="Code"/>
              </w:rPr>
              <w:t>(type), as, is, typeof, sizeof</w:t>
            </w:r>
          </w:p>
        </w:tc>
      </w:tr>
      <w:tr w:rsidR="0072453D" w:rsidRPr="00CD54FA" w14:paraId="21839369" w14:textId="77777777" w:rsidTr="0072453D">
        <w:tc>
          <w:tcPr>
            <w:tcW w:w="2963" w:type="dxa"/>
            <w:vAlign w:val="center"/>
          </w:tcPr>
          <w:p w14:paraId="7B4763AE" w14:textId="77777777" w:rsidR="0072453D" w:rsidRPr="00CD54FA" w:rsidRDefault="0072453D" w:rsidP="0072453D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д</w:t>
            </w:r>
            <w:r w:rsidRPr="00CD54FA">
              <w:rPr>
                <w:noProof/>
              </w:rPr>
              <w:t>руги</w:t>
            </w:r>
          </w:p>
        </w:tc>
        <w:tc>
          <w:tcPr>
            <w:tcW w:w="4929" w:type="dxa"/>
            <w:vAlign w:val="center"/>
          </w:tcPr>
          <w:p w14:paraId="7CC80C0F" w14:textId="77777777" w:rsidR="0072453D" w:rsidRPr="00E66405" w:rsidRDefault="0072453D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., new, (), [], ?:, ??</w:t>
            </w:r>
          </w:p>
        </w:tc>
      </w:tr>
    </w:tbl>
    <w:p w14:paraId="4FBAF5A4" w14:textId="77777777" w:rsidR="0072453D" w:rsidRPr="00FD399D" w:rsidRDefault="0072453D" w:rsidP="0072453D">
      <w:pPr>
        <w:pStyle w:val="Heading4"/>
      </w:pPr>
      <w:r w:rsidRPr="00FD399D">
        <w:t>Оператори според броя аргументи</w:t>
      </w:r>
    </w:p>
    <w:p w14:paraId="526E6DE4" w14:textId="77777777" w:rsidR="0072453D" w:rsidRPr="00FD399D" w:rsidRDefault="0072453D" w:rsidP="0072453D">
      <w:pPr>
        <w:spacing w:after="120"/>
      </w:pPr>
      <w:r>
        <w:t xml:space="preserve">Операторите могат да се разделят на типове </w:t>
      </w:r>
      <w:r w:rsidRPr="00FD399D">
        <w:t xml:space="preserve">според броя </w:t>
      </w:r>
      <w:r>
        <w:t xml:space="preserve">на </w:t>
      </w:r>
      <w:r w:rsidRPr="00FD399D">
        <w:t>аргументите, които приемат:</w:t>
      </w:r>
    </w:p>
    <w:tbl>
      <w:tblPr>
        <w:tblW w:w="7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119"/>
        <w:gridCol w:w="4778"/>
      </w:tblGrid>
      <w:tr w:rsidR="0072453D" w:rsidRPr="00A155D9" w14:paraId="27B3CA6C" w14:textId="77777777" w:rsidTr="0072453D">
        <w:tc>
          <w:tcPr>
            <w:tcW w:w="3119" w:type="dxa"/>
            <w:shd w:val="clear" w:color="auto" w:fill="F3F3F3"/>
            <w:vAlign w:val="center"/>
          </w:tcPr>
          <w:p w14:paraId="717AB172" w14:textId="77777777" w:rsidR="0072453D" w:rsidRPr="00A155D9" w:rsidRDefault="0072453D" w:rsidP="0072453D">
            <w:pPr>
              <w:spacing w:before="60" w:after="60"/>
              <w:jc w:val="center"/>
              <w:rPr>
                <w:b/>
                <w:szCs w:val="20"/>
              </w:rPr>
            </w:pPr>
            <w:r w:rsidRPr="00A155D9">
              <w:rPr>
                <w:b/>
                <w:szCs w:val="20"/>
              </w:rPr>
              <w:t>Тип оператор</w:t>
            </w:r>
          </w:p>
        </w:tc>
        <w:tc>
          <w:tcPr>
            <w:tcW w:w="4778" w:type="dxa"/>
            <w:shd w:val="clear" w:color="auto" w:fill="F3F3F3"/>
            <w:vAlign w:val="center"/>
          </w:tcPr>
          <w:p w14:paraId="0AF658A8" w14:textId="77777777" w:rsidR="0072453D" w:rsidRPr="00A155D9" w:rsidRDefault="0072453D" w:rsidP="0072453D">
            <w:pPr>
              <w:spacing w:before="60" w:after="60"/>
              <w:jc w:val="center"/>
              <w:rPr>
                <w:b/>
                <w:szCs w:val="20"/>
              </w:rPr>
            </w:pPr>
            <w:r w:rsidRPr="00A155D9">
              <w:rPr>
                <w:b/>
                <w:szCs w:val="20"/>
              </w:rPr>
              <w:t>Брой на аргументите (операндите)</w:t>
            </w:r>
          </w:p>
        </w:tc>
      </w:tr>
      <w:tr w:rsidR="0072453D" w:rsidRPr="00CD54FA" w14:paraId="3CF12005" w14:textId="77777777" w:rsidTr="0072453D">
        <w:tc>
          <w:tcPr>
            <w:tcW w:w="3119" w:type="dxa"/>
            <w:vAlign w:val="center"/>
          </w:tcPr>
          <w:p w14:paraId="37695D36" w14:textId="77777777" w:rsidR="0072453D" w:rsidRPr="00CD54FA" w:rsidRDefault="0072453D" w:rsidP="0072453D">
            <w:pPr>
              <w:spacing w:before="60" w:after="60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е</w:t>
            </w:r>
            <w:r w:rsidRPr="00CD54FA">
              <w:rPr>
                <w:noProof/>
                <w:szCs w:val="20"/>
              </w:rPr>
              <w:t>дноаргументни (unary)</w:t>
            </w:r>
          </w:p>
        </w:tc>
        <w:tc>
          <w:tcPr>
            <w:tcW w:w="4778" w:type="dxa"/>
            <w:vAlign w:val="center"/>
          </w:tcPr>
          <w:p w14:paraId="6029C17F" w14:textId="144D3D22" w:rsidR="0072453D" w:rsidRPr="00CD54FA" w:rsidRDefault="0072453D" w:rsidP="0072453D">
            <w:pPr>
              <w:spacing w:before="60" w:after="60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п</w:t>
            </w:r>
            <w:r w:rsidRPr="00CD54FA">
              <w:rPr>
                <w:noProof/>
                <w:szCs w:val="20"/>
              </w:rPr>
              <w:t>риема</w:t>
            </w:r>
            <w:r w:rsidR="00CC5B43">
              <w:rPr>
                <w:noProof/>
                <w:szCs w:val="20"/>
              </w:rPr>
              <w:t>т</w:t>
            </w:r>
            <w:r w:rsidRPr="00CD54FA">
              <w:rPr>
                <w:noProof/>
                <w:szCs w:val="20"/>
              </w:rPr>
              <w:t xml:space="preserve"> един аргумент</w:t>
            </w:r>
          </w:p>
        </w:tc>
      </w:tr>
      <w:tr w:rsidR="0072453D" w:rsidRPr="00CD54FA" w14:paraId="5C99AFE7" w14:textId="77777777" w:rsidTr="0072453D">
        <w:tc>
          <w:tcPr>
            <w:tcW w:w="3119" w:type="dxa"/>
            <w:vAlign w:val="center"/>
          </w:tcPr>
          <w:p w14:paraId="09663577" w14:textId="77777777" w:rsidR="0072453D" w:rsidRPr="00CD54FA" w:rsidRDefault="0072453D" w:rsidP="0072453D">
            <w:pPr>
              <w:spacing w:before="60" w:after="60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д</w:t>
            </w:r>
            <w:r w:rsidRPr="00CD54FA">
              <w:rPr>
                <w:noProof/>
                <w:szCs w:val="20"/>
              </w:rPr>
              <w:t>вуаргументни (b</w:t>
            </w:r>
            <w:r w:rsidRPr="00CD54FA">
              <w:rPr>
                <w:bCs/>
                <w:noProof/>
                <w:szCs w:val="20"/>
              </w:rPr>
              <w:t>inary)</w:t>
            </w:r>
          </w:p>
        </w:tc>
        <w:tc>
          <w:tcPr>
            <w:tcW w:w="4778" w:type="dxa"/>
            <w:vAlign w:val="center"/>
          </w:tcPr>
          <w:p w14:paraId="311DBAF2" w14:textId="722F09F4" w:rsidR="0072453D" w:rsidRPr="00CD54FA" w:rsidRDefault="0072453D" w:rsidP="0072453D">
            <w:pPr>
              <w:spacing w:before="60" w:after="60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п</w:t>
            </w:r>
            <w:r w:rsidRPr="00CD54FA">
              <w:rPr>
                <w:noProof/>
                <w:szCs w:val="20"/>
              </w:rPr>
              <w:t>риема</w:t>
            </w:r>
            <w:r w:rsidR="00CC5B43">
              <w:rPr>
                <w:noProof/>
                <w:szCs w:val="20"/>
              </w:rPr>
              <w:t>т</w:t>
            </w:r>
            <w:r w:rsidRPr="00CD54FA">
              <w:rPr>
                <w:noProof/>
                <w:szCs w:val="20"/>
              </w:rPr>
              <w:t xml:space="preserve"> два аргумента</w:t>
            </w:r>
          </w:p>
        </w:tc>
      </w:tr>
      <w:tr w:rsidR="0072453D" w:rsidRPr="00CD54FA" w14:paraId="252812C7" w14:textId="77777777" w:rsidTr="0072453D">
        <w:tc>
          <w:tcPr>
            <w:tcW w:w="3119" w:type="dxa"/>
            <w:vAlign w:val="center"/>
          </w:tcPr>
          <w:p w14:paraId="0EFE1088" w14:textId="77777777" w:rsidR="0072453D" w:rsidRPr="00CD54FA" w:rsidRDefault="0072453D" w:rsidP="0072453D">
            <w:pPr>
              <w:spacing w:before="60" w:after="60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т</w:t>
            </w:r>
            <w:r w:rsidRPr="00CD54FA">
              <w:rPr>
                <w:noProof/>
                <w:szCs w:val="20"/>
              </w:rPr>
              <w:t>риаргументни (ternary)</w:t>
            </w:r>
          </w:p>
        </w:tc>
        <w:tc>
          <w:tcPr>
            <w:tcW w:w="4778" w:type="dxa"/>
            <w:vAlign w:val="center"/>
          </w:tcPr>
          <w:p w14:paraId="43CCDC31" w14:textId="119DD639" w:rsidR="0072453D" w:rsidRPr="00CD54FA" w:rsidRDefault="0072453D" w:rsidP="0072453D">
            <w:pPr>
              <w:spacing w:before="60" w:after="60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п</w:t>
            </w:r>
            <w:r w:rsidRPr="00CD54FA">
              <w:rPr>
                <w:noProof/>
                <w:szCs w:val="20"/>
              </w:rPr>
              <w:t>риема</w:t>
            </w:r>
            <w:r w:rsidR="00CC5B43">
              <w:rPr>
                <w:noProof/>
                <w:szCs w:val="20"/>
              </w:rPr>
              <w:t>т</w:t>
            </w:r>
            <w:r w:rsidRPr="00CD54FA">
              <w:rPr>
                <w:noProof/>
                <w:szCs w:val="20"/>
              </w:rPr>
              <w:t xml:space="preserve"> три аргумента</w:t>
            </w:r>
          </w:p>
        </w:tc>
      </w:tr>
    </w:tbl>
    <w:p w14:paraId="0D652101" w14:textId="77777777" w:rsidR="0072453D" w:rsidRPr="00FD399D" w:rsidRDefault="0072453D" w:rsidP="0072453D">
      <w:r w:rsidRPr="00FD399D">
        <w:t xml:space="preserve">Всички двуаргументни оператори </w:t>
      </w:r>
      <w:r>
        <w:t xml:space="preserve">в C# </w:t>
      </w:r>
      <w:r w:rsidRPr="00FD399D">
        <w:t xml:space="preserve">са ляво-асоциативни, </w:t>
      </w:r>
      <w:r>
        <w:t xml:space="preserve">т.е. </w:t>
      </w:r>
      <w:r w:rsidRPr="00FD399D">
        <w:t>изра</w:t>
      </w:r>
      <w:r w:rsidRPr="00FD399D">
        <w:softHyphen/>
        <w:t xml:space="preserve">зите, в които участват се изчисляват от ляво на дясно, освен операторите за </w:t>
      </w:r>
      <w:r>
        <w:t>присвояване</w:t>
      </w:r>
      <w:r w:rsidRPr="00FD399D">
        <w:t xml:space="preserve"> на стойности. Всички оператори за присвояване на стойности и условните </w:t>
      </w:r>
      <w:r w:rsidRPr="00FD399D">
        <w:rPr>
          <w:noProof/>
        </w:rPr>
        <w:t xml:space="preserve">оператори </w:t>
      </w:r>
      <w:r w:rsidRPr="00E66405">
        <w:rPr>
          <w:rStyle w:val="Code"/>
        </w:rPr>
        <w:t>?:</w:t>
      </w:r>
      <w:r>
        <w:rPr>
          <w:noProof/>
        </w:rPr>
        <w:t xml:space="preserve"> и</w:t>
      </w:r>
      <w:r w:rsidRPr="00A155D9">
        <w:rPr>
          <w:noProof/>
        </w:rPr>
        <w:t xml:space="preserve"> </w:t>
      </w:r>
      <w:r w:rsidRPr="00E66405">
        <w:rPr>
          <w:rStyle w:val="Code"/>
        </w:rPr>
        <w:t>??</w:t>
      </w:r>
      <w:r w:rsidRPr="00FD399D">
        <w:rPr>
          <w:noProof/>
        </w:rPr>
        <w:t xml:space="preserve"> са</w:t>
      </w:r>
      <w:r w:rsidRPr="00FD399D">
        <w:t xml:space="preserve"> дясно-асоциативни (изчисляват се от дясно на ляво).</w:t>
      </w:r>
      <w:r>
        <w:t xml:space="preserve"> Едноаргументните оператори нямат асоциативност.</w:t>
      </w:r>
    </w:p>
    <w:p w14:paraId="7BAFEC7D" w14:textId="176EE4D3" w:rsidR="0072453D" w:rsidRPr="00FD399D" w:rsidRDefault="00CC5B43" w:rsidP="0072453D">
      <w:r>
        <w:t>Някои</w:t>
      </w:r>
      <w:r w:rsidR="0072453D" w:rsidRPr="00FD399D">
        <w:t xml:space="preserve"> оператори в C# извършват различни операции, когато се приложат </w:t>
      </w:r>
      <w:r w:rsidR="0072453D">
        <w:t>върху</w:t>
      </w:r>
      <w:r w:rsidR="0072453D" w:rsidRPr="00FD399D">
        <w:t xml:space="preserve"> различен тип данни. Пример</w:t>
      </w:r>
      <w:r w:rsidR="0072453D">
        <w:t xml:space="preserve"> </w:t>
      </w:r>
      <w:r w:rsidR="0072453D" w:rsidRPr="00FD399D">
        <w:t xml:space="preserve">за това е </w:t>
      </w:r>
      <w:r w:rsidR="0072453D" w:rsidRPr="00295BF3">
        <w:rPr>
          <w:b/>
        </w:rPr>
        <w:t>операторът</w:t>
      </w:r>
      <w:r w:rsidR="0072453D" w:rsidRPr="00FD399D">
        <w:t xml:space="preserve"> </w:t>
      </w:r>
      <w:r w:rsidR="0072453D" w:rsidRPr="00295BF3">
        <w:rPr>
          <w:b/>
        </w:rPr>
        <w:t>+</w:t>
      </w:r>
      <w:r w:rsidR="0072453D" w:rsidRPr="00FD399D">
        <w:t xml:space="preserve">. Когато се използва </w:t>
      </w:r>
      <w:r w:rsidR="0072453D">
        <w:t>върху</w:t>
      </w:r>
      <w:r w:rsidR="0072453D" w:rsidRPr="00FD399D">
        <w:t xml:space="preserve"> числени типове данни (</w:t>
      </w:r>
      <w:r w:rsidR="0072453D" w:rsidRPr="00E66405">
        <w:rPr>
          <w:rStyle w:val="Code"/>
        </w:rPr>
        <w:t>int</w:t>
      </w:r>
      <w:r w:rsidR="0072453D" w:rsidRPr="00FD399D">
        <w:t xml:space="preserve">, </w:t>
      </w:r>
      <w:r w:rsidR="0072453D" w:rsidRPr="00E66405">
        <w:rPr>
          <w:rStyle w:val="Code"/>
        </w:rPr>
        <w:t>long</w:t>
      </w:r>
      <w:r w:rsidR="0072453D" w:rsidRPr="00FD399D">
        <w:t xml:space="preserve">, </w:t>
      </w:r>
      <w:r w:rsidR="0072453D" w:rsidRPr="00E66405">
        <w:rPr>
          <w:rStyle w:val="Code"/>
        </w:rPr>
        <w:t>float</w:t>
      </w:r>
      <w:r w:rsidR="0072453D" w:rsidRPr="00FD399D">
        <w:t xml:space="preserve"> и др.), операторът извършва операцията </w:t>
      </w:r>
      <w:r w:rsidR="0072453D" w:rsidRPr="00295BF3">
        <w:rPr>
          <w:b/>
        </w:rPr>
        <w:t>математическо събиране</w:t>
      </w:r>
      <w:r w:rsidR="0072453D" w:rsidRPr="00FD399D">
        <w:t>. Когато</w:t>
      </w:r>
      <w:r w:rsidR="0072453D">
        <w:t xml:space="preserve"> </w:t>
      </w:r>
      <w:r w:rsidR="0072453D" w:rsidRPr="00FD399D">
        <w:t xml:space="preserve">обаче използваме оператора </w:t>
      </w:r>
      <w:r w:rsidR="0072453D">
        <w:t>върху</w:t>
      </w:r>
      <w:r w:rsidR="0072453D" w:rsidRPr="00FD399D">
        <w:t xml:space="preserve"> </w:t>
      </w:r>
      <w:r w:rsidR="0072453D" w:rsidRPr="00295BF3">
        <w:rPr>
          <w:b/>
        </w:rPr>
        <w:t>символни низове</w:t>
      </w:r>
      <w:r w:rsidR="0072453D" w:rsidRPr="00FD399D">
        <w:t xml:space="preserve">, той </w:t>
      </w:r>
      <w:r w:rsidR="0072453D" w:rsidRPr="00295BF3">
        <w:rPr>
          <w:b/>
        </w:rPr>
        <w:t>слепва съдържанието</w:t>
      </w:r>
      <w:r w:rsidR="0072453D" w:rsidRPr="00FD399D">
        <w:t xml:space="preserve"> на двете про</w:t>
      </w:r>
      <w:r w:rsidR="0072453D" w:rsidRPr="00FD399D">
        <w:softHyphen/>
        <w:t>менливи / литерали и връща новополучения низ.</w:t>
      </w:r>
    </w:p>
    <w:p w14:paraId="27108267" w14:textId="77777777" w:rsidR="0072453D" w:rsidRPr="00FD399D" w:rsidRDefault="0072453D" w:rsidP="0072453D">
      <w:pPr>
        <w:pStyle w:val="Heading4"/>
      </w:pPr>
      <w:r w:rsidRPr="00FD399D">
        <w:t>Оператори – пример</w:t>
      </w:r>
    </w:p>
    <w:p w14:paraId="3F678129" w14:textId="77777777" w:rsidR="0072453D" w:rsidRPr="00FD399D" w:rsidRDefault="0072453D" w:rsidP="0072453D">
      <w:pPr>
        <w:spacing w:after="120"/>
      </w:pPr>
      <w:r w:rsidRPr="00FD399D">
        <w:t>Ето един пример за използване на оператори: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646943C4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D04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a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7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9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328CC0C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16</w:t>
            </w:r>
          </w:p>
          <w:p w14:paraId="5CCB963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00FF"/>
                <w:szCs w:val="20"/>
                <w:lang w:eastAsia="en-US"/>
              </w:rPr>
            </w:pPr>
          </w:p>
          <w:p w14:paraId="094E82C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firstName =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"Dilyan"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23FADBE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lastName =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"Dimitrov"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69D3638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6D9DB20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Do not forget the interval between them</w:t>
            </w:r>
          </w:p>
          <w:p w14:paraId="55C429D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fullName = firstName +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 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lastName;</w:t>
            </w:r>
          </w:p>
          <w:p w14:paraId="6185C87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.WriteLine(fullName);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Dilyan Dimitrov</w:t>
            </w:r>
          </w:p>
        </w:tc>
      </w:tr>
    </w:tbl>
    <w:p w14:paraId="3559A6AC" w14:textId="77777777" w:rsidR="0072453D" w:rsidRPr="00FD399D" w:rsidRDefault="0072453D" w:rsidP="0072453D">
      <w:pPr>
        <w:spacing w:after="120"/>
      </w:pPr>
      <w:r w:rsidRPr="00FD399D">
        <w:lastRenderedPageBreak/>
        <w:t xml:space="preserve">Примерът показва как при използването на </w:t>
      </w:r>
      <w:r>
        <w:t xml:space="preserve">оператора </w:t>
      </w:r>
      <w:r w:rsidRPr="00E66405">
        <w:rPr>
          <w:rStyle w:val="Code"/>
        </w:rPr>
        <w:t>+</w:t>
      </w:r>
      <w:r w:rsidRPr="00FD399D">
        <w:t xml:space="preserve"> </w:t>
      </w:r>
      <w:r>
        <w:t>върху</w:t>
      </w:r>
      <w:r w:rsidRPr="00FD399D">
        <w:t xml:space="preserve"> числа</w:t>
      </w:r>
      <w:r>
        <w:t xml:space="preserve"> той</w:t>
      </w:r>
      <w:r w:rsidRPr="00FD399D">
        <w:t xml:space="preserve"> връща числова стойност, а при използването му </w:t>
      </w:r>
      <w:r>
        <w:t>върху</w:t>
      </w:r>
      <w:r w:rsidRPr="00FD399D">
        <w:t xml:space="preserve"> низове</w:t>
      </w:r>
      <w:r>
        <w:t xml:space="preserve"> </w:t>
      </w:r>
      <w:r w:rsidRPr="00FD399D">
        <w:t>връща низ.</w:t>
      </w:r>
    </w:p>
    <w:p w14:paraId="4B5BE09C" w14:textId="77777777" w:rsidR="0072453D" w:rsidRPr="00FD399D" w:rsidRDefault="0072453D" w:rsidP="0072453D">
      <w:pPr>
        <w:pStyle w:val="Heading3"/>
      </w:pPr>
      <w:bookmarkStart w:id="17" w:name="_Toc243587218"/>
      <w:bookmarkStart w:id="18" w:name="_Toc299460881"/>
      <w:r w:rsidRPr="00FD399D">
        <w:t xml:space="preserve">Приоритет на операторите в </w:t>
      </w:r>
      <w:bookmarkEnd w:id="17"/>
      <w:r w:rsidRPr="00FD399D">
        <w:t>C#</w:t>
      </w:r>
      <w:bookmarkEnd w:id="18"/>
    </w:p>
    <w:p w14:paraId="1EC4AF7E" w14:textId="77777777" w:rsidR="0072453D" w:rsidRPr="00FD399D" w:rsidRDefault="0072453D" w:rsidP="0072453D">
      <w:r w:rsidRPr="00FD399D">
        <w:t xml:space="preserve">Някои оператори имат </w:t>
      </w:r>
      <w:r w:rsidRPr="003F0D49">
        <w:rPr>
          <w:b/>
        </w:rPr>
        <w:t>приоритет</w:t>
      </w:r>
      <w:r w:rsidRPr="00FD399D">
        <w:t xml:space="preserve"> над други</w:t>
      </w:r>
      <w:r>
        <w:t xml:space="preserve">. Например, както е в математиката, умножението има приоритет пред събирането. </w:t>
      </w:r>
      <w:r w:rsidRPr="00FD399D">
        <w:t xml:space="preserve">Операторите с по-висок приоритет се изчисляват преди тези с по-нисък. Операторът </w:t>
      </w:r>
      <w:r w:rsidRPr="00E66405">
        <w:rPr>
          <w:rStyle w:val="Code"/>
        </w:rPr>
        <w:t>()</w:t>
      </w:r>
      <w:r w:rsidRPr="00FD399D">
        <w:t xml:space="preserve"> служи за промяна на приоритета на операторите и се изчислява пръв, също както в математиката.</w:t>
      </w:r>
    </w:p>
    <w:p w14:paraId="7A8D410C" w14:textId="77777777" w:rsidR="0072453D" w:rsidRPr="00FD399D" w:rsidRDefault="0072453D" w:rsidP="0072453D">
      <w:pPr>
        <w:spacing w:after="120"/>
      </w:pPr>
      <w:r w:rsidRPr="00FD399D">
        <w:t>В таблицата са показани приоритетите на операторите в C#:</w:t>
      </w:r>
    </w:p>
    <w:tbl>
      <w:tblPr>
        <w:tblW w:w="79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6"/>
        <w:gridCol w:w="6281"/>
      </w:tblGrid>
      <w:tr w:rsidR="0072453D" w:rsidRPr="00FD399D" w14:paraId="72CF97D5" w14:textId="77777777" w:rsidTr="0072453D">
        <w:tc>
          <w:tcPr>
            <w:tcW w:w="1666" w:type="dxa"/>
            <w:shd w:val="clear" w:color="auto" w:fill="F3F3F3"/>
            <w:vAlign w:val="center"/>
          </w:tcPr>
          <w:p w14:paraId="1805661E" w14:textId="77777777" w:rsidR="0072453D" w:rsidRPr="00FD399D" w:rsidRDefault="0072453D" w:rsidP="0072453D">
            <w:pPr>
              <w:tabs>
                <w:tab w:val="left" w:pos="1725"/>
              </w:tabs>
              <w:spacing w:before="60" w:after="60"/>
              <w:jc w:val="center"/>
              <w:rPr>
                <w:b/>
              </w:rPr>
            </w:pPr>
            <w:r w:rsidRPr="00FD399D">
              <w:rPr>
                <w:b/>
              </w:rPr>
              <w:t>Приоритет</w:t>
            </w:r>
          </w:p>
        </w:tc>
        <w:tc>
          <w:tcPr>
            <w:tcW w:w="6281" w:type="dxa"/>
            <w:shd w:val="clear" w:color="auto" w:fill="F2F2F2"/>
            <w:vAlign w:val="center"/>
          </w:tcPr>
          <w:p w14:paraId="222B5103" w14:textId="77777777" w:rsidR="0072453D" w:rsidRPr="00FD399D" w:rsidRDefault="0072453D" w:rsidP="0072453D">
            <w:pPr>
              <w:spacing w:before="60" w:after="60"/>
              <w:jc w:val="center"/>
              <w:rPr>
                <w:b/>
              </w:rPr>
            </w:pPr>
            <w:r w:rsidRPr="00FD399D">
              <w:rPr>
                <w:b/>
              </w:rPr>
              <w:t>Оператори</w:t>
            </w:r>
          </w:p>
        </w:tc>
      </w:tr>
      <w:tr w:rsidR="00A937EB" w:rsidRPr="00CD54FA" w14:paraId="0FB6B656" w14:textId="77777777" w:rsidTr="0072453D">
        <w:tc>
          <w:tcPr>
            <w:tcW w:w="1666" w:type="dxa"/>
            <w:vMerge w:val="restart"/>
            <w:vAlign w:val="center"/>
          </w:tcPr>
          <w:p w14:paraId="15C11899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н</w:t>
            </w:r>
            <w:r w:rsidRPr="00CD54FA">
              <w:rPr>
                <w:noProof/>
              </w:rPr>
              <w:t>ай-висок</w:t>
            </w:r>
          </w:p>
          <w:p w14:paraId="2BD95829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</w:p>
          <w:p w14:paraId="4C17E7AC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</w:p>
          <w:p w14:paraId="4C1F95F6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</w:p>
          <w:p w14:paraId="40D3CAD3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</w:p>
          <w:p w14:paraId="72C8EE75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</w:p>
          <w:p w14:paraId="2170F485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</w:p>
          <w:p w14:paraId="05614918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...</w:t>
            </w:r>
          </w:p>
          <w:p w14:paraId="003DC8BB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</w:p>
          <w:p w14:paraId="1818E429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</w:p>
          <w:p w14:paraId="5D4A6B73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</w:p>
          <w:p w14:paraId="0B08F97E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</w:p>
          <w:p w14:paraId="7258090C" w14:textId="7777777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</w:p>
          <w:p w14:paraId="36600CFE" w14:textId="77777777" w:rsidR="00A937EB" w:rsidRPr="000F2EFF" w:rsidRDefault="00A937EB" w:rsidP="0072453D">
            <w:pPr>
              <w:spacing w:before="60" w:after="60"/>
              <w:jc w:val="center"/>
              <w:rPr>
                <w:noProof/>
              </w:rPr>
            </w:pPr>
          </w:p>
          <w:p w14:paraId="045449E6" w14:textId="1DDF3B07" w:rsidR="00A937EB" w:rsidRDefault="00A937EB" w:rsidP="0072453D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н</w:t>
            </w:r>
            <w:r w:rsidRPr="00CD54FA">
              <w:rPr>
                <w:noProof/>
              </w:rPr>
              <w:t>ай-нисък</w:t>
            </w:r>
          </w:p>
        </w:tc>
        <w:tc>
          <w:tcPr>
            <w:tcW w:w="6281" w:type="dxa"/>
            <w:vAlign w:val="center"/>
          </w:tcPr>
          <w:p w14:paraId="30A39C7A" w14:textId="0DF5B4C4" w:rsidR="00A937EB" w:rsidRPr="00E66405" w:rsidRDefault="00A937EB" w:rsidP="0072453D">
            <w:pPr>
              <w:spacing w:before="60" w:after="60"/>
              <w:rPr>
                <w:rStyle w:val="Code"/>
              </w:rPr>
            </w:pPr>
            <w:r w:rsidRPr="00E66405">
              <w:rPr>
                <w:rStyle w:val="Code"/>
              </w:rPr>
              <w:t>(</w:t>
            </w:r>
            <w:r w:rsidRPr="00A937EB">
              <w:t xml:space="preserve">, </w:t>
            </w:r>
            <w:r w:rsidRPr="00E66405">
              <w:rPr>
                <w:rStyle w:val="Code"/>
              </w:rPr>
              <w:t>)</w:t>
            </w:r>
          </w:p>
        </w:tc>
      </w:tr>
      <w:tr w:rsidR="00A937EB" w:rsidRPr="00CD54FA" w14:paraId="3BCEB320" w14:textId="77777777" w:rsidTr="0072453D">
        <w:tc>
          <w:tcPr>
            <w:tcW w:w="1666" w:type="dxa"/>
            <w:vMerge/>
            <w:vAlign w:val="center"/>
          </w:tcPr>
          <w:p w14:paraId="4D297834" w14:textId="1631F643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4AF533BD" w14:textId="77777777" w:rsidR="00A937EB" w:rsidRPr="00A155D9" w:rsidRDefault="00A937EB" w:rsidP="0072453D">
            <w:pPr>
              <w:spacing w:before="60" w:after="60"/>
              <w:rPr>
                <w:noProof/>
              </w:rPr>
            </w:pPr>
            <w:r w:rsidRPr="00E66405">
              <w:rPr>
                <w:rStyle w:val="Code"/>
              </w:rPr>
              <w:t>++, --</w:t>
            </w:r>
            <w:r w:rsidRPr="00A155D9">
              <w:rPr>
                <w:noProof/>
              </w:rPr>
              <w:t xml:space="preserve"> (като </w:t>
            </w:r>
            <w:r>
              <w:rPr>
                <w:noProof/>
              </w:rPr>
              <w:t>постфикс</w:t>
            </w:r>
            <w:r w:rsidRPr="00A155D9">
              <w:rPr>
                <w:noProof/>
              </w:rPr>
              <w:t xml:space="preserve">), </w:t>
            </w:r>
            <w:r w:rsidRPr="00E66405">
              <w:rPr>
                <w:rStyle w:val="Code"/>
              </w:rPr>
              <w:t>new, (type), typeof, sizeof</w:t>
            </w:r>
          </w:p>
        </w:tc>
      </w:tr>
      <w:tr w:rsidR="00A937EB" w:rsidRPr="00CD54FA" w14:paraId="5F752C16" w14:textId="77777777" w:rsidTr="0072453D">
        <w:tc>
          <w:tcPr>
            <w:tcW w:w="1666" w:type="dxa"/>
            <w:vMerge/>
            <w:vAlign w:val="center"/>
          </w:tcPr>
          <w:p w14:paraId="03BAA7D3" w14:textId="77777777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2AC4EAEC" w14:textId="77777777" w:rsidR="00A937EB" w:rsidRPr="00A155D9" w:rsidRDefault="00A937EB" w:rsidP="0072453D">
            <w:pPr>
              <w:spacing w:before="60" w:after="60"/>
              <w:rPr>
                <w:noProof/>
              </w:rPr>
            </w:pPr>
            <w:r w:rsidRPr="00E66405">
              <w:rPr>
                <w:rStyle w:val="Code"/>
              </w:rPr>
              <w:t>++, --</w:t>
            </w:r>
            <w:r w:rsidRPr="00A155D9">
              <w:rPr>
                <w:noProof/>
              </w:rPr>
              <w:t xml:space="preserve"> (като префикс), </w:t>
            </w:r>
            <w:r w:rsidRPr="00E66405">
              <w:rPr>
                <w:rStyle w:val="Code"/>
              </w:rPr>
              <w:t>+, -</w:t>
            </w:r>
            <w:r w:rsidRPr="00A155D9">
              <w:rPr>
                <w:noProof/>
              </w:rPr>
              <w:t xml:space="preserve"> (едноаргументни), </w:t>
            </w:r>
            <w:r w:rsidRPr="00E66405">
              <w:rPr>
                <w:rStyle w:val="Code"/>
              </w:rPr>
              <w:t>!, ~</w:t>
            </w:r>
          </w:p>
        </w:tc>
      </w:tr>
      <w:tr w:rsidR="00A937EB" w:rsidRPr="00CD54FA" w14:paraId="4EF2CEF9" w14:textId="77777777" w:rsidTr="0072453D">
        <w:tc>
          <w:tcPr>
            <w:tcW w:w="1666" w:type="dxa"/>
            <w:vMerge/>
            <w:vAlign w:val="center"/>
          </w:tcPr>
          <w:p w14:paraId="2D29255B" w14:textId="77777777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1E8AD3FA" w14:textId="748710D1" w:rsidR="00A937EB" w:rsidRPr="00E66405" w:rsidRDefault="00A937EB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*, /, %</w:t>
            </w:r>
          </w:p>
        </w:tc>
      </w:tr>
      <w:tr w:rsidR="00A937EB" w:rsidRPr="00CD54FA" w14:paraId="3FD4FBCD" w14:textId="77777777" w:rsidTr="0072453D">
        <w:tc>
          <w:tcPr>
            <w:tcW w:w="1666" w:type="dxa"/>
            <w:vMerge/>
            <w:vAlign w:val="center"/>
          </w:tcPr>
          <w:p w14:paraId="53FB064A" w14:textId="77777777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602D2AEF" w14:textId="77777777" w:rsidR="00A937EB" w:rsidRPr="00E66405" w:rsidRDefault="00A937EB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+</w:t>
            </w:r>
            <w:r w:rsidRPr="00A155D9">
              <w:rPr>
                <w:noProof/>
              </w:rPr>
              <w:t xml:space="preserve"> (свързване на низове)</w:t>
            </w:r>
          </w:p>
        </w:tc>
      </w:tr>
      <w:tr w:rsidR="00A937EB" w:rsidRPr="00CD54FA" w14:paraId="108FF3E2" w14:textId="77777777" w:rsidTr="0072453D">
        <w:tc>
          <w:tcPr>
            <w:tcW w:w="1666" w:type="dxa"/>
            <w:vMerge/>
            <w:vAlign w:val="center"/>
          </w:tcPr>
          <w:p w14:paraId="68CCAD4E" w14:textId="77777777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0F216E45" w14:textId="77777777" w:rsidR="00A937EB" w:rsidRPr="00A155D9" w:rsidRDefault="00A937EB" w:rsidP="0072453D">
            <w:pPr>
              <w:spacing w:before="60" w:after="60"/>
              <w:rPr>
                <w:noProof/>
              </w:rPr>
            </w:pPr>
            <w:r w:rsidRPr="00E66405">
              <w:rPr>
                <w:rStyle w:val="Code"/>
              </w:rPr>
              <w:t>+, -</w:t>
            </w:r>
          </w:p>
        </w:tc>
      </w:tr>
      <w:tr w:rsidR="00A937EB" w:rsidRPr="00CD54FA" w14:paraId="7299E40B" w14:textId="77777777" w:rsidTr="0072453D">
        <w:tc>
          <w:tcPr>
            <w:tcW w:w="1666" w:type="dxa"/>
            <w:vMerge/>
            <w:vAlign w:val="center"/>
          </w:tcPr>
          <w:p w14:paraId="7D8BDC05" w14:textId="77777777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7984B17C" w14:textId="77777777" w:rsidR="00A937EB" w:rsidRPr="00E66405" w:rsidRDefault="00A937EB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&lt;&lt;, &gt;&gt;</w:t>
            </w:r>
          </w:p>
        </w:tc>
      </w:tr>
      <w:tr w:rsidR="00A937EB" w:rsidRPr="00CD54FA" w14:paraId="0421757B" w14:textId="77777777" w:rsidTr="0072453D">
        <w:tc>
          <w:tcPr>
            <w:tcW w:w="1666" w:type="dxa"/>
            <w:vMerge/>
            <w:vAlign w:val="center"/>
          </w:tcPr>
          <w:p w14:paraId="14CE7FE5" w14:textId="77777777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510D3E72" w14:textId="77777777" w:rsidR="00A937EB" w:rsidRPr="00E66405" w:rsidRDefault="00A937EB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&lt;, &gt;, &lt;=, &gt;=, is, as</w:t>
            </w:r>
          </w:p>
        </w:tc>
      </w:tr>
      <w:tr w:rsidR="00A937EB" w:rsidRPr="00CD54FA" w14:paraId="48E73E7A" w14:textId="77777777" w:rsidTr="0072453D">
        <w:tc>
          <w:tcPr>
            <w:tcW w:w="1666" w:type="dxa"/>
            <w:vMerge/>
            <w:vAlign w:val="center"/>
          </w:tcPr>
          <w:p w14:paraId="12A4AFE6" w14:textId="77777777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52FCD795" w14:textId="7C9D1B4E" w:rsidR="00A937EB" w:rsidRPr="00E66405" w:rsidRDefault="00A937EB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==, !=</w:t>
            </w:r>
          </w:p>
        </w:tc>
      </w:tr>
      <w:tr w:rsidR="00A937EB" w:rsidRPr="00CD54FA" w14:paraId="6A5F8C0E" w14:textId="77777777" w:rsidTr="0072453D">
        <w:tc>
          <w:tcPr>
            <w:tcW w:w="1666" w:type="dxa"/>
            <w:vMerge/>
            <w:vAlign w:val="center"/>
          </w:tcPr>
          <w:p w14:paraId="6A54B5DE" w14:textId="77777777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4ED206E6" w14:textId="77777777" w:rsidR="00A937EB" w:rsidRPr="00E66405" w:rsidRDefault="00A937EB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&amp;, ^, |</w:t>
            </w:r>
          </w:p>
        </w:tc>
      </w:tr>
      <w:tr w:rsidR="00A937EB" w:rsidRPr="00CD54FA" w14:paraId="6F3192FD" w14:textId="77777777" w:rsidTr="0072453D">
        <w:tc>
          <w:tcPr>
            <w:tcW w:w="1666" w:type="dxa"/>
            <w:vMerge/>
            <w:vAlign w:val="center"/>
          </w:tcPr>
          <w:p w14:paraId="6E8CE181" w14:textId="77777777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2DB40BB3" w14:textId="322D896E" w:rsidR="00A937EB" w:rsidRPr="00E66405" w:rsidRDefault="00A937EB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&amp;&amp;</w:t>
            </w:r>
          </w:p>
        </w:tc>
      </w:tr>
      <w:tr w:rsidR="00A937EB" w:rsidRPr="00CD54FA" w14:paraId="1972C35D" w14:textId="77777777" w:rsidTr="0072453D">
        <w:tc>
          <w:tcPr>
            <w:tcW w:w="1666" w:type="dxa"/>
            <w:vMerge/>
            <w:vAlign w:val="center"/>
          </w:tcPr>
          <w:p w14:paraId="5BE0E041" w14:textId="77777777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5D0810A0" w14:textId="17FE11D0" w:rsidR="00A937EB" w:rsidRPr="00E66405" w:rsidRDefault="00A937EB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||</w:t>
            </w:r>
          </w:p>
        </w:tc>
      </w:tr>
      <w:tr w:rsidR="00A937EB" w:rsidRPr="00CD54FA" w14:paraId="03FFAC63" w14:textId="77777777" w:rsidTr="0072453D">
        <w:tc>
          <w:tcPr>
            <w:tcW w:w="1666" w:type="dxa"/>
            <w:vMerge/>
            <w:vAlign w:val="center"/>
          </w:tcPr>
          <w:p w14:paraId="62BD7637" w14:textId="77777777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196CF4FF" w14:textId="77777777" w:rsidR="00A937EB" w:rsidRPr="00E66405" w:rsidRDefault="00A937EB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?:, ??</w:t>
            </w:r>
          </w:p>
        </w:tc>
      </w:tr>
      <w:tr w:rsidR="00A937EB" w:rsidRPr="00CD54FA" w14:paraId="43873C16" w14:textId="77777777" w:rsidTr="0072453D">
        <w:tc>
          <w:tcPr>
            <w:tcW w:w="1666" w:type="dxa"/>
            <w:vMerge/>
            <w:vAlign w:val="center"/>
          </w:tcPr>
          <w:p w14:paraId="02850BF7" w14:textId="77777777" w:rsidR="00A937EB" w:rsidRPr="00CD54FA" w:rsidRDefault="00A937EB" w:rsidP="0072453D">
            <w:pPr>
              <w:spacing w:before="60" w:after="60"/>
              <w:jc w:val="center"/>
              <w:rPr>
                <w:noProof/>
              </w:rPr>
            </w:pPr>
          </w:p>
        </w:tc>
        <w:tc>
          <w:tcPr>
            <w:tcW w:w="6281" w:type="dxa"/>
            <w:vAlign w:val="center"/>
          </w:tcPr>
          <w:p w14:paraId="4528A679" w14:textId="77777777" w:rsidR="00A937EB" w:rsidRPr="00E66405" w:rsidRDefault="00A937EB" w:rsidP="0072453D">
            <w:pPr>
              <w:spacing w:before="60" w:after="6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=, *=, /=, %=, +=, -=, &lt;&lt;=, &gt;&gt;=, &amp;=, ^=, |=</w:t>
            </w:r>
          </w:p>
        </w:tc>
      </w:tr>
    </w:tbl>
    <w:p w14:paraId="3618F774" w14:textId="6ED8B9FB" w:rsidR="0072453D" w:rsidRPr="00FD399D" w:rsidRDefault="0072453D" w:rsidP="0072453D">
      <w:r w:rsidRPr="00FD399D">
        <w:t>Операторите, намиращи се по-нагоре в таблицата</w:t>
      </w:r>
      <w:r>
        <w:t>,</w:t>
      </w:r>
      <w:r w:rsidRPr="00FD399D">
        <w:t xml:space="preserve"> имат по-висок прио</w:t>
      </w:r>
      <w:r w:rsidRPr="00FD399D">
        <w:softHyphen/>
        <w:t xml:space="preserve">ритет от тези, намиращи се след тях, </w:t>
      </w:r>
      <w:r>
        <w:t xml:space="preserve">и </w:t>
      </w:r>
      <w:r w:rsidRPr="00FD399D">
        <w:t xml:space="preserve">съответно имат предимство при изчисляването на </w:t>
      </w:r>
      <w:r>
        <w:t>даден</w:t>
      </w:r>
      <w:r w:rsidRPr="00FD399D">
        <w:t xml:space="preserve"> израз. За да променим приоритета на даден оператор</w:t>
      </w:r>
      <w:r w:rsidR="002F1D29">
        <w:t>,</w:t>
      </w:r>
      <w:r w:rsidRPr="00FD399D">
        <w:t xml:space="preserve"> може да използваме скоби.</w:t>
      </w:r>
    </w:p>
    <w:p w14:paraId="76D9E059" w14:textId="77777777" w:rsidR="0072453D" w:rsidRPr="00FD399D" w:rsidRDefault="0072453D" w:rsidP="0072453D">
      <w:pPr>
        <w:spacing w:after="120"/>
      </w:pPr>
      <w:r w:rsidRPr="00FD399D">
        <w:t>Когато пишем по-сложни изрази или такива съдържащи повече оператори се препоръчва използването на скоби</w:t>
      </w:r>
      <w:r>
        <w:t>, за да се избегнат трудности при четене и разбиране на кода</w:t>
      </w:r>
      <w:r w:rsidRPr="00FD399D">
        <w:t>. Ето един пример: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CD54FA" w14:paraId="01B4681E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B3E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  <w:r w:rsidRPr="00E66405">
              <w:rPr>
                <w:rFonts w:ascii="Consolas"/>
                <w:noProof/>
                <w:color w:val="008000"/>
                <w:szCs w:val="20"/>
              </w:rPr>
              <w:t>// Ambiguous</w:t>
            </w:r>
          </w:p>
          <w:p w14:paraId="2782DBF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t xml:space="preserve">x + y / 100 </w:t>
            </w:r>
          </w:p>
          <w:p w14:paraId="623D894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</w:p>
          <w:p w14:paraId="6DC7DD2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  <w:r w:rsidRPr="00E66405">
              <w:rPr>
                <w:rFonts w:ascii="Consolas"/>
                <w:noProof/>
                <w:color w:val="008000"/>
                <w:szCs w:val="20"/>
              </w:rPr>
              <w:t>// Unambiguous, recommended</w:t>
            </w:r>
          </w:p>
          <w:p w14:paraId="277D01A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szCs w:val="20"/>
              </w:rPr>
              <w:lastRenderedPageBreak/>
              <w:t>x + (y / 100)</w:t>
            </w:r>
          </w:p>
        </w:tc>
      </w:tr>
    </w:tbl>
    <w:p w14:paraId="010AE639" w14:textId="77777777" w:rsidR="0072453D" w:rsidRPr="00FD399D" w:rsidRDefault="0072453D" w:rsidP="0072453D">
      <w:r w:rsidRPr="00FD399D">
        <w:lastRenderedPageBreak/>
        <w:t xml:space="preserve">Първата операция, която се изпълнява </w:t>
      </w:r>
      <w:r>
        <w:t>в</w:t>
      </w:r>
      <w:r w:rsidRPr="00FD399D">
        <w:t xml:space="preserve"> примера</w:t>
      </w:r>
      <w:r>
        <w:t>,</w:t>
      </w:r>
      <w:r w:rsidRPr="00FD399D">
        <w:t xml:space="preserve"> е делението, защото </w:t>
      </w:r>
      <w:r>
        <w:t>то има</w:t>
      </w:r>
      <w:r w:rsidRPr="00FD399D">
        <w:t xml:space="preserve"> </w:t>
      </w:r>
      <w:r w:rsidRPr="00295BF3">
        <w:rPr>
          <w:b/>
        </w:rPr>
        <w:t>по-висок приоритет</w:t>
      </w:r>
      <w:r w:rsidRPr="00FD399D">
        <w:t xml:space="preserve"> </w:t>
      </w:r>
      <w:r>
        <w:t>от</w:t>
      </w:r>
      <w:r w:rsidRPr="00FD399D">
        <w:t xml:space="preserve"> оператора за събиране. Въпреки това използването на скоби е добра идея, защото код</w:t>
      </w:r>
      <w:r>
        <w:t>ът</w:t>
      </w:r>
      <w:r w:rsidRPr="00FD399D">
        <w:t xml:space="preserve"> става по-лесен за чете</w:t>
      </w:r>
      <w:r>
        <w:t>не</w:t>
      </w:r>
      <w:r w:rsidRPr="00FD399D">
        <w:t xml:space="preserve"> и възможността да се допусне грешка намалява.</w:t>
      </w:r>
    </w:p>
    <w:p w14:paraId="1A2EC957" w14:textId="77777777" w:rsidR="0072453D" w:rsidRPr="00FD399D" w:rsidRDefault="0072453D" w:rsidP="0072453D">
      <w:pPr>
        <w:pStyle w:val="Heading3"/>
      </w:pPr>
      <w:bookmarkStart w:id="19" w:name="_Toc243587219"/>
      <w:bookmarkStart w:id="20" w:name="_Toc299460882"/>
      <w:r w:rsidRPr="00FD399D">
        <w:t>Аритметични оператори</w:t>
      </w:r>
      <w:bookmarkEnd w:id="19"/>
      <w:bookmarkEnd w:id="20"/>
    </w:p>
    <w:p w14:paraId="0FEED4A9" w14:textId="0CE1B071" w:rsidR="0072453D" w:rsidRDefault="0072453D" w:rsidP="0072453D">
      <w:r w:rsidRPr="00FD399D">
        <w:t xml:space="preserve">Аритметичните оператори </w:t>
      </w:r>
      <w:r>
        <w:t>в</w:t>
      </w:r>
      <w:r>
        <w:rPr>
          <w:noProof/>
        </w:rPr>
        <w:t xml:space="preserve"> </w:t>
      </w:r>
      <w:r w:rsidRPr="000F2EFF">
        <w:rPr>
          <w:noProof/>
        </w:rPr>
        <w:t xml:space="preserve">C# </w:t>
      </w:r>
      <w:r w:rsidRPr="00E66405">
        <w:rPr>
          <w:rStyle w:val="Code"/>
        </w:rPr>
        <w:t>+, -, *</w:t>
      </w:r>
      <w:r w:rsidRPr="00FD399D">
        <w:rPr>
          <w:noProof/>
        </w:rPr>
        <w:t xml:space="preserve"> са </w:t>
      </w:r>
      <w:r w:rsidRPr="00FD399D">
        <w:t>същите като в математика. Те извършват съответно събиране, изваждане и умножение върху числови стойности</w:t>
      </w:r>
      <w:r>
        <w:t xml:space="preserve"> и резултатът е отново </w:t>
      </w:r>
      <w:r w:rsidR="002F1D29">
        <w:t>числова</w:t>
      </w:r>
      <w:r>
        <w:t xml:space="preserve"> стойност</w:t>
      </w:r>
      <w:r w:rsidRPr="00FD399D">
        <w:t>.</w:t>
      </w:r>
    </w:p>
    <w:p w14:paraId="586117BD" w14:textId="77777777" w:rsidR="0072453D" w:rsidRDefault="0072453D" w:rsidP="0072453D">
      <w:r>
        <w:t xml:space="preserve">Операторът за деление </w:t>
      </w:r>
      <w:r w:rsidRPr="00E66405">
        <w:rPr>
          <w:rStyle w:val="Code"/>
        </w:rPr>
        <w:t>/</w:t>
      </w:r>
      <w:r>
        <w:t xml:space="preserve"> има </w:t>
      </w:r>
      <w:r w:rsidRPr="00295BF3">
        <w:rPr>
          <w:b/>
        </w:rPr>
        <w:t>различно действие върху цели и реални числа</w:t>
      </w:r>
      <w:r>
        <w:t xml:space="preserve">. </w:t>
      </w:r>
      <w:r w:rsidRPr="00FD399D">
        <w:t xml:space="preserve">Когато се </w:t>
      </w:r>
      <w:r>
        <w:t>извършва</w:t>
      </w:r>
      <w:r w:rsidRPr="00FD399D">
        <w:t xml:space="preserve"> деление </w:t>
      </w:r>
      <w:r>
        <w:t xml:space="preserve">на целочислен </w:t>
      </w:r>
      <w:r w:rsidRPr="00FD399D">
        <w:t xml:space="preserve">с целочислен тип </w:t>
      </w:r>
      <w:r>
        <w:t xml:space="preserve">(например </w:t>
      </w:r>
      <w:r w:rsidRPr="00E66405">
        <w:rPr>
          <w:rStyle w:val="Code"/>
        </w:rPr>
        <w:t>int</w:t>
      </w:r>
      <w:r w:rsidRPr="000F2EFF">
        <w:rPr>
          <w:noProof/>
        </w:rPr>
        <w:t>,</w:t>
      </w:r>
      <w:r w:rsidRPr="00E66405">
        <w:rPr>
          <w:rStyle w:val="Code"/>
        </w:rPr>
        <w:t xml:space="preserve"> long</w:t>
      </w:r>
      <w:r w:rsidRPr="000F2EFF">
        <w:rPr>
          <w:noProof/>
        </w:rPr>
        <w:t xml:space="preserve">, </w:t>
      </w:r>
      <w:r w:rsidRPr="00E66405">
        <w:rPr>
          <w:rStyle w:val="Code"/>
        </w:rPr>
        <w:t>sbyte</w:t>
      </w:r>
      <w:r w:rsidRPr="000F2EFF">
        <w:rPr>
          <w:noProof/>
        </w:rPr>
        <w:t xml:space="preserve">, </w:t>
      </w:r>
      <w:r w:rsidRPr="00E66405">
        <w:rPr>
          <w:rStyle w:val="Code"/>
        </w:rPr>
        <w:t>…</w:t>
      </w:r>
      <w:r w:rsidRPr="000F2EFF">
        <w:rPr>
          <w:noProof/>
        </w:rPr>
        <w:t>)</w:t>
      </w:r>
      <w:r w:rsidRPr="00FD399D">
        <w:rPr>
          <w:noProof/>
        </w:rPr>
        <w:t>, върнатият</w:t>
      </w:r>
      <w:r w:rsidRPr="00FD399D">
        <w:t xml:space="preserve"> резултат е отново целочислен (без закръгляне</w:t>
      </w:r>
      <w:r>
        <w:t>, с отрязване на дробната част</w:t>
      </w:r>
      <w:r w:rsidRPr="00FD399D">
        <w:t>).</w:t>
      </w:r>
      <w:r>
        <w:t xml:space="preserve"> Такова деление се нарича целочислено. Например при целочислено деление 7 / 3 = 2. </w:t>
      </w:r>
      <w:r w:rsidRPr="00295BF3">
        <w:rPr>
          <w:b/>
        </w:rPr>
        <w:t>Целочислено деление на 0 не е позволено</w:t>
      </w:r>
      <w:r>
        <w:t xml:space="preserve"> и при опит да бъде извършено, се получава грешка по време на изпълнение на програ</w:t>
      </w:r>
      <w:r>
        <w:softHyphen/>
        <w:t xml:space="preserve">мата </w:t>
      </w:r>
      <w:r w:rsidRPr="00E66405">
        <w:rPr>
          <w:rStyle w:val="Code"/>
        </w:rPr>
        <w:t>DivideByZeroException</w:t>
      </w:r>
      <w:r>
        <w:t>.</w:t>
      </w:r>
      <w:r w:rsidRPr="000E36E7">
        <w:t xml:space="preserve"> </w:t>
      </w:r>
      <w:r>
        <w:t>О</w:t>
      </w:r>
      <w:r w:rsidRPr="00FD399D">
        <w:t xml:space="preserve">статъкът от </w:t>
      </w:r>
      <w:r>
        <w:t xml:space="preserve">целочислено </w:t>
      </w:r>
      <w:r w:rsidRPr="00FD399D">
        <w:t xml:space="preserve">делене на цели числа </w:t>
      </w:r>
      <w:r>
        <w:t xml:space="preserve">може да се получи чрез </w:t>
      </w:r>
      <w:r w:rsidRPr="00FD399D">
        <w:t>оператор</w:t>
      </w:r>
      <w:r>
        <w:t>а</w:t>
      </w:r>
      <w:r w:rsidRPr="00FD399D">
        <w:t xml:space="preserve"> </w:t>
      </w:r>
      <w:r w:rsidRPr="00E66405">
        <w:rPr>
          <w:rStyle w:val="Code"/>
        </w:rPr>
        <w:t>%</w:t>
      </w:r>
      <w:r w:rsidRPr="00FD399D">
        <w:t>.</w:t>
      </w:r>
      <w:r>
        <w:t xml:space="preserve"> Например 7 % 3 = 1, а -10 % 2 = 0.</w:t>
      </w:r>
    </w:p>
    <w:p w14:paraId="1FD89079" w14:textId="77777777" w:rsidR="0072453D" w:rsidRPr="000E36E7" w:rsidRDefault="0072453D" w:rsidP="0072453D">
      <w:r w:rsidRPr="000E36E7">
        <w:t>При деление на две реални числа или на две числа, от които едното е реално, се извършва реално делене</w:t>
      </w:r>
      <w:r>
        <w:t xml:space="preserve"> (</w:t>
      </w:r>
      <w:r w:rsidRPr="000E36E7">
        <w:t>не целочислено</w:t>
      </w:r>
      <w:r>
        <w:t xml:space="preserve">) и резултатът е реално число с цяла и дробна част. Например 5.0 / 2 = 2.5. При делене на реални числа е позволено да се дели на 0.0 и резултатът е съответно </w:t>
      </w:r>
      <w:r w:rsidRPr="00E66405">
        <w:rPr>
          <w:rStyle w:val="Code"/>
        </w:rPr>
        <w:t>+</w:t>
      </w:r>
      <w:r>
        <w:t xml:space="preserve">∞, </w:t>
      </w:r>
      <w:r w:rsidRPr="00E66405">
        <w:rPr>
          <w:rStyle w:val="Code"/>
        </w:rPr>
        <w:t>-</w:t>
      </w:r>
      <w:r>
        <w:t xml:space="preserve">∞ или </w:t>
      </w:r>
      <w:r w:rsidRPr="00E66405">
        <w:rPr>
          <w:rStyle w:val="Code"/>
        </w:rPr>
        <w:t>NaN</w:t>
      </w:r>
      <w:r>
        <w:t>.</w:t>
      </w:r>
    </w:p>
    <w:p w14:paraId="522B43B4" w14:textId="77777777" w:rsidR="0072453D" w:rsidRPr="00FD399D" w:rsidRDefault="0072453D" w:rsidP="0072453D">
      <w:r w:rsidRPr="00FD399D">
        <w:t xml:space="preserve">Операторът за увеличаване с единица </w:t>
      </w:r>
      <w:r w:rsidRPr="000F2EFF">
        <w:rPr>
          <w:noProof/>
        </w:rPr>
        <w:t xml:space="preserve">(increment) </w:t>
      </w:r>
      <w:r w:rsidRPr="00E66405">
        <w:rPr>
          <w:rStyle w:val="Code"/>
        </w:rPr>
        <w:t>++</w:t>
      </w:r>
      <w:r w:rsidRPr="00E66405">
        <w:rPr>
          <w:rFonts w:ascii="Consolas"/>
          <w:i/>
          <w:iCs/>
          <w:noProof/>
          <w:color w:val="0000C0"/>
          <w:szCs w:val="20"/>
        </w:rPr>
        <w:t xml:space="preserve"> </w:t>
      </w:r>
      <w:r w:rsidRPr="000F2EFF">
        <w:rPr>
          <w:noProof/>
        </w:rPr>
        <w:t>добавя</w:t>
      </w:r>
      <w:r w:rsidRPr="00FD399D">
        <w:t xml:space="preserve"> единица към стойността на променливата, </w:t>
      </w:r>
      <w:r>
        <w:t xml:space="preserve">а </w:t>
      </w:r>
      <w:r w:rsidRPr="00FD399D">
        <w:t xml:space="preserve">съответно </w:t>
      </w:r>
      <w:r w:rsidRPr="00FD399D">
        <w:rPr>
          <w:noProof/>
        </w:rPr>
        <w:t xml:space="preserve">операторът </w:t>
      </w:r>
      <w:r w:rsidRPr="00E66405">
        <w:rPr>
          <w:rStyle w:val="Code"/>
        </w:rPr>
        <w:t>--</w:t>
      </w:r>
      <w:r w:rsidRPr="00FD399D">
        <w:rPr>
          <w:noProof/>
        </w:rPr>
        <w:t xml:space="preserve"> (decrement)</w:t>
      </w:r>
      <w:r w:rsidRPr="00FD399D">
        <w:t xml:space="preserve"> изважда единица от стойността.</w:t>
      </w:r>
      <w:r>
        <w:t xml:space="preserve"> </w:t>
      </w:r>
      <w:r w:rsidRPr="00FD399D">
        <w:t xml:space="preserve">Когато използваме </w:t>
      </w:r>
      <w:r w:rsidRPr="00FD399D">
        <w:rPr>
          <w:noProof/>
        </w:rPr>
        <w:t xml:space="preserve">операторите </w:t>
      </w:r>
      <w:r w:rsidRPr="00E66405">
        <w:rPr>
          <w:rStyle w:val="Code"/>
        </w:rPr>
        <w:t>++</w:t>
      </w:r>
      <w:r w:rsidRPr="00FD399D">
        <w:rPr>
          <w:noProof/>
        </w:rPr>
        <w:t xml:space="preserve"> и </w:t>
      </w:r>
      <w:r w:rsidRPr="00E66405">
        <w:rPr>
          <w:rStyle w:val="Code"/>
        </w:rPr>
        <w:t>--</w:t>
      </w:r>
      <w:r w:rsidRPr="00FD399D">
        <w:rPr>
          <w:noProof/>
        </w:rPr>
        <w:t xml:space="preserve"> като</w:t>
      </w:r>
      <w:r w:rsidRPr="00FD399D">
        <w:t xml:space="preserve"> </w:t>
      </w:r>
      <w:r w:rsidRPr="00295BF3">
        <w:rPr>
          <w:b/>
        </w:rPr>
        <w:t>префикс</w:t>
      </w:r>
      <w:r w:rsidRPr="00FD399D">
        <w:t xml:space="preserve"> (поставяме </w:t>
      </w:r>
      <w:r>
        <w:t xml:space="preserve">ги </w:t>
      </w:r>
      <w:r w:rsidRPr="00FD399D">
        <w:t>непосредствено пред</w:t>
      </w:r>
      <w:r>
        <w:t>и</w:t>
      </w:r>
      <w:r w:rsidRPr="00FD399D">
        <w:t xml:space="preserve"> променливата)</w:t>
      </w:r>
      <w:r>
        <w:t>,</w:t>
      </w:r>
      <w:r w:rsidRPr="00FD399D">
        <w:t xml:space="preserve"> първо се пресмята новата стой</w:t>
      </w:r>
      <w:r w:rsidRPr="00FD399D">
        <w:softHyphen/>
        <w:t>ност, а после се връща резултата, докато при използването на операто</w:t>
      </w:r>
      <w:r>
        <w:softHyphen/>
      </w:r>
      <w:r w:rsidRPr="00FD399D">
        <w:t xml:space="preserve">рите като </w:t>
      </w:r>
      <w:r w:rsidRPr="00295BF3">
        <w:rPr>
          <w:b/>
        </w:rPr>
        <w:t>постфикс</w:t>
      </w:r>
      <w:r w:rsidRPr="00FD399D">
        <w:t xml:space="preserve"> (поста</w:t>
      </w:r>
      <w:r w:rsidRPr="00FD399D">
        <w:softHyphen/>
        <w:t>вяме оператора непосредствено след променли</w:t>
      </w:r>
      <w:r>
        <w:softHyphen/>
      </w:r>
      <w:r w:rsidRPr="00FD399D">
        <w:t>вата) първо се връща ори</w:t>
      </w:r>
      <w:r w:rsidRPr="00FD399D">
        <w:softHyphen/>
        <w:t>гиналната стойност на операнда, а после се добавя или изважда единица към нея.</w:t>
      </w:r>
    </w:p>
    <w:p w14:paraId="60D130BF" w14:textId="77777777" w:rsidR="0072453D" w:rsidRPr="00FD399D" w:rsidRDefault="0072453D" w:rsidP="0072453D">
      <w:pPr>
        <w:pStyle w:val="Heading4"/>
      </w:pPr>
      <w:r w:rsidRPr="00FD399D">
        <w:t>Аритметични оператори – примери</w:t>
      </w:r>
    </w:p>
    <w:p w14:paraId="5447FFDA" w14:textId="77777777" w:rsidR="0072453D" w:rsidRPr="00FD399D" w:rsidRDefault="0072453D" w:rsidP="0072453D">
      <w:pPr>
        <w:spacing w:after="120"/>
      </w:pPr>
      <w:r w:rsidRPr="00FD399D">
        <w:t>Ето няколко примера за аритметични оператори</w:t>
      </w:r>
      <w:r>
        <w:t xml:space="preserve"> и тяхното действие</w:t>
      </w:r>
      <w:r w:rsidRPr="00FD399D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A22664" w14:paraId="33523694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0A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squarePerimeter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17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54D1686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double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squareSide = squarePerimeter /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4.0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009EB6F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double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squareArea = squareSide * squareSide;</w:t>
            </w:r>
          </w:p>
          <w:p w14:paraId="63DE1E7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.WriteLine(squareSide);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4.25</w:t>
            </w:r>
          </w:p>
          <w:p w14:paraId="5B44657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.WriteLine(squareArea);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18.0625</w:t>
            </w:r>
          </w:p>
          <w:p w14:paraId="69F4A90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6A05002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a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5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5CE3C21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lastRenderedPageBreak/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b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4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289ACC9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+ b);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9</w:t>
            </w:r>
          </w:p>
          <w:p w14:paraId="55A7B8F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+ b++);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9</w:t>
            </w:r>
          </w:p>
          <w:p w14:paraId="1E6EA13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+ b);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10</w:t>
            </w:r>
          </w:p>
          <w:p w14:paraId="152C50A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+ (++b));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11</w:t>
            </w:r>
          </w:p>
          <w:p w14:paraId="601F69B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+ b);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11</w:t>
            </w:r>
          </w:p>
          <w:p w14:paraId="30286BA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14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/ a);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2</w:t>
            </w:r>
          </w:p>
          <w:p w14:paraId="19B6A00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14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% a);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4</w:t>
            </w:r>
          </w:p>
          <w:p w14:paraId="0E26663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</w:p>
          <w:p w14:paraId="722C29D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one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234EF3F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zero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0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26F29EDB" w14:textId="0AE77EE0" w:rsidR="0072453D" w:rsidRPr="00E66405" w:rsidRDefault="002F1D29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="0072453D"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.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WriteLin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е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(one / zero)</w:t>
            </w:r>
            <w:r w:rsidR="0072453D"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; // DivideByZeroException</w:t>
            </w:r>
          </w:p>
          <w:p w14:paraId="44C4F3A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52C41B1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double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dMinusOne = -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1.0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484F4D5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double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dZero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0.0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2557E219" w14:textId="6E2CA5ED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.WriteLine(dMinusOne / </w:t>
            </w:r>
            <w:r w:rsidR="00FA5193" w:rsidRPr="00E66405">
              <w:rPr>
                <w:rFonts w:ascii="Consolas"/>
                <w:noProof/>
                <w:szCs w:val="20"/>
                <w:lang w:val="en-US" w:eastAsia="en-US"/>
              </w:rPr>
              <w:t>d</w:t>
            </w:r>
            <w:r w:rsidR="00FA5193" w:rsidRPr="00E66405">
              <w:rPr>
                <w:rFonts w:ascii="Consolas"/>
                <w:noProof/>
                <w:szCs w:val="20"/>
                <w:lang w:eastAsia="en-US"/>
              </w:rPr>
              <w:t>Z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ero);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-Infinity</w:t>
            </w:r>
          </w:p>
          <w:p w14:paraId="37898F7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.WriteLine(one / dZero);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Infinity</w:t>
            </w:r>
          </w:p>
        </w:tc>
      </w:tr>
    </w:tbl>
    <w:p w14:paraId="74049DE2" w14:textId="77777777" w:rsidR="0072453D" w:rsidRPr="00FD399D" w:rsidRDefault="0072453D" w:rsidP="0072453D">
      <w:pPr>
        <w:pStyle w:val="Heading3"/>
      </w:pPr>
      <w:bookmarkStart w:id="21" w:name="_Toc243587220"/>
      <w:bookmarkStart w:id="22" w:name="_Toc299460883"/>
      <w:r w:rsidRPr="00FD399D">
        <w:lastRenderedPageBreak/>
        <w:t>Логически оператори</w:t>
      </w:r>
      <w:bookmarkEnd w:id="21"/>
      <w:bookmarkEnd w:id="22"/>
    </w:p>
    <w:p w14:paraId="7029EA4C" w14:textId="77777777" w:rsidR="0072453D" w:rsidRPr="00FD399D" w:rsidRDefault="0072453D" w:rsidP="0072453D">
      <w:r w:rsidRPr="00FD399D">
        <w:t>Логическите оператори приемат булеви стойности и връщат булев резултат (</w:t>
      </w:r>
      <w:r w:rsidRPr="00E66405">
        <w:rPr>
          <w:rStyle w:val="Code"/>
        </w:rPr>
        <w:t>true</w:t>
      </w:r>
      <w:r w:rsidRPr="00FD399D">
        <w:t xml:space="preserve"> или </w:t>
      </w:r>
      <w:r w:rsidRPr="00E66405">
        <w:rPr>
          <w:rStyle w:val="Code"/>
        </w:rPr>
        <w:t>false</w:t>
      </w:r>
      <w:r w:rsidRPr="00FD399D">
        <w:t xml:space="preserve">). Основните булеви оператори са </w:t>
      </w:r>
      <w:r w:rsidRPr="00FD399D">
        <w:rPr>
          <w:noProof/>
        </w:rPr>
        <w:t>"И" (</w:t>
      </w:r>
      <w:r w:rsidRPr="00E66405">
        <w:rPr>
          <w:rStyle w:val="Code"/>
        </w:rPr>
        <w:t>&amp;&amp;</w:t>
      </w:r>
      <w:r w:rsidRPr="00FD399D">
        <w:rPr>
          <w:noProof/>
        </w:rPr>
        <w:t>), "ИЛИ" (</w:t>
      </w:r>
      <w:r w:rsidRPr="00E66405">
        <w:rPr>
          <w:rStyle w:val="Code"/>
        </w:rPr>
        <w:t>||</w:t>
      </w:r>
      <w:r w:rsidRPr="00FD399D">
        <w:rPr>
          <w:noProof/>
        </w:rPr>
        <w:t>), изключващо "ИЛИ" (</w:t>
      </w:r>
      <w:r w:rsidRPr="00E66405">
        <w:rPr>
          <w:rStyle w:val="Code"/>
        </w:rPr>
        <w:t>^</w:t>
      </w:r>
      <w:r w:rsidRPr="00FD399D">
        <w:rPr>
          <w:noProof/>
        </w:rPr>
        <w:t>)</w:t>
      </w:r>
      <w:r w:rsidRPr="00FD399D">
        <w:t xml:space="preserve"> и логическо отрицание (</w:t>
      </w:r>
      <w:r w:rsidRPr="00E66405">
        <w:rPr>
          <w:rStyle w:val="Code"/>
        </w:rPr>
        <w:t>!</w:t>
      </w:r>
      <w:r w:rsidRPr="00FD399D">
        <w:t>).</w:t>
      </w:r>
    </w:p>
    <w:p w14:paraId="130E67EA" w14:textId="77777777" w:rsidR="0072453D" w:rsidRPr="00FD399D" w:rsidRDefault="0072453D" w:rsidP="0072453D">
      <w:pPr>
        <w:spacing w:after="120"/>
      </w:pPr>
      <w:r w:rsidRPr="00FD399D">
        <w:t>Следва таблица с логическите оператори в C# и операциите, които те извършват:</w:t>
      </w: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620"/>
        <w:gridCol w:w="1260"/>
        <w:gridCol w:w="1440"/>
      </w:tblGrid>
      <w:tr w:rsidR="0072453D" w:rsidRPr="00CD54FA" w14:paraId="02C65DE8" w14:textId="77777777" w:rsidTr="0072453D">
        <w:trPr>
          <w:trHeight w:val="466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AB52AB1" w14:textId="77777777" w:rsidR="0072453D" w:rsidRPr="000D284F" w:rsidRDefault="0072453D" w:rsidP="0072453D">
            <w:pPr>
              <w:spacing w:before="60" w:after="60"/>
              <w:jc w:val="center"/>
              <w:rPr>
                <w:b/>
                <w:noProof/>
              </w:rPr>
            </w:pPr>
            <w:r w:rsidRPr="000D284F">
              <w:rPr>
                <w:b/>
                <w:noProof/>
              </w:rPr>
              <w:t>x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3338200" w14:textId="77777777" w:rsidR="0072453D" w:rsidRPr="000D284F" w:rsidRDefault="0072453D" w:rsidP="0072453D">
            <w:pPr>
              <w:spacing w:before="60" w:after="60"/>
              <w:jc w:val="center"/>
              <w:rPr>
                <w:b/>
                <w:noProof/>
              </w:rPr>
            </w:pPr>
            <w:r w:rsidRPr="000D284F">
              <w:rPr>
                <w:b/>
                <w:noProof/>
              </w:rPr>
              <w:t>y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6A0EE83B" w14:textId="77777777" w:rsidR="0072453D" w:rsidRPr="000D284F" w:rsidRDefault="0072453D" w:rsidP="0072453D">
            <w:pPr>
              <w:spacing w:before="60" w:after="60"/>
              <w:jc w:val="center"/>
              <w:rPr>
                <w:b/>
                <w:noProof/>
              </w:rPr>
            </w:pPr>
            <w:r w:rsidRPr="000D284F">
              <w:rPr>
                <w:b/>
                <w:noProof/>
              </w:rPr>
              <w:t>!x</w:t>
            </w:r>
          </w:p>
        </w:tc>
        <w:tc>
          <w:tcPr>
            <w:tcW w:w="1620" w:type="dxa"/>
            <w:shd w:val="clear" w:color="auto" w:fill="E6E6E6"/>
            <w:vAlign w:val="center"/>
          </w:tcPr>
          <w:p w14:paraId="58EFFC0C" w14:textId="77777777" w:rsidR="0072453D" w:rsidRPr="000D284F" w:rsidRDefault="0072453D" w:rsidP="0072453D">
            <w:pPr>
              <w:spacing w:before="60" w:after="60"/>
              <w:jc w:val="center"/>
              <w:rPr>
                <w:b/>
                <w:noProof/>
              </w:rPr>
            </w:pPr>
            <w:r w:rsidRPr="000D284F">
              <w:rPr>
                <w:b/>
                <w:noProof/>
              </w:rPr>
              <w:t>x &amp;&amp; y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09A53653" w14:textId="77777777" w:rsidR="0072453D" w:rsidRPr="000D284F" w:rsidRDefault="0072453D" w:rsidP="0072453D">
            <w:pPr>
              <w:spacing w:before="60" w:after="60"/>
              <w:jc w:val="center"/>
              <w:rPr>
                <w:b/>
                <w:noProof/>
              </w:rPr>
            </w:pPr>
            <w:r w:rsidRPr="000D284F">
              <w:rPr>
                <w:b/>
                <w:noProof/>
              </w:rPr>
              <w:t>x || y</w:t>
            </w:r>
          </w:p>
        </w:tc>
        <w:tc>
          <w:tcPr>
            <w:tcW w:w="1440" w:type="dxa"/>
            <w:shd w:val="clear" w:color="auto" w:fill="E6E6E6"/>
            <w:vAlign w:val="center"/>
          </w:tcPr>
          <w:p w14:paraId="2221B917" w14:textId="77777777" w:rsidR="0072453D" w:rsidRPr="000D284F" w:rsidRDefault="0072453D" w:rsidP="0072453D">
            <w:pPr>
              <w:spacing w:before="60" w:after="60"/>
              <w:jc w:val="center"/>
              <w:rPr>
                <w:b/>
                <w:noProof/>
              </w:rPr>
            </w:pPr>
            <w:r w:rsidRPr="000D284F">
              <w:rPr>
                <w:b/>
                <w:noProof/>
              </w:rPr>
              <w:t>x ^ y</w:t>
            </w:r>
          </w:p>
        </w:tc>
      </w:tr>
      <w:tr w:rsidR="0072453D" w:rsidRPr="00CD54FA" w14:paraId="4A226B03" w14:textId="77777777" w:rsidTr="0072453D">
        <w:tc>
          <w:tcPr>
            <w:tcW w:w="1080" w:type="dxa"/>
            <w:shd w:val="clear" w:color="auto" w:fill="F3F3F3"/>
            <w:vAlign w:val="center"/>
          </w:tcPr>
          <w:p w14:paraId="0F0D49C0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true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0BD314A3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true</w:t>
            </w:r>
          </w:p>
        </w:tc>
        <w:tc>
          <w:tcPr>
            <w:tcW w:w="1260" w:type="dxa"/>
            <w:vAlign w:val="center"/>
          </w:tcPr>
          <w:p w14:paraId="3BCB5914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false</w:t>
            </w:r>
          </w:p>
        </w:tc>
        <w:tc>
          <w:tcPr>
            <w:tcW w:w="1620" w:type="dxa"/>
            <w:vAlign w:val="center"/>
          </w:tcPr>
          <w:p w14:paraId="03252006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true</w:t>
            </w:r>
          </w:p>
        </w:tc>
        <w:tc>
          <w:tcPr>
            <w:tcW w:w="1260" w:type="dxa"/>
            <w:vAlign w:val="center"/>
          </w:tcPr>
          <w:p w14:paraId="424A2BCB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true</w:t>
            </w:r>
          </w:p>
        </w:tc>
        <w:tc>
          <w:tcPr>
            <w:tcW w:w="1440" w:type="dxa"/>
            <w:vAlign w:val="center"/>
          </w:tcPr>
          <w:p w14:paraId="327EEBA2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false</w:t>
            </w:r>
          </w:p>
        </w:tc>
      </w:tr>
      <w:tr w:rsidR="0072453D" w:rsidRPr="00CD54FA" w14:paraId="58C5D726" w14:textId="77777777" w:rsidTr="0072453D">
        <w:tc>
          <w:tcPr>
            <w:tcW w:w="1080" w:type="dxa"/>
            <w:shd w:val="clear" w:color="auto" w:fill="F3F3F3"/>
            <w:vAlign w:val="center"/>
          </w:tcPr>
          <w:p w14:paraId="25701EAB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true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59555206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false</w:t>
            </w:r>
          </w:p>
        </w:tc>
        <w:tc>
          <w:tcPr>
            <w:tcW w:w="1260" w:type="dxa"/>
            <w:vAlign w:val="center"/>
          </w:tcPr>
          <w:p w14:paraId="39388A18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false</w:t>
            </w:r>
          </w:p>
        </w:tc>
        <w:tc>
          <w:tcPr>
            <w:tcW w:w="1620" w:type="dxa"/>
            <w:vAlign w:val="center"/>
          </w:tcPr>
          <w:p w14:paraId="4916935C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false</w:t>
            </w:r>
          </w:p>
        </w:tc>
        <w:tc>
          <w:tcPr>
            <w:tcW w:w="1260" w:type="dxa"/>
            <w:vAlign w:val="center"/>
          </w:tcPr>
          <w:p w14:paraId="022005B2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true</w:t>
            </w:r>
          </w:p>
        </w:tc>
        <w:tc>
          <w:tcPr>
            <w:tcW w:w="1440" w:type="dxa"/>
            <w:vAlign w:val="center"/>
          </w:tcPr>
          <w:p w14:paraId="218725E7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true</w:t>
            </w:r>
          </w:p>
        </w:tc>
      </w:tr>
      <w:tr w:rsidR="0072453D" w:rsidRPr="00CD54FA" w14:paraId="5A7ED5CF" w14:textId="77777777" w:rsidTr="0072453D">
        <w:tc>
          <w:tcPr>
            <w:tcW w:w="1080" w:type="dxa"/>
            <w:shd w:val="clear" w:color="auto" w:fill="F3F3F3"/>
            <w:vAlign w:val="center"/>
          </w:tcPr>
          <w:p w14:paraId="38DBC18B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false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619CCB2F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true</w:t>
            </w:r>
          </w:p>
        </w:tc>
        <w:tc>
          <w:tcPr>
            <w:tcW w:w="1260" w:type="dxa"/>
            <w:vAlign w:val="center"/>
          </w:tcPr>
          <w:p w14:paraId="572BB42C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true</w:t>
            </w:r>
          </w:p>
        </w:tc>
        <w:tc>
          <w:tcPr>
            <w:tcW w:w="1620" w:type="dxa"/>
            <w:vAlign w:val="center"/>
          </w:tcPr>
          <w:p w14:paraId="42ABDD9E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false</w:t>
            </w:r>
          </w:p>
        </w:tc>
        <w:tc>
          <w:tcPr>
            <w:tcW w:w="1260" w:type="dxa"/>
            <w:vAlign w:val="center"/>
          </w:tcPr>
          <w:p w14:paraId="5661C3E0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true</w:t>
            </w:r>
          </w:p>
        </w:tc>
        <w:tc>
          <w:tcPr>
            <w:tcW w:w="1440" w:type="dxa"/>
            <w:vAlign w:val="center"/>
          </w:tcPr>
          <w:p w14:paraId="7FA43B2B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true</w:t>
            </w:r>
          </w:p>
        </w:tc>
      </w:tr>
      <w:tr w:rsidR="0072453D" w:rsidRPr="00CD54FA" w14:paraId="08397006" w14:textId="77777777" w:rsidTr="0072453D">
        <w:tc>
          <w:tcPr>
            <w:tcW w:w="1080" w:type="dxa"/>
            <w:shd w:val="clear" w:color="auto" w:fill="F3F3F3"/>
            <w:vAlign w:val="center"/>
          </w:tcPr>
          <w:p w14:paraId="4EDD4356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false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196D0B9E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false</w:t>
            </w:r>
          </w:p>
        </w:tc>
        <w:tc>
          <w:tcPr>
            <w:tcW w:w="1260" w:type="dxa"/>
            <w:vAlign w:val="center"/>
          </w:tcPr>
          <w:p w14:paraId="076369EB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true</w:t>
            </w:r>
          </w:p>
        </w:tc>
        <w:tc>
          <w:tcPr>
            <w:tcW w:w="1620" w:type="dxa"/>
            <w:vAlign w:val="center"/>
          </w:tcPr>
          <w:p w14:paraId="0BE314B8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false</w:t>
            </w:r>
          </w:p>
        </w:tc>
        <w:tc>
          <w:tcPr>
            <w:tcW w:w="1260" w:type="dxa"/>
            <w:vAlign w:val="center"/>
          </w:tcPr>
          <w:p w14:paraId="219EA11A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false</w:t>
            </w:r>
          </w:p>
        </w:tc>
        <w:tc>
          <w:tcPr>
            <w:tcW w:w="1440" w:type="dxa"/>
            <w:vAlign w:val="center"/>
          </w:tcPr>
          <w:p w14:paraId="5D971625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false</w:t>
            </w:r>
          </w:p>
        </w:tc>
      </w:tr>
    </w:tbl>
    <w:p w14:paraId="1E8B3CD8" w14:textId="6972DFEA" w:rsidR="0072453D" w:rsidRPr="00FD399D" w:rsidRDefault="0072453D" w:rsidP="0072453D">
      <w:r w:rsidRPr="00FD399D">
        <w:t>От таблицата, както и от следващия пример</w:t>
      </w:r>
      <w:r w:rsidR="002F1D29">
        <w:t>,</w:t>
      </w:r>
      <w:r w:rsidRPr="00FD399D">
        <w:t xml:space="preserve"> става ясно, че логическото "И" </w:t>
      </w:r>
      <w:r>
        <w:t xml:space="preserve">(&amp;&amp;) </w:t>
      </w:r>
      <w:r w:rsidRPr="00FD399D">
        <w:t xml:space="preserve">връща истина, само тогава, когато и двете променливи съдържат истина. </w:t>
      </w:r>
      <w:r w:rsidRPr="003A1FD2">
        <w:rPr>
          <w:b/>
        </w:rPr>
        <w:t>Логическото "ИЛИ" (||)</w:t>
      </w:r>
      <w:r>
        <w:t xml:space="preserve"> </w:t>
      </w:r>
      <w:r w:rsidRPr="00FD399D">
        <w:t xml:space="preserve">връща истина, когато поне един от операндите е истина. Операторът за </w:t>
      </w:r>
      <w:r w:rsidRPr="003A1FD2">
        <w:rPr>
          <w:b/>
        </w:rPr>
        <w:t>логическо отрицание (!)</w:t>
      </w:r>
      <w:r>
        <w:t xml:space="preserve"> </w:t>
      </w:r>
      <w:r w:rsidRPr="00FD399D">
        <w:t>сменя стойността на аргумента.</w:t>
      </w:r>
      <w:r w:rsidR="00FA5193">
        <w:t xml:space="preserve"> Например, ако операндът е имал</w:t>
      </w:r>
      <w:r w:rsidRPr="00FD399D">
        <w:t xml:space="preserve"> стойност </w:t>
      </w:r>
      <w:r w:rsidRPr="00E66405">
        <w:rPr>
          <w:rStyle w:val="Code"/>
        </w:rPr>
        <w:t>true</w:t>
      </w:r>
      <w:r w:rsidRPr="00FD399D">
        <w:t xml:space="preserve"> и приложим оператор за отрицан</w:t>
      </w:r>
      <w:r w:rsidR="003A1FD2">
        <w:t xml:space="preserve"> </w:t>
      </w:r>
      <w:r w:rsidRPr="00FD399D">
        <w:t xml:space="preserve">ие, новата стойност ще бъде </w:t>
      </w:r>
      <w:r w:rsidRPr="00E66405">
        <w:rPr>
          <w:rStyle w:val="Code"/>
        </w:rPr>
        <w:t>false</w:t>
      </w:r>
      <w:r w:rsidRPr="00FD399D">
        <w:t xml:space="preserve">. Операторът за отрицание </w:t>
      </w:r>
      <w:r>
        <w:t xml:space="preserve">е едноаргументен и </w:t>
      </w:r>
      <w:r w:rsidRPr="00FD399D">
        <w:t xml:space="preserve">се слага пред аргумента. </w:t>
      </w:r>
      <w:r w:rsidRPr="003A1FD2">
        <w:rPr>
          <w:b/>
        </w:rPr>
        <w:t>Изключващото "ИЛИ" (^)</w:t>
      </w:r>
      <w:r>
        <w:t xml:space="preserve"> </w:t>
      </w:r>
      <w:r w:rsidRPr="00FD399D">
        <w:t xml:space="preserve">връща резултат </w:t>
      </w:r>
      <w:r w:rsidRPr="00E66405">
        <w:rPr>
          <w:rStyle w:val="Code"/>
        </w:rPr>
        <w:t>true</w:t>
      </w:r>
      <w:r w:rsidRPr="00FD399D">
        <w:t xml:space="preserve">, когато само един от двата операнда има стойност </w:t>
      </w:r>
      <w:r w:rsidRPr="00E66405">
        <w:rPr>
          <w:rStyle w:val="Code"/>
        </w:rPr>
        <w:t>true</w:t>
      </w:r>
      <w:r w:rsidRPr="00FD399D">
        <w:t>. Ако двата операнда имат различни стойности</w:t>
      </w:r>
      <w:r w:rsidR="006B0C52">
        <w:t>,</w:t>
      </w:r>
      <w:r w:rsidRPr="00FD399D">
        <w:t xml:space="preserve"> изключващото "ИЛИ" ще върне резултат </w:t>
      </w:r>
      <w:r w:rsidRPr="00E66405">
        <w:rPr>
          <w:rStyle w:val="Code"/>
        </w:rPr>
        <w:t>true</w:t>
      </w:r>
      <w:r w:rsidRPr="00FD399D">
        <w:t>, ако имат еднакви стойности</w:t>
      </w:r>
      <w:r w:rsidR="006B0C52">
        <w:t>,</w:t>
      </w:r>
      <w:r w:rsidRPr="00FD399D">
        <w:t xml:space="preserve"> ще върне </w:t>
      </w:r>
      <w:r w:rsidRPr="00E66405">
        <w:rPr>
          <w:rStyle w:val="Code"/>
        </w:rPr>
        <w:t>false</w:t>
      </w:r>
      <w:r w:rsidRPr="00FD399D">
        <w:t>.</w:t>
      </w:r>
    </w:p>
    <w:p w14:paraId="5EA9F9D1" w14:textId="77777777" w:rsidR="0072453D" w:rsidRPr="00FD399D" w:rsidRDefault="0072453D" w:rsidP="0072453D">
      <w:pPr>
        <w:pStyle w:val="Heading4"/>
      </w:pPr>
      <w:r w:rsidRPr="00FD399D">
        <w:lastRenderedPageBreak/>
        <w:t>Логически оператори – пример</w:t>
      </w:r>
    </w:p>
    <w:p w14:paraId="39E1AE7A" w14:textId="77777777" w:rsidR="0072453D" w:rsidRPr="00FD399D" w:rsidRDefault="0072453D" w:rsidP="0072453D">
      <w:pPr>
        <w:spacing w:after="120"/>
      </w:pPr>
      <w:r>
        <w:t>Следва</w:t>
      </w:r>
      <w:r w:rsidRPr="00FD399D">
        <w:t xml:space="preserve"> пример за използване на логически оператори</w:t>
      </w:r>
      <w:r>
        <w:t>, който илюстрира тяхното действие</w:t>
      </w:r>
      <w:r w:rsidRPr="00FD399D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45C63BEF" w14:textId="77777777" w:rsidTr="0072453D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593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bool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a = 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true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763E2CC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bool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b = 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false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4A47D48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&amp;&amp; b);        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False</w:t>
            </w:r>
          </w:p>
          <w:p w14:paraId="40B15F5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|| b);        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True</w:t>
            </w:r>
          </w:p>
          <w:p w14:paraId="6FA26E3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.WriteLine(!b);            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True</w:t>
            </w:r>
          </w:p>
          <w:p w14:paraId="456AC18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.WriteLine(b || 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true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    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True</w:t>
            </w:r>
          </w:p>
          <w:p w14:paraId="2B8FC6B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.WriteLine((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5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&gt;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7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 ^ (a == b));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False</w:t>
            </w:r>
          </w:p>
        </w:tc>
      </w:tr>
    </w:tbl>
    <w:p w14:paraId="60F60C2D" w14:textId="77777777" w:rsidR="0072453D" w:rsidRPr="00FD399D" w:rsidRDefault="0072453D" w:rsidP="0072453D">
      <w:pPr>
        <w:pStyle w:val="Heading4"/>
      </w:pPr>
      <w:r w:rsidRPr="00FD399D">
        <w:t>Закони на Де Морган</w:t>
      </w:r>
    </w:p>
    <w:p w14:paraId="5A3DF7B5" w14:textId="77777777" w:rsidR="0072453D" w:rsidRPr="00FD399D" w:rsidRDefault="0072453D" w:rsidP="0072453D">
      <w:pPr>
        <w:spacing w:after="120"/>
      </w:pPr>
      <w:r w:rsidRPr="00FD399D">
        <w:t>Логическите операции се подчиняват на законите на Де Морган от математическата логика: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820"/>
      </w:tblGrid>
      <w:tr w:rsidR="0072453D" w:rsidRPr="00CD54FA" w14:paraId="1EBB3A12" w14:textId="77777777" w:rsidTr="0072453D">
        <w:tc>
          <w:tcPr>
            <w:tcW w:w="7920" w:type="dxa"/>
          </w:tcPr>
          <w:p w14:paraId="1654C109" w14:textId="77777777" w:rsidR="0072453D" w:rsidRPr="00E66405" w:rsidRDefault="0072453D" w:rsidP="0072453D">
            <w:pPr>
              <w:spacing w:before="0"/>
              <w:rPr>
                <w:rStyle w:val="Code"/>
              </w:rPr>
            </w:pPr>
            <w:r w:rsidRPr="00E66405">
              <w:rPr>
                <w:rStyle w:val="Code"/>
              </w:rPr>
              <w:t>!(a &amp;&amp; b) == (!a || !b)</w:t>
            </w:r>
          </w:p>
          <w:p w14:paraId="4C7E276C" w14:textId="77777777" w:rsidR="0072453D" w:rsidRPr="00E66405" w:rsidRDefault="0072453D" w:rsidP="0072453D">
            <w:pPr>
              <w:shd w:val="clear" w:color="auto" w:fill="FFFFFF"/>
              <w:autoSpaceDE w:val="0"/>
              <w:autoSpaceDN w:val="0"/>
              <w:adjustRightInd w:val="0"/>
              <w:spacing w:before="0"/>
              <w:jc w:val="left"/>
              <w:rPr>
                <w:rStyle w:val="Code"/>
              </w:rPr>
            </w:pPr>
            <w:r w:rsidRPr="00E66405">
              <w:rPr>
                <w:rStyle w:val="Code"/>
              </w:rPr>
              <w:t>!(a || b) == (!a &amp;&amp; !b)</w:t>
            </w:r>
          </w:p>
        </w:tc>
      </w:tr>
    </w:tbl>
    <w:p w14:paraId="0FAF843B" w14:textId="77777777" w:rsidR="0072453D" w:rsidRPr="00FD399D" w:rsidRDefault="0072453D" w:rsidP="0072453D">
      <w:r w:rsidRPr="00FD399D">
        <w:t xml:space="preserve">Първият закон твърди, че отрицанието на конюнкцията (логическо </w:t>
      </w:r>
      <w:r>
        <w:t>И</w:t>
      </w:r>
      <w:r w:rsidRPr="00FD399D">
        <w:t xml:space="preserve">) на две съждения е равна на дизюнкцията (логическо </w:t>
      </w:r>
      <w:r>
        <w:t>ИЛИ</w:t>
      </w:r>
      <w:r w:rsidRPr="00FD399D">
        <w:t>) на техните отри</w:t>
      </w:r>
      <w:r>
        <w:softHyphen/>
      </w:r>
      <w:r w:rsidRPr="00FD399D">
        <w:t>цания.</w:t>
      </w:r>
    </w:p>
    <w:p w14:paraId="5B708E0B" w14:textId="77777777" w:rsidR="0072453D" w:rsidRPr="00FD399D" w:rsidRDefault="0072453D" w:rsidP="0072453D">
      <w:r w:rsidRPr="00FD399D">
        <w:t>Вторият закон твърди, че отрицанието на дизюнкцията на две съждения е равн</w:t>
      </w:r>
      <w:r>
        <w:t>о</w:t>
      </w:r>
      <w:r w:rsidRPr="00FD399D">
        <w:t xml:space="preserve"> на конюнкцията на техните отрицания.</w:t>
      </w:r>
    </w:p>
    <w:p w14:paraId="08062832" w14:textId="77777777" w:rsidR="0072453D" w:rsidRPr="00FD399D" w:rsidRDefault="0072453D" w:rsidP="0072453D">
      <w:pPr>
        <w:pStyle w:val="Heading3"/>
      </w:pPr>
      <w:bookmarkStart w:id="23" w:name="_Toc243587221"/>
      <w:bookmarkStart w:id="24" w:name="_Toc299460884"/>
      <w:r w:rsidRPr="00FD399D">
        <w:t>Оператор за съединяване на низове</w:t>
      </w:r>
      <w:bookmarkEnd w:id="23"/>
      <w:bookmarkEnd w:id="24"/>
    </w:p>
    <w:p w14:paraId="6F40C4BA" w14:textId="77777777" w:rsidR="0072453D" w:rsidRPr="00FD399D" w:rsidRDefault="0072453D" w:rsidP="0072453D">
      <w:r w:rsidRPr="00FD399D">
        <w:t>Оператор</w:t>
      </w:r>
      <w:r>
        <w:t>ът</w:t>
      </w:r>
      <w:r w:rsidRPr="00FD399D">
        <w:t xml:space="preserve"> </w:t>
      </w:r>
      <w:r w:rsidRPr="00E66405">
        <w:rPr>
          <w:rStyle w:val="Code"/>
        </w:rPr>
        <w:t>+</w:t>
      </w:r>
      <w:r w:rsidRPr="00FD399D">
        <w:t xml:space="preserve"> се използва за съединяване на символни низове (</w:t>
      </w:r>
      <w:r w:rsidRPr="00E66405">
        <w:rPr>
          <w:rStyle w:val="Code"/>
        </w:rPr>
        <w:t>string</w:t>
      </w:r>
      <w:r w:rsidRPr="00FD399D">
        <w:t xml:space="preserve">). </w:t>
      </w:r>
      <w:r>
        <w:t xml:space="preserve">Той </w:t>
      </w:r>
      <w:r w:rsidRPr="00FD399D">
        <w:t xml:space="preserve">слепва два или повече низа и връща резултата като нов низ. Ако поне един от аргументите в израза е от тип </w:t>
      </w:r>
      <w:r w:rsidRPr="00E66405">
        <w:rPr>
          <w:rStyle w:val="Code"/>
        </w:rPr>
        <w:t>string</w:t>
      </w:r>
      <w:r w:rsidRPr="00FD399D">
        <w:t xml:space="preserve">, и има други операнди, които не са от тип </w:t>
      </w:r>
      <w:r w:rsidRPr="00E66405">
        <w:rPr>
          <w:rStyle w:val="Code"/>
        </w:rPr>
        <w:t>string</w:t>
      </w:r>
      <w:r w:rsidRPr="00FD399D">
        <w:t>, то те автоматично ще бъдат преобразуван</w:t>
      </w:r>
      <w:r>
        <w:t>и</w:t>
      </w:r>
      <w:r w:rsidRPr="00FD399D">
        <w:t xml:space="preserve"> към тип </w:t>
      </w:r>
      <w:r w:rsidRPr="00E66405">
        <w:rPr>
          <w:rStyle w:val="Code"/>
        </w:rPr>
        <w:t>string</w:t>
      </w:r>
      <w:r w:rsidRPr="00FD399D">
        <w:t>.</w:t>
      </w:r>
    </w:p>
    <w:p w14:paraId="22C8071D" w14:textId="77777777" w:rsidR="0072453D" w:rsidRPr="00FD399D" w:rsidRDefault="0072453D" w:rsidP="0072453D">
      <w:pPr>
        <w:pStyle w:val="Heading4"/>
      </w:pPr>
      <w:r w:rsidRPr="00FD399D">
        <w:t>Оператор за съединяване на низове – пример</w:t>
      </w:r>
    </w:p>
    <w:p w14:paraId="6EC59A9B" w14:textId="77777777" w:rsidR="0072453D" w:rsidRPr="00FD399D" w:rsidRDefault="0072453D" w:rsidP="0072453D">
      <w:pPr>
        <w:spacing w:after="120"/>
      </w:pPr>
      <w:r w:rsidRPr="00FD399D">
        <w:t>Ето един пример, в който съединяваме няколко символни низа</w:t>
      </w:r>
      <w:r>
        <w:t>, както и стрингове с числа</w:t>
      </w:r>
      <w:r w:rsidRPr="00FD399D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09FC6FC7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C9198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csharp =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"C#"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16E6302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dotnet =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".NET"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17D1502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csharpDotNet = csharp + dotnet;</w:t>
            </w:r>
          </w:p>
          <w:p w14:paraId="53FC02A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.WriteLine(csharpDotNet);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C#.NET</w:t>
            </w:r>
          </w:p>
          <w:p w14:paraId="05FE22B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csharpDotNet4 = csharpDotNet +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 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4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0185EDB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.WriteLine(csharpDotNet4);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C#.NET 4</w:t>
            </w:r>
          </w:p>
        </w:tc>
      </w:tr>
    </w:tbl>
    <w:p w14:paraId="3458DBEB" w14:textId="77777777" w:rsidR="0072453D" w:rsidRPr="00FD399D" w:rsidRDefault="0072453D" w:rsidP="0072453D">
      <w:pPr>
        <w:spacing w:after="120"/>
      </w:pPr>
      <w:r w:rsidRPr="00FD399D">
        <w:t xml:space="preserve">В примера инициализираме две променливи от тип </w:t>
      </w:r>
      <w:r w:rsidRPr="00E66405">
        <w:rPr>
          <w:rStyle w:val="Code"/>
        </w:rPr>
        <w:t>string</w:t>
      </w:r>
      <w:r w:rsidRPr="00FD399D">
        <w:t xml:space="preserve"> и им задаваме стойности. На третия и четвъртия ред съединяваме двата стринга и подаваме резул</w:t>
      </w:r>
      <w:r w:rsidRPr="00FD399D">
        <w:softHyphen/>
        <w:t>тата на метода</w:t>
      </w:r>
      <w:r w:rsidRPr="00FD399D">
        <w:rPr>
          <w:noProof/>
        </w:rPr>
        <w:t xml:space="preserve"> </w:t>
      </w:r>
      <w:r w:rsidRPr="00E66405">
        <w:rPr>
          <w:rStyle w:val="Code"/>
        </w:rPr>
        <w:t>Console.WriteLine(),</w:t>
      </w:r>
      <w:r w:rsidRPr="00FD399D">
        <w:t xml:space="preserve"> за да го отпечата на </w:t>
      </w:r>
      <w:r w:rsidRPr="00FD399D">
        <w:lastRenderedPageBreak/>
        <w:t xml:space="preserve">конзолата. На следващия ред съединяваме полученият низ с интервал и числото 4. Върнатия резултат записваме в променливата </w:t>
      </w:r>
      <w:r w:rsidRPr="00E66405">
        <w:rPr>
          <w:rStyle w:val="Code"/>
        </w:rPr>
        <w:t>csharpDotNet4</w:t>
      </w:r>
      <w:r w:rsidRPr="00FD399D">
        <w:t xml:space="preserve">, който автоматично ще бъде преобразуван към тип </w:t>
      </w:r>
      <w:r w:rsidRPr="00E66405">
        <w:rPr>
          <w:rStyle w:val="Code"/>
        </w:rPr>
        <w:t>string</w:t>
      </w:r>
      <w:r w:rsidRPr="00FD399D">
        <w:t>. На последния ред подаваме резултата за отпечатване.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09"/>
        <w:gridCol w:w="7011"/>
      </w:tblGrid>
      <w:tr w:rsidR="0072453D" w:rsidRPr="00FD399D" w14:paraId="55600638" w14:textId="77777777" w:rsidTr="0072453D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9954F" w14:textId="3FF8FAAF" w:rsidR="0072453D" w:rsidRPr="00FD399D" w:rsidRDefault="00724A3F" w:rsidP="0072453D">
            <w:pPr>
              <w:spacing w:before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F39F46D" wp14:editId="6FEE0544">
                  <wp:extent cx="313690" cy="31369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CC1B" w14:textId="77777777" w:rsidR="0072453D" w:rsidRPr="00FD399D" w:rsidRDefault="0072453D" w:rsidP="0072453D">
            <w:pPr>
              <w:pStyle w:val="WarningMessage"/>
            </w:pPr>
            <w:r w:rsidRPr="00FD399D">
              <w:t xml:space="preserve">Конкатенацията (слепването на два низа) на стрингове е бавна операция и трябва да се използва внимателно. Препоръчва се използването на </w:t>
            </w:r>
            <w:r w:rsidRPr="007A11DF">
              <w:t>класа</w:t>
            </w:r>
            <w:r w:rsidRPr="00FD399D">
              <w:t xml:space="preserve"> </w:t>
            </w:r>
            <w:r w:rsidRPr="00E66405">
              <w:rPr>
                <w:rStyle w:val="Code"/>
                <w:b/>
              </w:rPr>
              <w:t>StringBuilder</w:t>
            </w:r>
            <w:r w:rsidRPr="00FD399D">
              <w:t xml:space="preserve"> при нужда от итеративни (повтарящи се) операции върху </w:t>
            </w:r>
            <w:r w:rsidRPr="002849AD">
              <w:t>сим</w:t>
            </w:r>
            <w:r w:rsidRPr="002849AD">
              <w:softHyphen/>
              <w:t>волни низове</w:t>
            </w:r>
            <w:r w:rsidRPr="00FD399D">
              <w:t>.</w:t>
            </w:r>
          </w:p>
        </w:tc>
      </w:tr>
    </w:tbl>
    <w:p w14:paraId="5FDB6716" w14:textId="77777777" w:rsidR="0072453D" w:rsidRPr="00FD399D" w:rsidRDefault="0072453D" w:rsidP="0072453D">
      <w:r w:rsidRPr="00FD399D">
        <w:t>В главата "</w:t>
      </w:r>
      <w:hyperlink w:anchor="_Глава_13._Символни" w:history="1">
        <w:r w:rsidRPr="00FD399D">
          <w:rPr>
            <w:rStyle w:val="Hyperlink"/>
          </w:rPr>
          <w:t>Символни низове</w:t>
        </w:r>
      </w:hyperlink>
      <w:r w:rsidR="007B5256">
        <w:t xml:space="preserve">" </w:t>
      </w:r>
      <w:r w:rsidRPr="00FD399D">
        <w:t xml:space="preserve">ще обясним в детайли защо при операции над символни низове, изпълнени в цикъл, задължително </w:t>
      </w:r>
      <w:r>
        <w:t xml:space="preserve">трябва да </w:t>
      </w:r>
      <w:r w:rsidRPr="00FD399D">
        <w:t>се използва гореспоменатия клас</w:t>
      </w:r>
      <w:r>
        <w:t xml:space="preserve"> </w:t>
      </w:r>
      <w:r w:rsidRPr="00E66405">
        <w:rPr>
          <w:rStyle w:val="Code"/>
        </w:rPr>
        <w:t>StringBuilder</w:t>
      </w:r>
      <w:r w:rsidRPr="00FD399D">
        <w:t>.</w:t>
      </w:r>
    </w:p>
    <w:p w14:paraId="7F0EA189" w14:textId="77777777" w:rsidR="0072453D" w:rsidRPr="00FD399D" w:rsidRDefault="0072453D" w:rsidP="0072453D">
      <w:pPr>
        <w:pStyle w:val="Heading3"/>
      </w:pPr>
      <w:bookmarkStart w:id="25" w:name="_Toc243587222"/>
      <w:bookmarkStart w:id="26" w:name="_Toc299460885"/>
      <w:r w:rsidRPr="00FD399D">
        <w:t>Побитови оператори</w:t>
      </w:r>
      <w:bookmarkEnd w:id="25"/>
      <w:bookmarkEnd w:id="26"/>
    </w:p>
    <w:p w14:paraId="6F581035" w14:textId="77777777" w:rsidR="0072453D" w:rsidRPr="00FD399D" w:rsidRDefault="0072453D" w:rsidP="0072453D">
      <w:r w:rsidRPr="0076470D">
        <w:rPr>
          <w:b/>
        </w:rPr>
        <w:t>Побитов оператор</w:t>
      </w:r>
      <w:r w:rsidRPr="00FD399D">
        <w:t xml:space="preserve"> </w:t>
      </w:r>
      <w:r>
        <w:t>(</w:t>
      </w:r>
      <w:r w:rsidRPr="007B5256">
        <w:rPr>
          <w:b/>
          <w:lang w:val="en-US"/>
        </w:rPr>
        <w:t>bitwise operator</w:t>
      </w:r>
      <w:r>
        <w:t xml:space="preserve">) </w:t>
      </w:r>
      <w:r w:rsidRPr="00FD399D">
        <w:t>означава оператор, който действа над двоичното пред</w:t>
      </w:r>
      <w:r>
        <w:softHyphen/>
      </w:r>
      <w:r w:rsidRPr="00FD399D">
        <w:t>ставяне на числовите типове. В компютрите всички данни и в част</w:t>
      </w:r>
      <w:r w:rsidRPr="00FD399D">
        <w:softHyphen/>
        <w:t xml:space="preserve">ност числовите данни се представят като поредица от нули и единици. За целта се използва </w:t>
      </w:r>
      <w:r w:rsidRPr="00FD399D">
        <w:rPr>
          <w:b/>
        </w:rPr>
        <w:t>двоичната бройна система</w:t>
      </w:r>
      <w:r w:rsidRPr="00FD399D">
        <w:t xml:space="preserve">. Например числото </w:t>
      </w:r>
      <w:r w:rsidRPr="00E66405">
        <w:rPr>
          <w:rStyle w:val="Code"/>
        </w:rPr>
        <w:t>55</w:t>
      </w:r>
      <w:r w:rsidRPr="00FD399D">
        <w:t xml:space="preserve"> в двоична бройна система се представя като </w:t>
      </w:r>
      <w:r w:rsidRPr="00E66405">
        <w:rPr>
          <w:rStyle w:val="Code"/>
        </w:rPr>
        <w:t>00110111</w:t>
      </w:r>
      <w:r w:rsidRPr="00FD399D">
        <w:t>.</w:t>
      </w:r>
    </w:p>
    <w:p w14:paraId="2072C2CF" w14:textId="77777777" w:rsidR="0072453D" w:rsidRPr="00FD399D" w:rsidRDefault="0072453D" w:rsidP="0072453D">
      <w:r w:rsidRPr="00FD399D">
        <w:t>Двоичното представяне на данните е удобно, тъй като нулата и единицата в електро</w:t>
      </w:r>
      <w:r w:rsidRPr="00FD399D">
        <w:softHyphen/>
        <w:t xml:space="preserve">никата могат да се реализират чрез </w:t>
      </w:r>
      <w:r w:rsidRPr="003A1FD2">
        <w:rPr>
          <w:b/>
        </w:rPr>
        <w:t>логически схеми</w:t>
      </w:r>
      <w:r w:rsidRPr="00FD399D">
        <w:t xml:space="preserve">, в които нулата се представя като "няма ток" или </w:t>
      </w:r>
      <w:r w:rsidR="00672CFF">
        <w:t>например</w:t>
      </w:r>
      <w:r w:rsidRPr="00FD399D">
        <w:t xml:space="preserve"> с </w:t>
      </w:r>
      <w:r w:rsidRPr="00FD399D">
        <w:rPr>
          <w:noProof/>
        </w:rPr>
        <w:t>напрежение -5V</w:t>
      </w:r>
      <w:r w:rsidRPr="00FD399D">
        <w:t>, а единицата се представя като "има ток"</w:t>
      </w:r>
      <w:r>
        <w:t xml:space="preserve"> или</w:t>
      </w:r>
      <w:r w:rsidRPr="00FD399D">
        <w:t xml:space="preserve"> </w:t>
      </w:r>
      <w:r w:rsidR="00672CFF">
        <w:t>например</w:t>
      </w:r>
      <w:r w:rsidRPr="00FD399D">
        <w:t xml:space="preserve"> с напрежение +5V.</w:t>
      </w:r>
    </w:p>
    <w:p w14:paraId="6DA834EC" w14:textId="77777777" w:rsidR="0072453D" w:rsidRPr="00FD399D" w:rsidRDefault="0072453D" w:rsidP="0072453D">
      <w:r w:rsidRPr="00FD399D">
        <w:t>Ще разгледаме в дълбочина двоичната бройна система в главата "</w:t>
      </w:r>
      <w:hyperlink w:anchor="_Глава_8._Бройни_1" w:history="1">
        <w:r w:rsidRPr="00FD399D">
          <w:rPr>
            <w:rStyle w:val="Hyperlink"/>
          </w:rPr>
          <w:t>Бройни системи</w:t>
        </w:r>
      </w:hyperlink>
      <w:r w:rsidRPr="00FD399D">
        <w:t xml:space="preserve">", а за момента можем да </w:t>
      </w:r>
      <w:r>
        <w:t>считаме</w:t>
      </w:r>
      <w:r w:rsidRPr="00FD399D">
        <w:t>, че числата в компют</w:t>
      </w:r>
      <w:r w:rsidRPr="00FD399D">
        <w:softHyphen/>
        <w:t xml:space="preserve">рите се </w:t>
      </w:r>
      <w:r w:rsidRPr="003A1FD2">
        <w:rPr>
          <w:b/>
        </w:rPr>
        <w:t>представят като нули и единици</w:t>
      </w:r>
      <w:r w:rsidRPr="00FD399D">
        <w:t xml:space="preserve"> и че побитовите опера</w:t>
      </w:r>
      <w:r w:rsidRPr="00FD399D">
        <w:softHyphen/>
        <w:t>тори служат за анализиране и промяна на точно тези нули и единици.</w:t>
      </w:r>
    </w:p>
    <w:p w14:paraId="690324A3" w14:textId="63770BA1" w:rsidR="0072453D" w:rsidRPr="00FD399D" w:rsidRDefault="0072453D" w:rsidP="0072453D">
      <w:r w:rsidRPr="003212BE">
        <w:rPr>
          <w:b/>
          <w:bCs/>
        </w:rPr>
        <w:t>Побитовите оператори</w:t>
      </w:r>
      <w:r w:rsidRPr="00FD399D">
        <w:t xml:space="preserve"> много </w:t>
      </w:r>
      <w:r w:rsidRPr="003212BE">
        <w:rPr>
          <w:b/>
          <w:bCs/>
        </w:rPr>
        <w:t>приличат на логическите</w:t>
      </w:r>
      <w:r w:rsidRPr="00FD399D">
        <w:t xml:space="preserve">. Всъщност можем да си представим, че логическите и побитовите оператори извършат едно и също нещо, но върху различни типове </w:t>
      </w:r>
      <w:r>
        <w:t>данни</w:t>
      </w:r>
      <w:r w:rsidR="003212BE">
        <w:t>.</w:t>
      </w:r>
      <w:r w:rsidRPr="00FD399D">
        <w:t>Логическите опера</w:t>
      </w:r>
      <w:r w:rsidRPr="00FD399D">
        <w:softHyphen/>
        <w:t xml:space="preserve">тори работят над стойностите </w:t>
      </w:r>
      <w:r w:rsidRPr="00E66405">
        <w:rPr>
          <w:rStyle w:val="Code"/>
        </w:rPr>
        <w:t>true</w:t>
      </w:r>
      <w:r w:rsidRPr="00FD399D">
        <w:t xml:space="preserve"> и </w:t>
      </w:r>
      <w:r w:rsidRPr="00E66405">
        <w:rPr>
          <w:rStyle w:val="Code"/>
        </w:rPr>
        <w:t>false</w:t>
      </w:r>
      <w:r w:rsidRPr="00FD399D">
        <w:t xml:space="preserve"> (булеви стойности), докато побито</w:t>
      </w:r>
      <w:r>
        <w:softHyphen/>
      </w:r>
      <w:r w:rsidRPr="00FD399D">
        <w:t>вите работят над числови стойности и се прилагат побитово</w:t>
      </w:r>
      <w:r>
        <w:t xml:space="preserve"> над тяхното двоично представяне</w:t>
      </w:r>
      <w:r w:rsidRPr="00FD399D">
        <w:t xml:space="preserve">, </w:t>
      </w:r>
      <w:r>
        <w:t>т.е. работят върху битовете на числото (съставя</w:t>
      </w:r>
      <w:r>
        <w:softHyphen/>
        <w:t>щите го</w:t>
      </w:r>
      <w:r w:rsidRPr="00FD399D">
        <w:t xml:space="preserve"> </w:t>
      </w:r>
      <w:r>
        <w:t xml:space="preserve">цифри </w:t>
      </w:r>
      <w:r w:rsidRPr="00E66405">
        <w:rPr>
          <w:rStyle w:val="Code"/>
        </w:rPr>
        <w:t>0</w:t>
      </w:r>
      <w:r w:rsidRPr="00FD399D">
        <w:t xml:space="preserve"> и </w:t>
      </w:r>
      <w:r w:rsidRPr="00E66405">
        <w:rPr>
          <w:rStyle w:val="Code"/>
        </w:rPr>
        <w:t>1</w:t>
      </w:r>
      <w:r w:rsidRPr="00FD399D">
        <w:t xml:space="preserve">). Също както при логическите оператори, </w:t>
      </w:r>
      <w:r>
        <w:t xml:space="preserve">в C# </w:t>
      </w:r>
      <w:r w:rsidRPr="00FD399D">
        <w:t>има оператор</w:t>
      </w:r>
      <w:r>
        <w:t>и</w:t>
      </w:r>
      <w:r w:rsidRPr="00FD399D">
        <w:t xml:space="preserve"> за побитово "И" (</w:t>
      </w:r>
      <w:r w:rsidRPr="00E66405">
        <w:rPr>
          <w:rStyle w:val="Code"/>
        </w:rPr>
        <w:t>&amp;</w:t>
      </w:r>
      <w:r w:rsidRPr="00FD399D">
        <w:t xml:space="preserve">), побитово "ИЛИ" </w:t>
      </w:r>
      <w:r w:rsidRPr="00E66405">
        <w:rPr>
          <w:rStyle w:val="Code"/>
        </w:rPr>
        <w:t>(|</w:t>
      </w:r>
      <w:r w:rsidRPr="00FD399D">
        <w:t>), побитово отрицание (</w:t>
      </w:r>
      <w:r w:rsidRPr="00E66405">
        <w:rPr>
          <w:rStyle w:val="Code"/>
        </w:rPr>
        <w:t>~</w:t>
      </w:r>
      <w:r w:rsidRPr="00FD399D">
        <w:t>) и изключващо "ИЛИ" (</w:t>
      </w:r>
      <w:r w:rsidRPr="00E66405">
        <w:rPr>
          <w:rStyle w:val="Code"/>
        </w:rPr>
        <w:t>^</w:t>
      </w:r>
      <w:r w:rsidRPr="00FD399D">
        <w:t>).</w:t>
      </w:r>
    </w:p>
    <w:p w14:paraId="38A1786D" w14:textId="77777777" w:rsidR="0072453D" w:rsidRPr="00FD399D" w:rsidRDefault="0072453D" w:rsidP="0072453D">
      <w:pPr>
        <w:pStyle w:val="Heading4"/>
      </w:pPr>
      <w:r w:rsidRPr="00FD399D">
        <w:t>Побитови оператори и тяхното действие</w:t>
      </w:r>
    </w:p>
    <w:p w14:paraId="2595C710" w14:textId="77777777" w:rsidR="0072453D" w:rsidRDefault="0072453D" w:rsidP="0072453D">
      <w:pPr>
        <w:spacing w:after="120"/>
      </w:pPr>
      <w:r>
        <w:t xml:space="preserve">Действието на побитовите </w:t>
      </w:r>
      <w:r w:rsidRPr="00FD399D">
        <w:t xml:space="preserve">оператори </w:t>
      </w:r>
      <w:r>
        <w:t>над двоичните цифри 0 и 1 е показано в следната таблица</w:t>
      </w:r>
      <w:r w:rsidRPr="00FD399D">
        <w:t>:</w:t>
      </w:r>
    </w:p>
    <w:p w14:paraId="5B2DE8C7" w14:textId="77777777" w:rsidR="003212BE" w:rsidRPr="00FD399D" w:rsidRDefault="003212BE" w:rsidP="0072453D">
      <w:pPr>
        <w:spacing w:after="120"/>
      </w:pP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60"/>
        <w:gridCol w:w="1080"/>
        <w:gridCol w:w="1620"/>
        <w:gridCol w:w="1440"/>
        <w:gridCol w:w="1440"/>
      </w:tblGrid>
      <w:tr w:rsidR="0072453D" w:rsidRPr="00815B38" w14:paraId="5876B8FA" w14:textId="77777777" w:rsidTr="0072453D">
        <w:trPr>
          <w:cantSplit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E028601" w14:textId="77777777" w:rsidR="0072453D" w:rsidRPr="00815B38" w:rsidRDefault="0072453D" w:rsidP="0072453D">
            <w:pPr>
              <w:spacing w:before="60" w:after="60"/>
              <w:jc w:val="center"/>
              <w:rPr>
                <w:b/>
                <w:noProof/>
              </w:rPr>
            </w:pPr>
            <w:r w:rsidRPr="00815B38">
              <w:rPr>
                <w:b/>
                <w:noProof/>
              </w:rPr>
              <w:lastRenderedPageBreak/>
              <w:t>x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1DBC25C" w14:textId="77777777" w:rsidR="0072453D" w:rsidRPr="00815B38" w:rsidRDefault="0072453D" w:rsidP="0072453D">
            <w:pPr>
              <w:spacing w:before="60" w:after="60"/>
              <w:jc w:val="center"/>
              <w:rPr>
                <w:b/>
                <w:noProof/>
              </w:rPr>
            </w:pPr>
            <w:r w:rsidRPr="00815B38">
              <w:rPr>
                <w:b/>
                <w:noProof/>
              </w:rPr>
              <w:t>y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26BC0FC7" w14:textId="1111195C" w:rsidR="0072453D" w:rsidRPr="00815B38" w:rsidRDefault="00D3399A" w:rsidP="00D3399A">
            <w:pPr>
              <w:spacing w:before="60" w:after="6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~</w:t>
            </w:r>
            <w:r w:rsidR="0072453D" w:rsidRPr="00815B38">
              <w:rPr>
                <w:b/>
                <w:noProof/>
              </w:rPr>
              <w:t>x</w:t>
            </w:r>
          </w:p>
        </w:tc>
        <w:tc>
          <w:tcPr>
            <w:tcW w:w="1620" w:type="dxa"/>
            <w:shd w:val="clear" w:color="auto" w:fill="E6E6E6"/>
            <w:vAlign w:val="center"/>
          </w:tcPr>
          <w:p w14:paraId="17B5FC4B" w14:textId="77777777" w:rsidR="0072453D" w:rsidRPr="00815B38" w:rsidRDefault="0072453D" w:rsidP="0072453D">
            <w:pPr>
              <w:spacing w:before="60" w:after="60"/>
              <w:jc w:val="center"/>
              <w:rPr>
                <w:b/>
                <w:noProof/>
              </w:rPr>
            </w:pPr>
            <w:r w:rsidRPr="00815B38">
              <w:rPr>
                <w:b/>
                <w:noProof/>
              </w:rPr>
              <w:t>x &amp; y</w:t>
            </w:r>
          </w:p>
        </w:tc>
        <w:tc>
          <w:tcPr>
            <w:tcW w:w="1440" w:type="dxa"/>
            <w:shd w:val="clear" w:color="auto" w:fill="E6E6E6"/>
            <w:vAlign w:val="center"/>
          </w:tcPr>
          <w:p w14:paraId="3B9C8929" w14:textId="77777777" w:rsidR="0072453D" w:rsidRPr="00815B38" w:rsidRDefault="0072453D" w:rsidP="0072453D">
            <w:pPr>
              <w:spacing w:before="60" w:after="60"/>
              <w:jc w:val="center"/>
              <w:rPr>
                <w:b/>
                <w:noProof/>
              </w:rPr>
            </w:pPr>
            <w:r w:rsidRPr="00815B38">
              <w:rPr>
                <w:b/>
                <w:noProof/>
              </w:rPr>
              <w:t>x | y</w:t>
            </w:r>
          </w:p>
        </w:tc>
        <w:tc>
          <w:tcPr>
            <w:tcW w:w="1440" w:type="dxa"/>
            <w:shd w:val="clear" w:color="auto" w:fill="E6E6E6"/>
            <w:vAlign w:val="center"/>
          </w:tcPr>
          <w:p w14:paraId="7F46C168" w14:textId="77777777" w:rsidR="0072453D" w:rsidRPr="00815B38" w:rsidRDefault="0072453D" w:rsidP="0072453D">
            <w:pPr>
              <w:spacing w:before="60" w:after="60"/>
              <w:jc w:val="center"/>
              <w:rPr>
                <w:b/>
                <w:noProof/>
              </w:rPr>
            </w:pPr>
            <w:r w:rsidRPr="00815B38">
              <w:rPr>
                <w:b/>
                <w:noProof/>
              </w:rPr>
              <w:t>x ^ y</w:t>
            </w:r>
          </w:p>
        </w:tc>
      </w:tr>
      <w:tr w:rsidR="0072453D" w:rsidRPr="00CD54FA" w14:paraId="06E36A16" w14:textId="77777777" w:rsidTr="0072453D">
        <w:trPr>
          <w:cantSplit/>
        </w:trPr>
        <w:tc>
          <w:tcPr>
            <w:tcW w:w="1080" w:type="dxa"/>
            <w:shd w:val="clear" w:color="auto" w:fill="F3F3F3"/>
            <w:vAlign w:val="center"/>
          </w:tcPr>
          <w:p w14:paraId="5DA334F2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593317DB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</w:tc>
        <w:tc>
          <w:tcPr>
            <w:tcW w:w="1080" w:type="dxa"/>
            <w:vAlign w:val="center"/>
          </w:tcPr>
          <w:p w14:paraId="182714A3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0</w:t>
            </w:r>
          </w:p>
        </w:tc>
        <w:tc>
          <w:tcPr>
            <w:tcW w:w="1620" w:type="dxa"/>
            <w:vAlign w:val="center"/>
          </w:tcPr>
          <w:p w14:paraId="2E4F7028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</w:tc>
        <w:tc>
          <w:tcPr>
            <w:tcW w:w="1440" w:type="dxa"/>
            <w:vAlign w:val="center"/>
          </w:tcPr>
          <w:p w14:paraId="388E7830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</w:tc>
        <w:tc>
          <w:tcPr>
            <w:tcW w:w="1440" w:type="dxa"/>
            <w:vAlign w:val="center"/>
          </w:tcPr>
          <w:p w14:paraId="4CA5921E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0</w:t>
            </w:r>
          </w:p>
        </w:tc>
      </w:tr>
      <w:tr w:rsidR="0072453D" w:rsidRPr="00CD54FA" w14:paraId="758FCC5F" w14:textId="77777777" w:rsidTr="0072453D">
        <w:trPr>
          <w:cantSplit/>
        </w:trPr>
        <w:tc>
          <w:tcPr>
            <w:tcW w:w="1080" w:type="dxa"/>
            <w:shd w:val="clear" w:color="auto" w:fill="F3F3F3"/>
            <w:vAlign w:val="center"/>
          </w:tcPr>
          <w:p w14:paraId="5D6971A8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313A258E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0</w:t>
            </w:r>
          </w:p>
        </w:tc>
        <w:tc>
          <w:tcPr>
            <w:tcW w:w="1080" w:type="dxa"/>
            <w:vAlign w:val="center"/>
          </w:tcPr>
          <w:p w14:paraId="1EBF852A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0</w:t>
            </w:r>
          </w:p>
        </w:tc>
        <w:tc>
          <w:tcPr>
            <w:tcW w:w="1620" w:type="dxa"/>
            <w:vAlign w:val="center"/>
          </w:tcPr>
          <w:p w14:paraId="34646829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0</w:t>
            </w:r>
          </w:p>
        </w:tc>
        <w:tc>
          <w:tcPr>
            <w:tcW w:w="1440" w:type="dxa"/>
            <w:vAlign w:val="center"/>
          </w:tcPr>
          <w:p w14:paraId="0AFCC6D0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</w:tc>
        <w:tc>
          <w:tcPr>
            <w:tcW w:w="1440" w:type="dxa"/>
            <w:vAlign w:val="center"/>
          </w:tcPr>
          <w:p w14:paraId="1E63CBD7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</w:tc>
      </w:tr>
      <w:tr w:rsidR="0072453D" w:rsidRPr="00CD54FA" w14:paraId="00E10DDC" w14:textId="77777777" w:rsidTr="0072453D">
        <w:trPr>
          <w:cantSplit/>
        </w:trPr>
        <w:tc>
          <w:tcPr>
            <w:tcW w:w="1080" w:type="dxa"/>
            <w:shd w:val="clear" w:color="auto" w:fill="F3F3F3"/>
            <w:vAlign w:val="center"/>
          </w:tcPr>
          <w:p w14:paraId="28A04D7A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0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28C909A1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</w:tc>
        <w:tc>
          <w:tcPr>
            <w:tcW w:w="1080" w:type="dxa"/>
            <w:vAlign w:val="center"/>
          </w:tcPr>
          <w:p w14:paraId="438323D4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</w:tc>
        <w:tc>
          <w:tcPr>
            <w:tcW w:w="1620" w:type="dxa"/>
            <w:vAlign w:val="center"/>
          </w:tcPr>
          <w:p w14:paraId="19025AA7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0</w:t>
            </w:r>
          </w:p>
        </w:tc>
        <w:tc>
          <w:tcPr>
            <w:tcW w:w="1440" w:type="dxa"/>
            <w:vAlign w:val="center"/>
          </w:tcPr>
          <w:p w14:paraId="0A5C7BF5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</w:tc>
        <w:tc>
          <w:tcPr>
            <w:tcW w:w="1440" w:type="dxa"/>
            <w:vAlign w:val="center"/>
          </w:tcPr>
          <w:p w14:paraId="190C1DD4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</w:tc>
      </w:tr>
      <w:tr w:rsidR="0072453D" w:rsidRPr="00CD54FA" w14:paraId="20165A96" w14:textId="77777777" w:rsidTr="0072453D">
        <w:trPr>
          <w:cantSplit/>
        </w:trPr>
        <w:tc>
          <w:tcPr>
            <w:tcW w:w="1080" w:type="dxa"/>
            <w:shd w:val="clear" w:color="auto" w:fill="F3F3F3"/>
            <w:vAlign w:val="center"/>
          </w:tcPr>
          <w:p w14:paraId="54DD5B1B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0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4AFCFEC4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0</w:t>
            </w:r>
          </w:p>
        </w:tc>
        <w:tc>
          <w:tcPr>
            <w:tcW w:w="1080" w:type="dxa"/>
            <w:vAlign w:val="center"/>
          </w:tcPr>
          <w:p w14:paraId="66C66FFB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1</w:t>
            </w:r>
          </w:p>
        </w:tc>
        <w:tc>
          <w:tcPr>
            <w:tcW w:w="1620" w:type="dxa"/>
            <w:vAlign w:val="center"/>
          </w:tcPr>
          <w:p w14:paraId="65C2D4A9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0</w:t>
            </w:r>
          </w:p>
        </w:tc>
        <w:tc>
          <w:tcPr>
            <w:tcW w:w="1440" w:type="dxa"/>
            <w:vAlign w:val="center"/>
          </w:tcPr>
          <w:p w14:paraId="7E65477C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0</w:t>
            </w:r>
          </w:p>
        </w:tc>
        <w:tc>
          <w:tcPr>
            <w:tcW w:w="1440" w:type="dxa"/>
            <w:vAlign w:val="center"/>
          </w:tcPr>
          <w:p w14:paraId="0E745610" w14:textId="77777777" w:rsidR="0072453D" w:rsidRPr="00E66405" w:rsidRDefault="0072453D" w:rsidP="0072453D">
            <w:pPr>
              <w:spacing w:before="60" w:after="60"/>
              <w:jc w:val="center"/>
              <w:rPr>
                <w:rStyle w:val="Code"/>
              </w:rPr>
            </w:pPr>
            <w:r w:rsidRPr="00E66405">
              <w:rPr>
                <w:rStyle w:val="Code"/>
              </w:rPr>
              <w:t>0</w:t>
            </w:r>
          </w:p>
        </w:tc>
      </w:tr>
    </w:tbl>
    <w:p w14:paraId="149DFDDE" w14:textId="1ECCE5F3" w:rsidR="0072453D" w:rsidRPr="00FD399D" w:rsidRDefault="0072453D" w:rsidP="0072453D">
      <w:r w:rsidRPr="00FD399D">
        <w:t xml:space="preserve">Както виждаме, побитовите и логическите оператори си </w:t>
      </w:r>
      <w:r w:rsidRPr="003A1FD2">
        <w:rPr>
          <w:b/>
        </w:rPr>
        <w:t>приличат много</w:t>
      </w:r>
      <w:r w:rsidRPr="00FD399D">
        <w:t>. Разликата в изписването на "И" и "ИЛИ" е</w:t>
      </w:r>
      <w:r w:rsidR="00735F5E">
        <w:t>,</w:t>
      </w:r>
      <w:r w:rsidRPr="00FD399D">
        <w:t xml:space="preserve"> че при логическите оператори се пише дво</w:t>
      </w:r>
      <w:r>
        <w:t>ен</w:t>
      </w:r>
      <w:r w:rsidRPr="00FD399D">
        <w:t xml:space="preserve"> амперсанд </w:t>
      </w:r>
      <w:r>
        <w:t xml:space="preserve">(&amp;&amp;) </w:t>
      </w:r>
      <w:r w:rsidRPr="00FD399D">
        <w:t xml:space="preserve">и </w:t>
      </w:r>
      <w:r>
        <w:t>двойна вертикална</w:t>
      </w:r>
      <w:r w:rsidRPr="00FD399D">
        <w:t xml:space="preserve"> черта</w:t>
      </w:r>
      <w:r>
        <w:t xml:space="preserve"> (||)</w:t>
      </w:r>
      <w:r w:rsidRPr="00FD399D">
        <w:t xml:space="preserve">, а при битовите </w:t>
      </w:r>
      <w:r>
        <w:t xml:space="preserve">– </w:t>
      </w:r>
      <w:r w:rsidRPr="00FD399D">
        <w:t>единични</w:t>
      </w:r>
      <w:r>
        <w:t xml:space="preserve"> (&amp; и |)</w:t>
      </w:r>
      <w:r w:rsidRPr="00FD399D">
        <w:t>. Побитовият и логическият оператор за изключващо или е един и същ "</w:t>
      </w:r>
      <w:r w:rsidRPr="00E66405">
        <w:rPr>
          <w:rStyle w:val="Code"/>
        </w:rPr>
        <w:t>^</w:t>
      </w:r>
      <w:r w:rsidRPr="00FD399D">
        <w:t>". За логическо отрицание се използва "</w:t>
      </w:r>
      <w:r w:rsidRPr="00E66405">
        <w:rPr>
          <w:rStyle w:val="Code"/>
        </w:rPr>
        <w:t>!</w:t>
      </w:r>
      <w:r w:rsidRPr="00FD399D">
        <w:t xml:space="preserve">", докато за побитово отрицание </w:t>
      </w:r>
      <w:r>
        <w:t xml:space="preserve">(инвертиране) </w:t>
      </w:r>
      <w:r w:rsidRPr="00FD399D">
        <w:t>се използва "</w:t>
      </w:r>
      <w:r w:rsidRPr="00E66405">
        <w:rPr>
          <w:rStyle w:val="Code"/>
        </w:rPr>
        <w:t>~</w:t>
      </w:r>
      <w:r w:rsidRPr="00FD399D">
        <w:t>".</w:t>
      </w:r>
    </w:p>
    <w:p w14:paraId="0C20EB2B" w14:textId="198CDCE2" w:rsidR="0072453D" w:rsidRDefault="0072453D" w:rsidP="0072453D">
      <w:r>
        <w:t>В програмирането и</w:t>
      </w:r>
      <w:r w:rsidRPr="00FD399D">
        <w:t xml:space="preserve">ма </w:t>
      </w:r>
      <w:r w:rsidRPr="003A1FD2">
        <w:rPr>
          <w:b/>
        </w:rPr>
        <w:t>още два побитови оператора</w:t>
      </w:r>
      <w:r w:rsidRPr="00FD399D">
        <w:t xml:space="preserve">, които </w:t>
      </w:r>
      <w:r>
        <w:t xml:space="preserve">нямат аналог </w:t>
      </w:r>
      <w:r w:rsidRPr="00FD399D">
        <w:t xml:space="preserve">при логическите. Това са побитовото </w:t>
      </w:r>
      <w:r>
        <w:t>из</w:t>
      </w:r>
      <w:r w:rsidRPr="00FD399D">
        <w:t xml:space="preserve">местване в </w:t>
      </w:r>
      <w:r w:rsidRPr="00FD399D">
        <w:rPr>
          <w:noProof/>
        </w:rPr>
        <w:t>ляво (</w:t>
      </w:r>
      <w:r w:rsidRPr="00E66405">
        <w:rPr>
          <w:rStyle w:val="Code"/>
        </w:rPr>
        <w:t>&lt;&lt;</w:t>
      </w:r>
      <w:r w:rsidRPr="00FD399D">
        <w:rPr>
          <w:noProof/>
        </w:rPr>
        <w:t>) и</w:t>
      </w:r>
      <w:r w:rsidRPr="00FD399D">
        <w:t xml:space="preserve"> побитовото </w:t>
      </w:r>
      <w:r>
        <w:t>из</w:t>
      </w:r>
      <w:r w:rsidRPr="00FD399D">
        <w:t>местване в</w:t>
      </w:r>
      <w:r w:rsidRPr="00FD399D">
        <w:rPr>
          <w:noProof/>
        </w:rPr>
        <w:t>дясно (</w:t>
      </w:r>
      <w:r w:rsidRPr="00E66405">
        <w:rPr>
          <w:rStyle w:val="Code"/>
        </w:rPr>
        <w:t>&gt;&gt;</w:t>
      </w:r>
      <w:r w:rsidRPr="00FD399D">
        <w:rPr>
          <w:noProof/>
        </w:rPr>
        <w:t xml:space="preserve">). </w:t>
      </w:r>
      <w:r w:rsidRPr="00FD399D">
        <w:t>Използвани над числови стойности те преместват всички битове на стойността, съответно на ляво или надясно</w:t>
      </w:r>
      <w:r>
        <w:t>, като цифрите, излезли извън обхвата на числото, се губят и се заместват с 0</w:t>
      </w:r>
      <w:r w:rsidRPr="00FD399D">
        <w:t>.</w:t>
      </w:r>
    </w:p>
    <w:p w14:paraId="65EA88F7" w14:textId="56F165FF" w:rsidR="0072453D" w:rsidRPr="00FD399D" w:rsidRDefault="0072453D" w:rsidP="0072453D">
      <w:r w:rsidRPr="00FD399D">
        <w:t xml:space="preserve">Операторите за преместване се използват по следния начин: от ляво на оператора </w:t>
      </w:r>
      <w:r w:rsidR="00FA5193">
        <w:t>слагаме промен</w:t>
      </w:r>
      <w:r w:rsidR="00FA5193">
        <w:softHyphen/>
        <w:t>ливата (операнда</w:t>
      </w:r>
      <w:r w:rsidRPr="00FD399D">
        <w:t xml:space="preserve">), над която ще извършим операцията, вдясно на оператора поставяме число, </w:t>
      </w:r>
      <w:r>
        <w:t>указващо</w:t>
      </w:r>
      <w:r w:rsidRPr="00FD399D">
        <w:t xml:space="preserve"> с колко знака искаме да отместим битовете.</w:t>
      </w:r>
      <w:r>
        <w:t xml:space="preserve"> Например</w:t>
      </w:r>
      <w:r w:rsidRPr="00FD399D">
        <w:t xml:space="preserve"> </w:t>
      </w:r>
      <w:r w:rsidRPr="00E66405">
        <w:rPr>
          <w:rStyle w:val="Code"/>
        </w:rPr>
        <w:t>3 &lt;&lt; 2</w:t>
      </w:r>
      <w:r w:rsidRPr="00FD399D">
        <w:rPr>
          <w:noProof/>
        </w:rPr>
        <w:t xml:space="preserve"> означава</w:t>
      </w:r>
      <w:r w:rsidRPr="00FD399D">
        <w:t xml:space="preserve">, че искаме да преместим </w:t>
      </w:r>
      <w:r w:rsidRPr="003A1FD2">
        <w:rPr>
          <w:b/>
        </w:rPr>
        <w:t>два пъти наляво битовете на числото 3</w:t>
      </w:r>
      <w:r w:rsidRPr="00FD399D">
        <w:t xml:space="preserve">. Числото 3 представено в битове изглежда така: </w:t>
      </w:r>
      <w:r w:rsidRPr="00E66405">
        <w:rPr>
          <w:rStyle w:val="Code"/>
        </w:rPr>
        <w:t xml:space="preserve">"0000 0011". </w:t>
      </w:r>
      <w:r>
        <w:t>К</w:t>
      </w:r>
      <w:r w:rsidRPr="00FD399D">
        <w:t>огато го преместим два пъти в ляво</w:t>
      </w:r>
      <w:r w:rsidR="00FA5193">
        <w:t>,</w:t>
      </w:r>
      <w:r w:rsidRPr="00FD399D">
        <w:t xml:space="preserve"> неговата </w:t>
      </w:r>
      <w:r>
        <w:t>двоична</w:t>
      </w:r>
      <w:r w:rsidRPr="00FD399D">
        <w:t xml:space="preserve"> стойност ще изглежда така: </w:t>
      </w:r>
      <w:r w:rsidRPr="00E66405">
        <w:rPr>
          <w:rStyle w:val="Code"/>
        </w:rPr>
        <w:t>"0000 1100"</w:t>
      </w:r>
      <w:r w:rsidRPr="00FD399D">
        <w:t>, а на т</w:t>
      </w:r>
      <w:r>
        <w:t xml:space="preserve">ази поредица от </w:t>
      </w:r>
      <w:r w:rsidRPr="00FD399D">
        <w:t>битове отговаря числото 12.</w:t>
      </w:r>
      <w:r>
        <w:t xml:space="preserve"> </w:t>
      </w:r>
      <w:r w:rsidRPr="00FD399D">
        <w:t xml:space="preserve">Ако се вгледаме в примера можем да забележим, че реално сме </w:t>
      </w:r>
      <w:r w:rsidRPr="003A1FD2">
        <w:rPr>
          <w:b/>
        </w:rPr>
        <w:t>умножили числото по 4</w:t>
      </w:r>
      <w:r w:rsidRPr="00FD399D">
        <w:t>. Самото побитово преместване може да се представи като умножение (побитово премест</w:t>
      </w:r>
      <w:r>
        <w:softHyphen/>
      </w:r>
      <w:r w:rsidRPr="00FD399D">
        <w:t>ване вляво) или делене (преместване в дясно) н</w:t>
      </w:r>
      <w:r>
        <w:t>якаква степен</w:t>
      </w:r>
      <w:r w:rsidRPr="00FD399D">
        <w:t xml:space="preserve"> на числото 2. Това явление е следствие от природата на двоичната бройна система.</w:t>
      </w:r>
      <w:r>
        <w:t xml:space="preserve"> </w:t>
      </w:r>
      <w:r w:rsidRPr="00753CD0">
        <w:t>Пример за преместване надясно е</w:t>
      </w:r>
      <w:r w:rsidRPr="00E66405">
        <w:rPr>
          <w:rStyle w:val="Code"/>
        </w:rPr>
        <w:t xml:space="preserve"> 6 &gt;&gt; 2</w:t>
      </w:r>
      <w:r w:rsidRPr="00753CD0">
        <w:t xml:space="preserve">, което </w:t>
      </w:r>
      <w:r>
        <w:t>означава да преместим двоичното число "</w:t>
      </w:r>
      <w:r w:rsidRPr="00E66405">
        <w:rPr>
          <w:rStyle w:val="Code"/>
        </w:rPr>
        <w:t>0000 0110</w:t>
      </w:r>
      <w:r>
        <w:t>" с две позиции надясно. Това означава, че ще изгубим двете най-десни цифри и ще допълним с две нули отляво. Резултатът е "</w:t>
      </w:r>
      <w:r w:rsidRPr="00E66405">
        <w:rPr>
          <w:rStyle w:val="Code"/>
        </w:rPr>
        <w:t>0000 0001</w:t>
      </w:r>
      <w:r>
        <w:t>", т.е. числото 1.</w:t>
      </w:r>
      <w:r w:rsidRPr="00E66405">
        <w:rPr>
          <w:rStyle w:val="Code"/>
        </w:rPr>
        <w:t xml:space="preserve"> </w:t>
      </w:r>
    </w:p>
    <w:p w14:paraId="71955C58" w14:textId="77777777" w:rsidR="0072453D" w:rsidRPr="00FD399D" w:rsidRDefault="0072453D" w:rsidP="0072453D">
      <w:pPr>
        <w:pStyle w:val="Heading4"/>
      </w:pPr>
      <w:r w:rsidRPr="00FD399D">
        <w:t>Побитови оператори – пример</w:t>
      </w:r>
    </w:p>
    <w:p w14:paraId="0A049C66" w14:textId="77777777" w:rsidR="0072453D" w:rsidRPr="00FD399D" w:rsidRDefault="0072453D" w:rsidP="0072453D">
      <w:pPr>
        <w:spacing w:after="120"/>
      </w:pPr>
      <w:r w:rsidRPr="00FD399D">
        <w:t>Ето един пример за работа с побитови оператори. Двоичното представяне на числата и резултатите от различните оператори е дадено в коментари: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7CB15E2C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F0B56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byte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a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3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;           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0000 0011 = 3</w:t>
            </w:r>
          </w:p>
          <w:p w14:paraId="466CA4D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byte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b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5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;           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0000 0101 = 5</w:t>
            </w:r>
          </w:p>
          <w:p w14:paraId="50FC6D0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7EEE68D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| b);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0000 0111 = 7</w:t>
            </w:r>
          </w:p>
          <w:p w14:paraId="1B3A24F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&amp; b);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0000 0001 = 1</w:t>
            </w:r>
          </w:p>
          <w:p w14:paraId="20A96F4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^ b);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0000 0110 = 6</w:t>
            </w:r>
          </w:p>
          <w:p w14:paraId="1F1FA6B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lastRenderedPageBreak/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.WriteLine(~a &amp; b);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0000 0100 = 4</w:t>
            </w:r>
          </w:p>
          <w:p w14:paraId="1C4B170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&lt;&lt;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0000 0110 = 6</w:t>
            </w:r>
          </w:p>
          <w:p w14:paraId="07BFB7B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&lt;&lt;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2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0000 1100 = 12</w:t>
            </w:r>
          </w:p>
          <w:p w14:paraId="60F6F21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&gt;&gt;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0000 0001 = 1</w:t>
            </w:r>
          </w:p>
        </w:tc>
      </w:tr>
    </w:tbl>
    <w:p w14:paraId="3B76C2AF" w14:textId="359E6DED" w:rsidR="0072453D" w:rsidRPr="00FD399D" w:rsidRDefault="0072453D" w:rsidP="0072453D">
      <w:r w:rsidRPr="00FD399D">
        <w:lastRenderedPageBreak/>
        <w:t xml:space="preserve">В примера първо създаваме и инициализираме стойностите на две променливи </w:t>
      </w:r>
      <w:r w:rsidRPr="00E66405">
        <w:rPr>
          <w:rStyle w:val="Code"/>
        </w:rPr>
        <w:t>a</w:t>
      </w:r>
      <w:r w:rsidRPr="00FD399D">
        <w:t xml:space="preserve"> и </w:t>
      </w:r>
      <w:r w:rsidRPr="00E66405">
        <w:rPr>
          <w:rStyle w:val="Code"/>
        </w:rPr>
        <w:t>b</w:t>
      </w:r>
      <w:r w:rsidRPr="00FD399D">
        <w:t xml:space="preserve">. </w:t>
      </w:r>
      <w:r>
        <w:t xml:space="preserve">След това отпечатваме </w:t>
      </w:r>
      <w:r w:rsidRPr="00FD399D">
        <w:t xml:space="preserve">на конзолата, резултатите от </w:t>
      </w:r>
      <w:r>
        <w:t xml:space="preserve">няколко </w:t>
      </w:r>
      <w:r w:rsidRPr="00FD399D">
        <w:t>побитови операции над двете променливи. Първата операция, която прилагаме</w:t>
      </w:r>
      <w:r w:rsidR="00735F5E">
        <w:t>,</w:t>
      </w:r>
      <w:r w:rsidRPr="00FD399D">
        <w:t xml:space="preserve"> е "ИЛИ". От примера се вижда, че за всички позиции, на които е имало 1 в </w:t>
      </w:r>
      <w:r>
        <w:t xml:space="preserve">двоичното представяне на </w:t>
      </w:r>
      <w:r w:rsidRPr="00FD399D">
        <w:t xml:space="preserve">променливите </w:t>
      </w:r>
      <w:r w:rsidRPr="00E66405">
        <w:rPr>
          <w:rStyle w:val="Code"/>
        </w:rPr>
        <w:t>a</w:t>
      </w:r>
      <w:r w:rsidRPr="00FD399D">
        <w:t xml:space="preserve"> и </w:t>
      </w:r>
      <w:r w:rsidRPr="00E66405">
        <w:rPr>
          <w:rStyle w:val="Code"/>
        </w:rPr>
        <w:t>b</w:t>
      </w:r>
      <w:r w:rsidRPr="00FD399D">
        <w:t>, има 1 и в резултата. Втората операция е "И". Резултат</w:t>
      </w:r>
      <w:r>
        <w:t>ът</w:t>
      </w:r>
      <w:r w:rsidRPr="00FD399D">
        <w:t xml:space="preserve"> от операцията съдържа 1 </w:t>
      </w:r>
      <w:r>
        <w:t xml:space="preserve">само в най-десния бит, защото </w:t>
      </w:r>
      <w:r w:rsidRPr="00FD399D">
        <w:t xml:space="preserve">двете променливи имат </w:t>
      </w:r>
      <w:r>
        <w:t xml:space="preserve">едновременно </w:t>
      </w:r>
      <w:r w:rsidRPr="00FD399D">
        <w:t>1 само в най-десния си бит. Изключващо</w:t>
      </w:r>
      <w:r>
        <w:t>то</w:t>
      </w:r>
      <w:r w:rsidRPr="00FD399D">
        <w:t xml:space="preserve"> "ИЛИ" връща единици само </w:t>
      </w:r>
      <w:r>
        <w:t>на позициите</w:t>
      </w:r>
      <w:r w:rsidRPr="00FD399D">
        <w:t xml:space="preserve">, където </w:t>
      </w:r>
      <w:r w:rsidRPr="00E66405">
        <w:rPr>
          <w:rStyle w:val="Code"/>
        </w:rPr>
        <w:t>a</w:t>
      </w:r>
      <w:r w:rsidRPr="00FD399D">
        <w:t xml:space="preserve"> и </w:t>
      </w:r>
      <w:r w:rsidRPr="00E66405">
        <w:rPr>
          <w:rStyle w:val="Code"/>
        </w:rPr>
        <w:t>b</w:t>
      </w:r>
      <w:r w:rsidRPr="00FD399D">
        <w:t xml:space="preserve"> имат различни стойности на </w:t>
      </w:r>
      <w:r>
        <w:t xml:space="preserve">двоичните си </w:t>
      </w:r>
      <w:r w:rsidR="00FA5193">
        <w:t>битове</w:t>
      </w:r>
      <w:r w:rsidRPr="00FD399D">
        <w:t xml:space="preserve">. </w:t>
      </w:r>
      <w:r>
        <w:t xml:space="preserve">След това в примера е илюстрирана работата на логическото </w:t>
      </w:r>
      <w:r w:rsidRPr="00FD399D">
        <w:t>отрицание и побитово</w:t>
      </w:r>
      <w:r>
        <w:t>то</w:t>
      </w:r>
      <w:r w:rsidRPr="00FD399D">
        <w:t xml:space="preserve"> преместване</w:t>
      </w:r>
      <w:r>
        <w:t xml:space="preserve"> вляво и вдясно</w:t>
      </w:r>
      <w:r w:rsidRPr="00FD399D">
        <w:t>.</w:t>
      </w:r>
    </w:p>
    <w:p w14:paraId="5617816C" w14:textId="77777777" w:rsidR="0072453D" w:rsidRPr="00FD399D" w:rsidRDefault="0072453D" w:rsidP="0072453D">
      <w:pPr>
        <w:pStyle w:val="Heading3"/>
      </w:pPr>
      <w:bookmarkStart w:id="27" w:name="_Toc243587223"/>
      <w:bookmarkStart w:id="28" w:name="_Toc299460886"/>
      <w:r w:rsidRPr="00FD399D">
        <w:t>Оператори за сравнение</w:t>
      </w:r>
      <w:bookmarkEnd w:id="27"/>
      <w:bookmarkEnd w:id="28"/>
    </w:p>
    <w:p w14:paraId="5ECD01DF" w14:textId="08AFF1EE" w:rsidR="0072453D" w:rsidRPr="00FD399D" w:rsidRDefault="0072453D" w:rsidP="0072453D">
      <w:r w:rsidRPr="00FD399D">
        <w:t>Операторите за сравнение в C# се използват за сравн</w:t>
      </w:r>
      <w:r w:rsidR="00735F5E">
        <w:t>яване на два или повече операнда</w:t>
      </w:r>
      <w:r w:rsidRPr="00FD399D">
        <w:t xml:space="preserve">. C# поддържа </w:t>
      </w:r>
      <w:r>
        <w:t xml:space="preserve">следните </w:t>
      </w:r>
      <w:r w:rsidRPr="00FD399D">
        <w:t>оператор</w:t>
      </w:r>
      <w:r>
        <w:t>и</w:t>
      </w:r>
      <w:r w:rsidRPr="00FD399D">
        <w:t xml:space="preserve"> за сравнение:</w:t>
      </w:r>
    </w:p>
    <w:p w14:paraId="79CDA897" w14:textId="77777777" w:rsidR="0072453D" w:rsidRPr="00FD399D" w:rsidRDefault="0072453D" w:rsidP="00C35894">
      <w:pPr>
        <w:numPr>
          <w:ilvl w:val="0"/>
          <w:numId w:val="20"/>
        </w:numPr>
        <w:tabs>
          <w:tab w:val="clear" w:pos="644"/>
        </w:tabs>
        <w:spacing w:after="120"/>
        <w:ind w:left="568" w:hanging="284"/>
        <w:rPr>
          <w:noProof/>
        </w:rPr>
      </w:pPr>
      <w:r w:rsidRPr="00FD399D">
        <w:rPr>
          <w:noProof/>
        </w:rPr>
        <w:t>по-голямо (&gt;)</w:t>
      </w:r>
    </w:p>
    <w:p w14:paraId="61C9AE3A" w14:textId="77777777" w:rsidR="0072453D" w:rsidRPr="00FD399D" w:rsidRDefault="0072453D" w:rsidP="00C35894">
      <w:pPr>
        <w:numPr>
          <w:ilvl w:val="0"/>
          <w:numId w:val="20"/>
        </w:numPr>
        <w:tabs>
          <w:tab w:val="clear" w:pos="644"/>
        </w:tabs>
        <w:spacing w:after="120"/>
        <w:ind w:left="568" w:hanging="284"/>
        <w:rPr>
          <w:noProof/>
        </w:rPr>
      </w:pPr>
      <w:r w:rsidRPr="00FD399D">
        <w:rPr>
          <w:noProof/>
        </w:rPr>
        <w:t>по-малко (&lt;)</w:t>
      </w:r>
    </w:p>
    <w:p w14:paraId="112DCD33" w14:textId="77777777" w:rsidR="0072453D" w:rsidRPr="00FD399D" w:rsidRDefault="0072453D" w:rsidP="00C35894">
      <w:pPr>
        <w:numPr>
          <w:ilvl w:val="0"/>
          <w:numId w:val="20"/>
        </w:numPr>
        <w:tabs>
          <w:tab w:val="clear" w:pos="644"/>
        </w:tabs>
        <w:spacing w:after="120"/>
        <w:ind w:left="568" w:hanging="284"/>
        <w:rPr>
          <w:noProof/>
        </w:rPr>
      </w:pPr>
      <w:r w:rsidRPr="00FD399D">
        <w:rPr>
          <w:noProof/>
        </w:rPr>
        <w:t>по-голямо или равно (&gt;=)</w:t>
      </w:r>
    </w:p>
    <w:p w14:paraId="2525E71C" w14:textId="77777777" w:rsidR="0072453D" w:rsidRPr="00FD399D" w:rsidRDefault="0072453D" w:rsidP="00C35894">
      <w:pPr>
        <w:numPr>
          <w:ilvl w:val="0"/>
          <w:numId w:val="20"/>
        </w:numPr>
        <w:tabs>
          <w:tab w:val="clear" w:pos="644"/>
        </w:tabs>
        <w:spacing w:after="120"/>
        <w:ind w:left="568" w:hanging="284"/>
        <w:rPr>
          <w:noProof/>
        </w:rPr>
      </w:pPr>
      <w:r w:rsidRPr="00FD399D">
        <w:rPr>
          <w:noProof/>
        </w:rPr>
        <w:t>по-малко или равно (&lt;=)</w:t>
      </w:r>
    </w:p>
    <w:p w14:paraId="3A1FDEE2" w14:textId="77777777" w:rsidR="0072453D" w:rsidRPr="00FD399D" w:rsidRDefault="0072453D" w:rsidP="00C35894">
      <w:pPr>
        <w:numPr>
          <w:ilvl w:val="0"/>
          <w:numId w:val="20"/>
        </w:numPr>
        <w:tabs>
          <w:tab w:val="clear" w:pos="644"/>
        </w:tabs>
        <w:spacing w:after="120"/>
        <w:ind w:left="568" w:hanging="284"/>
        <w:rPr>
          <w:noProof/>
        </w:rPr>
      </w:pPr>
      <w:r w:rsidRPr="00FD399D">
        <w:rPr>
          <w:noProof/>
        </w:rPr>
        <w:t>равенство (==)</w:t>
      </w:r>
    </w:p>
    <w:p w14:paraId="73B66967" w14:textId="77777777" w:rsidR="0072453D" w:rsidRPr="00FD399D" w:rsidRDefault="0072453D" w:rsidP="00C35894">
      <w:pPr>
        <w:numPr>
          <w:ilvl w:val="0"/>
          <w:numId w:val="20"/>
        </w:numPr>
        <w:tabs>
          <w:tab w:val="clear" w:pos="644"/>
        </w:tabs>
        <w:spacing w:after="120"/>
        <w:ind w:left="568" w:hanging="284"/>
        <w:rPr>
          <w:noProof/>
        </w:rPr>
      </w:pPr>
      <w:r w:rsidRPr="00FD399D">
        <w:rPr>
          <w:noProof/>
        </w:rPr>
        <w:t>различие (!=)</w:t>
      </w:r>
    </w:p>
    <w:p w14:paraId="37F68470" w14:textId="77777777" w:rsidR="0072453D" w:rsidRPr="00FD399D" w:rsidRDefault="0072453D" w:rsidP="0072453D">
      <w:pPr>
        <w:spacing w:after="120"/>
      </w:pPr>
      <w:r w:rsidRPr="00FD399D">
        <w:t xml:space="preserve">Всички оператори за сравнение </w:t>
      </w:r>
      <w:r>
        <w:t xml:space="preserve">в C# </w:t>
      </w:r>
      <w:r w:rsidRPr="00FD399D">
        <w:t>са двуаргументни (приемат два операнда), а върнатият от тях резултат е булев (</w:t>
      </w:r>
      <w:r w:rsidRPr="00E66405">
        <w:rPr>
          <w:rStyle w:val="Code"/>
        </w:rPr>
        <w:t>true</w:t>
      </w:r>
      <w:r w:rsidRPr="00FD399D">
        <w:t xml:space="preserve"> или </w:t>
      </w:r>
      <w:r w:rsidRPr="00E66405">
        <w:rPr>
          <w:rStyle w:val="Code"/>
        </w:rPr>
        <w:t>false</w:t>
      </w:r>
      <w:r w:rsidRPr="00FD399D">
        <w:t xml:space="preserve">). Операторите за сравнение имат </w:t>
      </w:r>
      <w:r w:rsidRPr="003A1FD2">
        <w:rPr>
          <w:b/>
        </w:rPr>
        <w:t>по-малък приоритет</w:t>
      </w:r>
      <w:r w:rsidRPr="00FD399D">
        <w:t xml:space="preserve"> </w:t>
      </w:r>
      <w:r w:rsidRPr="003A1FD2">
        <w:rPr>
          <w:b/>
        </w:rPr>
        <w:t>от аритметичните</w:t>
      </w:r>
      <w:r w:rsidRPr="00FD399D">
        <w:t xml:space="preserve">, но са с по-голям </w:t>
      </w:r>
      <w:r>
        <w:t xml:space="preserve">приоритет </w:t>
      </w:r>
      <w:r w:rsidRPr="00FD399D">
        <w:t>от операторите за присвояване на стойност.</w:t>
      </w:r>
    </w:p>
    <w:p w14:paraId="07438572" w14:textId="77777777" w:rsidR="0072453D" w:rsidRPr="00FD399D" w:rsidRDefault="0072453D" w:rsidP="0072453D">
      <w:pPr>
        <w:pStyle w:val="Heading4"/>
      </w:pPr>
      <w:r w:rsidRPr="00FD399D">
        <w:t>Оператори за сравнение – пример</w:t>
      </w:r>
    </w:p>
    <w:p w14:paraId="44632833" w14:textId="77777777" w:rsidR="0072453D" w:rsidRPr="00FD399D" w:rsidRDefault="0072453D" w:rsidP="0072453D">
      <w:pPr>
        <w:spacing w:after="120"/>
      </w:pPr>
      <w:r w:rsidRPr="00FD399D">
        <w:t>Следва пример, който демонстрира употребата на операторите за сравнение в C#: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57C9E033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A18C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x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10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, y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5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3D66360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"x &gt; y : 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(x &gt; y));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True</w:t>
            </w:r>
          </w:p>
          <w:p w14:paraId="1532B3C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"x &lt; y : 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(x &lt; y));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False</w:t>
            </w:r>
          </w:p>
          <w:p w14:paraId="5527DD5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"x &gt;= y : 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(x &gt;= y));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True</w:t>
            </w:r>
          </w:p>
          <w:p w14:paraId="7562483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"x &lt;= y : 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(x &lt;= y));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False</w:t>
            </w:r>
          </w:p>
          <w:p w14:paraId="56792D0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"x == y : 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(x == y));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False</w:t>
            </w:r>
          </w:p>
          <w:p w14:paraId="01C0AD6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"x != y : 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(x != y));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True</w:t>
            </w:r>
          </w:p>
        </w:tc>
      </w:tr>
    </w:tbl>
    <w:p w14:paraId="76AAE7CF" w14:textId="2E403AC5" w:rsidR="0072453D" w:rsidRPr="00FD399D" w:rsidRDefault="00735F5E" w:rsidP="0072453D">
      <w:r>
        <w:lastRenderedPageBreak/>
        <w:t>В примерната програма</w:t>
      </w:r>
      <w:r w:rsidR="0072453D" w:rsidRPr="00FD399D">
        <w:t xml:space="preserve"> първо създа</w:t>
      </w:r>
      <w:r w:rsidR="0072453D">
        <w:t xml:space="preserve">ваме </w:t>
      </w:r>
      <w:r w:rsidR="0072453D" w:rsidRPr="00FD399D">
        <w:t xml:space="preserve">две променливи </w:t>
      </w:r>
      <w:r w:rsidR="0072453D" w:rsidRPr="00E66405">
        <w:rPr>
          <w:rStyle w:val="Code"/>
        </w:rPr>
        <w:t>x</w:t>
      </w:r>
      <w:r w:rsidR="0072453D" w:rsidRPr="00FD399D">
        <w:t xml:space="preserve"> и </w:t>
      </w:r>
      <w:r w:rsidR="0072453D" w:rsidRPr="00E66405">
        <w:rPr>
          <w:rStyle w:val="Code"/>
        </w:rPr>
        <w:t>y</w:t>
      </w:r>
      <w:r w:rsidR="0072453D" w:rsidRPr="00FD399D">
        <w:t xml:space="preserve"> и им присво</w:t>
      </w:r>
      <w:r w:rsidR="0072453D">
        <w:t xml:space="preserve">яваме </w:t>
      </w:r>
      <w:r w:rsidR="0072453D" w:rsidRPr="00FD399D">
        <w:t>стойностите 10 и 5. На следващи</w:t>
      </w:r>
      <w:r w:rsidR="0072453D">
        <w:t>я ред отпечатваме на конзо</w:t>
      </w:r>
      <w:r w:rsidR="0072453D">
        <w:softHyphen/>
        <w:t>лата</w:t>
      </w:r>
      <w:r w:rsidR="0072453D" w:rsidRPr="00FD399D">
        <w:t xml:space="preserve"> посредством метода </w:t>
      </w:r>
      <w:r w:rsidR="0072453D" w:rsidRPr="00E66405">
        <w:rPr>
          <w:rStyle w:val="Code"/>
        </w:rPr>
        <w:t>Console.WriteLine()</w:t>
      </w:r>
      <w:r w:rsidR="0072453D" w:rsidRPr="0081649C">
        <w:t xml:space="preserve"> </w:t>
      </w:r>
      <w:r w:rsidR="0072453D" w:rsidRPr="00FD399D">
        <w:t>резултат</w:t>
      </w:r>
      <w:r w:rsidR="00E0144A">
        <w:t>а</w:t>
      </w:r>
      <w:r w:rsidR="0072453D" w:rsidRPr="00FD399D">
        <w:t xml:space="preserve"> от сравня</w:t>
      </w:r>
      <w:r w:rsidR="0072453D" w:rsidRPr="00FD399D">
        <w:softHyphen/>
        <w:t xml:space="preserve">ването на двете променливи </w:t>
      </w:r>
      <w:r w:rsidR="0072453D" w:rsidRPr="00E66405">
        <w:rPr>
          <w:rStyle w:val="Code"/>
        </w:rPr>
        <w:t>x</w:t>
      </w:r>
      <w:r w:rsidR="0072453D" w:rsidRPr="00FD399D">
        <w:t xml:space="preserve"> и </w:t>
      </w:r>
      <w:r w:rsidR="0072453D" w:rsidRPr="00E66405">
        <w:rPr>
          <w:rStyle w:val="Code"/>
        </w:rPr>
        <w:t>y</w:t>
      </w:r>
      <w:r w:rsidR="0072453D" w:rsidRPr="00FD399D">
        <w:t xml:space="preserve"> посредством оператора </w:t>
      </w:r>
      <w:r w:rsidR="0072453D" w:rsidRPr="00E66405">
        <w:rPr>
          <w:rStyle w:val="Code"/>
        </w:rPr>
        <w:t>&gt;</w:t>
      </w:r>
      <w:r w:rsidR="0072453D" w:rsidRPr="00FD399D">
        <w:t xml:space="preserve">. Върнатият резултат е </w:t>
      </w:r>
      <w:r w:rsidR="0072453D" w:rsidRPr="00E66405">
        <w:rPr>
          <w:rStyle w:val="Code"/>
        </w:rPr>
        <w:t>true</w:t>
      </w:r>
      <w:r w:rsidR="0072453D" w:rsidRPr="00FD399D">
        <w:t xml:space="preserve">, защото </w:t>
      </w:r>
      <w:r w:rsidR="0072453D" w:rsidRPr="00E66405">
        <w:rPr>
          <w:rStyle w:val="Code"/>
        </w:rPr>
        <w:t>x</w:t>
      </w:r>
      <w:r w:rsidR="0072453D" w:rsidRPr="00FD399D">
        <w:t xml:space="preserve"> има по-голяма стойност от </w:t>
      </w:r>
      <w:r w:rsidR="0072453D" w:rsidRPr="00E66405">
        <w:rPr>
          <w:rStyle w:val="Code"/>
        </w:rPr>
        <w:t>y</w:t>
      </w:r>
      <w:r w:rsidR="0072453D" w:rsidRPr="00FD399D">
        <w:t xml:space="preserve">. </w:t>
      </w:r>
      <w:r w:rsidR="0072453D">
        <w:t>Аналогично в следващите</w:t>
      </w:r>
      <w:r w:rsidR="0072453D" w:rsidRPr="00FD399D">
        <w:t xml:space="preserve"> ред</w:t>
      </w:r>
      <w:r w:rsidR="0072453D">
        <w:t>ове</w:t>
      </w:r>
      <w:r w:rsidR="0072453D" w:rsidRPr="00FD399D">
        <w:t xml:space="preserve"> се отпечатва</w:t>
      </w:r>
      <w:r w:rsidR="0072453D">
        <w:t xml:space="preserve">т резултатите </w:t>
      </w:r>
      <w:r w:rsidR="0072453D" w:rsidRPr="00FD399D">
        <w:t xml:space="preserve">от останалите 5 оператора за сравнение </w:t>
      </w:r>
      <w:r w:rsidR="0072453D">
        <w:t>между</w:t>
      </w:r>
      <w:r w:rsidR="0072453D" w:rsidRPr="00FD399D">
        <w:t xml:space="preserve"> променливите </w:t>
      </w:r>
      <w:r w:rsidR="0072453D" w:rsidRPr="00E66405">
        <w:rPr>
          <w:rStyle w:val="Code"/>
        </w:rPr>
        <w:t>x</w:t>
      </w:r>
      <w:r w:rsidR="0072453D" w:rsidRPr="00FD399D">
        <w:t xml:space="preserve"> и </w:t>
      </w:r>
      <w:r w:rsidR="0072453D" w:rsidRPr="00E66405">
        <w:rPr>
          <w:rStyle w:val="Code"/>
        </w:rPr>
        <w:t>y</w:t>
      </w:r>
      <w:r w:rsidR="0072453D" w:rsidRPr="00FD399D">
        <w:t>.</w:t>
      </w:r>
    </w:p>
    <w:p w14:paraId="158BD488" w14:textId="77777777" w:rsidR="0072453D" w:rsidRPr="00FD399D" w:rsidRDefault="0072453D" w:rsidP="0072453D">
      <w:pPr>
        <w:pStyle w:val="Heading3"/>
      </w:pPr>
      <w:bookmarkStart w:id="29" w:name="_Toc243587224"/>
      <w:bookmarkStart w:id="30" w:name="_Toc299460887"/>
      <w:r w:rsidRPr="00FD399D">
        <w:t>Оператори за присвояване</w:t>
      </w:r>
      <w:bookmarkEnd w:id="29"/>
      <w:bookmarkEnd w:id="30"/>
    </w:p>
    <w:p w14:paraId="30652146" w14:textId="77777777" w:rsidR="0072453D" w:rsidRPr="00FD399D" w:rsidRDefault="0072453D" w:rsidP="0072453D">
      <w:pPr>
        <w:spacing w:after="120"/>
      </w:pPr>
      <w:r w:rsidRPr="00FD399D">
        <w:t>Операторът за присвояване на стойност на променливите е "</w:t>
      </w:r>
      <w:r w:rsidRPr="00E66405">
        <w:rPr>
          <w:rStyle w:val="Code"/>
        </w:rPr>
        <w:t>=</w:t>
      </w:r>
      <w:r w:rsidRPr="00FD399D">
        <w:t>" (символът равно). Синтаксисът, който се използва за присвояване на стойности</w:t>
      </w:r>
      <w:r>
        <w:t>,</w:t>
      </w:r>
      <w:r w:rsidRPr="00FD399D">
        <w:t xml:space="preserve"> е следният: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CD54FA" w14:paraId="32004413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A594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Style w:val="Code"/>
              </w:rPr>
              <w:t>операнд1 = литерал, израз или операнд2;</w:t>
            </w:r>
          </w:p>
        </w:tc>
      </w:tr>
    </w:tbl>
    <w:p w14:paraId="4F405EB9" w14:textId="77777777" w:rsidR="0072453D" w:rsidRPr="00FD399D" w:rsidRDefault="0072453D" w:rsidP="0072453D">
      <w:pPr>
        <w:pStyle w:val="Heading4"/>
      </w:pPr>
      <w:r w:rsidRPr="00FD399D">
        <w:t>Оператори за присвояване – пример</w:t>
      </w:r>
    </w:p>
    <w:p w14:paraId="737EC688" w14:textId="77777777" w:rsidR="0072453D" w:rsidRPr="00FD399D" w:rsidRDefault="0072453D" w:rsidP="0072453D">
      <w:pPr>
        <w:spacing w:after="120"/>
      </w:pPr>
      <w:r w:rsidRPr="00FD399D">
        <w:t>Ето един пример, в който използваме оператор</w:t>
      </w:r>
      <w:r>
        <w:t>а</w:t>
      </w:r>
      <w:r w:rsidRPr="00FD399D">
        <w:t xml:space="preserve"> за присвояване на стойност: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346177B2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33BC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x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6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686827C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helloString =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Здравей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стринг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."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7ECA5D1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y = x;</w:t>
            </w:r>
          </w:p>
        </w:tc>
      </w:tr>
    </w:tbl>
    <w:p w14:paraId="1A39C0C2" w14:textId="77777777" w:rsidR="0072453D" w:rsidRPr="00FD399D" w:rsidRDefault="0072453D" w:rsidP="0072453D">
      <w:r w:rsidRPr="00FD399D">
        <w:t xml:space="preserve">В горния пример присвояваме стойност 6 на променливата </w:t>
      </w:r>
      <w:r w:rsidRPr="00E66405">
        <w:rPr>
          <w:rFonts w:ascii="Consolas"/>
          <w:color w:val="000000"/>
          <w:szCs w:val="20"/>
        </w:rPr>
        <w:t>x</w:t>
      </w:r>
      <w:r w:rsidRPr="00FD399D">
        <w:t xml:space="preserve">. На втория ред присвояваме текстов литерал на променливата </w:t>
      </w:r>
      <w:r w:rsidRPr="00E66405">
        <w:rPr>
          <w:rStyle w:val="Code"/>
        </w:rPr>
        <w:t>helloString</w:t>
      </w:r>
      <w:r w:rsidRPr="00FD399D">
        <w:t xml:space="preserve">, а на третия ред копираме стойността от променливата </w:t>
      </w:r>
      <w:r w:rsidRPr="00E66405">
        <w:rPr>
          <w:rStyle w:val="Code"/>
        </w:rPr>
        <w:t>x</w:t>
      </w:r>
      <w:r w:rsidRPr="00FD399D">
        <w:t xml:space="preserve"> в променливата </w:t>
      </w:r>
      <w:r w:rsidRPr="00E66405">
        <w:rPr>
          <w:rStyle w:val="Code"/>
        </w:rPr>
        <w:t>y</w:t>
      </w:r>
      <w:r w:rsidRPr="00FD399D">
        <w:t>.</w:t>
      </w:r>
    </w:p>
    <w:p w14:paraId="34A484D4" w14:textId="77777777" w:rsidR="0072453D" w:rsidRPr="00FD399D" w:rsidRDefault="0072453D" w:rsidP="0072453D">
      <w:pPr>
        <w:pStyle w:val="Heading4"/>
      </w:pPr>
      <w:r w:rsidRPr="00FD399D">
        <w:t>Каскадно присвояване</w:t>
      </w:r>
    </w:p>
    <w:p w14:paraId="26889541" w14:textId="77777777" w:rsidR="0072453D" w:rsidRPr="00E66405" w:rsidRDefault="0072453D" w:rsidP="0072453D">
      <w:pPr>
        <w:spacing w:after="120"/>
        <w:rPr>
          <w:rStyle w:val="Code"/>
        </w:rPr>
      </w:pPr>
      <w:r w:rsidRPr="00FD399D">
        <w:t xml:space="preserve">Операторът за присвояване може да се използва и </w:t>
      </w:r>
      <w:r w:rsidRPr="003A1FD2">
        <w:rPr>
          <w:b/>
        </w:rPr>
        <w:t>каскадно</w:t>
      </w:r>
      <w:r w:rsidRPr="00FD399D">
        <w:t xml:space="preserve"> (да се използва повече от веднъж в един и същ израз). В този случай присвоя</w:t>
      </w:r>
      <w:r w:rsidRPr="00FD399D">
        <w:softHyphen/>
        <w:t>ванията се извършват последователно отдясно наляво. Ето един пример: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019E385F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A91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x, y, z;</w:t>
            </w:r>
          </w:p>
          <w:p w14:paraId="0CADC65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Style w:val="Code"/>
                <w:b w:val="0"/>
                <w:bCs w:val="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x = y = z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25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</w:tc>
      </w:tr>
    </w:tbl>
    <w:p w14:paraId="2DE53C4D" w14:textId="77777777" w:rsidR="0072453D" w:rsidRPr="00FD399D" w:rsidRDefault="0072453D" w:rsidP="0072453D">
      <w:pPr>
        <w:spacing w:after="120"/>
      </w:pPr>
      <w:r w:rsidRPr="00FD399D">
        <w:t>На първия ред от примера създаваме три променливи, а на втория ред ги инициализираме със стойност 25.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09"/>
        <w:gridCol w:w="7011"/>
      </w:tblGrid>
      <w:tr w:rsidR="0072453D" w:rsidRPr="00FD399D" w14:paraId="0CA4A819" w14:textId="77777777" w:rsidTr="0072453D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1AC2" w14:textId="30A23347" w:rsidR="0072453D" w:rsidRPr="00FD399D" w:rsidRDefault="00724A3F" w:rsidP="0072453D">
            <w:pPr>
              <w:spacing w:before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D62FF0B" wp14:editId="194CF8B1">
                  <wp:extent cx="313690" cy="31369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6014" w14:textId="77777777" w:rsidR="0072453D" w:rsidRPr="00FD399D" w:rsidRDefault="0072453D" w:rsidP="0072453D">
            <w:pPr>
              <w:pStyle w:val="WarningMessage"/>
            </w:pPr>
            <w:r w:rsidRPr="00FD399D">
              <w:t>Операторът за присвояване в C# е "</w:t>
            </w:r>
            <w:r w:rsidRPr="00E66405">
              <w:rPr>
                <w:rStyle w:val="Code"/>
                <w:b/>
              </w:rPr>
              <w:t>=</w:t>
            </w:r>
            <w:r w:rsidRPr="00FD399D">
              <w:t>", докато операто</w:t>
            </w:r>
            <w:r w:rsidRPr="00FD399D">
              <w:softHyphen/>
              <w:t>рът за сравнение</w:t>
            </w:r>
            <w:r w:rsidRPr="00FD399D">
              <w:rPr>
                <w:noProof/>
              </w:rPr>
              <w:t xml:space="preserve"> е "</w:t>
            </w:r>
            <w:r w:rsidRPr="00E66405">
              <w:rPr>
                <w:rStyle w:val="Code"/>
                <w:b/>
              </w:rPr>
              <w:t>==</w:t>
            </w:r>
            <w:r w:rsidRPr="00FD399D">
              <w:rPr>
                <w:noProof/>
              </w:rPr>
              <w:t xml:space="preserve">". </w:t>
            </w:r>
            <w:r w:rsidRPr="00FD399D">
              <w:t>Размяната на двата оператора е честа причина за грешки при писането на код. Внимавайте да не объркате оператора за сравнение с оператора за присво</w:t>
            </w:r>
            <w:r>
              <w:softHyphen/>
            </w:r>
            <w:r w:rsidRPr="00FD399D">
              <w:t>яване</w:t>
            </w:r>
            <w:r>
              <w:t>, тъй като те много си приличат</w:t>
            </w:r>
            <w:r w:rsidRPr="00FD399D">
              <w:t>.</w:t>
            </w:r>
          </w:p>
        </w:tc>
      </w:tr>
    </w:tbl>
    <w:p w14:paraId="23D18FD7" w14:textId="77777777" w:rsidR="0072453D" w:rsidRPr="00FD399D" w:rsidRDefault="0072453D" w:rsidP="0072453D">
      <w:pPr>
        <w:pStyle w:val="Heading4"/>
      </w:pPr>
      <w:r w:rsidRPr="00FD399D">
        <w:lastRenderedPageBreak/>
        <w:t>Комбинирани оператори за присвояване</w:t>
      </w:r>
    </w:p>
    <w:p w14:paraId="3987ECE5" w14:textId="77777777" w:rsidR="0072453D" w:rsidRPr="00E66405" w:rsidRDefault="0072453D" w:rsidP="0072453D">
      <w:pPr>
        <w:spacing w:after="120"/>
        <w:rPr>
          <w:rStyle w:val="Code"/>
        </w:rPr>
      </w:pPr>
      <w:r w:rsidRPr="00FD399D">
        <w:t xml:space="preserve">Освен оператора за присвояване в C# има и </w:t>
      </w:r>
      <w:r w:rsidRPr="003A1FD2">
        <w:rPr>
          <w:b/>
        </w:rPr>
        <w:t>комбинирани оператори</w:t>
      </w:r>
      <w:r w:rsidRPr="00FD399D">
        <w:t xml:space="preserve"> за присвоява</w:t>
      </w:r>
      <w:r>
        <w:t>не. Те спомагат за съкращаване</w:t>
      </w:r>
      <w:r w:rsidRPr="00FD399D">
        <w:t xml:space="preserve"> на обема на кода</w:t>
      </w:r>
      <w:r>
        <w:t xml:space="preserve"> чрез изписване на </w:t>
      </w:r>
      <w:r w:rsidRPr="00FD399D">
        <w:t xml:space="preserve">две операции </w:t>
      </w:r>
      <w:r>
        <w:t>заедно с</w:t>
      </w:r>
      <w:r w:rsidRPr="00FD399D">
        <w:t xml:space="preserve"> един оператор</w:t>
      </w:r>
      <w:r>
        <w:t>: операция и присвояване</w:t>
      </w:r>
      <w:r w:rsidRPr="00FD399D">
        <w:t>. Комбинира</w:t>
      </w:r>
      <w:r w:rsidRPr="00FD399D">
        <w:softHyphen/>
        <w:t>ните оператори имат следния синтаксис: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118A51FB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7D31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Style w:val="Code"/>
                <w:szCs w:val="20"/>
              </w:rPr>
            </w:pPr>
            <w:r w:rsidRPr="00E66405">
              <w:rPr>
                <w:rStyle w:val="Code"/>
                <w:szCs w:val="20"/>
              </w:rPr>
              <w:t>операнд1 оператор = операнд2;</w:t>
            </w:r>
          </w:p>
        </w:tc>
      </w:tr>
    </w:tbl>
    <w:p w14:paraId="0277D33E" w14:textId="77777777" w:rsidR="0072453D" w:rsidRPr="00E66405" w:rsidRDefault="0072453D" w:rsidP="0072453D">
      <w:pPr>
        <w:spacing w:after="120"/>
        <w:rPr>
          <w:rStyle w:val="Code"/>
        </w:rPr>
      </w:pPr>
      <w:r w:rsidRPr="00FD399D">
        <w:t>Горният израз е идентичен със следния: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0A2C5C15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FA8D2" w14:textId="2BF82673" w:rsidR="0072453D" w:rsidRPr="00E66405" w:rsidRDefault="000B3B71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Style w:val="Code"/>
                <w:szCs w:val="20"/>
              </w:rPr>
            </w:pPr>
            <w:r w:rsidRPr="00E66405">
              <w:rPr>
                <w:rStyle w:val="Code"/>
                <w:szCs w:val="20"/>
              </w:rPr>
              <w:t>операнд</w:t>
            </w:r>
            <w:r w:rsidR="0072453D" w:rsidRPr="00E66405">
              <w:rPr>
                <w:rStyle w:val="Code"/>
                <w:szCs w:val="20"/>
              </w:rPr>
              <w:t>1 = операнд1 оператор операнд2;</w:t>
            </w:r>
          </w:p>
        </w:tc>
      </w:tr>
    </w:tbl>
    <w:p w14:paraId="62D5494D" w14:textId="77777777" w:rsidR="0072453D" w:rsidRPr="00FD399D" w:rsidRDefault="0072453D" w:rsidP="0072453D">
      <w:pPr>
        <w:spacing w:after="120"/>
      </w:pPr>
      <w:r w:rsidRPr="00FD399D">
        <w:t>Ето един пример за комбиниран оператор за присвояване: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725DC087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69E73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x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2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18D8E7F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y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4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5447387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4B4EB36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x *= y;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Same as x = x * y;</w:t>
            </w:r>
          </w:p>
          <w:p w14:paraId="254565C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.WriteLine(x);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8</w:t>
            </w:r>
          </w:p>
        </w:tc>
      </w:tr>
    </w:tbl>
    <w:p w14:paraId="11B00151" w14:textId="77777777" w:rsidR="0072453D" w:rsidRPr="00E66405" w:rsidRDefault="0072453D" w:rsidP="0072453D">
      <w:pPr>
        <w:rPr>
          <w:rStyle w:val="Code"/>
        </w:rPr>
      </w:pPr>
      <w:r w:rsidRPr="00FD399D">
        <w:t xml:space="preserve">Най-често използваните комбинирани оператори за присвояване са </w:t>
      </w:r>
      <w:r w:rsidRPr="00E66405">
        <w:rPr>
          <w:rStyle w:val="Code"/>
        </w:rPr>
        <w:t>+=</w:t>
      </w:r>
      <w:r w:rsidRPr="00FD399D">
        <w:t xml:space="preserve"> (добавя стойността на </w:t>
      </w:r>
      <w:r w:rsidRPr="00E66405">
        <w:rPr>
          <w:rStyle w:val="Code"/>
        </w:rPr>
        <w:t>операнд2</w:t>
      </w:r>
      <w:r w:rsidRPr="00FD399D">
        <w:rPr>
          <w:noProof/>
        </w:rPr>
        <w:t xml:space="preserve"> към </w:t>
      </w:r>
      <w:r w:rsidRPr="00E66405">
        <w:rPr>
          <w:rStyle w:val="Code"/>
        </w:rPr>
        <w:t>операнд1</w:t>
      </w:r>
      <w:r w:rsidRPr="00FD399D">
        <w:rPr>
          <w:noProof/>
        </w:rPr>
        <w:t xml:space="preserve">), </w:t>
      </w:r>
      <w:r w:rsidRPr="00E66405">
        <w:rPr>
          <w:rStyle w:val="Code"/>
        </w:rPr>
        <w:t>-=</w:t>
      </w:r>
      <w:r w:rsidRPr="00FD399D">
        <w:rPr>
          <w:noProof/>
        </w:rPr>
        <w:t xml:space="preserve"> (изважда</w:t>
      </w:r>
      <w:r w:rsidRPr="00FD399D">
        <w:t xml:space="preserve"> стойността на операнда в дясно от стойността на тази в ляво). Други </w:t>
      </w:r>
      <w:r>
        <w:t>комбинирани</w:t>
      </w:r>
      <w:r w:rsidRPr="00FD399D">
        <w:t xml:space="preserve"> оператори за присвояване са </w:t>
      </w:r>
      <w:r w:rsidRPr="00E66405">
        <w:rPr>
          <w:rStyle w:val="Code"/>
        </w:rPr>
        <w:t>*=</w:t>
      </w:r>
      <w:r w:rsidRPr="00FD399D">
        <w:t xml:space="preserve">, </w:t>
      </w:r>
      <w:r w:rsidRPr="00E66405">
        <w:rPr>
          <w:rStyle w:val="Code"/>
        </w:rPr>
        <w:t>/=</w:t>
      </w:r>
      <w:r w:rsidRPr="00FD399D">
        <w:t xml:space="preserve"> и</w:t>
      </w:r>
      <w:r>
        <w:t xml:space="preserve"> </w:t>
      </w:r>
      <w:r w:rsidRPr="00E66405">
        <w:rPr>
          <w:rStyle w:val="Code"/>
        </w:rPr>
        <w:t>%=</w:t>
      </w:r>
      <w:r w:rsidRPr="00FD399D">
        <w:t>.</w:t>
      </w:r>
    </w:p>
    <w:p w14:paraId="282F4716" w14:textId="0AFDDC2A" w:rsidR="0072453D" w:rsidRPr="00FD399D" w:rsidRDefault="0072453D" w:rsidP="0072453D">
      <w:pPr>
        <w:spacing w:after="120"/>
      </w:pPr>
      <w:r w:rsidRPr="00FD399D">
        <w:t>Следващият пример д</w:t>
      </w:r>
      <w:r w:rsidR="00E0144A">
        <w:t xml:space="preserve">ава по-добра представа </w:t>
      </w:r>
      <w:r>
        <w:t xml:space="preserve">как работят </w:t>
      </w:r>
      <w:r w:rsidRPr="00FD399D">
        <w:t>комби</w:t>
      </w:r>
      <w:r>
        <w:softHyphen/>
      </w:r>
      <w:r w:rsidRPr="00FD399D">
        <w:t>нираните оператори за присвояване: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5A1859F5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C6D57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x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6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3EF8BC4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y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4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675AEB0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25F6FDC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.WriteLine(y *=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2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8</w:t>
            </w:r>
          </w:p>
          <w:p w14:paraId="0F718DE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z = y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3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;        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 xml:space="preserve">// y=3 and z=3  </w:t>
            </w:r>
          </w:p>
          <w:p w14:paraId="125DF15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3900A4A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.WriteLine(z); 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3</w:t>
            </w:r>
          </w:p>
          <w:p w14:paraId="68BA1CF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.WriteLine(x |=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7</w:t>
            </w:r>
          </w:p>
          <w:p w14:paraId="46F54E2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.WriteLine(x +=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3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10</w:t>
            </w:r>
          </w:p>
          <w:p w14:paraId="4BC4DB2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.WriteLine(x /=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2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5</w:t>
            </w:r>
          </w:p>
        </w:tc>
      </w:tr>
    </w:tbl>
    <w:p w14:paraId="733FF055" w14:textId="77777777" w:rsidR="0072453D" w:rsidRPr="00FD399D" w:rsidRDefault="0072453D" w:rsidP="0072453D">
      <w:r w:rsidRPr="00FD399D">
        <w:t xml:space="preserve">В примера първо създаваме променливите </w:t>
      </w:r>
      <w:r w:rsidRPr="00E66405">
        <w:rPr>
          <w:rStyle w:val="Code"/>
        </w:rPr>
        <w:t>x</w:t>
      </w:r>
      <w:r w:rsidRPr="00FD399D">
        <w:t xml:space="preserve"> и </w:t>
      </w:r>
      <w:r w:rsidRPr="00E66405">
        <w:rPr>
          <w:rStyle w:val="Code"/>
        </w:rPr>
        <w:t>y</w:t>
      </w:r>
      <w:r w:rsidRPr="00FD399D">
        <w:t xml:space="preserve"> и им присвояваме стойностите 6 и 4. На следващият ред принтираме на конзолата </w:t>
      </w:r>
      <w:r w:rsidRPr="00E66405">
        <w:rPr>
          <w:rStyle w:val="Code"/>
        </w:rPr>
        <w:t>y</w:t>
      </w:r>
      <w:r w:rsidRPr="00FD399D">
        <w:t xml:space="preserve">, след като сме </w:t>
      </w:r>
      <w:r>
        <w:t xml:space="preserve">му </w:t>
      </w:r>
      <w:r w:rsidRPr="00FD399D">
        <w:t xml:space="preserve">присвоили нова стойност </w:t>
      </w:r>
      <w:r>
        <w:t>посредством</w:t>
      </w:r>
      <w:r w:rsidRPr="00FD399D">
        <w:t xml:space="preserve"> оператора </w:t>
      </w:r>
      <w:r w:rsidRPr="00E66405">
        <w:rPr>
          <w:rStyle w:val="Code"/>
        </w:rPr>
        <w:t xml:space="preserve">*= </w:t>
      </w:r>
      <w:r w:rsidRPr="00FD399D">
        <w:t>и лите</w:t>
      </w:r>
      <w:r>
        <w:softHyphen/>
      </w:r>
      <w:r w:rsidRPr="00FD399D">
        <w:t>рала</w:t>
      </w:r>
      <w:r w:rsidRPr="00E66405">
        <w:rPr>
          <w:rStyle w:val="Code"/>
        </w:rPr>
        <w:t xml:space="preserve"> 2.</w:t>
      </w:r>
      <w:r w:rsidRPr="00FD399D">
        <w:t xml:space="preserve"> Резултатът от операцията е 8.  По нататък в примера прилагаме други съставни оператори за присвояване и из</w:t>
      </w:r>
      <w:r>
        <w:t xml:space="preserve">веждаме </w:t>
      </w:r>
      <w:r w:rsidRPr="00FD399D">
        <w:t>получения резултат на конзолата.</w:t>
      </w:r>
    </w:p>
    <w:p w14:paraId="76F3CF08" w14:textId="77777777" w:rsidR="0072453D" w:rsidRPr="00FD399D" w:rsidRDefault="0072453D" w:rsidP="0072453D">
      <w:pPr>
        <w:pStyle w:val="Heading3"/>
        <w:rPr>
          <w:noProof/>
        </w:rPr>
      </w:pPr>
      <w:bookmarkStart w:id="31" w:name="_Toc243587225"/>
      <w:bookmarkStart w:id="32" w:name="_Toc299460888"/>
      <w:r w:rsidRPr="00FD399D">
        <w:lastRenderedPageBreak/>
        <w:t>Условен</w:t>
      </w:r>
      <w:r w:rsidRPr="00FD399D">
        <w:rPr>
          <w:noProof/>
        </w:rPr>
        <w:t xml:space="preserve"> оператор ?:</w:t>
      </w:r>
      <w:bookmarkEnd w:id="31"/>
      <w:bookmarkEnd w:id="32"/>
    </w:p>
    <w:p w14:paraId="025A6450" w14:textId="77777777" w:rsidR="0072453D" w:rsidRPr="00FD399D" w:rsidRDefault="0072453D" w:rsidP="0072453D">
      <w:r w:rsidRPr="00FD399D">
        <w:t>Условния</w:t>
      </w:r>
      <w:r>
        <w:t>т</w:t>
      </w:r>
      <w:r w:rsidRPr="00FD399D">
        <w:t xml:space="preserve"> </w:t>
      </w:r>
      <w:r w:rsidRPr="00FD399D">
        <w:rPr>
          <w:noProof/>
        </w:rPr>
        <w:t xml:space="preserve">оператор </w:t>
      </w:r>
      <w:r w:rsidRPr="00E66405">
        <w:rPr>
          <w:rStyle w:val="Code"/>
        </w:rPr>
        <w:t>?:</w:t>
      </w:r>
      <w:r w:rsidRPr="00FD399D">
        <w:rPr>
          <w:noProof/>
        </w:rPr>
        <w:t xml:space="preserve"> използва</w:t>
      </w:r>
      <w:r w:rsidRPr="00FD399D">
        <w:t xml:space="preserve"> </w:t>
      </w:r>
      <w:r w:rsidRPr="003A1FD2">
        <w:rPr>
          <w:b/>
        </w:rPr>
        <w:t>булевата стойност от един израз</w:t>
      </w:r>
      <w:r w:rsidRPr="00FD399D">
        <w:t>, за да определи кой от други два израза да бъде пресметнат и върнат като резултат. Операторът работи над 3 операнда</w:t>
      </w:r>
      <w:r>
        <w:t xml:space="preserve"> и за това се нарича тернарен</w:t>
      </w:r>
      <w:r w:rsidRPr="00FD399D">
        <w:t>. Символът "</w:t>
      </w:r>
      <w:r w:rsidRPr="00E66405">
        <w:rPr>
          <w:rStyle w:val="Code"/>
        </w:rPr>
        <w:t>?</w:t>
      </w:r>
      <w:r w:rsidRPr="00FD399D">
        <w:t xml:space="preserve">" се поставя между първия и втория операнд, </w:t>
      </w:r>
      <w:r w:rsidRPr="00FD399D">
        <w:rPr>
          <w:noProof/>
        </w:rPr>
        <w:t>а "</w:t>
      </w:r>
      <w:r w:rsidRPr="00E66405">
        <w:rPr>
          <w:rStyle w:val="Code"/>
        </w:rPr>
        <w:t>:</w:t>
      </w:r>
      <w:r w:rsidRPr="00FD399D">
        <w:rPr>
          <w:noProof/>
        </w:rPr>
        <w:t>" се</w:t>
      </w:r>
      <w:r w:rsidRPr="00FD399D">
        <w:t xml:space="preserve"> поставя между втория и третия операнд. </w:t>
      </w:r>
      <w:r w:rsidRPr="003A1FD2">
        <w:rPr>
          <w:b/>
        </w:rPr>
        <w:t>Първият операнд</w:t>
      </w:r>
      <w:r w:rsidRPr="00FD399D">
        <w:t xml:space="preserve"> (или израз) трябва да е от булев тип</w:t>
      </w:r>
      <w:r>
        <w:t xml:space="preserve">, а </w:t>
      </w:r>
      <w:r w:rsidRPr="003A1FD2">
        <w:rPr>
          <w:b/>
        </w:rPr>
        <w:t>другите два операнда</w:t>
      </w:r>
      <w:r>
        <w:t xml:space="preserve"> трябва да са от един и същ тип, например числа или стрингове</w:t>
      </w:r>
      <w:r w:rsidRPr="00FD399D">
        <w:t>.</w:t>
      </w:r>
    </w:p>
    <w:p w14:paraId="60C71505" w14:textId="77777777" w:rsidR="0072453D" w:rsidRPr="00FD399D" w:rsidRDefault="0072453D" w:rsidP="0072453D">
      <w:pPr>
        <w:spacing w:after="120"/>
        <w:rPr>
          <w:lang w:bidi="he-IL"/>
        </w:rPr>
      </w:pPr>
      <w:r w:rsidRPr="00FD399D">
        <w:rPr>
          <w:lang w:bidi="he-IL"/>
        </w:rPr>
        <w:t xml:space="preserve">Синтаксисът на оператора </w:t>
      </w:r>
      <w:r w:rsidRPr="00E66405">
        <w:rPr>
          <w:rStyle w:val="Code"/>
        </w:rPr>
        <w:t>?:</w:t>
      </w:r>
      <w:r>
        <w:rPr>
          <w:lang w:bidi="he-IL"/>
        </w:rPr>
        <w:t xml:space="preserve"> </w:t>
      </w:r>
      <w:r w:rsidRPr="00FD399D">
        <w:rPr>
          <w:lang w:bidi="he-IL"/>
        </w:rPr>
        <w:t>е следният: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19EA162D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E575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Style w:val="Code"/>
                <w:szCs w:val="20"/>
              </w:rPr>
            </w:pPr>
            <w:r w:rsidRPr="00E66405">
              <w:rPr>
                <w:rStyle w:val="Code"/>
                <w:szCs w:val="20"/>
              </w:rPr>
              <w:t>операнд1 ? операнд2 : операнд3</w:t>
            </w:r>
          </w:p>
        </w:tc>
      </w:tr>
    </w:tbl>
    <w:p w14:paraId="44618733" w14:textId="77777777" w:rsidR="0072453D" w:rsidRPr="00FD399D" w:rsidRDefault="0072453D" w:rsidP="0072453D">
      <w:pPr>
        <w:rPr>
          <w:lang w:bidi="he-IL"/>
        </w:rPr>
      </w:pPr>
      <w:r>
        <w:rPr>
          <w:lang w:bidi="he-IL"/>
        </w:rPr>
        <w:t>Той работи така: а</w:t>
      </w:r>
      <w:r w:rsidRPr="00FD399D">
        <w:rPr>
          <w:lang w:bidi="he-IL"/>
        </w:rPr>
        <w:t xml:space="preserve">ко </w:t>
      </w:r>
      <w:r w:rsidRPr="00E66405">
        <w:rPr>
          <w:rStyle w:val="Code"/>
        </w:rPr>
        <w:t>операнд1</w:t>
      </w:r>
      <w:r w:rsidRPr="00FD399D">
        <w:rPr>
          <w:lang w:bidi="he-IL"/>
        </w:rPr>
        <w:t xml:space="preserve"> има стойност </w:t>
      </w:r>
      <w:r w:rsidRPr="00E66405">
        <w:rPr>
          <w:rStyle w:val="Code"/>
        </w:rPr>
        <w:t>true</w:t>
      </w:r>
      <w:r w:rsidRPr="00FD399D">
        <w:rPr>
          <w:lang w:bidi="he-IL"/>
        </w:rPr>
        <w:t xml:space="preserve">, операторът връща </w:t>
      </w:r>
      <w:r>
        <w:rPr>
          <w:lang w:bidi="he-IL"/>
        </w:rPr>
        <w:t xml:space="preserve">като </w:t>
      </w:r>
      <w:r w:rsidRPr="00FD399D">
        <w:rPr>
          <w:lang w:bidi="he-IL"/>
        </w:rPr>
        <w:t xml:space="preserve">резултат </w:t>
      </w:r>
      <w:r w:rsidRPr="00E66405">
        <w:rPr>
          <w:rStyle w:val="Code"/>
        </w:rPr>
        <w:t>операнд2</w:t>
      </w:r>
      <w:r w:rsidRPr="00FD399D">
        <w:rPr>
          <w:lang w:bidi="he-IL"/>
        </w:rPr>
        <w:t xml:space="preserve">. </w:t>
      </w:r>
      <w:r>
        <w:rPr>
          <w:lang w:bidi="he-IL"/>
        </w:rPr>
        <w:t>Иначе (а</w:t>
      </w:r>
      <w:r w:rsidRPr="00FD399D">
        <w:rPr>
          <w:lang w:bidi="he-IL"/>
        </w:rPr>
        <w:t xml:space="preserve">ко </w:t>
      </w:r>
      <w:r w:rsidRPr="00E66405">
        <w:rPr>
          <w:rStyle w:val="Code"/>
        </w:rPr>
        <w:t>операнд1</w:t>
      </w:r>
      <w:r w:rsidRPr="00FD399D">
        <w:rPr>
          <w:lang w:bidi="he-IL"/>
        </w:rPr>
        <w:t xml:space="preserve"> има стойност </w:t>
      </w:r>
      <w:r w:rsidRPr="00E66405">
        <w:rPr>
          <w:rStyle w:val="Code"/>
        </w:rPr>
        <w:t>false</w:t>
      </w:r>
      <w:r>
        <w:rPr>
          <w:lang w:bidi="he-IL"/>
        </w:rPr>
        <w:t>),</w:t>
      </w:r>
      <w:r w:rsidRPr="00FD399D">
        <w:rPr>
          <w:lang w:bidi="he-IL"/>
        </w:rPr>
        <w:t xml:space="preserve"> операторът връща резултат </w:t>
      </w:r>
      <w:r w:rsidRPr="00E66405">
        <w:rPr>
          <w:rStyle w:val="Code"/>
        </w:rPr>
        <w:t>операнд3</w:t>
      </w:r>
      <w:r w:rsidRPr="00FD399D">
        <w:rPr>
          <w:lang w:bidi="he-IL"/>
        </w:rPr>
        <w:t>.</w:t>
      </w:r>
    </w:p>
    <w:p w14:paraId="6C8C9AF9" w14:textId="77777777" w:rsidR="0072453D" w:rsidRPr="00FD399D" w:rsidRDefault="0072453D" w:rsidP="0072453D">
      <w:pPr>
        <w:rPr>
          <w:lang w:bidi="he-IL"/>
        </w:rPr>
      </w:pPr>
      <w:r w:rsidRPr="00FD399D">
        <w:rPr>
          <w:lang w:bidi="he-IL"/>
        </w:rPr>
        <w:t xml:space="preserve">По време на изпълнение се пресмята </w:t>
      </w:r>
      <w:r w:rsidRPr="00626BE5">
        <w:rPr>
          <w:b/>
          <w:lang w:bidi="he-IL"/>
        </w:rPr>
        <w:t>стойността на първия аргумент</w:t>
      </w:r>
      <w:r w:rsidRPr="00FD399D">
        <w:rPr>
          <w:lang w:bidi="he-IL"/>
        </w:rPr>
        <w:t xml:space="preserve">. Ако той има стойност </w:t>
      </w:r>
      <w:r w:rsidRPr="00E66405">
        <w:rPr>
          <w:rStyle w:val="Code"/>
        </w:rPr>
        <w:t>true</w:t>
      </w:r>
      <w:r w:rsidRPr="00FD399D">
        <w:rPr>
          <w:lang w:bidi="he-IL"/>
        </w:rPr>
        <w:t xml:space="preserve">, тогава се пресмята </w:t>
      </w:r>
      <w:r w:rsidRPr="00626BE5">
        <w:rPr>
          <w:b/>
          <w:lang w:bidi="he-IL"/>
        </w:rPr>
        <w:t>втория</w:t>
      </w:r>
      <w:r w:rsidRPr="00FD399D">
        <w:rPr>
          <w:lang w:bidi="he-IL"/>
        </w:rPr>
        <w:t xml:space="preserve"> (среден) аргумент и той се връща като резултат. Обаче, ако пресметнатият резултат от първия аргумент е </w:t>
      </w:r>
      <w:r w:rsidRPr="00E66405">
        <w:rPr>
          <w:rStyle w:val="Code"/>
        </w:rPr>
        <w:t>false</w:t>
      </w:r>
      <w:r w:rsidRPr="00FD399D">
        <w:rPr>
          <w:lang w:bidi="he-IL"/>
        </w:rPr>
        <w:t xml:space="preserve">, то тогава се </w:t>
      </w:r>
      <w:r w:rsidRPr="00626BE5">
        <w:rPr>
          <w:lang w:bidi="he-IL"/>
        </w:rPr>
        <w:t>пресмята</w:t>
      </w:r>
      <w:r w:rsidRPr="00FD399D">
        <w:rPr>
          <w:lang w:bidi="he-IL"/>
        </w:rPr>
        <w:t xml:space="preserve"> </w:t>
      </w:r>
      <w:r w:rsidRPr="00626BE5">
        <w:rPr>
          <w:b/>
          <w:lang w:bidi="he-IL"/>
        </w:rPr>
        <w:t>третият</w:t>
      </w:r>
      <w:r w:rsidRPr="00FD399D">
        <w:rPr>
          <w:lang w:bidi="he-IL"/>
        </w:rPr>
        <w:t xml:space="preserve"> (последния</w:t>
      </w:r>
      <w:r>
        <w:rPr>
          <w:lang w:bidi="he-IL"/>
        </w:rPr>
        <w:t>т</w:t>
      </w:r>
      <w:r w:rsidRPr="00FD399D">
        <w:rPr>
          <w:lang w:bidi="he-IL"/>
        </w:rPr>
        <w:t>) аргумент и той се връща като резултат.</w:t>
      </w:r>
    </w:p>
    <w:p w14:paraId="69222E6D" w14:textId="77777777" w:rsidR="0072453D" w:rsidRPr="00FD399D" w:rsidRDefault="0072453D" w:rsidP="0072453D">
      <w:pPr>
        <w:pStyle w:val="Heading4"/>
      </w:pPr>
      <w:r w:rsidRPr="00FD399D">
        <w:t xml:space="preserve">Условен </w:t>
      </w:r>
      <w:r w:rsidRPr="00FD399D">
        <w:rPr>
          <w:noProof/>
        </w:rPr>
        <w:t>оператор ?: – пример</w:t>
      </w:r>
    </w:p>
    <w:p w14:paraId="5F5C020F" w14:textId="77777777" w:rsidR="0072453D" w:rsidRPr="00FD399D" w:rsidRDefault="0072453D" w:rsidP="0072453D">
      <w:pPr>
        <w:spacing w:after="120"/>
        <w:rPr>
          <w:noProof/>
          <w:lang w:bidi="he-IL"/>
        </w:rPr>
      </w:pPr>
      <w:r w:rsidRPr="00FD399D">
        <w:rPr>
          <w:lang w:bidi="he-IL"/>
        </w:rPr>
        <w:t xml:space="preserve">Ето един пример за употребата на </w:t>
      </w:r>
      <w:r w:rsidRPr="00FD399D">
        <w:rPr>
          <w:noProof/>
          <w:lang w:bidi="he-IL"/>
        </w:rPr>
        <w:t>оператора "</w:t>
      </w:r>
      <w:r w:rsidRPr="00E66405">
        <w:rPr>
          <w:rStyle w:val="Code"/>
        </w:rPr>
        <w:t>?:</w:t>
      </w:r>
      <w:r w:rsidRPr="00FD399D">
        <w:rPr>
          <w:noProof/>
          <w:lang w:bidi="he-IL"/>
        </w:rPr>
        <w:t>":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0CAB33B3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C7D9F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a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6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7901640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b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4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4567E43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&gt; b ?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"a&gt;b"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: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"b&lt;=a"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a&gt;b</w:t>
            </w:r>
          </w:p>
          <w:p w14:paraId="3DAC0E3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num = a == b ?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: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-1;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 xml:space="preserve"> // num will have value -1</w:t>
            </w:r>
          </w:p>
        </w:tc>
      </w:tr>
    </w:tbl>
    <w:p w14:paraId="1EEAFEF8" w14:textId="77777777" w:rsidR="0072453D" w:rsidRPr="00981C14" w:rsidRDefault="0072453D" w:rsidP="0072453D">
      <w:pPr>
        <w:pStyle w:val="Heading3"/>
      </w:pPr>
      <w:bookmarkStart w:id="33" w:name="_Toc243587226"/>
      <w:bookmarkStart w:id="34" w:name="_Toc299460889"/>
      <w:r w:rsidRPr="00981C14">
        <w:t>Други оператори</w:t>
      </w:r>
      <w:bookmarkEnd w:id="33"/>
      <w:bookmarkEnd w:id="34"/>
    </w:p>
    <w:p w14:paraId="384438A0" w14:textId="3EC270F4" w:rsidR="0072453D" w:rsidRPr="00981C14" w:rsidRDefault="0072453D" w:rsidP="0072453D">
      <w:r w:rsidRPr="00981C14">
        <w:t>Досега разгледахме аритметичните оператори, логическите и побитовите оператори, оператора за конкатенация на с</w:t>
      </w:r>
      <w:r>
        <w:t xml:space="preserve">имволни низове, </w:t>
      </w:r>
      <w:r w:rsidR="00F373A8">
        <w:t xml:space="preserve">а </w:t>
      </w:r>
      <w:r>
        <w:t>също и условния</w:t>
      </w:r>
      <w:r w:rsidRPr="00981C14">
        <w:rPr>
          <w:noProof/>
        </w:rPr>
        <w:t xml:space="preserve"> оператор </w:t>
      </w:r>
      <w:r w:rsidRPr="00E66405">
        <w:rPr>
          <w:rStyle w:val="Code"/>
        </w:rPr>
        <w:t>?:</w:t>
      </w:r>
      <w:r w:rsidRPr="00981C14">
        <w:rPr>
          <w:noProof/>
        </w:rPr>
        <w:t>.</w:t>
      </w:r>
      <w:r w:rsidRPr="00981C14">
        <w:t xml:space="preserve"> Освен тях в C# има още няколко оператора, на които си струва да обърнем внимание:</w:t>
      </w:r>
    </w:p>
    <w:p w14:paraId="2C3D255F" w14:textId="463467A2" w:rsidR="0072453D" w:rsidRPr="0048029B" w:rsidRDefault="0072453D" w:rsidP="00C35894">
      <w:pPr>
        <w:numPr>
          <w:ilvl w:val="0"/>
          <w:numId w:val="19"/>
        </w:numPr>
        <w:tabs>
          <w:tab w:val="clear" w:pos="720"/>
          <w:tab w:val="num" w:pos="540"/>
        </w:tabs>
        <w:spacing w:after="120"/>
        <w:ind w:left="568" w:hanging="284"/>
      </w:pPr>
      <w:r w:rsidRPr="00981C14">
        <w:t>Операторът за достъп "</w:t>
      </w:r>
      <w:r w:rsidRPr="00E66405">
        <w:rPr>
          <w:rStyle w:val="Code"/>
        </w:rPr>
        <w:t>.</w:t>
      </w:r>
      <w:r w:rsidRPr="00981C14">
        <w:t xml:space="preserve">" </w:t>
      </w:r>
      <w:r>
        <w:t xml:space="preserve">(точка) </w:t>
      </w:r>
      <w:r w:rsidRPr="00981C14">
        <w:t>се използва за достъп до член</w:t>
      </w:r>
      <w:r w:rsidR="00733436">
        <w:t xml:space="preserve"> на</w:t>
      </w:r>
      <w:r w:rsidRPr="00981C14">
        <w:t xml:space="preserve"> променли</w:t>
      </w:r>
      <w:r w:rsidRPr="00981C14">
        <w:softHyphen/>
        <w:t xml:space="preserve">вите </w:t>
      </w:r>
      <w:r>
        <w:t xml:space="preserve">или методите </w:t>
      </w:r>
      <w:r w:rsidRPr="00981C14">
        <w:t xml:space="preserve">на даден </w:t>
      </w:r>
      <w:r>
        <w:t xml:space="preserve">клас или </w:t>
      </w:r>
      <w:r w:rsidRPr="00981C14">
        <w:t>обект.</w:t>
      </w:r>
      <w:r>
        <w:t xml:space="preserve"> Пример за използването на оператора точка: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253"/>
      </w:tblGrid>
      <w:tr w:rsidR="0072453D" w:rsidRPr="0048029B" w14:paraId="7366066D" w14:textId="77777777" w:rsidTr="0072453D"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CF7FC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</w:t>
            </w: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DateTime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.Now);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Prints the date + time</w:t>
            </w:r>
          </w:p>
        </w:tc>
      </w:tr>
    </w:tbl>
    <w:p w14:paraId="2C117D95" w14:textId="77777777" w:rsidR="0072453D" w:rsidRPr="0048029B" w:rsidRDefault="0072453D" w:rsidP="00C35894">
      <w:pPr>
        <w:numPr>
          <w:ilvl w:val="0"/>
          <w:numId w:val="19"/>
        </w:numPr>
        <w:tabs>
          <w:tab w:val="clear" w:pos="720"/>
          <w:tab w:val="num" w:pos="540"/>
        </w:tabs>
        <w:spacing w:after="120"/>
        <w:ind w:left="568" w:hanging="284"/>
      </w:pPr>
      <w:r w:rsidRPr="00981C14">
        <w:t xml:space="preserve">Квадратни скоби </w:t>
      </w:r>
      <w:r w:rsidRPr="00E66405">
        <w:rPr>
          <w:rStyle w:val="Code"/>
        </w:rPr>
        <w:t>[]</w:t>
      </w:r>
      <w:r w:rsidRPr="00981C14">
        <w:t xml:space="preserve"> се използват за достъп до елементите на масив</w:t>
      </w:r>
      <w:r>
        <w:t xml:space="preserve"> </w:t>
      </w:r>
      <w:r w:rsidRPr="0048029B">
        <w:t xml:space="preserve">по индекс и затова се нарича още </w:t>
      </w:r>
      <w:r w:rsidRPr="00626BE5">
        <w:rPr>
          <w:b/>
        </w:rPr>
        <w:t>индексатор</w:t>
      </w:r>
      <w:r w:rsidRPr="00981C14">
        <w:t>.</w:t>
      </w:r>
      <w:r>
        <w:t xml:space="preserve"> Индексатори се ползват още за достъп до символите в даден стринг. Пример: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253"/>
      </w:tblGrid>
      <w:tr w:rsidR="0072453D" w:rsidRPr="0048029B" w14:paraId="2F8EB46D" w14:textId="77777777" w:rsidTr="0072453D"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0B8BE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lastRenderedPageBreak/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[] arr = {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,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2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,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3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};</w:t>
            </w:r>
          </w:p>
          <w:p w14:paraId="74020CE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.WriteLine(arr[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0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]);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1</w:t>
            </w:r>
          </w:p>
          <w:p w14:paraId="0DB5F5C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str =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"Hello"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18A2908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.WriteLine(str[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]);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e</w:t>
            </w:r>
          </w:p>
        </w:tc>
      </w:tr>
    </w:tbl>
    <w:p w14:paraId="10AC9457" w14:textId="77777777" w:rsidR="0072453D" w:rsidRPr="00981C14" w:rsidRDefault="0072453D" w:rsidP="00C35894">
      <w:pPr>
        <w:numPr>
          <w:ilvl w:val="0"/>
          <w:numId w:val="19"/>
        </w:numPr>
        <w:tabs>
          <w:tab w:val="clear" w:pos="720"/>
          <w:tab w:val="num" w:pos="540"/>
        </w:tabs>
        <w:ind w:left="568" w:hanging="284"/>
      </w:pPr>
      <w:r w:rsidRPr="00981C14">
        <w:t xml:space="preserve">Скоби </w:t>
      </w:r>
      <w:r w:rsidRPr="00E66405">
        <w:rPr>
          <w:rStyle w:val="Code"/>
        </w:rPr>
        <w:t>()</w:t>
      </w:r>
      <w:r w:rsidRPr="00981C14">
        <w:t xml:space="preserve"> се използват за предефиниране приоритета на изпълнение на изразите и операторите.</w:t>
      </w:r>
      <w:r>
        <w:t xml:space="preserve"> Вече видяхме как работят скобите.</w:t>
      </w:r>
    </w:p>
    <w:p w14:paraId="47C37FCF" w14:textId="77777777" w:rsidR="0072453D" w:rsidRPr="00623906" w:rsidRDefault="0072453D" w:rsidP="00C35894">
      <w:pPr>
        <w:numPr>
          <w:ilvl w:val="0"/>
          <w:numId w:val="19"/>
        </w:numPr>
        <w:tabs>
          <w:tab w:val="clear" w:pos="720"/>
          <w:tab w:val="num" w:pos="540"/>
        </w:tabs>
        <w:ind w:left="568" w:hanging="284"/>
      </w:pPr>
      <w:r w:rsidRPr="00981C14">
        <w:t xml:space="preserve">Операторът за преобразуване на типове </w:t>
      </w:r>
      <w:r w:rsidRPr="00E66405">
        <w:rPr>
          <w:rStyle w:val="Code"/>
        </w:rPr>
        <w:t>(type)</w:t>
      </w:r>
      <w:r w:rsidRPr="00981C14">
        <w:t xml:space="preserve"> се използва за преобразуване на променлива от един тип в друг.</w:t>
      </w:r>
      <w:r>
        <w:t xml:space="preserve"> Ще се запознаем с него в детайли в секцията "</w:t>
      </w:r>
      <w:hyperlink w:anchor="_Преобразуване_на_типовете" w:history="1">
        <w:r w:rsidRPr="00623906">
          <w:rPr>
            <w:rStyle w:val="Hyperlink"/>
          </w:rPr>
          <w:t>Преобразуване на типовете</w:t>
        </w:r>
      </w:hyperlink>
      <w:r w:rsidRPr="00623906">
        <w:t>".</w:t>
      </w:r>
    </w:p>
    <w:p w14:paraId="320AF680" w14:textId="77777777" w:rsidR="0072453D" w:rsidRPr="00981C14" w:rsidRDefault="0072453D" w:rsidP="00C35894">
      <w:pPr>
        <w:numPr>
          <w:ilvl w:val="0"/>
          <w:numId w:val="19"/>
        </w:numPr>
        <w:tabs>
          <w:tab w:val="clear" w:pos="720"/>
          <w:tab w:val="num" w:pos="540"/>
        </w:tabs>
        <w:ind w:left="568" w:hanging="284"/>
      </w:pPr>
      <w:r w:rsidRPr="00981C14">
        <w:t xml:space="preserve">Операторът </w:t>
      </w:r>
      <w:r w:rsidRPr="00E66405">
        <w:rPr>
          <w:rStyle w:val="Code"/>
        </w:rPr>
        <w:t>as</w:t>
      </w:r>
      <w:r w:rsidRPr="00981C14">
        <w:t xml:space="preserve"> също се използва за преобразуване на типове</w:t>
      </w:r>
      <w:r>
        <w:t xml:space="preserve">, но </w:t>
      </w:r>
      <w:r w:rsidRPr="00981C14">
        <w:t>при нев</w:t>
      </w:r>
      <w:r>
        <w:t>алидност</w:t>
      </w:r>
      <w:r w:rsidRPr="00981C14">
        <w:t xml:space="preserve"> на преобразуването връща </w:t>
      </w:r>
      <w:r w:rsidRPr="00E66405">
        <w:rPr>
          <w:rStyle w:val="Code"/>
        </w:rPr>
        <w:t>null</w:t>
      </w:r>
      <w:r>
        <w:t>, а не изключение.</w:t>
      </w:r>
    </w:p>
    <w:p w14:paraId="699F5F38" w14:textId="77777777" w:rsidR="0072453D" w:rsidRPr="00981C14" w:rsidRDefault="0072453D" w:rsidP="00C35894">
      <w:pPr>
        <w:numPr>
          <w:ilvl w:val="0"/>
          <w:numId w:val="19"/>
        </w:numPr>
        <w:tabs>
          <w:tab w:val="clear" w:pos="720"/>
          <w:tab w:val="num" w:pos="540"/>
        </w:tabs>
        <w:ind w:left="568" w:hanging="284"/>
      </w:pPr>
      <w:r w:rsidRPr="00981C14">
        <w:t xml:space="preserve">Операторът </w:t>
      </w:r>
      <w:r w:rsidRPr="00E66405">
        <w:rPr>
          <w:rStyle w:val="Code"/>
        </w:rPr>
        <w:t>new</w:t>
      </w:r>
      <w:r w:rsidRPr="00981C14">
        <w:t xml:space="preserve"> се </w:t>
      </w:r>
      <w:r w:rsidRPr="00623906">
        <w:t>използва за създаването и инициализирането на нови обекти. Ще се запознаем в детайли с него в главата "</w:t>
      </w:r>
      <w:hyperlink w:anchor="_Глава_11._Създаване" w:history="1">
        <w:r w:rsidRPr="007B5256">
          <w:rPr>
            <w:rStyle w:val="Hyperlink"/>
          </w:rPr>
          <w:t>Създаване и използване на обекти</w:t>
        </w:r>
      </w:hyperlink>
      <w:r w:rsidRPr="00623906">
        <w:t>".</w:t>
      </w:r>
    </w:p>
    <w:p w14:paraId="2214D591" w14:textId="77777777" w:rsidR="0072453D" w:rsidRPr="00981C14" w:rsidRDefault="0072453D" w:rsidP="00C35894">
      <w:pPr>
        <w:numPr>
          <w:ilvl w:val="0"/>
          <w:numId w:val="19"/>
        </w:numPr>
        <w:tabs>
          <w:tab w:val="clear" w:pos="720"/>
          <w:tab w:val="num" w:pos="540"/>
        </w:tabs>
        <w:ind w:left="568" w:hanging="284"/>
      </w:pPr>
      <w:r w:rsidRPr="00981C14">
        <w:t xml:space="preserve">Операторът </w:t>
      </w:r>
      <w:r w:rsidRPr="00E66405">
        <w:rPr>
          <w:rStyle w:val="Code"/>
        </w:rPr>
        <w:t>is</w:t>
      </w:r>
      <w:r w:rsidRPr="00981C14">
        <w:t xml:space="preserve"> се използва за проверка дали даден обект е съвместим с даден тип.</w:t>
      </w:r>
    </w:p>
    <w:p w14:paraId="1451D693" w14:textId="77777777" w:rsidR="0072453D" w:rsidRPr="0048029B" w:rsidRDefault="0072453D" w:rsidP="00C35894">
      <w:pPr>
        <w:numPr>
          <w:ilvl w:val="0"/>
          <w:numId w:val="19"/>
        </w:numPr>
        <w:tabs>
          <w:tab w:val="clear" w:pos="720"/>
          <w:tab w:val="num" w:pos="540"/>
        </w:tabs>
        <w:spacing w:after="120"/>
        <w:ind w:left="568" w:hanging="284"/>
      </w:pPr>
      <w:r w:rsidRPr="00981C14">
        <w:rPr>
          <w:noProof/>
        </w:rPr>
        <w:t xml:space="preserve">Операторът </w:t>
      </w:r>
      <w:r w:rsidRPr="00E66405">
        <w:rPr>
          <w:rStyle w:val="Code"/>
        </w:rPr>
        <w:t xml:space="preserve">?? </w:t>
      </w:r>
      <w:r w:rsidRPr="00981C14">
        <w:rPr>
          <w:bCs/>
          <w:noProof/>
        </w:rPr>
        <w:t xml:space="preserve">е </w:t>
      </w:r>
      <w:r w:rsidRPr="00981C14">
        <w:rPr>
          <w:bCs/>
        </w:rPr>
        <w:t>подобен на</w:t>
      </w:r>
      <w:r w:rsidRPr="00E66405">
        <w:rPr>
          <w:rStyle w:val="Code"/>
        </w:rPr>
        <w:t xml:space="preserve"> </w:t>
      </w:r>
      <w:r w:rsidRPr="00981C14">
        <w:t xml:space="preserve">условния оператор </w:t>
      </w:r>
      <w:r w:rsidRPr="00E66405">
        <w:rPr>
          <w:rStyle w:val="Code"/>
        </w:rPr>
        <w:t>?:</w:t>
      </w:r>
      <w:r w:rsidRPr="00981C14">
        <w:t xml:space="preserve">. Разликата е, че той се поставя между два операнда и връща левия операнд само ако той няма стойност </w:t>
      </w:r>
      <w:r w:rsidRPr="00E66405">
        <w:rPr>
          <w:rStyle w:val="Code"/>
        </w:rPr>
        <w:t>null</w:t>
      </w:r>
      <w:r w:rsidRPr="00981C14">
        <w:t>, в противен случай връща десния.</w:t>
      </w:r>
      <w:r w:rsidRPr="00623906">
        <w:t xml:space="preserve"> </w:t>
      </w:r>
      <w:r>
        <w:t>Пример: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253"/>
      </w:tblGrid>
      <w:tr w:rsidR="0072453D" w:rsidRPr="00623906" w14:paraId="74473FFF" w14:textId="77777777" w:rsidTr="0072453D"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A1700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? a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5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2653F0A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.WriteLine(a ?? -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5</w:t>
            </w:r>
          </w:p>
          <w:p w14:paraId="7D44C36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name = 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null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520A681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.WriteLine(name ??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"(no name)"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(no name)</w:t>
            </w:r>
          </w:p>
        </w:tc>
      </w:tr>
    </w:tbl>
    <w:p w14:paraId="6C6F0216" w14:textId="77777777" w:rsidR="0072453D" w:rsidRPr="00981C14" w:rsidRDefault="0072453D" w:rsidP="0072453D">
      <w:pPr>
        <w:pStyle w:val="Heading4"/>
      </w:pPr>
      <w:r w:rsidRPr="00981C14">
        <w:t>Други оператори – примери</w:t>
      </w:r>
    </w:p>
    <w:p w14:paraId="79AFE7EC" w14:textId="77777777" w:rsidR="0072453D" w:rsidRPr="00981C14" w:rsidRDefault="0072453D" w:rsidP="0072453D">
      <w:pPr>
        <w:spacing w:after="120"/>
        <w:rPr>
          <w:lang w:bidi="he-IL"/>
        </w:rPr>
      </w:pPr>
      <w:r w:rsidRPr="00981C14">
        <w:rPr>
          <w:lang w:bidi="he-IL"/>
        </w:rPr>
        <w:t>Ето няколко примера за операторите, които разгледахме в тази секция: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684F7EA5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1322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a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6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67CE183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b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3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6885227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5689346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 + b /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2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             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7</w:t>
            </w:r>
          </w:p>
          <w:p w14:paraId="68AC648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.WriteLine((a + b) /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2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           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4</w:t>
            </w:r>
          </w:p>
          <w:p w14:paraId="389A6F3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17A9130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s =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"Beer"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4C4AE38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.WriteLine(s 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is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               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True</w:t>
            </w:r>
          </w:p>
          <w:p w14:paraId="7007ADE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71A7340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notNullString = s;</w:t>
            </w:r>
          </w:p>
          <w:p w14:paraId="368505A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nullString = 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null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2837C32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.WriteLine(nullString ??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"Unspecified"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Unspecified</w:t>
            </w:r>
          </w:p>
          <w:p w14:paraId="7E46419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.WriteLine(notNullString ??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"Specified"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Beer</w:t>
            </w:r>
          </w:p>
        </w:tc>
      </w:tr>
    </w:tbl>
    <w:p w14:paraId="4CBA67B7" w14:textId="77777777" w:rsidR="0072453D" w:rsidRPr="00981C14" w:rsidRDefault="0072453D" w:rsidP="0072453D">
      <w:pPr>
        <w:pStyle w:val="Heading2"/>
      </w:pPr>
      <w:bookmarkStart w:id="35" w:name="_Преобразуване_на_типовете"/>
      <w:bookmarkStart w:id="36" w:name="_Toc243587227"/>
      <w:bookmarkStart w:id="37" w:name="_Toc299460890"/>
      <w:bookmarkStart w:id="38" w:name="_Toc419210146"/>
      <w:bookmarkEnd w:id="35"/>
      <w:r w:rsidRPr="00981C14">
        <w:lastRenderedPageBreak/>
        <w:t>Преобразуване на типовете</w:t>
      </w:r>
      <w:bookmarkEnd w:id="36"/>
      <w:bookmarkEnd w:id="37"/>
      <w:bookmarkEnd w:id="38"/>
    </w:p>
    <w:p w14:paraId="2629C746" w14:textId="4042C959" w:rsidR="0072453D" w:rsidRPr="008465B0" w:rsidRDefault="0072453D" w:rsidP="0072453D">
      <w:r>
        <w:t>По принцип о</w:t>
      </w:r>
      <w:r w:rsidRPr="00981C14">
        <w:t xml:space="preserve">ператорите работят върху </w:t>
      </w:r>
      <w:r>
        <w:t xml:space="preserve">аргументи от </w:t>
      </w:r>
      <w:r w:rsidRPr="00626BE5">
        <w:rPr>
          <w:b/>
        </w:rPr>
        <w:t>еднакъв тип данни</w:t>
      </w:r>
      <w:r w:rsidRPr="00981C14">
        <w:t>. Въпреки това в C# има голямо разнообразие от типове данни, от които можем да избираме най-подходящия за о</w:t>
      </w:r>
      <w:r>
        <w:t>пределена</w:t>
      </w:r>
      <w:r w:rsidRPr="00981C14">
        <w:t xml:space="preserve"> цел. За да извър</w:t>
      </w:r>
      <w:r>
        <w:softHyphen/>
      </w:r>
      <w:r w:rsidRPr="00981C14">
        <w:t>шим операция върху променливи от два различни типа данни</w:t>
      </w:r>
      <w:r w:rsidR="00735F5E">
        <w:t>,</w:t>
      </w:r>
      <w:r w:rsidRPr="00981C14">
        <w:t xml:space="preserve"> ни се налага да </w:t>
      </w:r>
      <w:r w:rsidRPr="00626BE5">
        <w:rPr>
          <w:b/>
        </w:rPr>
        <w:t>преобразуваме</w:t>
      </w:r>
      <w:r w:rsidRPr="00981C14">
        <w:t xml:space="preserve"> двата типа към един и същ.</w:t>
      </w:r>
      <w:r>
        <w:t xml:space="preserve"> </w:t>
      </w:r>
      <w:r w:rsidRPr="00626BE5">
        <w:t>Преобразуването</w:t>
      </w:r>
      <w:r>
        <w:t xml:space="preserve"> на типовете </w:t>
      </w:r>
      <w:r w:rsidRPr="00EC7F32">
        <w:rPr>
          <w:lang w:val="en-US"/>
        </w:rPr>
        <w:t>(typecasting</w:t>
      </w:r>
      <w:r>
        <w:t>) бива явно и неявно (</w:t>
      </w:r>
      <w:r w:rsidRPr="00EC7F32">
        <w:rPr>
          <w:lang w:val="en-US"/>
        </w:rPr>
        <w:t>implicit typecasting</w:t>
      </w:r>
      <w:r w:rsidRPr="008465B0">
        <w:t xml:space="preserve"> </w:t>
      </w:r>
      <w:r>
        <w:t xml:space="preserve">и </w:t>
      </w:r>
      <w:r w:rsidRPr="00EC7F32">
        <w:rPr>
          <w:lang w:val="en-US"/>
        </w:rPr>
        <w:t>explicit typecasting</w:t>
      </w:r>
      <w:r>
        <w:t>).</w:t>
      </w:r>
    </w:p>
    <w:p w14:paraId="2BCEA292" w14:textId="711B52C2" w:rsidR="0072453D" w:rsidRPr="00981C14" w:rsidRDefault="0072453D" w:rsidP="0072453D">
      <w:pPr>
        <w:rPr>
          <w:lang w:bidi="he-IL"/>
        </w:rPr>
      </w:pPr>
      <w:r w:rsidRPr="00981C14">
        <w:rPr>
          <w:lang w:bidi="he-IL"/>
        </w:rPr>
        <w:t>Всички изрази в езика C# имат тип. Този тип може да бъде изведен от структурата на израза и типовете, променливите и литералите</w:t>
      </w:r>
      <w:r w:rsidR="00735F5E">
        <w:rPr>
          <w:lang w:bidi="he-IL"/>
        </w:rPr>
        <w:t>,</w:t>
      </w:r>
      <w:r w:rsidRPr="00981C14">
        <w:rPr>
          <w:lang w:bidi="he-IL"/>
        </w:rPr>
        <w:t xml:space="preserve"> използвани в </w:t>
      </w:r>
      <w:r>
        <w:rPr>
          <w:lang w:bidi="he-IL"/>
        </w:rPr>
        <w:t>него</w:t>
      </w:r>
      <w:r w:rsidRPr="00981C14">
        <w:rPr>
          <w:lang w:bidi="he-IL"/>
        </w:rPr>
        <w:t>. Възможно е да се напише израз, който е с неподходящ тип</w:t>
      </w:r>
      <w:r w:rsidR="007721DE">
        <w:rPr>
          <w:lang w:bidi="he-IL"/>
        </w:rPr>
        <w:t xml:space="preserve"> за конкретния контекст. В някои</w:t>
      </w:r>
      <w:r w:rsidRPr="00981C14">
        <w:rPr>
          <w:lang w:bidi="he-IL"/>
        </w:rPr>
        <w:t xml:space="preserve"> случаи това ще доведе до </w:t>
      </w:r>
      <w:r w:rsidRPr="00626BE5">
        <w:rPr>
          <w:b/>
          <w:lang w:bidi="he-IL"/>
        </w:rPr>
        <w:t>грешка при компилацията</w:t>
      </w:r>
      <w:r w:rsidRPr="00981C14">
        <w:rPr>
          <w:lang w:bidi="he-IL"/>
        </w:rPr>
        <w:t xml:space="preserve"> на програмата, но в други контекст</w:t>
      </w:r>
      <w:r>
        <w:rPr>
          <w:lang w:bidi="he-IL"/>
        </w:rPr>
        <w:t>ът</w:t>
      </w:r>
      <w:r w:rsidRPr="00981C14">
        <w:rPr>
          <w:lang w:bidi="he-IL"/>
        </w:rPr>
        <w:t xml:space="preserve"> може да </w:t>
      </w:r>
      <w:r w:rsidRPr="00626BE5">
        <w:rPr>
          <w:b/>
          <w:lang w:bidi="he-IL"/>
        </w:rPr>
        <w:t>приеме тип, който е сходен</w:t>
      </w:r>
      <w:r w:rsidRPr="00981C14">
        <w:rPr>
          <w:lang w:bidi="he-IL"/>
        </w:rPr>
        <w:t xml:space="preserve"> или свързан с типа на израза. В този случай програмата извършва скрито </w:t>
      </w:r>
      <w:r w:rsidRPr="00626BE5">
        <w:rPr>
          <w:b/>
          <w:lang w:bidi="he-IL"/>
        </w:rPr>
        <w:t>преобразуване на типове</w:t>
      </w:r>
      <w:r w:rsidRPr="00981C14">
        <w:rPr>
          <w:lang w:bidi="he-IL"/>
        </w:rPr>
        <w:t xml:space="preserve">. </w:t>
      </w:r>
    </w:p>
    <w:p w14:paraId="313F8239" w14:textId="77777777" w:rsidR="0072453D" w:rsidRPr="00981C14" w:rsidRDefault="0072453D" w:rsidP="0072453D">
      <w:pPr>
        <w:rPr>
          <w:lang w:bidi="he-IL"/>
        </w:rPr>
      </w:pPr>
      <w:r w:rsidRPr="00981C14">
        <w:rPr>
          <w:lang w:bidi="he-IL"/>
        </w:rPr>
        <w:t xml:space="preserve">Специфично преобразуване от тип </w:t>
      </w:r>
      <w:r w:rsidRPr="00E66405">
        <w:rPr>
          <w:rStyle w:val="Code"/>
        </w:rPr>
        <w:t>S</w:t>
      </w:r>
      <w:r w:rsidRPr="00981C14">
        <w:rPr>
          <w:lang w:bidi="he-IL"/>
        </w:rPr>
        <w:t xml:space="preserve"> към тип </w:t>
      </w:r>
      <w:r w:rsidRPr="00E66405">
        <w:rPr>
          <w:rStyle w:val="Code"/>
        </w:rPr>
        <w:t>T</w:t>
      </w:r>
      <w:r w:rsidRPr="00981C14">
        <w:rPr>
          <w:lang w:bidi="he-IL"/>
        </w:rPr>
        <w:t xml:space="preserve"> позволя на израза от тип </w:t>
      </w:r>
      <w:r w:rsidRPr="00E66405">
        <w:rPr>
          <w:rStyle w:val="Code"/>
        </w:rPr>
        <w:t>S</w:t>
      </w:r>
      <w:r w:rsidRPr="00981C14">
        <w:rPr>
          <w:lang w:bidi="he-IL"/>
        </w:rPr>
        <w:t xml:space="preserve"> да се третира като израз от тип </w:t>
      </w:r>
      <w:r w:rsidRPr="00E66405">
        <w:rPr>
          <w:rStyle w:val="Code"/>
        </w:rPr>
        <w:t>Т</w:t>
      </w:r>
      <w:r w:rsidRPr="00981C14">
        <w:rPr>
          <w:lang w:bidi="he-IL"/>
        </w:rPr>
        <w:t xml:space="preserve"> по време на изпълнението на прог</w:t>
      </w:r>
      <w:r>
        <w:rPr>
          <w:lang w:bidi="he-IL"/>
        </w:rPr>
        <w:softHyphen/>
      </w:r>
      <w:r w:rsidRPr="00981C14">
        <w:rPr>
          <w:lang w:bidi="he-IL"/>
        </w:rPr>
        <w:t>рамата. В някои случай това ще изисква проверка на валидността на преобразуването. Ето няколко примера:</w:t>
      </w:r>
    </w:p>
    <w:p w14:paraId="6C738D9C" w14:textId="77777777" w:rsidR="0072453D" w:rsidRPr="00981C14" w:rsidRDefault="0072453D" w:rsidP="00C35894">
      <w:pPr>
        <w:numPr>
          <w:ilvl w:val="0"/>
          <w:numId w:val="18"/>
        </w:numPr>
        <w:tabs>
          <w:tab w:val="clear" w:pos="720"/>
        </w:tabs>
        <w:ind w:left="568" w:hanging="284"/>
        <w:rPr>
          <w:lang w:bidi="he-IL"/>
        </w:rPr>
      </w:pPr>
      <w:r w:rsidRPr="00981C14">
        <w:rPr>
          <w:lang w:bidi="he-IL"/>
        </w:rPr>
        <w:t xml:space="preserve">Преобразуване от тип </w:t>
      </w:r>
      <w:r w:rsidRPr="00E66405">
        <w:rPr>
          <w:rStyle w:val="Code"/>
        </w:rPr>
        <w:t>object</w:t>
      </w:r>
      <w:r w:rsidRPr="00981C14">
        <w:rPr>
          <w:lang w:bidi="he-IL"/>
        </w:rPr>
        <w:t xml:space="preserve"> към тип </w:t>
      </w:r>
      <w:r w:rsidRPr="00E66405">
        <w:rPr>
          <w:rStyle w:val="Code"/>
        </w:rPr>
        <w:t>string</w:t>
      </w:r>
      <w:r w:rsidRPr="00981C14">
        <w:rPr>
          <w:lang w:bidi="he-IL"/>
        </w:rPr>
        <w:t xml:space="preserve"> ще изисква проверка по време на изпълнение, за да потвърди, че стойността е наистина инстанция от тип </w:t>
      </w:r>
      <w:r w:rsidRPr="00E66405">
        <w:rPr>
          <w:rStyle w:val="Code"/>
        </w:rPr>
        <w:t>string</w:t>
      </w:r>
      <w:r w:rsidRPr="00981C14">
        <w:rPr>
          <w:lang w:bidi="he-IL"/>
        </w:rPr>
        <w:t>.</w:t>
      </w:r>
    </w:p>
    <w:p w14:paraId="280C8FC3" w14:textId="77777777" w:rsidR="0072453D" w:rsidRPr="00981C14" w:rsidRDefault="0072453D" w:rsidP="00C35894">
      <w:pPr>
        <w:numPr>
          <w:ilvl w:val="0"/>
          <w:numId w:val="18"/>
        </w:numPr>
        <w:tabs>
          <w:tab w:val="clear" w:pos="720"/>
        </w:tabs>
        <w:ind w:left="568" w:hanging="284"/>
        <w:rPr>
          <w:lang w:bidi="he-IL"/>
        </w:rPr>
      </w:pPr>
      <w:r w:rsidRPr="00981C14">
        <w:rPr>
          <w:lang w:bidi="he-IL"/>
        </w:rPr>
        <w:t xml:space="preserve">Преобразуване от тип </w:t>
      </w:r>
      <w:r w:rsidRPr="00E66405">
        <w:rPr>
          <w:rStyle w:val="Code"/>
        </w:rPr>
        <w:t>string</w:t>
      </w:r>
      <w:r w:rsidRPr="00981C14">
        <w:rPr>
          <w:lang w:bidi="he-IL"/>
        </w:rPr>
        <w:t xml:space="preserve"> към </w:t>
      </w:r>
      <w:r w:rsidRPr="00E66405">
        <w:rPr>
          <w:rStyle w:val="Code"/>
        </w:rPr>
        <w:t>object</w:t>
      </w:r>
      <w:r w:rsidRPr="00981C14">
        <w:rPr>
          <w:lang w:bidi="he-IL"/>
        </w:rPr>
        <w:t xml:space="preserve"> не изисква проверка. </w:t>
      </w:r>
      <w:r>
        <w:rPr>
          <w:lang w:bidi="he-IL"/>
        </w:rPr>
        <w:t xml:space="preserve">Типът </w:t>
      </w:r>
      <w:r w:rsidRPr="00E66405">
        <w:rPr>
          <w:rStyle w:val="Code"/>
        </w:rPr>
        <w:t>string</w:t>
      </w:r>
      <w:r w:rsidRPr="00981C14">
        <w:rPr>
          <w:lang w:bidi="he-IL"/>
        </w:rPr>
        <w:t xml:space="preserve"> е наследник на</w:t>
      </w:r>
      <w:r>
        <w:rPr>
          <w:lang w:bidi="he-IL"/>
        </w:rPr>
        <w:t xml:space="preserve"> типа</w:t>
      </w:r>
      <w:r w:rsidRPr="00981C14">
        <w:rPr>
          <w:lang w:bidi="he-IL"/>
        </w:rPr>
        <w:t xml:space="preserve"> </w:t>
      </w:r>
      <w:r w:rsidRPr="00E66405">
        <w:rPr>
          <w:rStyle w:val="Code"/>
        </w:rPr>
        <w:t>object</w:t>
      </w:r>
      <w:r w:rsidRPr="00981C14">
        <w:rPr>
          <w:lang w:bidi="he-IL"/>
        </w:rPr>
        <w:t xml:space="preserve"> и може да бъде преобразуван към базовия си клас без опасност от грешка или загуба на данни. На наследяването ще се спрем в детайли в главата "</w:t>
      </w:r>
      <w:hyperlink w:anchor="_Глава_20._Принципи" w:history="1">
        <w:r w:rsidRPr="00981C14">
          <w:rPr>
            <w:rStyle w:val="Hyperlink"/>
            <w:lang w:bidi="he-IL"/>
          </w:rPr>
          <w:t>Принципи на обектно-ориентираното програмиране</w:t>
        </w:r>
      </w:hyperlink>
      <w:r w:rsidRPr="00981C14">
        <w:rPr>
          <w:lang w:bidi="he-IL"/>
        </w:rPr>
        <w:t>".</w:t>
      </w:r>
    </w:p>
    <w:p w14:paraId="04F3E982" w14:textId="562F2F14" w:rsidR="0072453D" w:rsidRPr="00981C14" w:rsidRDefault="0072453D" w:rsidP="00C35894">
      <w:pPr>
        <w:numPr>
          <w:ilvl w:val="0"/>
          <w:numId w:val="18"/>
        </w:numPr>
        <w:tabs>
          <w:tab w:val="clear" w:pos="720"/>
        </w:tabs>
        <w:ind w:left="568" w:hanging="284"/>
        <w:rPr>
          <w:lang w:bidi="he-IL"/>
        </w:rPr>
      </w:pPr>
      <w:r w:rsidRPr="00981C14">
        <w:rPr>
          <w:lang w:bidi="he-IL"/>
        </w:rPr>
        <w:t xml:space="preserve">Преобразуване от тип </w:t>
      </w:r>
      <w:r w:rsidRPr="00E66405">
        <w:rPr>
          <w:rStyle w:val="Code"/>
        </w:rPr>
        <w:t>int</w:t>
      </w:r>
      <w:r w:rsidRPr="00981C14">
        <w:rPr>
          <w:lang w:bidi="he-IL"/>
        </w:rPr>
        <w:t xml:space="preserve"> към </w:t>
      </w:r>
      <w:r w:rsidRPr="00E66405">
        <w:rPr>
          <w:rStyle w:val="Code"/>
        </w:rPr>
        <w:t>long</w:t>
      </w:r>
      <w:r w:rsidRPr="00981C14">
        <w:rPr>
          <w:lang w:bidi="he-IL"/>
        </w:rPr>
        <w:t xml:space="preserve"> може да се извърши без проверка по време на изпълнението, защото няма опасност от загуба на данни</w:t>
      </w:r>
      <w:r>
        <w:rPr>
          <w:lang w:bidi="he-IL"/>
        </w:rPr>
        <w:t xml:space="preserve">, </w:t>
      </w:r>
      <w:r w:rsidR="007721DE" w:rsidRPr="007721DE">
        <w:rPr>
          <w:lang w:val="en-US" w:bidi="he-IL"/>
        </w:rPr>
        <w:t xml:space="preserve">тъй като множеството от стойности на типа </w:t>
      </w:r>
      <w:r w:rsidR="007721DE" w:rsidRPr="00E66405">
        <w:rPr>
          <w:rStyle w:val="Code"/>
        </w:rPr>
        <w:t>long</w:t>
      </w:r>
      <w:r w:rsidR="007721DE" w:rsidRPr="00981C14">
        <w:rPr>
          <w:lang w:bidi="he-IL"/>
        </w:rPr>
        <w:t xml:space="preserve"> </w:t>
      </w:r>
      <w:r w:rsidR="007721DE" w:rsidRPr="007721DE">
        <w:rPr>
          <w:lang w:val="en-US" w:bidi="he-IL"/>
        </w:rPr>
        <w:t xml:space="preserve">е надмножество на стойностите на типа </w:t>
      </w:r>
      <w:r w:rsidR="007721DE" w:rsidRPr="00E66405">
        <w:rPr>
          <w:rStyle w:val="Code"/>
        </w:rPr>
        <w:t>int</w:t>
      </w:r>
      <w:r>
        <w:rPr>
          <w:lang w:bidi="he-IL"/>
        </w:rPr>
        <w:t>.</w:t>
      </w:r>
    </w:p>
    <w:p w14:paraId="1C51E683" w14:textId="77777777" w:rsidR="0072453D" w:rsidRPr="00981C14" w:rsidRDefault="0072453D" w:rsidP="00C35894">
      <w:pPr>
        <w:numPr>
          <w:ilvl w:val="0"/>
          <w:numId w:val="18"/>
        </w:numPr>
        <w:tabs>
          <w:tab w:val="clear" w:pos="720"/>
        </w:tabs>
        <w:ind w:left="568" w:hanging="284"/>
        <w:rPr>
          <w:lang w:bidi="he-IL"/>
        </w:rPr>
      </w:pPr>
      <w:r w:rsidRPr="00981C14">
        <w:rPr>
          <w:lang w:bidi="he-IL"/>
        </w:rPr>
        <w:t xml:space="preserve">Преобразуване от тип </w:t>
      </w:r>
      <w:r w:rsidRPr="00E66405">
        <w:rPr>
          <w:rStyle w:val="Code"/>
        </w:rPr>
        <w:t>double</w:t>
      </w:r>
      <w:r w:rsidRPr="00981C14">
        <w:rPr>
          <w:lang w:bidi="he-IL"/>
        </w:rPr>
        <w:t xml:space="preserve"> към </w:t>
      </w:r>
      <w:r w:rsidRPr="00E66405">
        <w:rPr>
          <w:rStyle w:val="Code"/>
        </w:rPr>
        <w:t>long</w:t>
      </w:r>
      <w:r w:rsidRPr="00981C14">
        <w:rPr>
          <w:lang w:bidi="he-IL"/>
        </w:rPr>
        <w:t xml:space="preserve"> изисква преобразуване от 64-битова плаваща стойност към 64-битова целочислена. В зависимост от стойността, мо</w:t>
      </w:r>
      <w:r>
        <w:rPr>
          <w:lang w:bidi="he-IL"/>
        </w:rPr>
        <w:t xml:space="preserve">же да се получи </w:t>
      </w:r>
      <w:r w:rsidRPr="00626BE5">
        <w:rPr>
          <w:b/>
          <w:lang w:bidi="he-IL"/>
        </w:rPr>
        <w:t>загуба на данни</w:t>
      </w:r>
      <w:r>
        <w:rPr>
          <w:lang w:bidi="he-IL"/>
        </w:rPr>
        <w:t xml:space="preserve"> и</w:t>
      </w:r>
      <w:r w:rsidRPr="00981C14">
        <w:rPr>
          <w:lang w:bidi="he-IL"/>
        </w:rPr>
        <w:t xml:space="preserve"> </w:t>
      </w:r>
      <w:r>
        <w:rPr>
          <w:lang w:bidi="he-IL"/>
        </w:rPr>
        <w:t>по</w:t>
      </w:r>
      <w:r w:rsidRPr="00981C14">
        <w:rPr>
          <w:lang w:bidi="he-IL"/>
        </w:rPr>
        <w:t>ради това е необходимо изрично преобразуване на тип</w:t>
      </w:r>
      <w:r>
        <w:rPr>
          <w:lang w:bidi="he-IL"/>
        </w:rPr>
        <w:t>овете</w:t>
      </w:r>
      <w:r w:rsidRPr="00981C14">
        <w:rPr>
          <w:lang w:bidi="he-IL"/>
        </w:rPr>
        <w:t>.</w:t>
      </w:r>
    </w:p>
    <w:p w14:paraId="0D04F19B" w14:textId="77777777" w:rsidR="0072453D" w:rsidRPr="00981C14" w:rsidRDefault="0072453D" w:rsidP="0072453D">
      <w:pPr>
        <w:rPr>
          <w:lang w:bidi="he-IL"/>
        </w:rPr>
      </w:pPr>
      <w:r w:rsidRPr="00981C14">
        <w:rPr>
          <w:lang w:bidi="he-IL"/>
        </w:rPr>
        <w:t xml:space="preserve">В C# не всички типове могат да бъдат преобразувани във всички други, а само към някои определени. За удобство ще групираме някой от </w:t>
      </w:r>
      <w:r w:rsidRPr="00FB25EA">
        <w:rPr>
          <w:lang w:bidi="he-IL"/>
        </w:rPr>
        <w:t>възмож</w:t>
      </w:r>
      <w:r w:rsidRPr="00FB25EA">
        <w:rPr>
          <w:lang w:bidi="he-IL"/>
        </w:rPr>
        <w:softHyphen/>
        <w:t>ните</w:t>
      </w:r>
      <w:r w:rsidRPr="00981C14">
        <w:rPr>
          <w:lang w:bidi="he-IL"/>
        </w:rPr>
        <w:t xml:space="preserve"> преобразувания в C# според вида им в две категории:</w:t>
      </w:r>
    </w:p>
    <w:p w14:paraId="11B57BC3" w14:textId="77777777" w:rsidR="0072453D" w:rsidRPr="00981C14" w:rsidRDefault="0072453D" w:rsidP="00C35894">
      <w:pPr>
        <w:numPr>
          <w:ilvl w:val="0"/>
          <w:numId w:val="16"/>
        </w:numPr>
        <w:tabs>
          <w:tab w:val="clear" w:pos="720"/>
        </w:tabs>
        <w:ind w:left="568" w:hanging="284"/>
        <w:rPr>
          <w:lang w:bidi="he-IL"/>
        </w:rPr>
      </w:pPr>
      <w:r>
        <w:rPr>
          <w:lang w:bidi="he-IL"/>
        </w:rPr>
        <w:t>с</w:t>
      </w:r>
      <w:r w:rsidRPr="00981C14">
        <w:rPr>
          <w:lang w:bidi="he-IL"/>
        </w:rPr>
        <w:t xml:space="preserve">крито </w:t>
      </w:r>
      <w:r>
        <w:rPr>
          <w:lang w:bidi="he-IL"/>
        </w:rPr>
        <w:t xml:space="preserve">(неявно) </w:t>
      </w:r>
      <w:r w:rsidRPr="00981C14">
        <w:rPr>
          <w:lang w:bidi="he-IL"/>
        </w:rPr>
        <w:t>преобразуване;</w:t>
      </w:r>
    </w:p>
    <w:p w14:paraId="7A59A102" w14:textId="77777777" w:rsidR="0072453D" w:rsidRPr="00FB25EA" w:rsidRDefault="0072453D" w:rsidP="00C35894">
      <w:pPr>
        <w:numPr>
          <w:ilvl w:val="0"/>
          <w:numId w:val="16"/>
        </w:numPr>
        <w:tabs>
          <w:tab w:val="clear" w:pos="720"/>
        </w:tabs>
        <w:ind w:left="568" w:hanging="284"/>
        <w:rPr>
          <w:lang w:bidi="he-IL"/>
        </w:rPr>
      </w:pPr>
      <w:r>
        <w:rPr>
          <w:lang w:bidi="he-IL"/>
        </w:rPr>
        <w:t>и</w:t>
      </w:r>
      <w:r w:rsidRPr="00981C14">
        <w:rPr>
          <w:lang w:bidi="he-IL"/>
        </w:rPr>
        <w:t xml:space="preserve">зрично </w:t>
      </w:r>
      <w:r>
        <w:rPr>
          <w:lang w:bidi="he-IL"/>
        </w:rPr>
        <w:t xml:space="preserve">(явно) </w:t>
      </w:r>
      <w:r w:rsidRPr="00981C14">
        <w:rPr>
          <w:lang w:bidi="he-IL"/>
        </w:rPr>
        <w:t>преобразуване</w:t>
      </w:r>
      <w:r>
        <w:rPr>
          <w:lang w:bidi="he-IL"/>
        </w:rPr>
        <w:t>;</w:t>
      </w:r>
    </w:p>
    <w:p w14:paraId="5B82BA44" w14:textId="77777777" w:rsidR="0072453D" w:rsidRPr="00981C14" w:rsidRDefault="0072453D" w:rsidP="00C35894">
      <w:pPr>
        <w:numPr>
          <w:ilvl w:val="0"/>
          <w:numId w:val="16"/>
        </w:numPr>
        <w:tabs>
          <w:tab w:val="clear" w:pos="720"/>
        </w:tabs>
        <w:ind w:left="568" w:hanging="284"/>
        <w:rPr>
          <w:lang w:bidi="he-IL"/>
        </w:rPr>
      </w:pPr>
      <w:r>
        <w:rPr>
          <w:lang w:bidi="he-IL"/>
        </w:rPr>
        <w:t xml:space="preserve">преобразуване от и към </w:t>
      </w:r>
      <w:r w:rsidRPr="00E66405">
        <w:rPr>
          <w:rStyle w:val="Code"/>
        </w:rPr>
        <w:t>string</w:t>
      </w:r>
      <w:r w:rsidRPr="00981C14">
        <w:rPr>
          <w:lang w:bidi="he-IL"/>
        </w:rPr>
        <w:t>.</w:t>
      </w:r>
    </w:p>
    <w:p w14:paraId="4130BC50" w14:textId="77777777" w:rsidR="0072453D" w:rsidRPr="00981C14" w:rsidRDefault="0072453D" w:rsidP="0072453D">
      <w:pPr>
        <w:pStyle w:val="Heading3"/>
      </w:pPr>
      <w:bookmarkStart w:id="39" w:name="_Toc243587228"/>
      <w:bookmarkStart w:id="40" w:name="_Toc299460891"/>
      <w:r w:rsidRPr="00981C14">
        <w:lastRenderedPageBreak/>
        <w:t>Неявно (</w:t>
      </w:r>
      <w:r w:rsidRPr="00EC7F32">
        <w:rPr>
          <w:lang w:val="en-US"/>
        </w:rPr>
        <w:t>implicit</w:t>
      </w:r>
      <w:r w:rsidRPr="00981C14">
        <w:t>) преобразуване на типове</w:t>
      </w:r>
      <w:bookmarkEnd w:id="39"/>
      <w:bookmarkEnd w:id="40"/>
    </w:p>
    <w:p w14:paraId="05B51B56" w14:textId="5D333253" w:rsidR="0072453D" w:rsidRPr="00981C14" w:rsidRDefault="0072453D" w:rsidP="0072453D">
      <w:r w:rsidRPr="00981C14">
        <w:t xml:space="preserve">Неявното (скритото) преобразуване на типове е възможно единствено, когато </w:t>
      </w:r>
      <w:r w:rsidRPr="00626BE5">
        <w:rPr>
          <w:b/>
        </w:rPr>
        <w:t>няма възможност от загуба на данни</w:t>
      </w:r>
      <w:r w:rsidRPr="00981C14">
        <w:t xml:space="preserve"> при преобразуването, </w:t>
      </w:r>
      <w:r>
        <w:t>т.е.</w:t>
      </w:r>
      <w:r w:rsidRPr="00981C14">
        <w:t xml:space="preserve"> когато конвертираме от тип с по-малък обхват към тип с по-голям</w:t>
      </w:r>
      <w:r>
        <w:t xml:space="preserve"> обхват</w:t>
      </w:r>
      <w:r w:rsidRPr="00981C14">
        <w:t xml:space="preserve"> (</w:t>
      </w:r>
      <w:r w:rsidR="00672CFF">
        <w:t>например</w:t>
      </w:r>
      <w:r w:rsidRPr="00981C14">
        <w:t xml:space="preserve"> от </w:t>
      </w:r>
      <w:r w:rsidRPr="00E66405">
        <w:rPr>
          <w:rStyle w:val="Code"/>
        </w:rPr>
        <w:t>int</w:t>
      </w:r>
      <w:r w:rsidRPr="00981C14">
        <w:t xml:space="preserve"> към </w:t>
      </w:r>
      <w:r w:rsidRPr="00E66405">
        <w:rPr>
          <w:rStyle w:val="Code"/>
        </w:rPr>
        <w:t>long</w:t>
      </w:r>
      <w:r w:rsidRPr="00981C14">
        <w:t>). За да направим неявно преобразуване</w:t>
      </w:r>
      <w:r w:rsidR="00735F5E">
        <w:t>,</w:t>
      </w:r>
      <w:r w:rsidRPr="00981C14">
        <w:t xml:space="preserve"> не е нужно да изп</w:t>
      </w:r>
      <w:r>
        <w:t>олзваме какъвто и да е оператор и</w:t>
      </w:r>
      <w:r w:rsidRPr="00981C14">
        <w:t xml:space="preserve"> затова </w:t>
      </w:r>
      <w:r>
        <w:t>такова преобра</w:t>
      </w:r>
      <w:r>
        <w:softHyphen/>
        <w:t xml:space="preserve">зуване </w:t>
      </w:r>
      <w:r w:rsidRPr="00981C14">
        <w:t>се нарича</w:t>
      </w:r>
      <w:r>
        <w:t xml:space="preserve"> още</w:t>
      </w:r>
      <w:r w:rsidRPr="00981C14">
        <w:t xml:space="preserve"> скрито</w:t>
      </w:r>
      <w:r>
        <w:t xml:space="preserve"> (</w:t>
      </w:r>
      <w:r w:rsidRPr="00EC7F32">
        <w:rPr>
          <w:lang w:val="en-US"/>
        </w:rPr>
        <w:t>implicit</w:t>
      </w:r>
      <w:r>
        <w:t>)</w:t>
      </w:r>
      <w:r w:rsidRPr="00981C14">
        <w:t>. Преобразу</w:t>
      </w:r>
      <w:r w:rsidRPr="00981C14">
        <w:softHyphen/>
        <w:t>ването става автома</w:t>
      </w:r>
      <w:r>
        <w:softHyphen/>
      </w:r>
      <w:r w:rsidRPr="00981C14">
        <w:t xml:space="preserve">тично от компилатора, когато присвояваме стойност от по-малък обхват в променлива с по-голям обхват или когато в израза има </w:t>
      </w:r>
      <w:r>
        <w:t xml:space="preserve">няколко </w:t>
      </w:r>
      <w:r w:rsidRPr="00981C14">
        <w:t>тип</w:t>
      </w:r>
      <w:r>
        <w:t>а</w:t>
      </w:r>
      <w:r w:rsidRPr="00981C14">
        <w:t xml:space="preserve"> с различен обхват. Тогава преобразуването става към типа с </w:t>
      </w:r>
      <w:r>
        <w:t>най</w:t>
      </w:r>
      <w:r w:rsidRPr="00981C14">
        <w:t>-голям обхват.</w:t>
      </w:r>
    </w:p>
    <w:p w14:paraId="0FE676A8" w14:textId="77777777" w:rsidR="0072453D" w:rsidRPr="00981C14" w:rsidRDefault="0072453D" w:rsidP="0072453D">
      <w:pPr>
        <w:pStyle w:val="Heading4"/>
      </w:pPr>
      <w:r w:rsidRPr="00981C14">
        <w:t>Неявно преобразуване на типове – пример</w:t>
      </w:r>
    </w:p>
    <w:p w14:paraId="1762B84A" w14:textId="77777777" w:rsidR="0072453D" w:rsidRPr="00981C14" w:rsidRDefault="0072453D" w:rsidP="0072453D">
      <w:pPr>
        <w:autoSpaceDE w:val="0"/>
        <w:autoSpaceDN w:val="0"/>
        <w:adjustRightInd w:val="0"/>
        <w:spacing w:after="120"/>
        <w:jc w:val="left"/>
      </w:pPr>
      <w:r w:rsidRPr="00981C14">
        <w:t>Ето един пример за неявно (</w:t>
      </w:r>
      <w:r w:rsidRPr="00EC7F32">
        <w:rPr>
          <w:lang w:val="en-US"/>
        </w:rPr>
        <w:t>implicit</w:t>
      </w:r>
      <w:r w:rsidRPr="00981C14">
        <w:t>) преобразуване на типове: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06F5C2F7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44BDA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myInt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5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052BC60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.WriteLine(myInt);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5</w:t>
            </w:r>
          </w:p>
          <w:p w14:paraId="7B58834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0DB2513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long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myLong = myInt;</w:t>
            </w:r>
          </w:p>
          <w:p w14:paraId="0CE21A2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.WriteLine(myLong);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5</w:t>
            </w:r>
          </w:p>
          <w:p w14:paraId="5910F61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7ABEDB7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.WriteLine(myLong + myInt);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10</w:t>
            </w:r>
          </w:p>
        </w:tc>
      </w:tr>
    </w:tbl>
    <w:p w14:paraId="1D453EB2" w14:textId="6FCF9DC1" w:rsidR="0072453D" w:rsidRPr="005602C8" w:rsidRDefault="0072453D" w:rsidP="0072453D">
      <w:r w:rsidRPr="00981C14">
        <w:t xml:space="preserve">В примера създаваме променлива </w:t>
      </w:r>
      <w:r w:rsidRPr="00E66405">
        <w:rPr>
          <w:rStyle w:val="Code"/>
        </w:rPr>
        <w:t>myInt</w:t>
      </w:r>
      <w:r w:rsidRPr="00981C14">
        <w:t xml:space="preserve"> от тип </w:t>
      </w:r>
      <w:r w:rsidRPr="00E66405">
        <w:rPr>
          <w:rStyle w:val="Code"/>
        </w:rPr>
        <w:t>int</w:t>
      </w:r>
      <w:r w:rsidRPr="00981C14">
        <w:t xml:space="preserve"> и присвояваме стойност 5. По-надолу създаваме променлива </w:t>
      </w:r>
      <w:r w:rsidRPr="00E66405">
        <w:rPr>
          <w:rStyle w:val="Code"/>
        </w:rPr>
        <w:t>myLong</w:t>
      </w:r>
      <w:r w:rsidRPr="00981C14">
        <w:t xml:space="preserve"> от тип </w:t>
      </w:r>
      <w:r w:rsidRPr="00E66405">
        <w:rPr>
          <w:rStyle w:val="Code"/>
        </w:rPr>
        <w:t>long</w:t>
      </w:r>
      <w:r w:rsidRPr="00981C14">
        <w:t xml:space="preserve"> и зада</w:t>
      </w:r>
      <w:r w:rsidRPr="00981C14">
        <w:softHyphen/>
        <w:t xml:space="preserve">ваме стойността, съдържаща се в </w:t>
      </w:r>
      <w:r w:rsidRPr="00E66405">
        <w:rPr>
          <w:rStyle w:val="Code"/>
        </w:rPr>
        <w:t>myInt</w:t>
      </w:r>
      <w:r w:rsidRPr="00981C14">
        <w:t xml:space="preserve">. Стойността запазена в </w:t>
      </w:r>
      <w:r w:rsidRPr="00E66405">
        <w:rPr>
          <w:rStyle w:val="Code"/>
        </w:rPr>
        <w:t>myLong</w:t>
      </w:r>
      <w:r w:rsidRPr="00981C14">
        <w:t xml:space="preserve">, автоматично се конвертира от тип </w:t>
      </w:r>
      <w:r w:rsidRPr="00E66405">
        <w:rPr>
          <w:rStyle w:val="Code"/>
        </w:rPr>
        <w:t>int</w:t>
      </w:r>
      <w:r w:rsidRPr="00981C14">
        <w:t xml:space="preserve"> към тип </w:t>
      </w:r>
      <w:r w:rsidRPr="00E66405">
        <w:rPr>
          <w:rStyle w:val="Code"/>
        </w:rPr>
        <w:t>long</w:t>
      </w:r>
      <w:r w:rsidRPr="00981C14">
        <w:t xml:space="preserve">. Накрая в примера </w:t>
      </w:r>
      <w:r>
        <w:t>извеждаме</w:t>
      </w:r>
      <w:r w:rsidRPr="00981C14">
        <w:t xml:space="preserve"> резултата от събирането на двете променливи. Понеже променливите са от различен тип, те автоматично се преобразуват към типа с по-голям обхват, тоест към </w:t>
      </w:r>
      <w:r w:rsidRPr="00E66405">
        <w:rPr>
          <w:rStyle w:val="Code"/>
        </w:rPr>
        <w:t>long</w:t>
      </w:r>
      <w:r w:rsidRPr="00981C14">
        <w:t xml:space="preserve"> и върнатият резултат, който се отпечатва на конзолата, отново е </w:t>
      </w:r>
      <w:r w:rsidRPr="00E66405">
        <w:rPr>
          <w:rStyle w:val="Code"/>
        </w:rPr>
        <w:t>long</w:t>
      </w:r>
      <w:r w:rsidRPr="00981C14">
        <w:t>. Всъщност подадения</w:t>
      </w:r>
      <w:r w:rsidR="00510C70">
        <w:t>т</w:t>
      </w:r>
      <w:r w:rsidRPr="00981C14">
        <w:t xml:space="preserve"> параметър на метода </w:t>
      </w:r>
      <w:r w:rsidRPr="00E66405">
        <w:rPr>
          <w:rStyle w:val="Code"/>
        </w:rPr>
        <w:t>Console.WriteLine()</w:t>
      </w:r>
      <w:r w:rsidRPr="00981C14">
        <w:t xml:space="preserve"> e от тип </w:t>
      </w:r>
      <w:r w:rsidRPr="00E66405">
        <w:rPr>
          <w:rStyle w:val="Code"/>
        </w:rPr>
        <w:t>long</w:t>
      </w:r>
      <w:r w:rsidRPr="00981C14">
        <w:t>, но вътре в метода той отново ще бъде конвертиран, този път към ти</w:t>
      </w:r>
      <w:r>
        <w:t>п</w:t>
      </w:r>
      <w:r w:rsidRPr="00981C14">
        <w:t xml:space="preserve"> </w:t>
      </w:r>
      <w:r w:rsidRPr="00E66405">
        <w:rPr>
          <w:rStyle w:val="Code"/>
        </w:rPr>
        <w:t>string</w:t>
      </w:r>
      <w:r w:rsidRPr="00981C14">
        <w:t>, за да може да бъде отпечатан на конзолата.</w:t>
      </w:r>
      <w:r>
        <w:t xml:space="preserve"> Това </w:t>
      </w:r>
      <w:r w:rsidR="00510C70">
        <w:t>преобразувание</w:t>
      </w:r>
      <w:r>
        <w:t xml:space="preserve"> се извършва чрез метода </w:t>
      </w:r>
      <w:r w:rsidRPr="00E66405">
        <w:rPr>
          <w:rStyle w:val="Code"/>
        </w:rPr>
        <w:t>Long.ToString()</w:t>
      </w:r>
      <w:r>
        <w:t>.</w:t>
      </w:r>
    </w:p>
    <w:p w14:paraId="0482F8A7" w14:textId="77777777" w:rsidR="0072453D" w:rsidRPr="00981C14" w:rsidRDefault="0072453D" w:rsidP="0072453D">
      <w:pPr>
        <w:pStyle w:val="Heading4"/>
        <w:rPr>
          <w:lang w:bidi="he-IL"/>
        </w:rPr>
      </w:pPr>
      <w:r w:rsidRPr="00981C14">
        <w:rPr>
          <w:lang w:bidi="he-IL"/>
        </w:rPr>
        <w:t>Възможни неявни преобразования</w:t>
      </w:r>
    </w:p>
    <w:p w14:paraId="2F89C4CF" w14:textId="77777777" w:rsidR="0072453D" w:rsidRPr="00981C14" w:rsidRDefault="0072453D" w:rsidP="0072453D">
      <w:r>
        <w:t>Ето някои от в</w:t>
      </w:r>
      <w:r w:rsidRPr="00981C14">
        <w:t xml:space="preserve">ъзможните неявни </w:t>
      </w:r>
      <w:r>
        <w:t>(</w:t>
      </w:r>
      <w:r w:rsidRPr="00EC7F32">
        <w:rPr>
          <w:lang w:val="en-US"/>
        </w:rPr>
        <w:t>implicit</w:t>
      </w:r>
      <w:r>
        <w:t xml:space="preserve">) </w:t>
      </w:r>
      <w:r w:rsidRPr="00981C14">
        <w:t>преобразувания на примитивни типове в C#:</w:t>
      </w:r>
    </w:p>
    <w:p w14:paraId="534FFE22" w14:textId="77777777" w:rsidR="0072453D" w:rsidRPr="00E66405" w:rsidRDefault="0072453D" w:rsidP="00C35894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before="60"/>
        <w:ind w:left="568" w:hanging="284"/>
        <w:jc w:val="left"/>
        <w:rPr>
          <w:rStyle w:val="Code"/>
        </w:rPr>
      </w:pPr>
      <w:r w:rsidRPr="00E66405">
        <w:rPr>
          <w:rStyle w:val="Code"/>
        </w:rPr>
        <w:t xml:space="preserve">sbyte </w:t>
      </w:r>
      <w:r w:rsidRPr="008E14ED">
        <w:rPr>
          <w:rStyle w:val="Code"/>
          <w:rFonts w:ascii="Arial"/>
        </w:rPr>
        <w:t>→</w:t>
      </w:r>
      <w:r w:rsidRPr="00E66405">
        <w:rPr>
          <w:rStyle w:val="Code"/>
        </w:rPr>
        <w:t xml:space="preserve"> short, int, long, float, double, decimal</w:t>
      </w:r>
      <w:r w:rsidRPr="00297F78">
        <w:rPr>
          <w:noProof/>
        </w:rPr>
        <w:t>;</w:t>
      </w:r>
    </w:p>
    <w:p w14:paraId="3ED53C63" w14:textId="77777777" w:rsidR="0072453D" w:rsidRPr="00E66405" w:rsidRDefault="0072453D" w:rsidP="00C35894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before="60"/>
        <w:ind w:left="568" w:hanging="284"/>
        <w:jc w:val="left"/>
        <w:rPr>
          <w:rFonts w:ascii="Consolas"/>
          <w:b/>
          <w:bCs/>
          <w:noProof/>
          <w:kern w:val="32"/>
        </w:rPr>
      </w:pPr>
      <w:r w:rsidRPr="00E66405">
        <w:rPr>
          <w:rStyle w:val="Code"/>
        </w:rPr>
        <w:t xml:space="preserve">byte </w:t>
      </w:r>
      <w:r w:rsidRPr="008E14ED">
        <w:rPr>
          <w:rStyle w:val="Code"/>
          <w:rFonts w:ascii="Arial"/>
        </w:rPr>
        <w:t>→</w:t>
      </w:r>
      <w:r w:rsidRPr="00E66405">
        <w:rPr>
          <w:rStyle w:val="Code"/>
        </w:rPr>
        <w:t xml:space="preserve"> short, ushort, int, uint, long, ulong, float, double, decimal</w:t>
      </w:r>
      <w:r w:rsidRPr="00297F78">
        <w:rPr>
          <w:noProof/>
        </w:rPr>
        <w:t>;</w:t>
      </w:r>
    </w:p>
    <w:p w14:paraId="157A7A3C" w14:textId="77777777" w:rsidR="0072453D" w:rsidRPr="00E66405" w:rsidRDefault="0072453D" w:rsidP="00C35894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before="60"/>
        <w:ind w:left="568" w:hanging="284"/>
        <w:jc w:val="left"/>
        <w:rPr>
          <w:rFonts w:ascii="Consolas"/>
          <w:b/>
          <w:bCs/>
          <w:noProof/>
          <w:kern w:val="32"/>
        </w:rPr>
      </w:pPr>
      <w:r w:rsidRPr="00E66405">
        <w:rPr>
          <w:rStyle w:val="Code"/>
        </w:rPr>
        <w:t xml:space="preserve">short </w:t>
      </w:r>
      <w:r w:rsidRPr="008E14ED">
        <w:rPr>
          <w:rStyle w:val="Code"/>
          <w:rFonts w:ascii="Arial"/>
        </w:rPr>
        <w:t>→</w:t>
      </w:r>
      <w:r w:rsidRPr="00E66405">
        <w:rPr>
          <w:rStyle w:val="Code"/>
        </w:rPr>
        <w:t xml:space="preserve"> int, long, float</w:t>
      </w:r>
      <w:r w:rsidRPr="00297F78">
        <w:rPr>
          <w:noProof/>
        </w:rPr>
        <w:t>,</w:t>
      </w:r>
      <w:r w:rsidRPr="00E66405">
        <w:rPr>
          <w:rStyle w:val="Code"/>
        </w:rPr>
        <w:t xml:space="preserve"> double, decimal</w:t>
      </w:r>
      <w:r w:rsidRPr="00297F78">
        <w:rPr>
          <w:noProof/>
        </w:rPr>
        <w:t>;</w:t>
      </w:r>
    </w:p>
    <w:p w14:paraId="16B0023A" w14:textId="77777777" w:rsidR="0072453D" w:rsidRPr="00E66405" w:rsidRDefault="0072453D" w:rsidP="00C35894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before="60"/>
        <w:ind w:left="568" w:hanging="284"/>
        <w:jc w:val="left"/>
        <w:rPr>
          <w:rStyle w:val="Code"/>
        </w:rPr>
      </w:pPr>
      <w:r w:rsidRPr="00E66405">
        <w:rPr>
          <w:rStyle w:val="Code"/>
        </w:rPr>
        <w:t xml:space="preserve">ushort </w:t>
      </w:r>
      <w:r w:rsidRPr="008E14ED">
        <w:rPr>
          <w:rStyle w:val="Code"/>
          <w:rFonts w:ascii="Arial"/>
        </w:rPr>
        <w:t>→</w:t>
      </w:r>
      <w:r w:rsidRPr="00E66405">
        <w:rPr>
          <w:rStyle w:val="Code"/>
        </w:rPr>
        <w:t xml:space="preserve"> int, uint, long, ulong, float</w:t>
      </w:r>
      <w:r w:rsidRPr="00297F78">
        <w:rPr>
          <w:noProof/>
        </w:rPr>
        <w:t>,</w:t>
      </w:r>
      <w:r w:rsidRPr="00E66405">
        <w:rPr>
          <w:rStyle w:val="Code"/>
        </w:rPr>
        <w:t xml:space="preserve"> double, decimal</w:t>
      </w:r>
      <w:r w:rsidRPr="00297F78">
        <w:rPr>
          <w:noProof/>
        </w:rPr>
        <w:t>;</w:t>
      </w:r>
    </w:p>
    <w:p w14:paraId="795227E9" w14:textId="72C65844" w:rsidR="0072453D" w:rsidRPr="00E66405" w:rsidRDefault="0072453D" w:rsidP="00C35894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before="60"/>
        <w:ind w:left="568" w:hanging="284"/>
        <w:rPr>
          <w:rStyle w:val="Code"/>
        </w:rPr>
      </w:pPr>
      <w:r w:rsidRPr="00E66405">
        <w:rPr>
          <w:rStyle w:val="Code"/>
        </w:rPr>
        <w:t xml:space="preserve">char </w:t>
      </w:r>
      <w:r w:rsidRPr="008E14ED">
        <w:rPr>
          <w:rStyle w:val="Code"/>
          <w:rFonts w:ascii="Arial"/>
        </w:rPr>
        <w:t>→</w:t>
      </w:r>
      <w:r w:rsidRPr="00E66405">
        <w:rPr>
          <w:rStyle w:val="Code"/>
        </w:rPr>
        <w:t xml:space="preserve"> ushort, int, uint, long, ulong, float</w:t>
      </w:r>
      <w:r w:rsidRPr="00297F78">
        <w:rPr>
          <w:noProof/>
        </w:rPr>
        <w:t>,</w:t>
      </w:r>
      <w:r w:rsidRPr="00E66405">
        <w:rPr>
          <w:rStyle w:val="Code"/>
        </w:rPr>
        <w:t xml:space="preserve"> double, decimal</w:t>
      </w:r>
      <w:r w:rsidR="00A95B6B">
        <w:rPr>
          <w:noProof/>
        </w:rPr>
        <w:t xml:space="preserve"> (въпреки</w:t>
      </w:r>
      <w:r w:rsidRPr="00297F78">
        <w:rPr>
          <w:noProof/>
        </w:rPr>
        <w:t xml:space="preserve"> че </w:t>
      </w:r>
      <w:r w:rsidRPr="00E66405">
        <w:rPr>
          <w:rStyle w:val="Code"/>
        </w:rPr>
        <w:t>char</w:t>
      </w:r>
      <w:r w:rsidRPr="00297F78">
        <w:rPr>
          <w:noProof/>
        </w:rPr>
        <w:t xml:space="preserve"> е символен тип, в някои случаи той може да се </w:t>
      </w:r>
      <w:r w:rsidRPr="00297F78">
        <w:rPr>
          <w:noProof/>
        </w:rPr>
        <w:lastRenderedPageBreak/>
        <w:t>разглежда като число и има поведение на числов тип, дори може да участва в числови изрази);</w:t>
      </w:r>
    </w:p>
    <w:p w14:paraId="5FD2025D" w14:textId="77777777" w:rsidR="0072453D" w:rsidRPr="00E66405" w:rsidRDefault="0072453D" w:rsidP="00C35894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before="60"/>
        <w:ind w:left="568" w:hanging="284"/>
        <w:jc w:val="left"/>
        <w:rPr>
          <w:rStyle w:val="Code"/>
        </w:rPr>
      </w:pPr>
      <w:r w:rsidRPr="00E66405">
        <w:rPr>
          <w:rStyle w:val="Code"/>
        </w:rPr>
        <w:t xml:space="preserve">uint </w:t>
      </w:r>
      <w:r w:rsidRPr="008E14ED">
        <w:rPr>
          <w:rStyle w:val="Code"/>
          <w:rFonts w:ascii="Arial"/>
        </w:rPr>
        <w:t>→</w:t>
      </w:r>
      <w:r w:rsidRPr="00E66405">
        <w:rPr>
          <w:rStyle w:val="Code"/>
        </w:rPr>
        <w:t xml:space="preserve"> long, ulong, float</w:t>
      </w:r>
      <w:r w:rsidRPr="00297F78">
        <w:rPr>
          <w:noProof/>
        </w:rPr>
        <w:t>,</w:t>
      </w:r>
      <w:r w:rsidRPr="00E66405">
        <w:rPr>
          <w:rStyle w:val="Code"/>
        </w:rPr>
        <w:t xml:space="preserve"> double, decimal</w:t>
      </w:r>
      <w:r w:rsidRPr="00297F78">
        <w:rPr>
          <w:noProof/>
        </w:rPr>
        <w:t>;</w:t>
      </w:r>
    </w:p>
    <w:p w14:paraId="16B19935" w14:textId="77777777" w:rsidR="0072453D" w:rsidRPr="00E66405" w:rsidRDefault="0072453D" w:rsidP="00C35894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before="60"/>
        <w:ind w:left="568" w:hanging="284"/>
        <w:jc w:val="left"/>
        <w:rPr>
          <w:rStyle w:val="Code"/>
        </w:rPr>
      </w:pPr>
      <w:r w:rsidRPr="00E66405">
        <w:rPr>
          <w:rStyle w:val="Code"/>
        </w:rPr>
        <w:t xml:space="preserve">int </w:t>
      </w:r>
      <w:r w:rsidRPr="008E14ED">
        <w:rPr>
          <w:rStyle w:val="Code"/>
          <w:rFonts w:ascii="Arial"/>
        </w:rPr>
        <w:t>→</w:t>
      </w:r>
      <w:r w:rsidRPr="00E66405">
        <w:rPr>
          <w:rStyle w:val="Code"/>
        </w:rPr>
        <w:t xml:space="preserve"> long, float</w:t>
      </w:r>
      <w:r w:rsidRPr="00297F78">
        <w:rPr>
          <w:noProof/>
        </w:rPr>
        <w:t>,</w:t>
      </w:r>
      <w:r w:rsidRPr="00E66405">
        <w:rPr>
          <w:rStyle w:val="Code"/>
        </w:rPr>
        <w:t xml:space="preserve"> double, decimal</w:t>
      </w:r>
      <w:r w:rsidRPr="00297F78">
        <w:rPr>
          <w:noProof/>
        </w:rPr>
        <w:t>;</w:t>
      </w:r>
    </w:p>
    <w:p w14:paraId="364F3D8D" w14:textId="77777777" w:rsidR="0072453D" w:rsidRPr="00E66405" w:rsidRDefault="0072453D" w:rsidP="00C35894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before="60"/>
        <w:ind w:left="568" w:hanging="284"/>
        <w:jc w:val="left"/>
        <w:rPr>
          <w:rStyle w:val="Code"/>
        </w:rPr>
      </w:pPr>
      <w:r w:rsidRPr="00E66405">
        <w:rPr>
          <w:rStyle w:val="Code"/>
        </w:rPr>
        <w:t xml:space="preserve">long </w:t>
      </w:r>
      <w:r w:rsidRPr="008E14ED">
        <w:rPr>
          <w:rStyle w:val="Code"/>
          <w:rFonts w:ascii="Arial"/>
        </w:rPr>
        <w:t>→</w:t>
      </w:r>
      <w:r w:rsidRPr="00E66405">
        <w:rPr>
          <w:rStyle w:val="Code"/>
        </w:rPr>
        <w:t xml:space="preserve"> float</w:t>
      </w:r>
      <w:r w:rsidRPr="00297F78">
        <w:rPr>
          <w:noProof/>
        </w:rPr>
        <w:t>,</w:t>
      </w:r>
      <w:r w:rsidRPr="00E66405">
        <w:rPr>
          <w:rStyle w:val="Code"/>
        </w:rPr>
        <w:t xml:space="preserve"> double, decimal</w:t>
      </w:r>
      <w:r w:rsidRPr="00297F78">
        <w:rPr>
          <w:noProof/>
        </w:rPr>
        <w:t>;</w:t>
      </w:r>
    </w:p>
    <w:p w14:paraId="18F92603" w14:textId="77777777" w:rsidR="0072453D" w:rsidRPr="00E66405" w:rsidRDefault="0072453D" w:rsidP="00C35894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before="60"/>
        <w:ind w:left="568" w:hanging="284"/>
        <w:jc w:val="left"/>
        <w:rPr>
          <w:rStyle w:val="Code"/>
        </w:rPr>
      </w:pPr>
      <w:r w:rsidRPr="00E66405">
        <w:rPr>
          <w:rStyle w:val="Code"/>
        </w:rPr>
        <w:t xml:space="preserve">ulong </w:t>
      </w:r>
      <w:r w:rsidRPr="008E14ED">
        <w:rPr>
          <w:rStyle w:val="Code"/>
          <w:rFonts w:ascii="Arial"/>
        </w:rPr>
        <w:t>→</w:t>
      </w:r>
      <w:r w:rsidRPr="00E66405">
        <w:rPr>
          <w:rStyle w:val="Code"/>
        </w:rPr>
        <w:t xml:space="preserve"> float</w:t>
      </w:r>
      <w:r w:rsidRPr="00297F78">
        <w:rPr>
          <w:noProof/>
        </w:rPr>
        <w:t>,</w:t>
      </w:r>
      <w:r w:rsidRPr="00E66405">
        <w:rPr>
          <w:rStyle w:val="Code"/>
        </w:rPr>
        <w:t xml:space="preserve"> double, decimal</w:t>
      </w:r>
      <w:r w:rsidRPr="00297F78">
        <w:rPr>
          <w:noProof/>
        </w:rPr>
        <w:t>;</w:t>
      </w:r>
    </w:p>
    <w:p w14:paraId="29340820" w14:textId="77777777" w:rsidR="0072453D" w:rsidRPr="00E66405" w:rsidRDefault="0072453D" w:rsidP="00C35894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before="60"/>
        <w:ind w:left="568" w:hanging="284"/>
        <w:jc w:val="left"/>
        <w:rPr>
          <w:rStyle w:val="Code"/>
        </w:rPr>
      </w:pPr>
      <w:r w:rsidRPr="00E66405">
        <w:rPr>
          <w:rStyle w:val="Code"/>
        </w:rPr>
        <w:t xml:space="preserve">float </w:t>
      </w:r>
      <w:r w:rsidRPr="008E14ED">
        <w:rPr>
          <w:rStyle w:val="Code"/>
          <w:rFonts w:ascii="Arial"/>
        </w:rPr>
        <w:t>→</w:t>
      </w:r>
      <w:r w:rsidRPr="00E66405">
        <w:rPr>
          <w:rStyle w:val="Code"/>
        </w:rPr>
        <w:t xml:space="preserve"> double</w:t>
      </w:r>
      <w:r w:rsidRPr="00297F78">
        <w:rPr>
          <w:noProof/>
        </w:rPr>
        <w:t>.</w:t>
      </w:r>
    </w:p>
    <w:p w14:paraId="4C286E98" w14:textId="7AAB1092" w:rsidR="0072453D" w:rsidRDefault="0072453D" w:rsidP="0072453D">
      <w:pPr>
        <w:rPr>
          <w:lang w:bidi="he-IL"/>
        </w:rPr>
      </w:pPr>
      <w:r w:rsidRPr="00981C14">
        <w:rPr>
          <w:lang w:bidi="he-IL"/>
        </w:rPr>
        <w:t>При преобразуването на типове от по-малък обхват към по-голям няма загуба на данни. Числовата стойност остава същата след преобразу</w:t>
      </w:r>
      <w:r w:rsidRPr="00981C14">
        <w:rPr>
          <w:lang w:bidi="he-IL"/>
        </w:rPr>
        <w:softHyphen/>
        <w:t>ването. Както във всяко правило</w:t>
      </w:r>
      <w:r w:rsidR="00735F5E">
        <w:rPr>
          <w:lang w:bidi="he-IL"/>
        </w:rPr>
        <w:t>,</w:t>
      </w:r>
      <w:r w:rsidRPr="00981C14">
        <w:rPr>
          <w:lang w:bidi="he-IL"/>
        </w:rPr>
        <w:t xml:space="preserve"> и тук има малко изключение. Когато преобразуваме тип </w:t>
      </w:r>
      <w:r w:rsidRPr="00E66405">
        <w:rPr>
          <w:rStyle w:val="Code"/>
        </w:rPr>
        <w:t>int</w:t>
      </w:r>
      <w:r w:rsidRPr="00981C14">
        <w:rPr>
          <w:lang w:bidi="he-IL"/>
        </w:rPr>
        <w:t xml:space="preserve"> към тип </w:t>
      </w:r>
      <w:r w:rsidRPr="00E66405">
        <w:rPr>
          <w:rStyle w:val="Code"/>
        </w:rPr>
        <w:t>float</w:t>
      </w:r>
      <w:r w:rsidRPr="00981C14">
        <w:rPr>
          <w:lang w:bidi="he-IL"/>
        </w:rPr>
        <w:t xml:space="preserve"> (32-битови стойности), разликата е, че </w:t>
      </w:r>
      <w:r w:rsidRPr="00E66405">
        <w:rPr>
          <w:rStyle w:val="Code"/>
        </w:rPr>
        <w:t>int</w:t>
      </w:r>
      <w:r w:rsidRPr="00981C14">
        <w:rPr>
          <w:lang w:bidi="he-IL"/>
        </w:rPr>
        <w:t xml:space="preserve"> използва всичките си битове за представяне на едно целочислено число, докато </w:t>
      </w:r>
      <w:r w:rsidRPr="00E66405">
        <w:rPr>
          <w:rStyle w:val="Code"/>
        </w:rPr>
        <w:t>float</w:t>
      </w:r>
      <w:r w:rsidRPr="00981C14">
        <w:rPr>
          <w:lang w:bidi="he-IL"/>
        </w:rPr>
        <w:t xml:space="preserve"> използва част от битовете си за представянето на плаващата запетая. Оттук следва, че е възможно при преобразуване от </w:t>
      </w:r>
      <w:r w:rsidRPr="00E66405">
        <w:rPr>
          <w:rStyle w:val="Code"/>
        </w:rPr>
        <w:t>int</w:t>
      </w:r>
      <w:r w:rsidRPr="00981C14">
        <w:rPr>
          <w:lang w:bidi="he-IL"/>
        </w:rPr>
        <w:t xml:space="preserve"> към </w:t>
      </w:r>
      <w:r w:rsidRPr="00E66405">
        <w:rPr>
          <w:rStyle w:val="Code"/>
        </w:rPr>
        <w:t>float</w:t>
      </w:r>
      <w:r w:rsidRPr="00981C14">
        <w:rPr>
          <w:lang w:bidi="he-IL"/>
        </w:rPr>
        <w:t xml:space="preserve"> да има загуба на точност, поради закръгляне. Същото се отнася </w:t>
      </w:r>
      <w:r>
        <w:rPr>
          <w:lang w:bidi="he-IL"/>
        </w:rPr>
        <w:t>и за</w:t>
      </w:r>
      <w:r w:rsidRPr="00981C14">
        <w:rPr>
          <w:lang w:bidi="he-IL"/>
        </w:rPr>
        <w:t xml:space="preserve"> преобразуването на 64-битови</w:t>
      </w:r>
      <w:r>
        <w:rPr>
          <w:lang w:bidi="he-IL"/>
        </w:rPr>
        <w:t>я</w:t>
      </w:r>
      <w:r w:rsidRPr="00981C14">
        <w:rPr>
          <w:lang w:bidi="he-IL"/>
        </w:rPr>
        <w:t xml:space="preserve"> </w:t>
      </w:r>
      <w:r w:rsidRPr="00E66405">
        <w:rPr>
          <w:rStyle w:val="Code"/>
        </w:rPr>
        <w:t>long</w:t>
      </w:r>
      <w:r w:rsidRPr="00981C14">
        <w:rPr>
          <w:lang w:bidi="he-IL"/>
        </w:rPr>
        <w:t xml:space="preserve"> към</w:t>
      </w:r>
      <w:r>
        <w:rPr>
          <w:lang w:bidi="he-IL"/>
        </w:rPr>
        <w:t xml:space="preserve"> 64-битовия </w:t>
      </w:r>
      <w:r w:rsidRPr="00E66405">
        <w:rPr>
          <w:rStyle w:val="Code"/>
        </w:rPr>
        <w:t>double</w:t>
      </w:r>
      <w:r w:rsidRPr="00981C14">
        <w:rPr>
          <w:lang w:bidi="he-IL"/>
        </w:rPr>
        <w:t>.</w:t>
      </w:r>
    </w:p>
    <w:p w14:paraId="4627952F" w14:textId="77777777" w:rsidR="0072453D" w:rsidRPr="00981C14" w:rsidRDefault="0072453D" w:rsidP="0072453D">
      <w:pPr>
        <w:pStyle w:val="Heading3"/>
      </w:pPr>
      <w:bookmarkStart w:id="41" w:name="_Toc243587229"/>
      <w:bookmarkStart w:id="42" w:name="_Toc299460892"/>
      <w:r w:rsidRPr="00981C14">
        <w:t>Изрично (</w:t>
      </w:r>
      <w:r w:rsidRPr="00EC7F32">
        <w:rPr>
          <w:lang w:val="en-US"/>
        </w:rPr>
        <w:t>explicit</w:t>
      </w:r>
      <w:r w:rsidRPr="00981C14">
        <w:t>) преобразуване на типове</w:t>
      </w:r>
      <w:bookmarkEnd w:id="41"/>
      <w:bookmarkEnd w:id="42"/>
    </w:p>
    <w:p w14:paraId="77930F5A" w14:textId="101E6F93" w:rsidR="0072453D" w:rsidRPr="00981C14" w:rsidRDefault="0072453D" w:rsidP="0072453D">
      <w:pPr>
        <w:spacing w:after="120"/>
      </w:pPr>
      <w:r w:rsidRPr="00981C14">
        <w:t xml:space="preserve">Изричното преобразуване на типове </w:t>
      </w:r>
      <w:r>
        <w:t>(</w:t>
      </w:r>
      <w:r w:rsidRPr="00EC7F32">
        <w:rPr>
          <w:lang w:val="en-US"/>
        </w:rPr>
        <w:t>explicit typecasting</w:t>
      </w:r>
      <w:r>
        <w:t>) се използва</w:t>
      </w:r>
      <w:r w:rsidRPr="00981C14">
        <w:t xml:space="preserve"> </w:t>
      </w:r>
      <w:r>
        <w:t>винаги</w:t>
      </w:r>
      <w:r w:rsidRPr="00981C14">
        <w:t xml:space="preserve">, когато </w:t>
      </w:r>
      <w:r w:rsidRPr="00626BE5">
        <w:rPr>
          <w:b/>
        </w:rPr>
        <w:t>има вероятност за загуба на данни</w:t>
      </w:r>
      <w:r w:rsidRPr="00981C14">
        <w:t>. Когато конвертираме тип с плаваща запетая към цело</w:t>
      </w:r>
      <w:r w:rsidRPr="00981C14">
        <w:softHyphen/>
        <w:t xml:space="preserve">числен тип, винаги има загуба на данни, идваща от </w:t>
      </w:r>
      <w:r>
        <w:t xml:space="preserve">премахването на дробната част </w:t>
      </w:r>
      <w:r w:rsidRPr="00981C14">
        <w:t xml:space="preserve">и е задължително използването на изрично преобразуване </w:t>
      </w:r>
      <w:r>
        <w:t xml:space="preserve">(например </w:t>
      </w:r>
      <w:r w:rsidRPr="00E66405">
        <w:rPr>
          <w:rStyle w:val="Code"/>
        </w:rPr>
        <w:t>double</w:t>
      </w:r>
      <w:r w:rsidRPr="00981C14">
        <w:t xml:space="preserve"> към </w:t>
      </w:r>
      <w:r w:rsidRPr="00E66405">
        <w:rPr>
          <w:rStyle w:val="Code"/>
        </w:rPr>
        <w:t>long</w:t>
      </w:r>
      <w:r w:rsidRPr="00981C14">
        <w:t>). За да направим такова конвертиране</w:t>
      </w:r>
      <w:r w:rsidR="00735F5E">
        <w:t>,</w:t>
      </w:r>
      <w:r w:rsidRPr="00981C14">
        <w:t xml:space="preserve"> е нужно изрично да използваме оператора за преобразуване на данни</w:t>
      </w:r>
      <w:r>
        <w:t xml:space="preserve"> </w:t>
      </w:r>
      <w:r w:rsidRPr="00981C14">
        <w:t>(</w:t>
      </w:r>
      <w:r w:rsidRPr="00E66405">
        <w:rPr>
          <w:rStyle w:val="Code"/>
        </w:rPr>
        <w:t>type</w:t>
      </w:r>
      <w:r w:rsidRPr="00981C14">
        <w:t>). Възможно е да има загуба на данни също, когато конвертираме от тип с по-голям обхват към тип с по-малък (</w:t>
      </w:r>
      <w:r w:rsidRPr="00E66405">
        <w:rPr>
          <w:rStyle w:val="Code"/>
        </w:rPr>
        <w:t>double</w:t>
      </w:r>
      <w:r w:rsidRPr="00981C14">
        <w:t xml:space="preserve"> към </w:t>
      </w:r>
      <w:r w:rsidRPr="00E66405">
        <w:rPr>
          <w:rStyle w:val="Code"/>
        </w:rPr>
        <w:t>float</w:t>
      </w:r>
      <w:r w:rsidRPr="00981C14">
        <w:t xml:space="preserve"> или </w:t>
      </w:r>
      <w:r w:rsidRPr="00E66405">
        <w:rPr>
          <w:rStyle w:val="Code"/>
        </w:rPr>
        <w:t>long</w:t>
      </w:r>
      <w:r w:rsidRPr="00981C14">
        <w:t xml:space="preserve"> към </w:t>
      </w:r>
      <w:r w:rsidRPr="00E66405">
        <w:rPr>
          <w:rStyle w:val="Code"/>
        </w:rPr>
        <w:t>int</w:t>
      </w:r>
      <w:r w:rsidRPr="00981C14">
        <w:t>).</w:t>
      </w:r>
    </w:p>
    <w:p w14:paraId="5FC0E362" w14:textId="77777777" w:rsidR="0072453D" w:rsidRPr="00981C14" w:rsidRDefault="0072453D" w:rsidP="0072453D">
      <w:pPr>
        <w:pStyle w:val="Heading4"/>
      </w:pPr>
      <w:r w:rsidRPr="00981C14">
        <w:t>Изрично преобразуване на типове – пример</w:t>
      </w:r>
    </w:p>
    <w:p w14:paraId="05E011D4" w14:textId="77777777" w:rsidR="0072453D" w:rsidRPr="00981C14" w:rsidRDefault="0072453D" w:rsidP="0072453D">
      <w:pPr>
        <w:spacing w:after="120"/>
      </w:pPr>
      <w:r w:rsidRPr="00981C14">
        <w:t>Следният пример илюстрира употребата на изрично конвертиране на типовете и загуба на данни</w:t>
      </w:r>
      <w:r>
        <w:t>, която може да настъпи в някои случаи</w:t>
      </w:r>
      <w:r w:rsidRPr="00981C14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3B2748C5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18A2B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double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myDouble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5.1d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4C27493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.WriteLine(myDouble);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5.1</w:t>
            </w:r>
          </w:p>
          <w:p w14:paraId="1A3134D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6CC55D3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long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myLong = (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long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)myDouble; </w:t>
            </w:r>
          </w:p>
          <w:p w14:paraId="6A95245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.WriteLine(myLong);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5</w:t>
            </w:r>
          </w:p>
          <w:p w14:paraId="76A14F3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          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ab/>
            </w:r>
          </w:p>
          <w:p w14:paraId="2568D0B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myDouble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5e9d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5 * 10^9</w:t>
            </w:r>
          </w:p>
          <w:p w14:paraId="411CC1E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.WriteLine(myDouble);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5000000000</w:t>
            </w:r>
          </w:p>
          <w:p w14:paraId="074742D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           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ab/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ab/>
            </w:r>
          </w:p>
          <w:p w14:paraId="53DCD58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myInt = (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)myDouble;</w:t>
            </w:r>
          </w:p>
          <w:p w14:paraId="59F778B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.WriteLine(myInt);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-2147483648</w:t>
            </w:r>
          </w:p>
          <w:p w14:paraId="05DE45C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.MinValue);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-2147483648</w:t>
            </w:r>
          </w:p>
        </w:tc>
      </w:tr>
    </w:tbl>
    <w:p w14:paraId="6D1F7BDD" w14:textId="77777777" w:rsidR="0072453D" w:rsidRPr="00981C14" w:rsidRDefault="0072453D" w:rsidP="0072453D">
      <w:pPr>
        <w:autoSpaceDE w:val="0"/>
        <w:autoSpaceDN w:val="0"/>
        <w:adjustRightInd w:val="0"/>
        <w:spacing w:after="120"/>
      </w:pPr>
      <w:r w:rsidRPr="00981C14">
        <w:lastRenderedPageBreak/>
        <w:t>На първия ред от пример</w:t>
      </w:r>
      <w:bookmarkStart w:id="43" w:name="_GoBack"/>
      <w:bookmarkEnd w:id="43"/>
      <w:r w:rsidRPr="00981C14">
        <w:t xml:space="preserve">а присвояваме стойността 5.1 на променливата </w:t>
      </w:r>
      <w:r w:rsidRPr="00E66405">
        <w:rPr>
          <w:rStyle w:val="Code"/>
        </w:rPr>
        <w:t>myDouble</w:t>
      </w:r>
      <w:r w:rsidRPr="00981C14">
        <w:t xml:space="preserve">. След като я преобразуваме (изрично), посредством оператора </w:t>
      </w:r>
      <w:r w:rsidRPr="00E66405">
        <w:rPr>
          <w:rStyle w:val="Code"/>
        </w:rPr>
        <w:t>(long)</w:t>
      </w:r>
      <w:r w:rsidRPr="00981C14">
        <w:t xml:space="preserve"> към тип </w:t>
      </w:r>
      <w:r w:rsidRPr="00E66405">
        <w:rPr>
          <w:rStyle w:val="Code"/>
        </w:rPr>
        <w:t>long</w:t>
      </w:r>
      <w:r w:rsidRPr="00981C14">
        <w:t xml:space="preserve"> и изкараме на конзолата променливата </w:t>
      </w:r>
      <w:r w:rsidRPr="00E66405">
        <w:rPr>
          <w:rStyle w:val="Code"/>
        </w:rPr>
        <w:t>myLong</w:t>
      </w:r>
      <w:r w:rsidRPr="00981C14">
        <w:t xml:space="preserve">, виждаме, че променливата е изгубила </w:t>
      </w:r>
      <w:r>
        <w:t xml:space="preserve">дробната си част, </w:t>
      </w:r>
      <w:r w:rsidRPr="00981C14">
        <w:t xml:space="preserve">защото </w:t>
      </w:r>
      <w:r w:rsidRPr="00E66405">
        <w:rPr>
          <w:rStyle w:val="Code"/>
        </w:rPr>
        <w:t>long</w:t>
      </w:r>
      <w:r>
        <w:t xml:space="preserve"> e целочислен тип</w:t>
      </w:r>
      <w:r w:rsidRPr="00981C14">
        <w:t xml:space="preserve">. След това присвояваме на </w:t>
      </w:r>
      <w:r>
        <w:t xml:space="preserve">реалната </w:t>
      </w:r>
      <w:r w:rsidRPr="00981C14">
        <w:t>променлива</w:t>
      </w:r>
      <w:r>
        <w:t xml:space="preserve"> с двойна точност</w:t>
      </w:r>
      <w:r w:rsidRPr="00981C14">
        <w:t xml:space="preserve"> </w:t>
      </w:r>
      <w:r w:rsidRPr="00E66405">
        <w:rPr>
          <w:rStyle w:val="Code"/>
        </w:rPr>
        <w:t>myDouble</w:t>
      </w:r>
      <w:r w:rsidRPr="00981C14">
        <w:t xml:space="preserve"> стойност 5 милиарда. Накрая конвертираме </w:t>
      </w:r>
      <w:r w:rsidRPr="00E66405">
        <w:rPr>
          <w:rStyle w:val="Code"/>
        </w:rPr>
        <w:t>myDouble</w:t>
      </w:r>
      <w:r w:rsidRPr="00981C14">
        <w:t xml:space="preserve"> към </w:t>
      </w:r>
      <w:r w:rsidRPr="00E66405">
        <w:rPr>
          <w:rStyle w:val="Code"/>
        </w:rPr>
        <w:t>int</w:t>
      </w:r>
      <w:r w:rsidRPr="00981C14">
        <w:t xml:space="preserve"> посредством оператора </w:t>
      </w:r>
      <w:r w:rsidRPr="00E66405">
        <w:rPr>
          <w:rStyle w:val="Code"/>
        </w:rPr>
        <w:t>(int)</w:t>
      </w:r>
      <w:r w:rsidRPr="00981C14">
        <w:t xml:space="preserve"> и </w:t>
      </w:r>
      <w:r>
        <w:t>от</w:t>
      </w:r>
      <w:r w:rsidRPr="00981C14">
        <w:t>печатваме променли</w:t>
      </w:r>
      <w:r w:rsidRPr="00981C14">
        <w:softHyphen/>
        <w:t xml:space="preserve">вата </w:t>
      </w:r>
      <w:r w:rsidRPr="00E66405">
        <w:rPr>
          <w:rFonts w:ascii="Consolas"/>
          <w:b/>
          <w:noProof/>
          <w:color w:val="000000"/>
          <w:szCs w:val="20"/>
          <w:lang w:val="en-US"/>
        </w:rPr>
        <w:t>myInt</w:t>
      </w:r>
      <w:r w:rsidRPr="00981C14">
        <w:t xml:space="preserve">. Резултатът e същия, както и когато отпечатаме </w:t>
      </w:r>
      <w:r w:rsidRPr="00E66405">
        <w:rPr>
          <w:rStyle w:val="Code"/>
        </w:rPr>
        <w:t>int.MinValue,</w:t>
      </w:r>
      <w:r w:rsidRPr="00981C14">
        <w:t xml:space="preserve"> защото</w:t>
      </w:r>
      <w:r w:rsidRPr="00E66405">
        <w:rPr>
          <w:rFonts w:ascii="Consolas"/>
          <w:color w:val="000000"/>
          <w:szCs w:val="20"/>
        </w:rPr>
        <w:t xml:space="preserve"> </w:t>
      </w:r>
      <w:r w:rsidRPr="00E66405">
        <w:rPr>
          <w:rStyle w:val="Code"/>
        </w:rPr>
        <w:t>myDouble</w:t>
      </w:r>
      <w:r w:rsidRPr="00981C14">
        <w:t xml:space="preserve"> съдържа в себе си по-голяма стойност от обхвата на </w:t>
      </w:r>
      <w:r w:rsidRPr="00E66405">
        <w:rPr>
          <w:rStyle w:val="Code"/>
        </w:rPr>
        <w:t>int</w:t>
      </w:r>
      <w:r w:rsidRPr="00981C14"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09"/>
        <w:gridCol w:w="7011"/>
      </w:tblGrid>
      <w:tr w:rsidR="0072453D" w:rsidRPr="00981C14" w14:paraId="1863E17C" w14:textId="77777777" w:rsidTr="0072453D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C65E" w14:textId="04E848F4" w:rsidR="0072453D" w:rsidRPr="00981C14" w:rsidRDefault="00724A3F" w:rsidP="0072453D">
            <w:pPr>
              <w:spacing w:before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9DF362C" wp14:editId="38ED62DC">
                  <wp:extent cx="313690" cy="31369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F25F" w14:textId="659A7DEE" w:rsidR="0072453D" w:rsidRPr="00981C14" w:rsidRDefault="0072453D" w:rsidP="0072453D">
            <w:pPr>
              <w:pStyle w:val="WarningMessage"/>
            </w:pPr>
            <w:r w:rsidRPr="00981C14">
              <w:t>Не винаги е възможно да се предвиди каква ще бъде стойността на дадена промен</w:t>
            </w:r>
            <w:r w:rsidRPr="00981C14">
              <w:softHyphen/>
              <w:t>л</w:t>
            </w:r>
            <w:r w:rsidR="00510C70">
              <w:t>ива след препълване на обхвата й</w:t>
            </w:r>
            <w:r w:rsidRPr="00981C14">
              <w:t>! Затова използвайте достатъчно големи типове и внимавайте при преминаване към "по-малък" тип.</w:t>
            </w:r>
          </w:p>
        </w:tc>
      </w:tr>
    </w:tbl>
    <w:p w14:paraId="4ACE03A7" w14:textId="77777777" w:rsidR="0072453D" w:rsidRPr="00981C14" w:rsidRDefault="0072453D" w:rsidP="0072453D">
      <w:pPr>
        <w:pStyle w:val="Heading4"/>
      </w:pPr>
      <w:r w:rsidRPr="00981C14">
        <w:t>Загуба на данни при преобразуване на типовете</w:t>
      </w:r>
    </w:p>
    <w:p w14:paraId="5C6EF196" w14:textId="77777777" w:rsidR="0072453D" w:rsidRPr="00981C14" w:rsidRDefault="0072453D" w:rsidP="0072453D">
      <w:pPr>
        <w:spacing w:after="120"/>
      </w:pPr>
      <w:r>
        <w:t>Ще дадем още един п</w:t>
      </w:r>
      <w:r w:rsidRPr="00981C14">
        <w:t xml:space="preserve">ример за загуба на </w:t>
      </w:r>
      <w:r>
        <w:t>данни</w:t>
      </w:r>
      <w:r w:rsidRPr="00981C14">
        <w:t xml:space="preserve"> при преобразуване на типове: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1258000A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6F21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long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myLong = 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long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.MaxValue;</w:t>
            </w:r>
          </w:p>
          <w:p w14:paraId="01F32E9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myInt = (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)myLong;</w:t>
            </w:r>
          </w:p>
          <w:p w14:paraId="694EE11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121F37A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.WriteLine(myLong);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9223372036854775807</w:t>
            </w:r>
          </w:p>
          <w:p w14:paraId="52A801C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.WriteLine(myInt);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-1</w:t>
            </w:r>
          </w:p>
        </w:tc>
      </w:tr>
    </w:tbl>
    <w:p w14:paraId="55063894" w14:textId="374795D9" w:rsidR="0072453D" w:rsidRPr="00981C14" w:rsidRDefault="0072453D" w:rsidP="0072453D">
      <w:r w:rsidRPr="00981C14">
        <w:t xml:space="preserve">Операторът за преобразуване може да се използва и при </w:t>
      </w:r>
      <w:r w:rsidRPr="00626BE5">
        <w:rPr>
          <w:b/>
        </w:rPr>
        <w:t>неявно преобра</w:t>
      </w:r>
      <w:r w:rsidRPr="00626BE5">
        <w:rPr>
          <w:b/>
        </w:rPr>
        <w:softHyphen/>
      </w:r>
      <w:r w:rsidR="00DD4A6E" w:rsidRPr="00626BE5">
        <w:rPr>
          <w:b/>
        </w:rPr>
        <w:t xml:space="preserve">зуване по </w:t>
      </w:r>
      <w:r w:rsidRPr="00626BE5">
        <w:rPr>
          <w:b/>
        </w:rPr>
        <w:t>желание</w:t>
      </w:r>
      <w:r w:rsidRPr="00981C14">
        <w:t>. Това допринася за чет</w:t>
      </w:r>
      <w:r>
        <w:t xml:space="preserve">имостта </w:t>
      </w:r>
      <w:r w:rsidRPr="00981C14">
        <w:t>на кода, намалява шанса за грешки и се счита за добра практика от много програмисти.</w:t>
      </w:r>
    </w:p>
    <w:p w14:paraId="6AB56167" w14:textId="77777777" w:rsidR="0072453D" w:rsidRPr="00981C14" w:rsidRDefault="0072453D" w:rsidP="0072453D">
      <w:pPr>
        <w:spacing w:after="120"/>
      </w:pPr>
      <w:r w:rsidRPr="00981C14">
        <w:t>Ето още няколко примера за преобразуване на типове: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2B907A51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68BE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float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heightInMeters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1.74f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Explicit conversion</w:t>
            </w:r>
          </w:p>
          <w:p w14:paraId="3810F9F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double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maxHeight = heightInMeters;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Implicit</w:t>
            </w:r>
          </w:p>
          <w:p w14:paraId="7E51B67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double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minHeight = (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double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)heightInMeters;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Explicit</w:t>
            </w:r>
          </w:p>
          <w:p w14:paraId="1FD2EA1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float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actualHeight = (</w:t>
            </w: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float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)maxHeight;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Explicit</w:t>
            </w:r>
          </w:p>
          <w:p w14:paraId="796B915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2EB331F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float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maxHeightFloat = maxHeight;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Compilation error!</w:t>
            </w:r>
          </w:p>
        </w:tc>
      </w:tr>
    </w:tbl>
    <w:p w14:paraId="60B147FF" w14:textId="77777777" w:rsidR="0072453D" w:rsidRDefault="0072453D" w:rsidP="0072453D">
      <w:r w:rsidRPr="00981C14">
        <w:t xml:space="preserve">В примера на последния ред имаме израз, който ще генерира грешка при компилирането. Това е така, защото се опитваме да конвертираме неявно от тип </w:t>
      </w:r>
      <w:r w:rsidRPr="00E66405">
        <w:rPr>
          <w:rStyle w:val="Code"/>
        </w:rPr>
        <w:t>double</w:t>
      </w:r>
      <w:r w:rsidRPr="00981C14">
        <w:t xml:space="preserve"> към тип </w:t>
      </w:r>
      <w:r w:rsidRPr="00E66405">
        <w:rPr>
          <w:rStyle w:val="Code"/>
        </w:rPr>
        <w:t>float</w:t>
      </w:r>
      <w:r w:rsidRPr="00981C14">
        <w:t>, от което може да има загуба на данни. C# е строго типизиран език за програмиране и не позволява такъв вид прис</w:t>
      </w:r>
      <w:r w:rsidRPr="00981C14">
        <w:softHyphen/>
        <w:t>вояване на стойности.</w:t>
      </w:r>
    </w:p>
    <w:p w14:paraId="0C23E1EC" w14:textId="77777777" w:rsidR="0072453D" w:rsidRDefault="0072453D" w:rsidP="0072453D">
      <w:pPr>
        <w:pStyle w:val="Heading4"/>
      </w:pPr>
      <w:r>
        <w:t xml:space="preserve">Прихващане на грешки при </w:t>
      </w:r>
      <w:r w:rsidRPr="00981C14">
        <w:t>преобразуване на типовете</w:t>
      </w:r>
    </w:p>
    <w:p w14:paraId="579EDDDE" w14:textId="77777777" w:rsidR="0072453D" w:rsidRPr="00981C14" w:rsidRDefault="0072453D" w:rsidP="0072453D">
      <w:pPr>
        <w:spacing w:after="120"/>
      </w:pPr>
      <w:r>
        <w:t xml:space="preserve">Понякога е удобно вместо да получаваме грешен резултат при евентуално препълване при преминаване от по-голям към по-малък тип, да получим </w:t>
      </w:r>
      <w:r w:rsidRPr="00EB22CD">
        <w:rPr>
          <w:b/>
        </w:rPr>
        <w:lastRenderedPageBreak/>
        <w:t>уведомление</w:t>
      </w:r>
      <w:r>
        <w:t xml:space="preserve"> за проблема. Това става чрез ключовата дума </w:t>
      </w:r>
      <w:r w:rsidRPr="00E66405">
        <w:rPr>
          <w:rStyle w:val="Code"/>
        </w:rPr>
        <w:t>checked</w:t>
      </w:r>
      <w:r>
        <w:t>, която включва уведомлението за препълване при целочислените типове: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15012472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2844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double</w:t>
            </w:r>
            <w:r w:rsidRPr="00E66405">
              <w:rPr>
                <w:rFonts w:ascii="Consolas"/>
                <w:noProof/>
                <w:szCs w:val="20"/>
              </w:rPr>
              <w:t xml:space="preserve"> d = 5e9d;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5 * 10^9</w:t>
            </w:r>
          </w:p>
          <w:p w14:paraId="4F88C66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 xml:space="preserve">.WriteLine(d);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5000000000</w:t>
            </w:r>
          </w:p>
          <w:p w14:paraId="4D30ED0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int</w:t>
            </w:r>
            <w:r w:rsidRPr="00E66405">
              <w:rPr>
                <w:rFonts w:ascii="Consolas"/>
                <w:noProof/>
                <w:szCs w:val="20"/>
              </w:rPr>
              <w:t xml:space="preserve"> i = 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checked</w:t>
            </w:r>
            <w:r w:rsidRPr="00E66405">
              <w:rPr>
                <w:rFonts w:ascii="Consolas"/>
                <w:noProof/>
                <w:szCs w:val="20"/>
              </w:rPr>
              <w:t>((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int</w:t>
            </w:r>
            <w:r w:rsidRPr="00E66405">
              <w:rPr>
                <w:rFonts w:ascii="Consolas"/>
                <w:noProof/>
                <w:szCs w:val="20"/>
              </w:rPr>
              <w:t xml:space="preserve">)d);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System.OverflowException</w:t>
            </w:r>
          </w:p>
          <w:p w14:paraId="690236E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>.WriteLine(i);</w:t>
            </w:r>
          </w:p>
        </w:tc>
      </w:tr>
    </w:tbl>
    <w:p w14:paraId="67DFEBCC" w14:textId="77777777" w:rsidR="0072453D" w:rsidRPr="00D70203" w:rsidRDefault="0072453D" w:rsidP="0072453D">
      <w:r w:rsidRPr="00D70203">
        <w:t>При изпълнението на горния фрагмент от код се получава изключение (т.е. уведомление за грешка)</w:t>
      </w:r>
      <w:r>
        <w:t xml:space="preserve"> </w:t>
      </w:r>
      <w:r w:rsidRPr="00E66405">
        <w:rPr>
          <w:rStyle w:val="Code"/>
        </w:rPr>
        <w:t>OverflowException</w:t>
      </w:r>
      <w:r>
        <w:t>. Повече за изключени</w:t>
      </w:r>
      <w:r>
        <w:softHyphen/>
        <w:t>ята и средствата за тяхното прихващане и обработка можете да прочетете в главата "</w:t>
      </w:r>
      <w:hyperlink w:anchor="_Глава_12._Обработка" w:history="1">
        <w:r w:rsidRPr="007B5256">
          <w:rPr>
            <w:rStyle w:val="Hyperlink"/>
          </w:rPr>
          <w:t>Обработка на изключения</w:t>
        </w:r>
      </w:hyperlink>
      <w:r>
        <w:t>".</w:t>
      </w:r>
    </w:p>
    <w:p w14:paraId="1465EEC4" w14:textId="52780CCA" w:rsidR="0072453D" w:rsidRPr="00981C14" w:rsidRDefault="00DD4A6E" w:rsidP="0072453D">
      <w:pPr>
        <w:pStyle w:val="Heading4"/>
        <w:rPr>
          <w:lang w:bidi="he-IL"/>
        </w:rPr>
      </w:pPr>
      <w:r>
        <w:rPr>
          <w:lang w:bidi="he-IL"/>
        </w:rPr>
        <w:t>Възможни изрични преобразу</w:t>
      </w:r>
      <w:r w:rsidR="0072453D" w:rsidRPr="00981C14">
        <w:rPr>
          <w:lang w:bidi="he-IL"/>
        </w:rPr>
        <w:t>вания</w:t>
      </w:r>
    </w:p>
    <w:p w14:paraId="2585A022" w14:textId="33FE7C52" w:rsidR="0072453D" w:rsidRPr="00901F30" w:rsidRDefault="0072453D" w:rsidP="0072453D">
      <w:pPr>
        <w:spacing w:after="120"/>
      </w:pPr>
      <w:r>
        <w:rPr>
          <w:lang w:bidi="he-IL"/>
        </w:rPr>
        <w:t>Я</w:t>
      </w:r>
      <w:r w:rsidRPr="00981C14">
        <w:rPr>
          <w:lang w:bidi="he-IL"/>
        </w:rPr>
        <w:t>вни</w:t>
      </w:r>
      <w:r>
        <w:rPr>
          <w:lang w:bidi="he-IL"/>
        </w:rPr>
        <w:t>те</w:t>
      </w:r>
      <w:r w:rsidRPr="00981C14">
        <w:rPr>
          <w:lang w:bidi="he-IL"/>
        </w:rPr>
        <w:t xml:space="preserve"> (изрични) преобразувания</w:t>
      </w:r>
      <w:r>
        <w:rPr>
          <w:lang w:bidi="he-IL"/>
        </w:rPr>
        <w:t xml:space="preserve"> между числовите типове в езика C# са възможни между всяка двойка </w:t>
      </w:r>
      <w:r w:rsidR="00DD4A6E">
        <w:rPr>
          <w:lang w:bidi="he-IL"/>
        </w:rPr>
        <w:t>от</w:t>
      </w:r>
      <w:r>
        <w:rPr>
          <w:lang w:bidi="he-IL"/>
        </w:rPr>
        <w:t xml:space="preserve"> следните типове: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157ECB46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5D046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Style w:val="Code"/>
              </w:rPr>
              <w:t>sbyte</w:t>
            </w:r>
            <w:r w:rsidRPr="00901F30">
              <w:t>,</w:t>
            </w:r>
            <w:r w:rsidRPr="00E66405">
              <w:rPr>
                <w:rStyle w:val="Code"/>
              </w:rPr>
              <w:t xml:space="preserve"> byte</w:t>
            </w:r>
            <w:r w:rsidRPr="00901F30">
              <w:t xml:space="preserve">, </w:t>
            </w:r>
            <w:r w:rsidRPr="00E66405">
              <w:rPr>
                <w:rStyle w:val="Code"/>
              </w:rPr>
              <w:t>short</w:t>
            </w:r>
            <w:r w:rsidRPr="00901F30">
              <w:t xml:space="preserve">, </w:t>
            </w:r>
            <w:r w:rsidRPr="00E66405">
              <w:rPr>
                <w:rStyle w:val="Code"/>
              </w:rPr>
              <w:t>ushort</w:t>
            </w:r>
            <w:r w:rsidRPr="00901F30">
              <w:t xml:space="preserve">, </w:t>
            </w:r>
            <w:r w:rsidRPr="00E66405">
              <w:rPr>
                <w:rStyle w:val="Code"/>
              </w:rPr>
              <w:t>char</w:t>
            </w:r>
            <w:r>
              <w:t xml:space="preserve">, </w:t>
            </w:r>
            <w:r w:rsidRPr="00E66405">
              <w:rPr>
                <w:rStyle w:val="Code"/>
              </w:rPr>
              <w:t>int</w:t>
            </w:r>
            <w:r w:rsidRPr="00901F30">
              <w:t xml:space="preserve">, </w:t>
            </w:r>
            <w:r w:rsidRPr="00E66405">
              <w:rPr>
                <w:rStyle w:val="Code"/>
              </w:rPr>
              <w:t>uint</w:t>
            </w:r>
            <w:r w:rsidRPr="00901F30">
              <w:t xml:space="preserve">, </w:t>
            </w:r>
            <w:r w:rsidRPr="00E66405">
              <w:rPr>
                <w:rStyle w:val="Code"/>
              </w:rPr>
              <w:t>long</w:t>
            </w:r>
            <w:r w:rsidRPr="00901F30">
              <w:t xml:space="preserve">, </w:t>
            </w:r>
            <w:r w:rsidRPr="00E66405">
              <w:rPr>
                <w:rStyle w:val="Code"/>
              </w:rPr>
              <w:t>ulong</w:t>
            </w:r>
            <w:r w:rsidRPr="00901F30">
              <w:t xml:space="preserve">, </w:t>
            </w:r>
            <w:r w:rsidRPr="00E66405">
              <w:rPr>
                <w:rStyle w:val="Code"/>
              </w:rPr>
              <w:t>float, double</w:t>
            </w:r>
            <w:r w:rsidRPr="00901F30">
              <w:t xml:space="preserve">, </w:t>
            </w:r>
            <w:r w:rsidRPr="00E66405">
              <w:rPr>
                <w:rStyle w:val="Code"/>
              </w:rPr>
              <w:t>decimal</w:t>
            </w:r>
          </w:p>
        </w:tc>
      </w:tr>
    </w:tbl>
    <w:p w14:paraId="3C48E677" w14:textId="285B4775" w:rsidR="0072453D" w:rsidRDefault="0072453D" w:rsidP="0072453D">
      <w:pPr>
        <w:rPr>
          <w:lang w:bidi="he-IL"/>
        </w:rPr>
      </w:pPr>
      <w:r>
        <w:rPr>
          <w:lang w:bidi="he-IL"/>
        </w:rPr>
        <w:t xml:space="preserve">При тези преобразувания </w:t>
      </w:r>
      <w:r w:rsidRPr="00EB22CD">
        <w:rPr>
          <w:b/>
          <w:lang w:bidi="he-IL"/>
        </w:rPr>
        <w:t xml:space="preserve">могат да се </w:t>
      </w:r>
      <w:r w:rsidR="00735F5E" w:rsidRPr="00EB22CD">
        <w:rPr>
          <w:b/>
          <w:lang w:bidi="he-IL"/>
        </w:rPr>
        <w:t>изгубят</w:t>
      </w:r>
      <w:r w:rsidRPr="00981C14">
        <w:rPr>
          <w:lang w:bidi="he-IL"/>
        </w:rPr>
        <w:t xml:space="preserve"> както </w:t>
      </w:r>
      <w:r>
        <w:rPr>
          <w:lang w:bidi="he-IL"/>
        </w:rPr>
        <w:t>данни</w:t>
      </w:r>
      <w:r w:rsidRPr="00981C14">
        <w:rPr>
          <w:lang w:bidi="he-IL"/>
        </w:rPr>
        <w:t xml:space="preserve"> за големината на числото, така и информация за неговата точност (</w:t>
      </w:r>
      <w:r w:rsidRPr="00EC7F32">
        <w:rPr>
          <w:lang w:val="en-US" w:bidi="he-IL"/>
        </w:rPr>
        <w:t>precision</w:t>
      </w:r>
      <w:r w:rsidRPr="00981C14">
        <w:rPr>
          <w:lang w:bidi="he-IL"/>
        </w:rPr>
        <w:t>).</w:t>
      </w:r>
    </w:p>
    <w:p w14:paraId="53BE393F" w14:textId="77777777" w:rsidR="0072453D" w:rsidRDefault="0072453D" w:rsidP="0072453D">
      <w:r>
        <w:rPr>
          <w:lang w:bidi="he-IL"/>
        </w:rPr>
        <w:t xml:space="preserve">Забележете, че преобразуването към </w:t>
      </w:r>
      <w:r w:rsidRPr="00E66405">
        <w:rPr>
          <w:rStyle w:val="Code"/>
        </w:rPr>
        <w:t>string</w:t>
      </w:r>
      <w:r>
        <w:rPr>
          <w:lang w:bidi="he-IL"/>
        </w:rPr>
        <w:t xml:space="preserve"> и от </w:t>
      </w:r>
      <w:r w:rsidRPr="00E66405">
        <w:rPr>
          <w:rStyle w:val="Code"/>
        </w:rPr>
        <w:t>string</w:t>
      </w:r>
      <w:r>
        <w:rPr>
          <w:lang w:bidi="he-IL"/>
        </w:rPr>
        <w:t xml:space="preserve"> не е възможно да се извършва чрез преобразуване на типовете (</w:t>
      </w:r>
      <w:r w:rsidRPr="00EC7F32">
        <w:rPr>
          <w:lang w:val="en-US" w:bidi="he-IL"/>
        </w:rPr>
        <w:t>typecasting</w:t>
      </w:r>
      <w:r>
        <w:rPr>
          <w:lang w:bidi="he-IL"/>
        </w:rPr>
        <w:t>).</w:t>
      </w:r>
    </w:p>
    <w:p w14:paraId="43A713CE" w14:textId="77777777" w:rsidR="0072453D" w:rsidRPr="00981C14" w:rsidRDefault="0072453D" w:rsidP="0072453D">
      <w:pPr>
        <w:pStyle w:val="Heading3"/>
        <w:rPr>
          <w:lang w:bidi="he-IL"/>
        </w:rPr>
      </w:pPr>
      <w:bookmarkStart w:id="44" w:name="_Toc243587230"/>
      <w:bookmarkStart w:id="45" w:name="_Toc299460893"/>
      <w:r w:rsidRPr="00981C14">
        <w:rPr>
          <w:lang w:bidi="he-IL"/>
        </w:rPr>
        <w:t>Преобразуване към символен низ</w:t>
      </w:r>
      <w:bookmarkEnd w:id="44"/>
      <w:bookmarkEnd w:id="45"/>
    </w:p>
    <w:p w14:paraId="7BAFB194" w14:textId="312773C0" w:rsidR="0072453D" w:rsidRPr="00981C14" w:rsidRDefault="0072453D" w:rsidP="0072453D">
      <w:pPr>
        <w:rPr>
          <w:lang w:bidi="he-IL"/>
        </w:rPr>
      </w:pPr>
      <w:r w:rsidRPr="00981C14">
        <w:t xml:space="preserve">При необходимост можем да преобразуваме към низ, всеки отделен тип, включително и стойността </w:t>
      </w:r>
      <w:r w:rsidRPr="00E66405">
        <w:rPr>
          <w:rStyle w:val="Code"/>
        </w:rPr>
        <w:t>null</w:t>
      </w:r>
      <w:r w:rsidRPr="00981C14">
        <w:t xml:space="preserve">. </w:t>
      </w:r>
      <w:r w:rsidRPr="00981C14">
        <w:rPr>
          <w:lang w:bidi="he-IL"/>
        </w:rPr>
        <w:t xml:space="preserve">Преобразуването на символни низове става </w:t>
      </w:r>
      <w:r w:rsidRPr="00EB22CD">
        <w:rPr>
          <w:b/>
          <w:lang w:bidi="he-IL"/>
        </w:rPr>
        <w:t>автоматично</w:t>
      </w:r>
      <w:r w:rsidRPr="00981C14">
        <w:rPr>
          <w:lang w:bidi="he-IL"/>
        </w:rPr>
        <w:t xml:space="preserve"> винаги, когато използваме оператора за конкатенация</w:t>
      </w:r>
      <w:r>
        <w:rPr>
          <w:lang w:bidi="he-IL"/>
        </w:rPr>
        <w:t xml:space="preserve"> (</w:t>
      </w:r>
      <w:r w:rsidRPr="00E66405">
        <w:rPr>
          <w:rStyle w:val="Code"/>
        </w:rPr>
        <w:t>+</w:t>
      </w:r>
      <w:r>
        <w:rPr>
          <w:lang w:bidi="he-IL"/>
        </w:rPr>
        <w:t>)</w:t>
      </w:r>
      <w:r w:rsidRPr="00981C14">
        <w:rPr>
          <w:lang w:bidi="he-IL"/>
        </w:rPr>
        <w:t xml:space="preserve"> и някой от аргументите не е от </w:t>
      </w:r>
      <w:r w:rsidR="00735F5E">
        <w:rPr>
          <w:lang w:bidi="he-IL"/>
        </w:rPr>
        <w:t>тип низ. В този случай аргументът</w:t>
      </w:r>
      <w:r w:rsidRPr="00981C14">
        <w:rPr>
          <w:lang w:bidi="he-IL"/>
        </w:rPr>
        <w:t xml:space="preserve"> се преоб</w:t>
      </w:r>
      <w:r w:rsidRPr="00981C14">
        <w:rPr>
          <w:lang w:bidi="he-IL"/>
        </w:rPr>
        <w:softHyphen/>
        <w:t>разува към низ и операторът връща нов низ представляващ конкатена</w:t>
      </w:r>
      <w:r w:rsidRPr="00981C14">
        <w:rPr>
          <w:lang w:bidi="he-IL"/>
        </w:rPr>
        <w:softHyphen/>
        <w:t>цията на двата низа.</w:t>
      </w:r>
    </w:p>
    <w:p w14:paraId="1E3C829D" w14:textId="77777777" w:rsidR="0072453D" w:rsidRPr="00981C14" w:rsidRDefault="0072453D" w:rsidP="0072453D">
      <w:pPr>
        <w:rPr>
          <w:lang w:bidi="he-IL"/>
        </w:rPr>
      </w:pPr>
      <w:r w:rsidRPr="00981C14">
        <w:rPr>
          <w:lang w:bidi="he-IL"/>
        </w:rPr>
        <w:t xml:space="preserve">Друг начин да преобразуваме различни обекти към тип </w:t>
      </w:r>
      <w:r>
        <w:rPr>
          <w:lang w:bidi="he-IL"/>
        </w:rPr>
        <w:t xml:space="preserve">символен </w:t>
      </w:r>
      <w:r w:rsidRPr="00981C14">
        <w:rPr>
          <w:lang w:bidi="he-IL"/>
        </w:rPr>
        <w:t xml:space="preserve">низ е като извикаме метода </w:t>
      </w:r>
      <w:r w:rsidRPr="00E66405">
        <w:rPr>
          <w:rStyle w:val="Code"/>
        </w:rPr>
        <w:t>ТoString()</w:t>
      </w:r>
      <w:r w:rsidRPr="00981C14">
        <w:rPr>
          <w:lang w:bidi="he-IL"/>
        </w:rPr>
        <w:t xml:space="preserve"> на </w:t>
      </w:r>
      <w:r>
        <w:rPr>
          <w:lang w:bidi="he-IL"/>
        </w:rPr>
        <w:t xml:space="preserve">съответната </w:t>
      </w:r>
      <w:r w:rsidRPr="00981C14">
        <w:rPr>
          <w:lang w:bidi="he-IL"/>
        </w:rPr>
        <w:t>променлива</w:t>
      </w:r>
      <w:r>
        <w:rPr>
          <w:lang w:bidi="he-IL"/>
        </w:rPr>
        <w:t xml:space="preserve"> или стойност</w:t>
      </w:r>
      <w:r w:rsidRPr="00981C14">
        <w:rPr>
          <w:lang w:bidi="he-IL"/>
        </w:rPr>
        <w:t xml:space="preserve">. </w:t>
      </w:r>
      <w:r>
        <w:rPr>
          <w:lang w:bidi="he-IL"/>
        </w:rPr>
        <w:t xml:space="preserve">Той е валиден за всички типове данни в .NET Framework. </w:t>
      </w:r>
      <w:r w:rsidRPr="00981C14">
        <w:rPr>
          <w:lang w:bidi="he-IL"/>
        </w:rPr>
        <w:t xml:space="preserve">Дори извикването </w:t>
      </w:r>
      <w:r w:rsidRPr="00E66405">
        <w:rPr>
          <w:rStyle w:val="Code"/>
        </w:rPr>
        <w:t>3.ToString()</w:t>
      </w:r>
      <w:r w:rsidRPr="00E647FB">
        <w:t xml:space="preserve"> </w:t>
      </w:r>
      <w:r w:rsidRPr="00981C14">
        <w:t xml:space="preserve">е напълно валидно в C# и като резултат ще се върне низа </w:t>
      </w:r>
      <w:r w:rsidRPr="00981C14">
        <w:rPr>
          <w:lang w:bidi="he-IL"/>
        </w:rPr>
        <w:t>"</w:t>
      </w:r>
      <w:r w:rsidRPr="00E66405">
        <w:rPr>
          <w:rStyle w:val="Code"/>
        </w:rPr>
        <w:t>3</w:t>
      </w:r>
      <w:r w:rsidRPr="00981C14">
        <w:rPr>
          <w:lang w:bidi="he-IL"/>
        </w:rPr>
        <w:t>".</w:t>
      </w:r>
    </w:p>
    <w:p w14:paraId="126B80A7" w14:textId="77777777" w:rsidR="0072453D" w:rsidRPr="00981C14" w:rsidRDefault="0072453D" w:rsidP="0072453D">
      <w:pPr>
        <w:pStyle w:val="Heading4"/>
        <w:rPr>
          <w:lang w:bidi="he-IL"/>
        </w:rPr>
      </w:pPr>
      <w:r w:rsidRPr="00981C14">
        <w:rPr>
          <w:lang w:bidi="he-IL"/>
        </w:rPr>
        <w:t>Преобразуване към символен низ – пример</w:t>
      </w:r>
    </w:p>
    <w:p w14:paraId="41334250" w14:textId="77777777" w:rsidR="0072453D" w:rsidRPr="00E66405" w:rsidRDefault="0072453D" w:rsidP="0072453D">
      <w:pPr>
        <w:spacing w:after="120"/>
        <w:rPr>
          <w:rStyle w:val="Code"/>
        </w:rPr>
      </w:pPr>
      <w:r w:rsidRPr="00981C14">
        <w:rPr>
          <w:lang w:bidi="he-IL"/>
        </w:rPr>
        <w:t>Нека разгледаме няколко примера за преобразуване на различни типове данни към символен низ: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3F1C627A" w14:textId="77777777" w:rsidTr="0072453D">
        <w:trPr>
          <w:trHeight w:val="2278"/>
        </w:trPr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83C10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lastRenderedPageBreak/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a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5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67909B0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b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7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31976C6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19275D2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sum =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"Sum="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(a + b);</w:t>
            </w:r>
          </w:p>
          <w:p w14:paraId="162C721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.WriteLine(sum);</w:t>
            </w:r>
          </w:p>
          <w:p w14:paraId="422096B2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7741FE0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String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incorrect =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"Sum="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a + b;</w:t>
            </w:r>
          </w:p>
          <w:p w14:paraId="39BC65A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.WriteLine(incorrect);</w:t>
            </w:r>
          </w:p>
          <w:p w14:paraId="0B94C09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64AC28A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</w:t>
            </w:r>
          </w:p>
          <w:p w14:paraId="3BA1894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Style w:val="Code"/>
                <w:b w:val="0"/>
                <w:bCs w:val="0"/>
                <w:szCs w:val="20"/>
                <w:lang w:eastAsia="en-US"/>
              </w:rPr>
            </w:pPr>
            <w:r>
              <w:rPr>
                <w:lang w:bidi="he-IL"/>
              </w:rPr>
              <w:tab/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"Perimeter = 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2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* (a + b) +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". Area = 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(a * b) + 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"."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);</w:t>
            </w:r>
          </w:p>
        </w:tc>
      </w:tr>
    </w:tbl>
    <w:p w14:paraId="3EFABB8F" w14:textId="77777777" w:rsidR="0072453D" w:rsidRPr="00E66405" w:rsidRDefault="0072453D" w:rsidP="0072453D">
      <w:pPr>
        <w:spacing w:after="120"/>
        <w:rPr>
          <w:rStyle w:val="Code"/>
        </w:rPr>
      </w:pPr>
      <w:r w:rsidRPr="00981C14">
        <w:rPr>
          <w:lang w:bidi="he-IL"/>
        </w:rPr>
        <w:t>Резултатът от изпълнението на примера е следният: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2955B038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A439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00"/>
                <w:szCs w:val="20"/>
              </w:rPr>
              <w:t>Sum=12</w:t>
            </w:r>
          </w:p>
          <w:p w14:paraId="23003EF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00"/>
                <w:szCs w:val="20"/>
              </w:rPr>
              <w:t>Sum=57</w:t>
            </w:r>
          </w:p>
          <w:p w14:paraId="5B7B6EC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Style w:val="Code"/>
                <w:szCs w:val="20"/>
              </w:rPr>
            </w:pPr>
            <w:r w:rsidRPr="00E66405">
              <w:rPr>
                <w:rFonts w:ascii="Consolas"/>
                <w:noProof/>
                <w:color w:val="000000"/>
                <w:szCs w:val="20"/>
              </w:rPr>
              <w:t>Perimeter = 24. Area = 35.</w:t>
            </w:r>
          </w:p>
        </w:tc>
      </w:tr>
    </w:tbl>
    <w:p w14:paraId="57562BB6" w14:textId="7FDFE783" w:rsidR="0072453D" w:rsidRDefault="0072453D" w:rsidP="0072453D">
      <w:pPr>
        <w:rPr>
          <w:lang w:bidi="he-IL"/>
        </w:rPr>
      </w:pPr>
      <w:r w:rsidRPr="00981C14">
        <w:rPr>
          <w:lang w:bidi="he-IL"/>
        </w:rPr>
        <w:t>От резултата се вижда, че долепването на число към с</w:t>
      </w:r>
      <w:r w:rsidR="00DD4A6E">
        <w:rPr>
          <w:lang w:bidi="he-IL"/>
        </w:rPr>
        <w:t>имволен низ връща като резултат</w:t>
      </w:r>
      <w:r w:rsidRPr="00981C14">
        <w:rPr>
          <w:lang w:bidi="he-IL"/>
        </w:rPr>
        <w:t xml:space="preserve"> символния низ, следван от текстовото представяне на числото. Забележете, че операторът "</w:t>
      </w:r>
      <w:r w:rsidRPr="00E66405">
        <w:rPr>
          <w:rStyle w:val="Code"/>
        </w:rPr>
        <w:t>+</w:t>
      </w:r>
      <w:r w:rsidRPr="00981C14">
        <w:rPr>
          <w:lang w:bidi="he-IL"/>
        </w:rPr>
        <w:t>" за залепване на низове може да</w:t>
      </w:r>
      <w:r>
        <w:rPr>
          <w:lang w:bidi="he-IL"/>
        </w:rPr>
        <w:t xml:space="preserve"> </w:t>
      </w:r>
      <w:r w:rsidRPr="00981C14">
        <w:rPr>
          <w:lang w:bidi="he-IL"/>
        </w:rPr>
        <w:t xml:space="preserve">предизвика неприятен ефект при събиране на числа, защото има </w:t>
      </w:r>
      <w:r w:rsidRPr="00EB22CD">
        <w:rPr>
          <w:b/>
          <w:lang w:bidi="he-IL"/>
        </w:rPr>
        <w:t>еднакъв приоритет</w:t>
      </w:r>
      <w:r w:rsidRPr="00981C14">
        <w:rPr>
          <w:lang w:bidi="he-IL"/>
        </w:rPr>
        <w:t xml:space="preserve"> с оператора "</w:t>
      </w:r>
      <w:r w:rsidRPr="00E66405">
        <w:rPr>
          <w:rStyle w:val="Code"/>
        </w:rPr>
        <w:t>+</w:t>
      </w:r>
      <w:r w:rsidR="00735F5E">
        <w:rPr>
          <w:lang w:bidi="he-IL"/>
        </w:rPr>
        <w:t xml:space="preserve">" за събиране. Освен </w:t>
      </w:r>
      <w:r w:rsidRPr="00981C14">
        <w:rPr>
          <w:lang w:bidi="he-IL"/>
        </w:rPr>
        <w:t>ако изрично не променим приоритета на операциите чрез поставяне на скоби, те винаги се изпъл</w:t>
      </w:r>
      <w:r w:rsidRPr="00981C14">
        <w:rPr>
          <w:lang w:bidi="he-IL"/>
        </w:rPr>
        <w:softHyphen/>
        <w:t>няват отляво надясно.</w:t>
      </w:r>
    </w:p>
    <w:p w14:paraId="1FD7B704" w14:textId="77777777" w:rsidR="0072453D" w:rsidRPr="00A02F7B" w:rsidRDefault="0072453D" w:rsidP="0072453D">
      <w:r w:rsidRPr="00A02F7B">
        <w:rPr>
          <w:lang w:bidi="he-IL"/>
        </w:rPr>
        <w:t>Повече подробности по въпроса как</w:t>
      </w:r>
      <w:r>
        <w:rPr>
          <w:lang w:bidi="he-IL"/>
        </w:rPr>
        <w:t xml:space="preserve"> да преобразуваме от и към </w:t>
      </w:r>
      <w:r w:rsidRPr="00E66405">
        <w:rPr>
          <w:rStyle w:val="Code"/>
        </w:rPr>
        <w:t>string</w:t>
      </w:r>
      <w:r>
        <w:rPr>
          <w:lang w:bidi="he-IL"/>
        </w:rPr>
        <w:t xml:space="preserve"> ще разгледаме в главата </w:t>
      </w:r>
      <w:r w:rsidRPr="00496F22">
        <w:rPr>
          <w:lang w:bidi="he-IL"/>
        </w:rPr>
        <w:t>"</w:t>
      </w:r>
      <w:hyperlink w:anchor="_Глава_4._Вход" w:history="1">
        <w:r w:rsidRPr="007B5256">
          <w:rPr>
            <w:rStyle w:val="Hyperlink"/>
          </w:rPr>
          <w:t>Вход и изход от конзолата</w:t>
        </w:r>
      </w:hyperlink>
      <w:r w:rsidRPr="00496F22">
        <w:rPr>
          <w:lang w:bidi="he-IL"/>
        </w:rPr>
        <w:t>"</w:t>
      </w:r>
      <w:r>
        <w:t>.</w:t>
      </w:r>
    </w:p>
    <w:p w14:paraId="3194DC63" w14:textId="77777777" w:rsidR="0072453D" w:rsidRPr="00981C14" w:rsidRDefault="0072453D" w:rsidP="0072453D">
      <w:pPr>
        <w:pStyle w:val="Heading2"/>
      </w:pPr>
      <w:bookmarkStart w:id="46" w:name="_Toc243587231"/>
      <w:bookmarkStart w:id="47" w:name="_Toc299460894"/>
      <w:bookmarkStart w:id="48" w:name="_Toc419210147"/>
      <w:r w:rsidRPr="00981C14">
        <w:t>Изрази</w:t>
      </w:r>
      <w:bookmarkEnd w:id="46"/>
      <w:bookmarkEnd w:id="47"/>
      <w:bookmarkEnd w:id="48"/>
    </w:p>
    <w:p w14:paraId="36D783D4" w14:textId="77777777" w:rsidR="0072453D" w:rsidRPr="00981C14" w:rsidRDefault="0072453D" w:rsidP="0072453D">
      <w:pPr>
        <w:spacing w:after="120"/>
      </w:pPr>
      <w:r w:rsidRPr="00981C14">
        <w:t>Голяма част от работата на една програма е пресмятане</w:t>
      </w:r>
      <w:r>
        <w:t>то</w:t>
      </w:r>
      <w:r w:rsidRPr="00981C14">
        <w:t xml:space="preserve"> на изрази. Изразите представляват поредици от оператори, литерали и променливи, които се изчисляват до определена стойност от някакъв тип (число, сим</w:t>
      </w:r>
      <w:r>
        <w:softHyphen/>
      </w:r>
      <w:r w:rsidRPr="00981C14">
        <w:t>волен низ, обект или друг тип). Ето няколко примера за изрази: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54EEB335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E928E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r = (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150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-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20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) /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2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+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5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7FD29A9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4D81F5B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Expression for calculation of the surface of the circle</w:t>
            </w:r>
          </w:p>
          <w:p w14:paraId="0DBD2DC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double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surface = </w:t>
            </w: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Math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.PI * r * r;</w:t>
            </w:r>
          </w:p>
          <w:p w14:paraId="2D92D8A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758E6DE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Expression for calculation of the perimeter of the circle</w:t>
            </w:r>
          </w:p>
          <w:p w14:paraId="741C5FE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double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perimeter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2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* </w:t>
            </w: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Math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.PI * r;</w:t>
            </w:r>
          </w:p>
          <w:p w14:paraId="7F9851A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1182203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.WriteLine(r);</w:t>
            </w:r>
          </w:p>
          <w:p w14:paraId="481A5A4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.WriteLine(surface);</w:t>
            </w:r>
          </w:p>
          <w:p w14:paraId="3607665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.WriteLine(perimeter);</w:t>
            </w:r>
          </w:p>
        </w:tc>
      </w:tr>
    </w:tbl>
    <w:p w14:paraId="645DE5A6" w14:textId="0D10B53C" w:rsidR="0072453D" w:rsidRPr="00981C14" w:rsidRDefault="0072453D" w:rsidP="0072453D">
      <w:pPr>
        <w:spacing w:after="120"/>
      </w:pPr>
      <w:r w:rsidRPr="00981C14">
        <w:lastRenderedPageBreak/>
        <w:t>В примера са дефинирани три израза. Първият израз пресмята радиуса на дадена окръжност. Вторият пресмята площта на окръжността, а послед</w:t>
      </w:r>
      <w:r w:rsidRPr="00981C14">
        <w:softHyphen/>
      </w:r>
      <w:r w:rsidR="00DD4A6E">
        <w:t>ният намира периметъра</w:t>
      </w:r>
      <w:r w:rsidRPr="00981C14">
        <w:t xml:space="preserve"> й. Ето</w:t>
      </w:r>
      <w:r w:rsidR="00DD4A6E">
        <w:t xml:space="preserve"> какъв е резултатът при изпълнението</w:t>
      </w:r>
      <w:r w:rsidRPr="00981C14">
        <w:t xml:space="preserve"> на горния програмен фрагмент: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21701B1A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3FF2A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00"/>
                <w:szCs w:val="20"/>
              </w:rPr>
              <w:t>70</w:t>
            </w:r>
          </w:p>
          <w:p w14:paraId="0D4C2F2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00"/>
                <w:szCs w:val="20"/>
              </w:rPr>
              <w:t>15393,80400259</w:t>
            </w:r>
          </w:p>
          <w:p w14:paraId="3EBADAF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00"/>
                <w:szCs w:val="20"/>
              </w:rPr>
              <w:t>439,822971502571</w:t>
            </w:r>
          </w:p>
        </w:tc>
      </w:tr>
    </w:tbl>
    <w:p w14:paraId="64CC87EA" w14:textId="77777777" w:rsidR="0072453D" w:rsidRPr="00981C14" w:rsidRDefault="0072453D" w:rsidP="0072453D">
      <w:pPr>
        <w:spacing w:after="120"/>
      </w:pPr>
      <w:r w:rsidRPr="00981C14">
        <w:t>Изчисляването на израз може да има и странични действия, защото изразът може да съдържа вградени оператори за присвояване, увелича</w:t>
      </w:r>
      <w:r w:rsidRPr="00981C14">
        <w:softHyphen/>
        <w:t>ване или намаляване на стойност (</w:t>
      </w:r>
      <w:r w:rsidRPr="00EC7F32">
        <w:rPr>
          <w:lang w:val="en-US"/>
        </w:rPr>
        <w:t>increment, decrement</w:t>
      </w:r>
      <w:r w:rsidRPr="00981C14">
        <w:t>) и извикване на методи. Ето пример за такъв страничен ефект: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5FB7DA22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7033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a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5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7792007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b = ++a;</w:t>
            </w:r>
          </w:p>
          <w:p w14:paraId="372969C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4ACC550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.WriteLine(a);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6</w:t>
            </w:r>
          </w:p>
          <w:p w14:paraId="1BE5F36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.WriteLine(b);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6</w:t>
            </w:r>
          </w:p>
        </w:tc>
      </w:tr>
    </w:tbl>
    <w:p w14:paraId="2B384622" w14:textId="77777777" w:rsidR="0072453D" w:rsidRPr="00981C14" w:rsidRDefault="0072453D" w:rsidP="0072453D">
      <w:pPr>
        <w:spacing w:after="120"/>
      </w:pPr>
      <w:bookmarkStart w:id="49" w:name="_Toc243587232"/>
      <w:r>
        <w:t>При съставянето на изрази трябва да се имат предвид типовете данни и поведението на използваните оператори. Пренебрегването на тези особе</w:t>
      </w:r>
      <w:r>
        <w:softHyphen/>
        <w:t>ности може да доведе до неочаквани резултати. Ето един прост пример: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26E3729E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E762E4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double</w:t>
            </w:r>
            <w:r w:rsidRPr="00E66405">
              <w:rPr>
                <w:rFonts w:ascii="Consolas"/>
                <w:noProof/>
                <w:szCs w:val="20"/>
              </w:rPr>
              <w:t xml:space="preserve"> d = 1 / 2;</w:t>
            </w:r>
          </w:p>
          <w:p w14:paraId="4FC984D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 xml:space="preserve">.WriteLine(d);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0, not 0.5</w:t>
            </w:r>
          </w:p>
          <w:p w14:paraId="00F9246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</w:p>
          <w:p w14:paraId="70F6ABD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double</w:t>
            </w:r>
            <w:r w:rsidRPr="00E66405">
              <w:rPr>
                <w:rFonts w:ascii="Consolas"/>
                <w:noProof/>
                <w:szCs w:val="20"/>
              </w:rPr>
              <w:t xml:space="preserve"> half = (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double</w:t>
            </w:r>
            <w:r w:rsidRPr="00E66405">
              <w:rPr>
                <w:rFonts w:ascii="Consolas"/>
                <w:noProof/>
                <w:szCs w:val="20"/>
              </w:rPr>
              <w:t>)1 / 2;</w:t>
            </w:r>
          </w:p>
          <w:p w14:paraId="422BD6F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 xml:space="preserve">.WriteLine(half);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0.5</w:t>
            </w:r>
          </w:p>
        </w:tc>
      </w:tr>
    </w:tbl>
    <w:p w14:paraId="7EB0CE8B" w14:textId="77777777" w:rsidR="0072453D" w:rsidRDefault="0072453D" w:rsidP="0072453D">
      <w:r>
        <w:t xml:space="preserve">В примера се използва израз, който разделя две цели числа и присвоява резултата на променлива от тип </w:t>
      </w:r>
      <w:r w:rsidRPr="00E66405">
        <w:rPr>
          <w:rStyle w:val="Code"/>
        </w:rPr>
        <w:t>double</w:t>
      </w:r>
      <w:r>
        <w:t xml:space="preserve">. Резултатът за някои може да е неочакван, но това е защото игнорират факта, че операторът "/" за цели числа работи целочислено и резултатът е цяло число, получено чрез </w:t>
      </w:r>
      <w:r w:rsidRPr="00EB22CD">
        <w:rPr>
          <w:b/>
        </w:rPr>
        <w:t>отрязване на дробната част</w:t>
      </w:r>
      <w:r>
        <w:t>.</w:t>
      </w:r>
    </w:p>
    <w:p w14:paraId="5FF09EB5" w14:textId="77777777" w:rsidR="0072453D" w:rsidRDefault="0072453D" w:rsidP="0072453D">
      <w:r>
        <w:t xml:space="preserve">От примера се вижда още, че ако искаме да извършим деление с резултат дробно число, е необходимо да преобразуваме до </w:t>
      </w:r>
      <w:r w:rsidRPr="00E66405">
        <w:rPr>
          <w:rStyle w:val="Code"/>
        </w:rPr>
        <w:t>float</w:t>
      </w:r>
      <w:r>
        <w:t xml:space="preserve"> </w:t>
      </w:r>
      <w:r w:rsidRPr="00FE71A1">
        <w:t>или</w:t>
      </w:r>
      <w:r>
        <w:t xml:space="preserve"> </w:t>
      </w:r>
      <w:r w:rsidRPr="00E66405">
        <w:rPr>
          <w:rStyle w:val="Code"/>
        </w:rPr>
        <w:t>double</w:t>
      </w:r>
      <w:r>
        <w:t xml:space="preserve"> поне един от операндите. При този сценарий делението вече не е целочислено и резултатът е коректен.</w:t>
      </w:r>
    </w:p>
    <w:p w14:paraId="2D057B78" w14:textId="77777777" w:rsidR="0072453D" w:rsidRPr="00981C14" w:rsidRDefault="0072453D" w:rsidP="0072453D">
      <w:pPr>
        <w:spacing w:after="120"/>
      </w:pPr>
      <w:r w:rsidRPr="00FE71A1">
        <w:t xml:space="preserve">Друг интересен пример е </w:t>
      </w:r>
      <w:r w:rsidRPr="00EB22CD">
        <w:rPr>
          <w:b/>
        </w:rPr>
        <w:t>делението на 0</w:t>
      </w:r>
      <w:r w:rsidRPr="00FE71A1">
        <w:t>. Повечето програмисти си мислят, че делението на 0 е невалидна операция и предизвиква грешка по време на изпълнение (</w:t>
      </w:r>
      <w:r w:rsidRPr="00EC7F32">
        <w:rPr>
          <w:lang w:val="en-US"/>
        </w:rPr>
        <w:t>exception</w:t>
      </w:r>
      <w:r w:rsidRPr="00FE71A1">
        <w:t xml:space="preserve">), но това всъщност е вярно само за целочисленото деление на 0. Ето един пример, който показва, че при нецелочислено деление на 0 се получава резултат </w:t>
      </w:r>
      <w:r w:rsidRPr="00EC7F32">
        <w:rPr>
          <w:lang w:val="en-US"/>
        </w:rPr>
        <w:t>Infinity</w:t>
      </w:r>
      <w:r w:rsidRPr="00FE71A1">
        <w:t xml:space="preserve"> или </w:t>
      </w:r>
      <w:r w:rsidRPr="00FE71A1">
        <w:rPr>
          <w:noProof/>
        </w:rPr>
        <w:t>NaN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6AA83444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5E6BC8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int</w:t>
            </w:r>
            <w:r w:rsidRPr="00E66405">
              <w:rPr>
                <w:rFonts w:ascii="Consolas"/>
                <w:noProof/>
                <w:szCs w:val="20"/>
              </w:rPr>
              <w:t xml:space="preserve"> num = 1;</w:t>
            </w:r>
          </w:p>
          <w:p w14:paraId="2F59B28C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double</w:t>
            </w:r>
            <w:r w:rsidRPr="00E66405">
              <w:rPr>
                <w:rFonts w:ascii="Consolas"/>
                <w:noProof/>
                <w:szCs w:val="20"/>
              </w:rPr>
              <w:t xml:space="preserve"> denum = 0;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The value is 0.0 (real number)</w:t>
            </w:r>
          </w:p>
          <w:p w14:paraId="1F23650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lastRenderedPageBreak/>
              <w:t>int</w:t>
            </w:r>
            <w:r w:rsidRPr="00E66405">
              <w:rPr>
                <w:rFonts w:ascii="Consolas"/>
                <w:noProof/>
                <w:szCs w:val="20"/>
              </w:rPr>
              <w:t xml:space="preserve"> zeroInt = (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int</w:t>
            </w:r>
            <w:r w:rsidRPr="00E66405">
              <w:rPr>
                <w:rFonts w:ascii="Consolas"/>
                <w:noProof/>
                <w:szCs w:val="20"/>
              </w:rPr>
              <w:t xml:space="preserve">) denum;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The value is 0 (integer number)</w:t>
            </w:r>
          </w:p>
          <w:p w14:paraId="2BE6770F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 xml:space="preserve">.WriteLine(num / denum);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Infinity</w:t>
            </w:r>
          </w:p>
          <w:p w14:paraId="43724DE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 xml:space="preserve">.WriteLine(denum / denum);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NaN</w:t>
            </w:r>
          </w:p>
          <w:p w14:paraId="1324178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 xml:space="preserve">.WriteLine(zeroInt / zeroInt);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DivideByZeroException</w:t>
            </w:r>
          </w:p>
        </w:tc>
      </w:tr>
    </w:tbl>
    <w:p w14:paraId="51EA0FCF" w14:textId="4AE9F107" w:rsidR="0072453D" w:rsidRPr="00981C14" w:rsidRDefault="0072453D" w:rsidP="0072453D">
      <w:pPr>
        <w:spacing w:after="120"/>
      </w:pPr>
      <w:r>
        <w:lastRenderedPageBreak/>
        <w:t xml:space="preserve">При работата с изрази е важно да се </w:t>
      </w:r>
      <w:r w:rsidRPr="00EB22CD">
        <w:rPr>
          <w:b/>
        </w:rPr>
        <w:t>използват скоби</w:t>
      </w:r>
      <w:r>
        <w:t xml:space="preserve"> винаги, когато има и най-</w:t>
      </w:r>
      <w:r w:rsidR="00DD4A6E">
        <w:t>малко</w:t>
      </w:r>
      <w:r>
        <w:t xml:space="preserve"> </w:t>
      </w:r>
      <w:r w:rsidRPr="00EB22CD">
        <w:rPr>
          <w:b/>
        </w:rPr>
        <w:t>съмнение за приоритетите</w:t>
      </w:r>
      <w:r>
        <w:t xml:space="preserve"> на използваните операции. Ето един пример, който показва колко са полезни скобите: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820"/>
      </w:tblGrid>
      <w:tr w:rsidR="0072453D" w:rsidRPr="00FD399D" w14:paraId="4DB06385" w14:textId="77777777" w:rsidTr="0072453D">
        <w:tc>
          <w:tcPr>
            <w:tcW w:w="7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6D62C0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double</w:t>
            </w:r>
            <w:r w:rsidRPr="00E66405">
              <w:rPr>
                <w:rFonts w:ascii="Consolas"/>
                <w:noProof/>
                <w:szCs w:val="20"/>
              </w:rPr>
              <w:t xml:space="preserve"> incorrect = (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double</w:t>
            </w:r>
            <w:r w:rsidRPr="00E66405">
              <w:rPr>
                <w:rFonts w:ascii="Consolas"/>
                <w:noProof/>
                <w:szCs w:val="20"/>
              </w:rPr>
              <w:t>)((1 + 2) / 4);</w:t>
            </w:r>
          </w:p>
          <w:p w14:paraId="4E721E7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 xml:space="preserve">.WriteLine(incorrect);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0</w:t>
            </w:r>
          </w:p>
          <w:p w14:paraId="0B079659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</w:p>
          <w:p w14:paraId="3D1F830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</w:rPr>
            </w:pPr>
            <w:r w:rsidRPr="00E66405">
              <w:rPr>
                <w:rFonts w:ascii="Consolas"/>
                <w:noProof/>
                <w:color w:val="0000FF"/>
                <w:szCs w:val="20"/>
              </w:rPr>
              <w:t>double</w:t>
            </w:r>
            <w:r w:rsidRPr="00E66405">
              <w:rPr>
                <w:rFonts w:ascii="Consolas"/>
                <w:noProof/>
                <w:szCs w:val="20"/>
              </w:rPr>
              <w:t xml:space="preserve"> correct = ((</w:t>
            </w:r>
            <w:r w:rsidRPr="00E66405">
              <w:rPr>
                <w:rFonts w:ascii="Consolas"/>
                <w:noProof/>
                <w:color w:val="0000FF"/>
                <w:szCs w:val="20"/>
              </w:rPr>
              <w:t>double</w:t>
            </w:r>
            <w:r w:rsidRPr="00E66405">
              <w:rPr>
                <w:rFonts w:ascii="Consolas"/>
                <w:noProof/>
                <w:szCs w:val="20"/>
              </w:rPr>
              <w:t>)(1 + 2)) / 4;</w:t>
            </w:r>
          </w:p>
          <w:p w14:paraId="7CF1EA2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 xml:space="preserve">.WriteLine(correct);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0.75</w:t>
            </w:r>
          </w:p>
          <w:p w14:paraId="67B08866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</w:p>
          <w:p w14:paraId="7A6D8DBD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</w:rPr>
            </w:pP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>.WriteLine(</w:t>
            </w:r>
            <w:r w:rsidRPr="00E66405">
              <w:rPr>
                <w:rFonts w:ascii="Consolas"/>
                <w:b/>
                <w:bCs/>
                <w:noProof/>
                <w:color w:val="008000"/>
                <w:szCs w:val="20"/>
              </w:rPr>
              <w:t>"2 + 3 = "</w:t>
            </w:r>
            <w:r w:rsidRPr="00E66405">
              <w:rPr>
                <w:rFonts w:ascii="Consolas"/>
                <w:noProof/>
                <w:szCs w:val="20"/>
              </w:rPr>
              <w:t xml:space="preserve"> + 2 + 3);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2 + 3 = 23</w:t>
            </w:r>
          </w:p>
          <w:p w14:paraId="57E37FF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8000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</w:rPr>
              <w:t>Console</w:t>
            </w:r>
            <w:r w:rsidRPr="00E66405">
              <w:rPr>
                <w:rFonts w:ascii="Consolas"/>
                <w:noProof/>
                <w:szCs w:val="20"/>
              </w:rPr>
              <w:t>.WriteLine(</w:t>
            </w:r>
            <w:r w:rsidRPr="00E66405">
              <w:rPr>
                <w:rFonts w:ascii="Consolas"/>
                <w:b/>
                <w:bCs/>
                <w:noProof/>
                <w:color w:val="008000"/>
                <w:szCs w:val="20"/>
              </w:rPr>
              <w:t>"2 + 3 = "</w:t>
            </w:r>
            <w:r w:rsidRPr="00E66405">
              <w:rPr>
                <w:rFonts w:ascii="Consolas"/>
                <w:noProof/>
                <w:szCs w:val="20"/>
              </w:rPr>
              <w:t xml:space="preserve"> + (2 + 3)); </w:t>
            </w:r>
            <w:r w:rsidRPr="00E66405">
              <w:rPr>
                <w:rFonts w:ascii="Consolas"/>
                <w:noProof/>
                <w:color w:val="008000"/>
                <w:szCs w:val="20"/>
              </w:rPr>
              <w:t>// 2 + 3 = 5</w:t>
            </w:r>
          </w:p>
        </w:tc>
      </w:tr>
    </w:tbl>
    <w:p w14:paraId="02E6C1C8" w14:textId="77777777" w:rsidR="0072453D" w:rsidRPr="00FD399D" w:rsidRDefault="0072453D" w:rsidP="0072453D">
      <w:pPr>
        <w:pStyle w:val="Heading2"/>
      </w:pPr>
      <w:bookmarkStart w:id="50" w:name="_Toc299460895"/>
      <w:bookmarkStart w:id="51" w:name="_Toc419210148"/>
      <w:r w:rsidRPr="00FD399D">
        <w:t>Упражнения</w:t>
      </w:r>
      <w:bookmarkEnd w:id="49"/>
      <w:bookmarkEnd w:id="50"/>
      <w:bookmarkEnd w:id="51"/>
    </w:p>
    <w:p w14:paraId="69A4CEAD" w14:textId="77777777" w:rsidR="0072453D" w:rsidRPr="00FD399D" w:rsidRDefault="0072453D" w:rsidP="00C35894">
      <w:pPr>
        <w:numPr>
          <w:ilvl w:val="0"/>
          <w:numId w:val="22"/>
        </w:numPr>
      </w:pPr>
      <w:r w:rsidRPr="00FD399D">
        <w:t>Напишете израз, който да проверява дали дадено цяло число е четно или нечетно.</w:t>
      </w:r>
    </w:p>
    <w:p w14:paraId="7299A574" w14:textId="77777777" w:rsidR="0072453D" w:rsidRPr="00093CAD" w:rsidRDefault="0072453D" w:rsidP="00C35894">
      <w:pPr>
        <w:numPr>
          <w:ilvl w:val="0"/>
          <w:numId w:val="22"/>
        </w:numPr>
      </w:pPr>
      <w:r w:rsidRPr="00FD399D">
        <w:t>Напишете булев израз, който да проверява дали дадено цяло число се дели на 5 и на 7 без остатък.</w:t>
      </w:r>
    </w:p>
    <w:p w14:paraId="0B6D457C" w14:textId="77777777" w:rsidR="0072453D" w:rsidRPr="00FD399D" w:rsidRDefault="0072453D" w:rsidP="00C35894">
      <w:pPr>
        <w:numPr>
          <w:ilvl w:val="0"/>
          <w:numId w:val="22"/>
        </w:numPr>
      </w:pPr>
      <w:r w:rsidRPr="00FD399D">
        <w:t>Напишете израз, който да проверява дали</w:t>
      </w:r>
      <w:r>
        <w:t xml:space="preserve"> третата цифра </w:t>
      </w:r>
      <w:r w:rsidRPr="00FD399D">
        <w:t>(отдясно на ляво)</w:t>
      </w:r>
      <w:r>
        <w:t xml:space="preserve"> на</w:t>
      </w:r>
      <w:r w:rsidRPr="00FD399D">
        <w:t xml:space="preserve"> дадено цяло число </w:t>
      </w:r>
      <w:r>
        <w:t xml:space="preserve">е </w:t>
      </w:r>
      <w:r w:rsidRPr="00FD399D">
        <w:t>7.</w:t>
      </w:r>
    </w:p>
    <w:p w14:paraId="7A0F60B6" w14:textId="4BC196E8" w:rsidR="0072453D" w:rsidRPr="00093CAD" w:rsidRDefault="0072453D" w:rsidP="00C35894">
      <w:pPr>
        <w:numPr>
          <w:ilvl w:val="0"/>
          <w:numId w:val="22"/>
        </w:numPr>
      </w:pPr>
      <w:r w:rsidRPr="00FD399D">
        <w:t>Напишете израз, който да проверява дали третия</w:t>
      </w:r>
      <w:r w:rsidR="00735F5E">
        <w:t>т</w:t>
      </w:r>
      <w:r w:rsidRPr="00FD399D">
        <w:t xml:space="preserve"> бит на дадено число е 1 или 0.</w:t>
      </w:r>
      <w:r>
        <w:t xml:space="preserve"> </w:t>
      </w:r>
    </w:p>
    <w:p w14:paraId="3AFE2EF0" w14:textId="77777777" w:rsidR="0072453D" w:rsidRPr="00FD399D" w:rsidRDefault="0072453D" w:rsidP="00C35894">
      <w:pPr>
        <w:numPr>
          <w:ilvl w:val="0"/>
          <w:numId w:val="22"/>
        </w:numPr>
      </w:pPr>
      <w:r w:rsidRPr="00FD399D">
        <w:t>Напишете израз, който изчислява площта на трапец по дадени a, b и h.</w:t>
      </w:r>
    </w:p>
    <w:p w14:paraId="445B7ABD" w14:textId="5F5A8E3D" w:rsidR="0072453D" w:rsidRPr="00FD399D" w:rsidRDefault="0072453D" w:rsidP="00C35894">
      <w:pPr>
        <w:numPr>
          <w:ilvl w:val="0"/>
          <w:numId w:val="22"/>
        </w:numPr>
      </w:pPr>
      <w:r w:rsidRPr="00FD399D">
        <w:t xml:space="preserve">Напишете програма, която за подадени </w:t>
      </w:r>
      <w:r>
        <w:t xml:space="preserve">от потребителя </w:t>
      </w:r>
      <w:r w:rsidRPr="00FD399D">
        <w:t>дължина и височина на право</w:t>
      </w:r>
      <w:r>
        <w:softHyphen/>
      </w:r>
      <w:r w:rsidR="00735F5E">
        <w:t>ъгълник</w:t>
      </w:r>
      <w:r w:rsidRPr="00FD399D">
        <w:t xml:space="preserve"> </w:t>
      </w:r>
      <w:r>
        <w:t>пресмята и отпечатва</w:t>
      </w:r>
      <w:r w:rsidRPr="00FD399D">
        <w:t xml:space="preserve"> на конзолата неговия периметър и лице.</w:t>
      </w:r>
    </w:p>
    <w:p w14:paraId="04807E6E" w14:textId="77777777" w:rsidR="0072453D" w:rsidRPr="00FD399D" w:rsidRDefault="0072453D" w:rsidP="00C35894">
      <w:pPr>
        <w:numPr>
          <w:ilvl w:val="0"/>
          <w:numId w:val="22"/>
        </w:numPr>
      </w:pPr>
      <w:r w:rsidRPr="00FD399D">
        <w:t xml:space="preserve">Силата на гравитационното поле на </w:t>
      </w:r>
      <w:r>
        <w:t>Л</w:t>
      </w:r>
      <w:r w:rsidRPr="00FD399D">
        <w:t xml:space="preserve">уната е приблизително 17% от това на </w:t>
      </w:r>
      <w:r>
        <w:t>З</w:t>
      </w:r>
      <w:r w:rsidRPr="00FD399D">
        <w:t xml:space="preserve">емята. Напишете програма, която да изчислява тежестта на човек на </w:t>
      </w:r>
      <w:r>
        <w:t>Л</w:t>
      </w:r>
      <w:r w:rsidRPr="00FD399D">
        <w:t xml:space="preserve">уната, по дадената тежест на </w:t>
      </w:r>
      <w:r>
        <w:t>З</w:t>
      </w:r>
      <w:r w:rsidRPr="00FD399D">
        <w:t>емята.</w:t>
      </w:r>
    </w:p>
    <w:p w14:paraId="507EE64D" w14:textId="77777777" w:rsidR="0072453D" w:rsidRPr="00FD399D" w:rsidRDefault="0072453D" w:rsidP="00C35894">
      <w:pPr>
        <w:numPr>
          <w:ilvl w:val="0"/>
          <w:numId w:val="22"/>
        </w:numPr>
      </w:pPr>
      <w:r w:rsidRPr="00FD399D">
        <w:t xml:space="preserve">Напишете програма, която проверява дали дадена точка О (x, y) е вътре в окръжността </w:t>
      </w:r>
      <w:r w:rsidRPr="00FD399D">
        <w:rPr>
          <w:noProof/>
        </w:rPr>
        <w:t>К ((0,0), 5)</w:t>
      </w:r>
      <w:r>
        <w:rPr>
          <w:noProof/>
        </w:rPr>
        <w:t>. Пояснение: точката (0,0) е център на окръжността, а радиусът й е 5</w:t>
      </w:r>
      <w:r w:rsidRPr="00FD399D">
        <w:rPr>
          <w:noProof/>
        </w:rPr>
        <w:t>.</w:t>
      </w:r>
    </w:p>
    <w:p w14:paraId="2F55F57C" w14:textId="1A933496" w:rsidR="0072453D" w:rsidRPr="00FD399D" w:rsidRDefault="0072453D" w:rsidP="00C35894">
      <w:pPr>
        <w:numPr>
          <w:ilvl w:val="0"/>
          <w:numId w:val="22"/>
        </w:numPr>
      </w:pPr>
      <w:r w:rsidRPr="00FD399D">
        <w:t xml:space="preserve">Напишете програма, която проверява дали дадена точка О (x, y) е вътре в окръжността </w:t>
      </w:r>
      <w:r w:rsidRPr="00FD399D">
        <w:rPr>
          <w:noProof/>
        </w:rPr>
        <w:t>К ((0,0), 5)</w:t>
      </w:r>
      <w:r w:rsidRPr="00FD399D">
        <w:t xml:space="preserve"> и </w:t>
      </w:r>
      <w:r>
        <w:t>едновременно с това</w:t>
      </w:r>
      <w:r w:rsidRPr="00FD399D">
        <w:t xml:space="preserve"> извън </w:t>
      </w:r>
      <w:r w:rsidRPr="00FD399D">
        <w:rPr>
          <w:noProof/>
        </w:rPr>
        <w:t>право</w:t>
      </w:r>
      <w:r>
        <w:rPr>
          <w:noProof/>
        </w:rPr>
        <w:softHyphen/>
      </w:r>
      <w:r w:rsidRPr="00FD399D">
        <w:rPr>
          <w:noProof/>
        </w:rPr>
        <w:t>ъгълника ((-1, 1), (5, 5)</w:t>
      </w:r>
      <w:r w:rsidR="00DD4A6E">
        <w:rPr>
          <w:noProof/>
        </w:rPr>
        <w:t>)</w:t>
      </w:r>
      <w:r w:rsidRPr="00FD399D">
        <w:rPr>
          <w:noProof/>
        </w:rPr>
        <w:t>.</w:t>
      </w:r>
      <w:r>
        <w:rPr>
          <w:noProof/>
        </w:rPr>
        <w:t xml:space="preserve"> Пояснение: правоъгълникът е зададен чрез координатите на </w:t>
      </w:r>
      <w:r w:rsidR="00DD4A6E">
        <w:rPr>
          <w:noProof/>
        </w:rPr>
        <w:t>долния</w:t>
      </w:r>
      <w:r>
        <w:rPr>
          <w:noProof/>
        </w:rPr>
        <w:t xml:space="preserve"> си ляв и </w:t>
      </w:r>
      <w:r w:rsidR="00DD4A6E">
        <w:rPr>
          <w:noProof/>
        </w:rPr>
        <w:t>горния</w:t>
      </w:r>
      <w:r>
        <w:rPr>
          <w:noProof/>
        </w:rPr>
        <w:t xml:space="preserve"> си десен ъгъл.</w:t>
      </w:r>
    </w:p>
    <w:p w14:paraId="0FB763E7" w14:textId="77777777" w:rsidR="0072453D" w:rsidRPr="00FD399D" w:rsidRDefault="0072453D" w:rsidP="00C35894">
      <w:pPr>
        <w:numPr>
          <w:ilvl w:val="0"/>
          <w:numId w:val="22"/>
        </w:numPr>
      </w:pPr>
      <w:r w:rsidRPr="00FD399D">
        <w:lastRenderedPageBreak/>
        <w:t xml:space="preserve">Напишете програма, която приема за вход четирицифрено число във формат </w:t>
      </w:r>
      <w:r w:rsidRPr="00FD399D">
        <w:rPr>
          <w:i/>
          <w:iCs/>
          <w:noProof/>
        </w:rPr>
        <w:t>abcd</w:t>
      </w:r>
      <w:r w:rsidRPr="00FD399D">
        <w:t xml:space="preserve"> </w:t>
      </w:r>
      <w:r>
        <w:t xml:space="preserve"> (например числото 2011) </w:t>
      </w:r>
      <w:r w:rsidRPr="00FD399D">
        <w:t>и след това извършва следните действия върху него:</w:t>
      </w:r>
    </w:p>
    <w:p w14:paraId="09803DD5" w14:textId="77777777" w:rsidR="0072453D" w:rsidRPr="00FD399D" w:rsidRDefault="0072453D" w:rsidP="00C35894">
      <w:pPr>
        <w:numPr>
          <w:ilvl w:val="1"/>
          <w:numId w:val="134"/>
        </w:numPr>
        <w:tabs>
          <w:tab w:val="clear" w:pos="1080"/>
        </w:tabs>
        <w:ind w:left="851" w:hanging="284"/>
      </w:pPr>
      <w:r w:rsidRPr="00FD399D">
        <w:t>Пресмята сбора от цифрите на числото</w:t>
      </w:r>
      <w:r>
        <w:t xml:space="preserve"> (за нашия пример 2+0+1+1 = 4)</w:t>
      </w:r>
      <w:r w:rsidRPr="00FD399D">
        <w:t>.</w:t>
      </w:r>
    </w:p>
    <w:p w14:paraId="17D0CE9A" w14:textId="77777777" w:rsidR="0072453D" w:rsidRPr="00FD399D" w:rsidRDefault="0072453D" w:rsidP="00C35894">
      <w:pPr>
        <w:numPr>
          <w:ilvl w:val="1"/>
          <w:numId w:val="134"/>
        </w:numPr>
        <w:tabs>
          <w:tab w:val="clear" w:pos="1080"/>
        </w:tabs>
        <w:ind w:left="851" w:hanging="284"/>
      </w:pPr>
      <w:r w:rsidRPr="00FD399D">
        <w:t xml:space="preserve">Разпечатва на конзолата цифрите в обратен ред: </w:t>
      </w:r>
      <w:r w:rsidRPr="00FD399D">
        <w:rPr>
          <w:i/>
          <w:iCs/>
          <w:noProof/>
        </w:rPr>
        <w:t>dcba</w:t>
      </w:r>
      <w:r w:rsidRPr="00DA1474">
        <w:t xml:space="preserve"> </w:t>
      </w:r>
      <w:r>
        <w:t>(за нашия пример резултатът е 1102).</w:t>
      </w:r>
    </w:p>
    <w:p w14:paraId="4092A297" w14:textId="654820A5" w:rsidR="0072453D" w:rsidRPr="00FD399D" w:rsidRDefault="00735F5E" w:rsidP="00C35894">
      <w:pPr>
        <w:numPr>
          <w:ilvl w:val="1"/>
          <w:numId w:val="134"/>
        </w:numPr>
        <w:tabs>
          <w:tab w:val="clear" w:pos="1080"/>
        </w:tabs>
        <w:ind w:left="851" w:hanging="284"/>
      </w:pPr>
      <w:r>
        <w:t>Поставя последната цифра</w:t>
      </w:r>
      <w:r w:rsidR="0072453D" w:rsidRPr="00FD399D">
        <w:t xml:space="preserve"> на първо място: </w:t>
      </w:r>
      <w:r w:rsidR="0072453D" w:rsidRPr="00FD399D">
        <w:rPr>
          <w:i/>
          <w:iCs/>
          <w:noProof/>
        </w:rPr>
        <w:t>dabc</w:t>
      </w:r>
      <w:r w:rsidR="0072453D" w:rsidRPr="00DA1474">
        <w:t xml:space="preserve"> </w:t>
      </w:r>
      <w:r w:rsidR="0072453D">
        <w:t>(за нашия пример резултатът е 1201).</w:t>
      </w:r>
    </w:p>
    <w:p w14:paraId="547460FB" w14:textId="77777777" w:rsidR="0072453D" w:rsidRPr="00093CAD" w:rsidRDefault="0072453D" w:rsidP="00C35894">
      <w:pPr>
        <w:numPr>
          <w:ilvl w:val="1"/>
          <w:numId w:val="134"/>
        </w:numPr>
        <w:tabs>
          <w:tab w:val="clear" w:pos="1080"/>
        </w:tabs>
        <w:ind w:left="851" w:hanging="284"/>
      </w:pPr>
      <w:r w:rsidRPr="00FD399D">
        <w:t xml:space="preserve">Разменя мястото на втората и третата цифра: </w:t>
      </w:r>
      <w:r w:rsidRPr="00FD399D">
        <w:rPr>
          <w:i/>
          <w:iCs/>
          <w:noProof/>
        </w:rPr>
        <w:t>acbd</w:t>
      </w:r>
      <w:r w:rsidRPr="00DA1474">
        <w:t xml:space="preserve"> </w:t>
      </w:r>
      <w:r>
        <w:t>(за нашия пример резултатът е 2101).</w:t>
      </w:r>
    </w:p>
    <w:p w14:paraId="0FB96D21" w14:textId="77777777" w:rsidR="0072453D" w:rsidRPr="00FD399D" w:rsidRDefault="0072453D" w:rsidP="00C35894">
      <w:pPr>
        <w:numPr>
          <w:ilvl w:val="0"/>
          <w:numId w:val="22"/>
        </w:numPr>
      </w:pPr>
      <w:r w:rsidRPr="00FD399D">
        <w:t xml:space="preserve">Дадено е число </w:t>
      </w:r>
      <w:r w:rsidRPr="00E66405">
        <w:rPr>
          <w:rStyle w:val="Code"/>
        </w:rPr>
        <w:t>n</w:t>
      </w:r>
      <w:r w:rsidRPr="00FD399D">
        <w:t xml:space="preserve"> и позиция </w:t>
      </w:r>
      <w:r w:rsidRPr="00E66405">
        <w:rPr>
          <w:rStyle w:val="Code"/>
        </w:rPr>
        <w:t>p</w:t>
      </w:r>
      <w:r w:rsidRPr="00FD399D">
        <w:t xml:space="preserve">. Напишете поредица от операции, които да отпечатат стойността на бита на позиция </w:t>
      </w:r>
      <w:r w:rsidRPr="00E66405">
        <w:rPr>
          <w:rStyle w:val="Code"/>
        </w:rPr>
        <w:t>p</w:t>
      </w:r>
      <w:r w:rsidRPr="00FD399D">
        <w:t xml:space="preserve"> от числото </w:t>
      </w:r>
      <w:r w:rsidRPr="00E66405">
        <w:rPr>
          <w:rStyle w:val="Code"/>
        </w:rPr>
        <w:t>n</w:t>
      </w:r>
      <w:r w:rsidRPr="00FD399D">
        <w:t xml:space="preserve"> (0 или 1). Пример: n=35, p=5 -&gt; 1. Още един пример: n=35, p=6 -&gt; 0.</w:t>
      </w:r>
    </w:p>
    <w:p w14:paraId="579C4CB3" w14:textId="77777777" w:rsidR="0072453D" w:rsidRPr="00FD399D" w:rsidRDefault="0072453D" w:rsidP="00C35894">
      <w:pPr>
        <w:numPr>
          <w:ilvl w:val="0"/>
          <w:numId w:val="22"/>
        </w:numPr>
      </w:pPr>
      <w:r>
        <w:t xml:space="preserve">Напишете булев израз, който проверява дали битът на позиция </w:t>
      </w:r>
      <w:r w:rsidRPr="00E66405">
        <w:rPr>
          <w:rStyle w:val="Code"/>
        </w:rPr>
        <w:t>p</w:t>
      </w:r>
      <w:r>
        <w:t xml:space="preserve"> на цялото число </w:t>
      </w:r>
      <w:r w:rsidRPr="00E66405">
        <w:rPr>
          <w:rStyle w:val="Code"/>
        </w:rPr>
        <w:t>v</w:t>
      </w:r>
      <w:r>
        <w:t xml:space="preserve"> има стойност 1. Пример v=5, p=1 -&gt; </w:t>
      </w:r>
      <w:r w:rsidRPr="00EC7F32">
        <w:rPr>
          <w:lang w:val="en-US"/>
        </w:rPr>
        <w:t>false</w:t>
      </w:r>
      <w:r>
        <w:t>.</w:t>
      </w:r>
    </w:p>
    <w:p w14:paraId="22375455" w14:textId="77777777" w:rsidR="0072453D" w:rsidRPr="00FD399D" w:rsidRDefault="0072453D" w:rsidP="00C35894">
      <w:pPr>
        <w:numPr>
          <w:ilvl w:val="0"/>
          <w:numId w:val="22"/>
        </w:numPr>
      </w:pPr>
      <w:r w:rsidRPr="00FD399D">
        <w:t xml:space="preserve">Дадено е число n, стойност </w:t>
      </w:r>
      <w:r w:rsidRPr="00E66405">
        <w:rPr>
          <w:rStyle w:val="Code"/>
        </w:rPr>
        <w:t>v</w:t>
      </w:r>
      <w:r w:rsidRPr="00FD399D">
        <w:t xml:space="preserve"> (</w:t>
      </w:r>
      <w:r w:rsidRPr="00E66405">
        <w:rPr>
          <w:rStyle w:val="Code"/>
        </w:rPr>
        <w:t>v</w:t>
      </w:r>
      <w:r w:rsidRPr="00FD399D">
        <w:t xml:space="preserve"> = 0 или 1) и позиция </w:t>
      </w:r>
      <w:r w:rsidRPr="00E66405">
        <w:rPr>
          <w:rStyle w:val="Code"/>
        </w:rPr>
        <w:t>p</w:t>
      </w:r>
      <w:r w:rsidRPr="00FD399D">
        <w:t>. Напишете поредица от операции, които да променят стойността на n, така че битът на позиция p да има стойност v. Пример n=35, p=5, v=0 -&gt; n=3. Още един пример: n=35, p=2, v=1 -&gt; n=39.</w:t>
      </w:r>
    </w:p>
    <w:p w14:paraId="3FAB0A89" w14:textId="77777777" w:rsidR="0072453D" w:rsidRDefault="0072453D" w:rsidP="00C35894">
      <w:pPr>
        <w:numPr>
          <w:ilvl w:val="0"/>
          <w:numId w:val="22"/>
        </w:numPr>
      </w:pPr>
      <w:r w:rsidRPr="00FD399D">
        <w:t xml:space="preserve">Напишете програма, която проверява дали дадено число </w:t>
      </w:r>
      <w:r w:rsidRPr="00E66405">
        <w:rPr>
          <w:rStyle w:val="Code"/>
        </w:rPr>
        <w:t>n</w:t>
      </w:r>
      <w:r w:rsidRPr="00FD399D">
        <w:t xml:space="preserve"> (</w:t>
      </w:r>
      <w:r w:rsidRPr="00E66405">
        <w:rPr>
          <w:rStyle w:val="Code"/>
        </w:rPr>
        <w:t>1 &lt; n &lt; 100</w:t>
      </w:r>
      <w:r w:rsidRPr="00FD399D">
        <w:t>) е просто</w:t>
      </w:r>
      <w:r>
        <w:t xml:space="preserve"> (т.е. се дели без остатък само на себе си и на единица)</w:t>
      </w:r>
      <w:r w:rsidRPr="00FD399D">
        <w:t>.</w:t>
      </w:r>
    </w:p>
    <w:p w14:paraId="1FBFF274" w14:textId="77777777" w:rsidR="0072453D" w:rsidRPr="00093CAD" w:rsidRDefault="00EC7F32" w:rsidP="00C35894">
      <w:pPr>
        <w:numPr>
          <w:ilvl w:val="0"/>
          <w:numId w:val="22"/>
        </w:numPr>
      </w:pPr>
      <w:r>
        <w:t>*</w:t>
      </w:r>
      <w:r>
        <w:rPr>
          <w:lang w:val="en-US"/>
        </w:rPr>
        <w:t xml:space="preserve"> </w:t>
      </w:r>
      <w:r w:rsidR="0072453D" w:rsidRPr="00093CAD">
        <w:t>Напишете програма, която разменя стойностите на</w:t>
      </w:r>
      <w:r w:rsidR="0072453D">
        <w:t xml:space="preserve"> битовете на позиции 3, 4 и 5 с</w:t>
      </w:r>
      <w:r w:rsidR="0072453D" w:rsidRPr="00093CAD">
        <w:t xml:space="preserve"> битовете на позиции 24,</w:t>
      </w:r>
      <w:r w:rsidR="0072453D">
        <w:t xml:space="preserve"> </w:t>
      </w:r>
      <w:r w:rsidR="0072453D" w:rsidRPr="00093CAD">
        <w:t>25 и 26 на дадено цяло положително число.</w:t>
      </w:r>
    </w:p>
    <w:p w14:paraId="21C506F6" w14:textId="77777777" w:rsidR="0072453D" w:rsidRPr="00FD399D" w:rsidRDefault="0072453D" w:rsidP="00C35894">
      <w:pPr>
        <w:numPr>
          <w:ilvl w:val="0"/>
          <w:numId w:val="22"/>
        </w:numPr>
      </w:pPr>
      <w:r>
        <w:t xml:space="preserve">* Напишете програма, която разменя битовете на позиции </w:t>
      </w:r>
      <w:r w:rsidRPr="00CF7284">
        <w:t>{p, p+1, …, p+k-1)</w:t>
      </w:r>
      <w:r>
        <w:t xml:space="preserve"> с битовете на позиции {q, q+1, …, q+k-1} на дадено цяло положително число.</w:t>
      </w:r>
    </w:p>
    <w:p w14:paraId="1EA8D566" w14:textId="77777777" w:rsidR="0072453D" w:rsidRPr="00FD399D" w:rsidRDefault="0072453D" w:rsidP="0072453D">
      <w:pPr>
        <w:pStyle w:val="Heading2"/>
      </w:pPr>
      <w:bookmarkStart w:id="52" w:name="_Toc243587233"/>
      <w:bookmarkStart w:id="53" w:name="_Toc299460896"/>
      <w:bookmarkStart w:id="54" w:name="_Toc419210149"/>
      <w:r w:rsidRPr="00FD399D">
        <w:t>Решения и упътвания</w:t>
      </w:r>
      <w:bookmarkEnd w:id="52"/>
      <w:bookmarkEnd w:id="53"/>
      <w:bookmarkEnd w:id="54"/>
    </w:p>
    <w:p w14:paraId="4E0F6F37" w14:textId="3EAFB4C0" w:rsidR="0072453D" w:rsidRPr="00FD399D" w:rsidRDefault="0054065C" w:rsidP="00C35894">
      <w:pPr>
        <w:numPr>
          <w:ilvl w:val="0"/>
          <w:numId w:val="21"/>
        </w:numPr>
      </w:pPr>
      <w:r>
        <w:t>Вземете остатъка</w:t>
      </w:r>
      <w:r w:rsidR="0072453D" w:rsidRPr="00FD399D">
        <w:t xml:space="preserve"> от деленето на числото на 2 и проверете дали е 0 или 1 (</w:t>
      </w:r>
      <w:r w:rsidR="0072453D">
        <w:t>съответно числото е четно или</w:t>
      </w:r>
      <w:r w:rsidR="0072453D" w:rsidRPr="00FD399D">
        <w:t xml:space="preserve"> нечетно).</w:t>
      </w:r>
      <w:r w:rsidR="0072453D">
        <w:t xml:space="preserve"> Използвайте оператора </w:t>
      </w:r>
      <w:r w:rsidR="0072453D" w:rsidRPr="00E66405">
        <w:rPr>
          <w:rStyle w:val="Code"/>
        </w:rPr>
        <w:t>%</w:t>
      </w:r>
      <w:r w:rsidR="0072453D">
        <w:t xml:space="preserve"> за пресмятане на остатък от целочислено деление.</w:t>
      </w:r>
    </w:p>
    <w:p w14:paraId="412A5D8F" w14:textId="77777777" w:rsidR="0072453D" w:rsidRPr="00FD399D" w:rsidRDefault="0072453D" w:rsidP="00C35894">
      <w:pPr>
        <w:numPr>
          <w:ilvl w:val="0"/>
          <w:numId w:val="21"/>
        </w:numPr>
      </w:pPr>
      <w:r w:rsidRPr="00FD399D">
        <w:t>Ползвайте логическо "И"</w:t>
      </w:r>
      <w:r>
        <w:t xml:space="preserve"> (оператора </w:t>
      </w:r>
      <w:r w:rsidRPr="00E66405">
        <w:rPr>
          <w:rStyle w:val="Code"/>
        </w:rPr>
        <w:t>&amp;&amp;</w:t>
      </w:r>
      <w:r>
        <w:t xml:space="preserve">) и операцията </w:t>
      </w:r>
      <w:r w:rsidRPr="00E66405">
        <w:rPr>
          <w:rStyle w:val="Code"/>
        </w:rPr>
        <w:t>%</w:t>
      </w:r>
      <w:r>
        <w:t xml:space="preserve"> за остатък при деление</w:t>
      </w:r>
      <w:r w:rsidRPr="00FD399D">
        <w:t>.</w:t>
      </w:r>
      <w:r>
        <w:t xml:space="preserve"> Можете да решите задачата и чрез само една проверка – за деление на 35 (помислете защо).</w:t>
      </w:r>
    </w:p>
    <w:p w14:paraId="115402DB" w14:textId="7D6D20C7" w:rsidR="0072453D" w:rsidRPr="00FD399D" w:rsidRDefault="0072453D" w:rsidP="00C35894">
      <w:pPr>
        <w:numPr>
          <w:ilvl w:val="0"/>
          <w:numId w:val="21"/>
        </w:numPr>
      </w:pPr>
      <w:r w:rsidRPr="00FD399D">
        <w:t>Разделете числото на 100 и го запишете в нова променлива. Нея раз</w:t>
      </w:r>
      <w:r w:rsidR="0054065C">
        <w:t>делете на 10 и вземете остатъка</w:t>
      </w:r>
      <w:r w:rsidRPr="00FD399D">
        <w:t>. Остатъкът от делението на 10 е третата цифра от първоначалното число. Проверете равна ли е на 7.</w:t>
      </w:r>
    </w:p>
    <w:p w14:paraId="5EFE3F1C" w14:textId="77777777" w:rsidR="0072453D" w:rsidRPr="00FD399D" w:rsidRDefault="0072453D" w:rsidP="00C35894">
      <w:pPr>
        <w:numPr>
          <w:ilvl w:val="0"/>
          <w:numId w:val="21"/>
        </w:numPr>
      </w:pPr>
      <w:r w:rsidRPr="00FD399D">
        <w:lastRenderedPageBreak/>
        <w:t xml:space="preserve">Използвайте побитово "И" върху числото и число, което има 1 само </w:t>
      </w:r>
      <w:r>
        <w:t>в</w:t>
      </w:r>
      <w:r w:rsidRPr="00FD399D">
        <w:t xml:space="preserve"> третия</w:t>
      </w:r>
      <w:r>
        <w:t xml:space="preserve"> си</w:t>
      </w:r>
      <w:r w:rsidRPr="00FD399D">
        <w:t xml:space="preserve"> бит</w:t>
      </w:r>
      <w:r>
        <w:t xml:space="preserve"> (т.е. числото 8, ако броенето на битовете започне от 0)</w:t>
      </w:r>
      <w:r w:rsidRPr="00FD399D">
        <w:t>. Ако върнатият резултат е раз</w:t>
      </w:r>
      <w:r>
        <w:t>личен от 0, то третия бит е 1.</w:t>
      </w:r>
    </w:p>
    <w:p w14:paraId="5AC7EDD0" w14:textId="10D0961A" w:rsidR="0072453D" w:rsidRPr="00FD399D" w:rsidRDefault="0072453D" w:rsidP="00C35894">
      <w:pPr>
        <w:numPr>
          <w:ilvl w:val="0"/>
          <w:numId w:val="21"/>
        </w:numPr>
      </w:pPr>
      <w:r w:rsidRPr="00FD399D">
        <w:t xml:space="preserve">Формула за лице на трапец: </w:t>
      </w:r>
      <w:r w:rsidRPr="00E66405">
        <w:rPr>
          <w:rStyle w:val="Code"/>
        </w:rPr>
        <w:t xml:space="preserve">S = </w:t>
      </w:r>
      <w:r w:rsidR="0054065C" w:rsidRPr="00E66405">
        <w:rPr>
          <w:rStyle w:val="Code"/>
        </w:rPr>
        <w:t>(</w:t>
      </w:r>
      <w:r w:rsidRPr="00E66405">
        <w:rPr>
          <w:rStyle w:val="Code"/>
        </w:rPr>
        <w:t>(a + b) / 2</w:t>
      </w:r>
      <w:r w:rsidR="0054065C" w:rsidRPr="00E66405">
        <w:rPr>
          <w:rStyle w:val="Code"/>
        </w:rPr>
        <w:t>)</w:t>
      </w:r>
      <w:r w:rsidRPr="00E66405">
        <w:rPr>
          <w:rStyle w:val="Code"/>
        </w:rPr>
        <w:t xml:space="preserve"> * h</w:t>
      </w:r>
      <w:r w:rsidRPr="00FD399D">
        <w:t>.</w:t>
      </w:r>
    </w:p>
    <w:p w14:paraId="42FB19D5" w14:textId="77777777" w:rsidR="0072453D" w:rsidRPr="00FD399D" w:rsidRDefault="0072453D" w:rsidP="00C35894">
      <w:pPr>
        <w:numPr>
          <w:ilvl w:val="0"/>
          <w:numId w:val="21"/>
        </w:numPr>
      </w:pPr>
      <w:r>
        <w:t>Потърсете в Интернет как се въвеждат цели числа от конзолата и използвайте формулата за лице на правоъгълник. Ако се затруднявате погледнете упътването на следващата задача.</w:t>
      </w:r>
    </w:p>
    <w:p w14:paraId="361ACEFB" w14:textId="77777777" w:rsidR="0072453D" w:rsidRPr="00FD399D" w:rsidRDefault="0072453D" w:rsidP="00C35894">
      <w:pPr>
        <w:numPr>
          <w:ilvl w:val="0"/>
          <w:numId w:val="21"/>
        </w:numPr>
        <w:spacing w:after="120"/>
      </w:pPr>
      <w:r w:rsidRPr="00FD399D">
        <w:t>Използвайте следния код, за да прочетете число от конзолата</w:t>
      </w:r>
      <w:r>
        <w:t>, след което го умножете по 0.17 и го отпечатайте</w:t>
      </w:r>
      <w:r w:rsidRPr="00FD399D">
        <w:t>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253"/>
      </w:tblGrid>
      <w:tr w:rsidR="0072453D" w:rsidRPr="00FD399D" w14:paraId="6CA04047" w14:textId="77777777" w:rsidTr="00856DB5"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833B6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.Write(</w:t>
            </w:r>
            <w:r w:rsidRPr="00E66405">
              <w:rPr>
                <w:rFonts w:ascii="Consolas"/>
                <w:noProof/>
                <w:color w:val="A31515"/>
                <w:szCs w:val="20"/>
                <w:lang w:eastAsia="en-US"/>
              </w:rPr>
              <w:t>"Enter number: "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);</w:t>
            </w:r>
          </w:p>
          <w:p w14:paraId="6E8B2F3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number = </w:t>
            </w: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Convert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.ToInt32(</w:t>
            </w: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.ReadLine());</w:t>
            </w:r>
          </w:p>
        </w:tc>
      </w:tr>
    </w:tbl>
    <w:p w14:paraId="5ACECD37" w14:textId="453EDBB5" w:rsidR="0072453D" w:rsidRPr="00FD399D" w:rsidRDefault="0072453D" w:rsidP="00C35894">
      <w:pPr>
        <w:numPr>
          <w:ilvl w:val="0"/>
          <w:numId w:val="21"/>
        </w:numPr>
      </w:pPr>
      <w:r w:rsidRPr="00FD399D">
        <w:t xml:space="preserve">Използвайте питагоровата теорема </w:t>
      </w:r>
      <w:r w:rsidRPr="00E66405">
        <w:rPr>
          <w:rStyle w:val="Code"/>
        </w:rPr>
        <w:t>a</w:t>
      </w:r>
      <w:r w:rsidRPr="00E66405">
        <w:rPr>
          <w:rStyle w:val="Code"/>
          <w:vertAlign w:val="superscript"/>
        </w:rPr>
        <w:t>2</w:t>
      </w:r>
      <w:r w:rsidRPr="00E66405">
        <w:rPr>
          <w:rStyle w:val="Code"/>
        </w:rPr>
        <w:t xml:space="preserve"> + b</w:t>
      </w:r>
      <w:r w:rsidRPr="00E66405">
        <w:rPr>
          <w:rStyle w:val="Code"/>
          <w:vertAlign w:val="superscript"/>
        </w:rPr>
        <w:t>2</w:t>
      </w:r>
      <w:r w:rsidRPr="00E66405">
        <w:rPr>
          <w:rStyle w:val="Code"/>
        </w:rPr>
        <w:t xml:space="preserve"> = c</w:t>
      </w:r>
      <w:r w:rsidRPr="00E66405">
        <w:rPr>
          <w:rStyle w:val="Code"/>
          <w:vertAlign w:val="superscript"/>
        </w:rPr>
        <w:t>2</w:t>
      </w:r>
      <w:r w:rsidRPr="00FD399D">
        <w:t xml:space="preserve">. За да е </w:t>
      </w:r>
      <w:r>
        <w:t xml:space="preserve">точката </w:t>
      </w:r>
      <w:r w:rsidRPr="00FD399D">
        <w:t xml:space="preserve">вътре в кръга, то </w:t>
      </w:r>
      <w:r w:rsidRPr="00E66405">
        <w:rPr>
          <w:rStyle w:val="Code"/>
        </w:rPr>
        <w:t>x*x + y*y</w:t>
      </w:r>
      <w:r w:rsidRPr="00FD399D">
        <w:t xml:space="preserve"> следва да е по-малко </w:t>
      </w:r>
      <w:r>
        <w:t>или равно на</w:t>
      </w:r>
      <w:r w:rsidRPr="00FD399D">
        <w:t xml:space="preserve"> </w:t>
      </w:r>
      <w:r w:rsidR="0054065C" w:rsidRPr="00E66405">
        <w:rPr>
          <w:rStyle w:val="Code"/>
        </w:rPr>
        <w:t>2</w:t>
      </w:r>
      <w:r w:rsidRPr="00E66405">
        <w:rPr>
          <w:rStyle w:val="Code"/>
        </w:rPr>
        <w:t>5</w:t>
      </w:r>
      <w:r w:rsidRPr="00FD399D">
        <w:t>.</w:t>
      </w:r>
    </w:p>
    <w:p w14:paraId="4AA3A6B3" w14:textId="77777777" w:rsidR="0072453D" w:rsidRPr="00FD399D" w:rsidRDefault="0072453D" w:rsidP="00C35894">
      <w:pPr>
        <w:numPr>
          <w:ilvl w:val="0"/>
          <w:numId w:val="21"/>
        </w:numPr>
      </w:pPr>
      <w:r w:rsidRPr="00FD399D">
        <w:t xml:space="preserve">Използвайте кода от </w:t>
      </w:r>
      <w:r>
        <w:t xml:space="preserve">предходната </w:t>
      </w:r>
      <w:r w:rsidRPr="00FD399D">
        <w:t>задача и добавете проверка за правоъгълника</w:t>
      </w:r>
      <w:r>
        <w:t>. Една точка е вътре в даден правоъгълник със стени успоредни на координатните оси, когато е вдясно от лявата му стена, вляво от дясната му стена, надолу от горната му стена и нагоре от долната му стена.</w:t>
      </w:r>
    </w:p>
    <w:p w14:paraId="033EF434" w14:textId="77777777" w:rsidR="0072453D" w:rsidRDefault="0072453D" w:rsidP="00C35894">
      <w:pPr>
        <w:numPr>
          <w:ilvl w:val="0"/>
          <w:numId w:val="21"/>
        </w:numPr>
      </w:pPr>
      <w:r w:rsidRPr="00FD399D">
        <w:t xml:space="preserve">За да вземете отделните цифри на числото, можете да го делите на 10 и да взимате остатъка </w:t>
      </w:r>
      <w:r>
        <w:t xml:space="preserve">при деление на 10 </w:t>
      </w:r>
      <w:r w:rsidRPr="00FD399D">
        <w:t>последователн</w:t>
      </w:r>
      <w:r>
        <w:t>о 4</w:t>
      </w:r>
      <w:r w:rsidRPr="00FD399D">
        <w:t xml:space="preserve"> пъти.</w:t>
      </w:r>
    </w:p>
    <w:p w14:paraId="212B13D5" w14:textId="77777777" w:rsidR="0072453D" w:rsidRPr="00FD399D" w:rsidRDefault="0072453D" w:rsidP="00C35894">
      <w:pPr>
        <w:numPr>
          <w:ilvl w:val="0"/>
          <w:numId w:val="21"/>
        </w:numPr>
        <w:spacing w:after="120"/>
      </w:pPr>
      <w:r w:rsidRPr="00FD399D">
        <w:t>Ползвайте побитови операции: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253"/>
      </w:tblGrid>
      <w:tr w:rsidR="0072453D" w:rsidRPr="00FD399D" w14:paraId="2754FC2F" w14:textId="77777777" w:rsidTr="00856DB5"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A49AEA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n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35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00100011</w:t>
            </w:r>
          </w:p>
          <w:p w14:paraId="21D7C6E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p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6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;</w:t>
            </w:r>
          </w:p>
          <w:p w14:paraId="6DF60865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i 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00000001</w:t>
            </w:r>
          </w:p>
          <w:p w14:paraId="12ACF64B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00FF"/>
                <w:szCs w:val="20"/>
                <w:lang w:eastAsia="en-US"/>
              </w:rPr>
              <w:t>int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mask = i &lt;&lt; p; </w:t>
            </w: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Move the 1st bit left by p positions</w:t>
            </w:r>
          </w:p>
          <w:p w14:paraId="1071486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</w:p>
          <w:p w14:paraId="64F46BBE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008000"/>
                <w:szCs w:val="20"/>
                <w:lang w:eastAsia="en-US"/>
              </w:rPr>
              <w:t>// If i &amp; mask are positive then the p-th bit of n is 1</w:t>
            </w:r>
          </w:p>
          <w:p w14:paraId="0FD63251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color w:val="2B91AF"/>
                <w:szCs w:val="20"/>
                <w:lang w:eastAsia="en-US"/>
              </w:rPr>
              <w:t>Console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.WriteLine((n &amp; mask) !=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0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?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1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 xml:space="preserve"> : </w:t>
            </w:r>
            <w:r w:rsidRPr="00E66405">
              <w:rPr>
                <w:rFonts w:ascii="Consolas"/>
                <w:noProof/>
                <w:color w:val="A52A2A"/>
                <w:szCs w:val="20"/>
                <w:lang w:eastAsia="en-US"/>
              </w:rPr>
              <w:t>0</w:t>
            </w:r>
            <w:r w:rsidRPr="00E66405">
              <w:rPr>
                <w:rFonts w:ascii="Consolas"/>
                <w:noProof/>
                <w:szCs w:val="20"/>
                <w:lang w:eastAsia="en-US"/>
              </w:rPr>
              <w:t>);</w:t>
            </w:r>
          </w:p>
        </w:tc>
      </w:tr>
    </w:tbl>
    <w:p w14:paraId="025B57BE" w14:textId="77777777" w:rsidR="0072453D" w:rsidRPr="001A0135" w:rsidRDefault="0072453D" w:rsidP="00C35894">
      <w:pPr>
        <w:numPr>
          <w:ilvl w:val="0"/>
          <w:numId w:val="21"/>
        </w:numPr>
      </w:pPr>
      <w:r>
        <w:t>Задачата е аналогична на предната.</w:t>
      </w:r>
    </w:p>
    <w:p w14:paraId="0541BE23" w14:textId="77777777" w:rsidR="0072453D" w:rsidRPr="00FD399D" w:rsidRDefault="0072453D" w:rsidP="00C35894">
      <w:pPr>
        <w:numPr>
          <w:ilvl w:val="0"/>
          <w:numId w:val="21"/>
        </w:numPr>
        <w:spacing w:after="120"/>
      </w:pPr>
      <w:r w:rsidRPr="00FD399D">
        <w:t xml:space="preserve">Ползвайте </w:t>
      </w:r>
      <w:r>
        <w:t>побитови операции, по аналогия със задача 11</w:t>
      </w:r>
      <w:r w:rsidRPr="00FD399D">
        <w:t>.</w:t>
      </w:r>
      <w:r>
        <w:t xml:space="preserve"> Можете да нулирате бита на позиция </w:t>
      </w:r>
      <w:r w:rsidRPr="00E66405">
        <w:rPr>
          <w:rStyle w:val="Code"/>
        </w:rPr>
        <w:t>p</w:t>
      </w:r>
      <w:r>
        <w:t xml:space="preserve"> в числото </w:t>
      </w:r>
      <w:r w:rsidRPr="00E66405">
        <w:rPr>
          <w:rStyle w:val="Code"/>
        </w:rPr>
        <w:t>n</w:t>
      </w:r>
      <w:r>
        <w:t xml:space="preserve"> по следния начин: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253"/>
      </w:tblGrid>
      <w:tr w:rsidR="0072453D" w:rsidRPr="00DA1474" w14:paraId="06E2130A" w14:textId="77777777" w:rsidTr="00856DB5"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7FB57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00FF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szCs w:val="20"/>
              </w:rPr>
              <w:t>n = n &amp; (~(1 &lt;&lt; p));</w:t>
            </w:r>
          </w:p>
        </w:tc>
      </w:tr>
    </w:tbl>
    <w:p w14:paraId="2A01140B" w14:textId="77777777" w:rsidR="0072453D" w:rsidRPr="00DA1474" w:rsidRDefault="0072453D" w:rsidP="0072453D">
      <w:pPr>
        <w:spacing w:after="120"/>
        <w:ind w:left="360"/>
      </w:pPr>
      <w:r>
        <w:t xml:space="preserve">Можете да установите в единица бита на позиция </w:t>
      </w:r>
      <w:r w:rsidRPr="00E66405">
        <w:rPr>
          <w:rStyle w:val="Code"/>
        </w:rPr>
        <w:t>p</w:t>
      </w:r>
      <w:r>
        <w:t xml:space="preserve"> в числото </w:t>
      </w:r>
      <w:r w:rsidRPr="00E66405">
        <w:rPr>
          <w:rStyle w:val="Code"/>
        </w:rPr>
        <w:t>n</w:t>
      </w:r>
      <w:r>
        <w:t xml:space="preserve"> по следния начин: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7253"/>
      </w:tblGrid>
      <w:tr w:rsidR="0072453D" w:rsidRPr="00DA1474" w14:paraId="439537B7" w14:textId="77777777" w:rsidTr="00856DB5"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6AA053" w14:textId="77777777" w:rsidR="0072453D" w:rsidRPr="00E66405" w:rsidRDefault="0072453D" w:rsidP="0072453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/>
                <w:noProof/>
                <w:color w:val="0000FF"/>
                <w:szCs w:val="20"/>
                <w:lang w:eastAsia="en-US"/>
              </w:rPr>
            </w:pPr>
            <w:r w:rsidRPr="00E66405">
              <w:rPr>
                <w:rFonts w:ascii="Consolas"/>
                <w:noProof/>
                <w:szCs w:val="20"/>
              </w:rPr>
              <w:t>n = n | (1 &lt;&lt; p);</w:t>
            </w:r>
          </w:p>
        </w:tc>
      </w:tr>
    </w:tbl>
    <w:p w14:paraId="4E873DB9" w14:textId="77777777" w:rsidR="0072453D" w:rsidRPr="00DA1474" w:rsidRDefault="0072453D" w:rsidP="0072453D">
      <w:pPr>
        <w:spacing w:after="120"/>
        <w:ind w:left="360"/>
      </w:pPr>
      <w:r>
        <w:t>Помислете как можете да комбинирате тези две упътвания.</w:t>
      </w:r>
    </w:p>
    <w:p w14:paraId="3557BEAB" w14:textId="77777777" w:rsidR="0072453D" w:rsidRDefault="0072453D" w:rsidP="00C35894">
      <w:pPr>
        <w:numPr>
          <w:ilvl w:val="0"/>
          <w:numId w:val="21"/>
        </w:numPr>
      </w:pPr>
      <w:r w:rsidRPr="00FD399D">
        <w:lastRenderedPageBreak/>
        <w:t>Прочетете за цикли в Интернет. Из</w:t>
      </w:r>
      <w:r>
        <w:t>ползвайте цикъл и проверете чис</w:t>
      </w:r>
      <w:r w:rsidRPr="00FD399D">
        <w:t>лото за делимост на всички числа от 1 до корен квадратен от числото.</w:t>
      </w:r>
      <w:r>
        <w:t xml:space="preserve"> В конкретната задача, тъй като ограничението е само до 100, можете предварително да намерите простите числа от 1 до 100 и да направите проверки дали даденото число </w:t>
      </w:r>
      <w:r w:rsidRPr="00E66405">
        <w:rPr>
          <w:rStyle w:val="Code"/>
        </w:rPr>
        <w:t>n</w:t>
      </w:r>
      <w:r>
        <w:t xml:space="preserve"> e равно на някое от тях.</w:t>
      </w:r>
    </w:p>
    <w:p w14:paraId="023A8582" w14:textId="77777777" w:rsidR="0072453D" w:rsidRDefault="0072453D" w:rsidP="00C35894">
      <w:pPr>
        <w:numPr>
          <w:ilvl w:val="0"/>
          <w:numId w:val="21"/>
        </w:numPr>
      </w:pPr>
      <w:r>
        <w:t xml:space="preserve"> За решението на тази задача използвайте комбинация от задачите за взимане и установяване на бит на определена позиция.</w:t>
      </w:r>
    </w:p>
    <w:p w14:paraId="4D8BB423" w14:textId="701C86EE" w:rsidR="006A0658" w:rsidRDefault="0072453D" w:rsidP="00F53C88">
      <w:pPr>
        <w:numPr>
          <w:ilvl w:val="0"/>
          <w:numId w:val="21"/>
        </w:numPr>
      </w:pPr>
      <w:r>
        <w:t xml:space="preserve"> Използвайте предната задача и прочетете в интернет как се работи с цикли и масиви (в които да запишете битовете)</w:t>
      </w:r>
      <w:bookmarkStart w:id="55" w:name="_Глава_4._Вход"/>
      <w:bookmarkEnd w:id="55"/>
    </w:p>
    <w:p w14:paraId="11714509" w14:textId="77777777" w:rsidR="00F53C88" w:rsidRPr="00F53C88" w:rsidRDefault="00F53C88" w:rsidP="00F53C88"/>
    <w:sectPr w:rsidR="00F53C88" w:rsidRPr="00F53C88" w:rsidSect="00F53C88">
      <w:headerReference w:type="even" r:id="rId9"/>
      <w:headerReference w:type="default" r:id="rId10"/>
      <w:headerReference w:type="first" r:id="rId11"/>
      <w:footerReference w:type="first" r:id="rId12"/>
      <w:pgSz w:w="9356" w:h="13325" w:code="9"/>
      <w:pgMar w:top="992" w:right="709" w:bottom="567" w:left="709" w:header="482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CA940" w14:textId="77777777" w:rsidR="00380D53" w:rsidRDefault="00380D53">
      <w:r>
        <w:separator/>
      </w:r>
    </w:p>
    <w:p w14:paraId="3CD5CB99" w14:textId="77777777" w:rsidR="00380D53" w:rsidRDefault="00380D53"/>
    <w:p w14:paraId="70F09421" w14:textId="77777777" w:rsidR="00380D53" w:rsidRDefault="00380D53"/>
  </w:endnote>
  <w:endnote w:type="continuationSeparator" w:id="0">
    <w:p w14:paraId="50D585BC" w14:textId="77777777" w:rsidR="00380D53" w:rsidRDefault="00380D53">
      <w:r>
        <w:continuationSeparator/>
      </w:r>
    </w:p>
    <w:p w14:paraId="2A7870B0" w14:textId="77777777" w:rsidR="00380D53" w:rsidRDefault="00380D53"/>
    <w:p w14:paraId="6987DF49" w14:textId="77777777" w:rsidR="00380D53" w:rsidRDefault="00380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awasdee">
    <w:altName w:val="Arial Unicode MS"/>
    <w:charset w:val="00"/>
    <w:family w:val="roman"/>
    <w:pitch w:val="variable"/>
    <w:sig w:usb0="00000000" w:usb1="5000200A" w:usb2="00000000" w:usb3="00000000" w:csb0="0001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41B8C" w14:textId="77777777" w:rsidR="00301C53" w:rsidRPr="00DD43B1" w:rsidRDefault="00301C53" w:rsidP="00DD43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E7B2C" w14:textId="77777777" w:rsidR="00380D53" w:rsidRDefault="00380D53">
      <w:r>
        <w:separator/>
      </w:r>
    </w:p>
    <w:p w14:paraId="34181596" w14:textId="77777777" w:rsidR="00380D53" w:rsidRDefault="00380D53"/>
    <w:p w14:paraId="1B00E3BA" w14:textId="77777777" w:rsidR="00380D53" w:rsidRDefault="00380D53"/>
  </w:footnote>
  <w:footnote w:type="continuationSeparator" w:id="0">
    <w:p w14:paraId="377CB94F" w14:textId="77777777" w:rsidR="00380D53" w:rsidRDefault="00380D53">
      <w:r>
        <w:continuationSeparator/>
      </w:r>
    </w:p>
    <w:p w14:paraId="46DDCE9C" w14:textId="77777777" w:rsidR="00380D53" w:rsidRDefault="00380D53"/>
    <w:p w14:paraId="464C1861" w14:textId="77777777" w:rsidR="00380D53" w:rsidRDefault="00380D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539E3" w14:textId="1644D47C" w:rsidR="00301C53" w:rsidRPr="00E07490" w:rsidRDefault="00301C53" w:rsidP="00E074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26D2" w14:textId="77777777" w:rsidR="00301C53" w:rsidRPr="000E3523" w:rsidRDefault="00301C53" w:rsidP="000E352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C109B" w14:textId="77777777" w:rsidR="00301C53" w:rsidRPr="000E3523" w:rsidRDefault="00301C53" w:rsidP="000E352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D52F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 w15:restartNumberingAfterBreak="0">
    <w:nsid w:val="00000005"/>
    <w:multiLevelType w:val="singleLevel"/>
    <w:tmpl w:val="6ADC1248"/>
    <w:name w:val="WW8Num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5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6" w15:restartNumberingAfterBreak="0">
    <w:nsid w:val="00000008"/>
    <w:multiLevelType w:val="singleLevel"/>
    <w:tmpl w:val="00000008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cs="Times New Roman"/>
      </w:rPr>
    </w:lvl>
  </w:abstractNum>
  <w:abstractNum w:abstractNumId="7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8" w15:restartNumberingAfterBreak="0">
    <w:nsid w:val="0000000A"/>
    <w:multiLevelType w:val="singleLevel"/>
    <w:tmpl w:val="0000000A"/>
    <w:name w:val="WW8Num32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9" w15:restartNumberingAfterBreak="0">
    <w:nsid w:val="00526FBA"/>
    <w:multiLevelType w:val="hybridMultilevel"/>
    <w:tmpl w:val="FF22490C"/>
    <w:lvl w:ilvl="0" w:tplc="079C39F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654353"/>
    <w:multiLevelType w:val="hybridMultilevel"/>
    <w:tmpl w:val="36106FD4"/>
    <w:name w:val="WW8Num12"/>
    <w:lvl w:ilvl="0" w:tplc="132ABA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1" w15:restartNumberingAfterBreak="0">
    <w:nsid w:val="01036D3F"/>
    <w:multiLevelType w:val="hybridMultilevel"/>
    <w:tmpl w:val="9680409E"/>
    <w:lvl w:ilvl="0" w:tplc="45DA4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10D7750"/>
    <w:multiLevelType w:val="hybridMultilevel"/>
    <w:tmpl w:val="37D65BE2"/>
    <w:lvl w:ilvl="0" w:tplc="5ED0B3E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 w15:restartNumberingAfterBreak="0">
    <w:nsid w:val="012A550B"/>
    <w:multiLevelType w:val="hybridMultilevel"/>
    <w:tmpl w:val="F634BCF0"/>
    <w:lvl w:ilvl="0" w:tplc="B59C93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13E564B"/>
    <w:multiLevelType w:val="hybridMultilevel"/>
    <w:tmpl w:val="6356749C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17E677C"/>
    <w:multiLevelType w:val="hybridMultilevel"/>
    <w:tmpl w:val="3C1C5EB8"/>
    <w:lvl w:ilvl="0" w:tplc="3B78FB8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 w:cs="Calibri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 w15:restartNumberingAfterBreak="0">
    <w:nsid w:val="02256E5E"/>
    <w:multiLevelType w:val="hybridMultilevel"/>
    <w:tmpl w:val="9A5E8E4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6464AF"/>
    <w:multiLevelType w:val="hybridMultilevel"/>
    <w:tmpl w:val="B914B00C"/>
    <w:lvl w:ilvl="0" w:tplc="28ACACCA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05AD731C"/>
    <w:multiLevelType w:val="hybridMultilevel"/>
    <w:tmpl w:val="9F2CFB98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796D89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20" w15:restartNumberingAfterBreak="0">
    <w:nsid w:val="08252B23"/>
    <w:multiLevelType w:val="hybridMultilevel"/>
    <w:tmpl w:val="38A8DAE6"/>
    <w:lvl w:ilvl="0" w:tplc="000000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8624277"/>
    <w:multiLevelType w:val="hybridMultilevel"/>
    <w:tmpl w:val="063EE1BA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2" w15:restartNumberingAfterBreak="0">
    <w:nsid w:val="093610AB"/>
    <w:multiLevelType w:val="hybridMultilevel"/>
    <w:tmpl w:val="5BCC070E"/>
    <w:lvl w:ilvl="0" w:tplc="42449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A993F34"/>
    <w:multiLevelType w:val="hybridMultilevel"/>
    <w:tmpl w:val="CD6A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AA91D08"/>
    <w:multiLevelType w:val="hybridMultilevel"/>
    <w:tmpl w:val="7E04E45E"/>
    <w:lvl w:ilvl="0" w:tplc="6AD8664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0B8053FE"/>
    <w:multiLevelType w:val="hybridMultilevel"/>
    <w:tmpl w:val="E4820A80"/>
    <w:lvl w:ilvl="0" w:tplc="28ACA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4845C3"/>
    <w:multiLevelType w:val="hybridMultilevel"/>
    <w:tmpl w:val="2E0A83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D6877A4"/>
    <w:multiLevelType w:val="hybridMultilevel"/>
    <w:tmpl w:val="AA76F212"/>
    <w:lvl w:ilvl="0" w:tplc="522841D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8E243D"/>
    <w:multiLevelType w:val="hybridMultilevel"/>
    <w:tmpl w:val="C63A358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DAE04A4"/>
    <w:multiLevelType w:val="hybridMultilevel"/>
    <w:tmpl w:val="6A966752"/>
    <w:lvl w:ilvl="0" w:tplc="0402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0FAB32FB"/>
    <w:multiLevelType w:val="hybridMultilevel"/>
    <w:tmpl w:val="034A9D78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1" w15:restartNumberingAfterBreak="0">
    <w:nsid w:val="10A94E2C"/>
    <w:multiLevelType w:val="hybridMultilevel"/>
    <w:tmpl w:val="260E3A20"/>
    <w:lvl w:ilvl="0" w:tplc="34F4EE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10E30260"/>
    <w:multiLevelType w:val="hybridMultilevel"/>
    <w:tmpl w:val="B9FA3F20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3" w15:restartNumberingAfterBreak="0">
    <w:nsid w:val="112E4968"/>
    <w:multiLevelType w:val="hybridMultilevel"/>
    <w:tmpl w:val="C896CF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1179741B"/>
    <w:multiLevelType w:val="hybridMultilevel"/>
    <w:tmpl w:val="252A1BD2"/>
    <w:lvl w:ilvl="0" w:tplc="7C740592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7A1749"/>
    <w:multiLevelType w:val="hybridMultilevel"/>
    <w:tmpl w:val="C6BA7FB8"/>
    <w:lvl w:ilvl="0" w:tplc="D1B0D9D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32C2C7B"/>
    <w:multiLevelType w:val="hybridMultilevel"/>
    <w:tmpl w:val="344A4796"/>
    <w:lvl w:ilvl="0" w:tplc="28ACACCA">
      <w:start w:val="1"/>
      <w:numFmt w:val="bullet"/>
      <w:lvlText w:val="-"/>
      <w:lvlJc w:val="left"/>
      <w:pPr>
        <w:tabs>
          <w:tab w:val="num" w:pos="1496"/>
        </w:tabs>
        <w:ind w:left="1496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37" w15:restartNumberingAfterBreak="0">
    <w:nsid w:val="14727F74"/>
    <w:multiLevelType w:val="hybridMultilevel"/>
    <w:tmpl w:val="C11E27B2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Marlett" w:hAnsi="Marlett" w:hint="default"/>
      </w:rPr>
    </w:lvl>
  </w:abstractNum>
  <w:abstractNum w:abstractNumId="38" w15:restartNumberingAfterBreak="0">
    <w:nsid w:val="15464B1C"/>
    <w:multiLevelType w:val="hybridMultilevel"/>
    <w:tmpl w:val="912016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15F8048E"/>
    <w:multiLevelType w:val="hybridMultilevel"/>
    <w:tmpl w:val="49B88122"/>
    <w:lvl w:ilvl="0" w:tplc="86D884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17D73AEA"/>
    <w:multiLevelType w:val="hybridMultilevel"/>
    <w:tmpl w:val="A32202D6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F535F0"/>
    <w:multiLevelType w:val="hybridMultilevel"/>
    <w:tmpl w:val="250488DA"/>
    <w:lvl w:ilvl="0" w:tplc="8A14AF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19126EEB"/>
    <w:multiLevelType w:val="hybridMultilevel"/>
    <w:tmpl w:val="6C02F284"/>
    <w:lvl w:ilvl="0" w:tplc="CB2CC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19B02386"/>
    <w:multiLevelType w:val="hybridMultilevel"/>
    <w:tmpl w:val="1D300CAE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1A696C22"/>
    <w:multiLevelType w:val="hybridMultilevel"/>
    <w:tmpl w:val="636CAF8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1A6D104E"/>
    <w:multiLevelType w:val="hybridMultilevel"/>
    <w:tmpl w:val="64D82D1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BA54E10"/>
    <w:multiLevelType w:val="hybridMultilevel"/>
    <w:tmpl w:val="075257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1C6A4B4F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1D18569E"/>
    <w:multiLevelType w:val="hybridMultilevel"/>
    <w:tmpl w:val="8988A1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1D7A1825"/>
    <w:multiLevelType w:val="hybridMultilevel"/>
    <w:tmpl w:val="73A2937A"/>
    <w:lvl w:ilvl="0" w:tplc="75A0092E">
      <w:numFmt w:val="bullet"/>
      <w:lvlText w:val="-"/>
      <w:lvlJc w:val="left"/>
      <w:pPr>
        <w:ind w:left="644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 w15:restartNumberingAfterBreak="0">
    <w:nsid w:val="1D8061B1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1" w15:restartNumberingAfterBreak="0">
    <w:nsid w:val="1E044215"/>
    <w:multiLevelType w:val="hybridMultilevel"/>
    <w:tmpl w:val="ACC6B102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1E32150A"/>
    <w:multiLevelType w:val="hybridMultilevel"/>
    <w:tmpl w:val="A7CA6A9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Arial" w:hAnsi="Aria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EFA1A0F"/>
    <w:multiLevelType w:val="hybridMultilevel"/>
    <w:tmpl w:val="E808FD96"/>
    <w:lvl w:ilvl="0" w:tplc="3D94CE2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1F5540D1"/>
    <w:multiLevelType w:val="hybridMultilevel"/>
    <w:tmpl w:val="C6147CBA"/>
    <w:lvl w:ilvl="0" w:tplc="5E7AE29A">
      <w:start w:val="1"/>
      <w:numFmt w:val="decimal"/>
      <w:lvlText w:val="Стъпка 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1F967F3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6" w15:restartNumberingAfterBreak="0">
    <w:nsid w:val="1FA81FE9"/>
    <w:multiLevelType w:val="hybridMultilevel"/>
    <w:tmpl w:val="B07ABD8C"/>
    <w:lvl w:ilvl="0" w:tplc="0590E5FA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7" w15:restartNumberingAfterBreak="0">
    <w:nsid w:val="1FBB6F78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8" w15:restartNumberingAfterBreak="0">
    <w:nsid w:val="2062072D"/>
    <w:multiLevelType w:val="hybridMultilevel"/>
    <w:tmpl w:val="FDA6658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9" w15:restartNumberingAfterBreak="0">
    <w:nsid w:val="232331BB"/>
    <w:multiLevelType w:val="hybridMultilevel"/>
    <w:tmpl w:val="2CE24936"/>
    <w:lvl w:ilvl="0" w:tplc="0590E5F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234D67A7"/>
    <w:multiLevelType w:val="hybridMultilevel"/>
    <w:tmpl w:val="8822E34C"/>
    <w:lvl w:ilvl="0" w:tplc="75A0092E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Verdana" w:eastAsia="Times New Roman" w:hAnsi="Verdana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1" w15:restartNumberingAfterBreak="0">
    <w:nsid w:val="258764AA"/>
    <w:multiLevelType w:val="hybridMultilevel"/>
    <w:tmpl w:val="507E729A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2" w15:restartNumberingAfterBreak="0">
    <w:nsid w:val="270F2BC8"/>
    <w:multiLevelType w:val="hybridMultilevel"/>
    <w:tmpl w:val="84C88E64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287310F8"/>
    <w:multiLevelType w:val="hybridMultilevel"/>
    <w:tmpl w:val="4728231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4" w15:restartNumberingAfterBreak="0">
    <w:nsid w:val="28807A69"/>
    <w:multiLevelType w:val="hybridMultilevel"/>
    <w:tmpl w:val="185E2888"/>
    <w:lvl w:ilvl="0" w:tplc="C85C01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29AD7C7E"/>
    <w:multiLevelType w:val="hybridMultilevel"/>
    <w:tmpl w:val="8FC61DF6"/>
    <w:lvl w:ilvl="0" w:tplc="BE0E9B2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2B5C3084"/>
    <w:multiLevelType w:val="hybridMultilevel"/>
    <w:tmpl w:val="3F621BEA"/>
    <w:lvl w:ilvl="0" w:tplc="D908B97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7" w15:restartNumberingAfterBreak="0">
    <w:nsid w:val="2CFE3E0B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68" w15:restartNumberingAfterBreak="0">
    <w:nsid w:val="2D4C7138"/>
    <w:multiLevelType w:val="hybridMultilevel"/>
    <w:tmpl w:val="7C52FA14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9" w15:restartNumberingAfterBreak="0">
    <w:nsid w:val="2D73535F"/>
    <w:multiLevelType w:val="hybridMultilevel"/>
    <w:tmpl w:val="69DC7FEE"/>
    <w:lvl w:ilvl="0" w:tplc="00000007">
      <w:start w:val="1"/>
      <w:numFmt w:val="bullet"/>
      <w:lvlText w:val="-"/>
      <w:lvlJc w:val="left"/>
      <w:pPr>
        <w:tabs>
          <w:tab w:val="num" w:pos="852"/>
        </w:tabs>
        <w:ind w:left="852" w:hanging="284"/>
      </w:pPr>
      <w:rPr>
        <w:rFonts w:ascii="Arial" w:hAnsi="Arial"/>
      </w:r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70" w15:restartNumberingAfterBreak="0">
    <w:nsid w:val="2DA84428"/>
    <w:multiLevelType w:val="hybridMultilevel"/>
    <w:tmpl w:val="F91E8CC2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71" w15:restartNumberingAfterBreak="0">
    <w:nsid w:val="2EA76D2D"/>
    <w:multiLevelType w:val="hybridMultilevel"/>
    <w:tmpl w:val="497CA30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2ECC7778"/>
    <w:multiLevelType w:val="hybridMultilevel"/>
    <w:tmpl w:val="F536A6F8"/>
    <w:lvl w:ilvl="0" w:tplc="DC043FC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319A25CA"/>
    <w:multiLevelType w:val="hybridMultilevel"/>
    <w:tmpl w:val="559489CE"/>
    <w:lvl w:ilvl="0" w:tplc="D0C82DB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 w15:restartNumberingAfterBreak="0">
    <w:nsid w:val="32C85D74"/>
    <w:multiLevelType w:val="hybridMultilevel"/>
    <w:tmpl w:val="98A0DD88"/>
    <w:lvl w:ilvl="0" w:tplc="B086890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33080368"/>
    <w:multiLevelType w:val="hybridMultilevel"/>
    <w:tmpl w:val="DA1E63D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34D74EDE"/>
    <w:multiLevelType w:val="hybridMultilevel"/>
    <w:tmpl w:val="DD98AFFA"/>
    <w:lvl w:ilvl="0" w:tplc="28ACACCA">
      <w:start w:val="1"/>
      <w:numFmt w:val="bullet"/>
      <w:lvlText w:val="-"/>
      <w:lvlJc w:val="left"/>
      <w:pPr>
        <w:tabs>
          <w:tab w:val="num" w:pos="307"/>
        </w:tabs>
        <w:ind w:left="307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387"/>
        </w:tabs>
        <w:ind w:left="13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07"/>
        </w:tabs>
        <w:ind w:left="21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27"/>
        </w:tabs>
        <w:ind w:left="28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547"/>
        </w:tabs>
        <w:ind w:left="35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987"/>
        </w:tabs>
        <w:ind w:left="49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07"/>
        </w:tabs>
        <w:ind w:left="57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</w:rPr>
    </w:lvl>
  </w:abstractNum>
  <w:abstractNum w:abstractNumId="77" w15:restartNumberingAfterBreak="0">
    <w:nsid w:val="354976D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78" w15:restartNumberingAfterBreak="0">
    <w:nsid w:val="36C2778B"/>
    <w:multiLevelType w:val="hybridMultilevel"/>
    <w:tmpl w:val="9DDED706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9" w15:restartNumberingAfterBreak="0">
    <w:nsid w:val="37EB6753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80" w15:restartNumberingAfterBreak="0">
    <w:nsid w:val="38723088"/>
    <w:multiLevelType w:val="hybridMultilevel"/>
    <w:tmpl w:val="B9E2B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39BE5CCD"/>
    <w:multiLevelType w:val="hybridMultilevel"/>
    <w:tmpl w:val="468E3BD2"/>
    <w:lvl w:ilvl="0" w:tplc="F21CB8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3C7643CA"/>
    <w:multiLevelType w:val="hybridMultilevel"/>
    <w:tmpl w:val="B5D687AC"/>
    <w:lvl w:ilvl="0" w:tplc="28ACACCA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eastAsia="Times New Roman" w:hAnsi="Aria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F949E2"/>
    <w:multiLevelType w:val="hybridMultilevel"/>
    <w:tmpl w:val="DEAC2C36"/>
    <w:lvl w:ilvl="0" w:tplc="EA96168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3E120927"/>
    <w:multiLevelType w:val="hybridMultilevel"/>
    <w:tmpl w:val="A8E04BC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5" w15:restartNumberingAfterBreak="0">
    <w:nsid w:val="3F5B491B"/>
    <w:multiLevelType w:val="hybridMultilevel"/>
    <w:tmpl w:val="4C664D08"/>
    <w:lvl w:ilvl="0" w:tplc="EC06450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41064725"/>
    <w:multiLevelType w:val="hybridMultilevel"/>
    <w:tmpl w:val="800AA5F8"/>
    <w:lvl w:ilvl="0" w:tplc="EE4A2F28">
      <w:start w:val="1"/>
      <w:numFmt w:val="decimal"/>
      <w:lvlText w:val="%1."/>
      <w:lvlJc w:val="left"/>
      <w:pPr>
        <w:tabs>
          <w:tab w:val="num" w:pos="689"/>
        </w:tabs>
        <w:ind w:left="689" w:hanging="405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7" w15:restartNumberingAfterBreak="0">
    <w:nsid w:val="41400630"/>
    <w:multiLevelType w:val="hybridMultilevel"/>
    <w:tmpl w:val="E93E783C"/>
    <w:lvl w:ilvl="0" w:tplc="4FB2F68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43821EA2"/>
    <w:multiLevelType w:val="hybridMultilevel"/>
    <w:tmpl w:val="D5047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3A43B2B"/>
    <w:multiLevelType w:val="hybridMultilevel"/>
    <w:tmpl w:val="5DCAA978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0" w15:restartNumberingAfterBreak="0">
    <w:nsid w:val="43B52925"/>
    <w:multiLevelType w:val="hybridMultilevel"/>
    <w:tmpl w:val="4F84EC0C"/>
    <w:lvl w:ilvl="0" w:tplc="9B0C8E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5DF36CA"/>
    <w:multiLevelType w:val="hybridMultilevel"/>
    <w:tmpl w:val="5C6E5B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481D439B"/>
    <w:multiLevelType w:val="hybridMultilevel"/>
    <w:tmpl w:val="BEA8DDF4"/>
    <w:lvl w:ilvl="0" w:tplc="13807A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49B439A6"/>
    <w:multiLevelType w:val="hybridMultilevel"/>
    <w:tmpl w:val="C1D8227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9F033F5"/>
    <w:multiLevelType w:val="hybridMultilevel"/>
    <w:tmpl w:val="D9BC93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5" w15:restartNumberingAfterBreak="0">
    <w:nsid w:val="4AE026B9"/>
    <w:multiLevelType w:val="hybridMultilevel"/>
    <w:tmpl w:val="1A464170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AF9687F"/>
    <w:multiLevelType w:val="hybridMultilevel"/>
    <w:tmpl w:val="B57626F8"/>
    <w:lvl w:ilvl="0" w:tplc="2ED28892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Arial" w:eastAsia="Times New Roman" w:hAnsi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BF06D4A"/>
    <w:multiLevelType w:val="hybridMultilevel"/>
    <w:tmpl w:val="61D0DE68"/>
    <w:lvl w:ilvl="0" w:tplc="C79091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4D5631EB"/>
    <w:multiLevelType w:val="hybridMultilevel"/>
    <w:tmpl w:val="916A0350"/>
    <w:lvl w:ilvl="0" w:tplc="67966C1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4D8C2643"/>
    <w:multiLevelType w:val="hybridMultilevel"/>
    <w:tmpl w:val="6F2ECD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4DFB4C70"/>
    <w:multiLevelType w:val="hybridMultilevel"/>
    <w:tmpl w:val="6316B5BE"/>
    <w:lvl w:ilvl="0" w:tplc="BF603E2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1" w15:restartNumberingAfterBreak="0">
    <w:nsid w:val="4E1120E5"/>
    <w:multiLevelType w:val="hybridMultilevel"/>
    <w:tmpl w:val="3C5844B4"/>
    <w:name w:val="WW8Num3222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E931D03"/>
    <w:multiLevelType w:val="hybridMultilevel"/>
    <w:tmpl w:val="6CC07A6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3" w15:restartNumberingAfterBreak="0">
    <w:nsid w:val="4EAE2F8C"/>
    <w:multiLevelType w:val="hybridMultilevel"/>
    <w:tmpl w:val="FF6C9F18"/>
    <w:lvl w:ilvl="0" w:tplc="28ACA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4EB251D9"/>
    <w:multiLevelType w:val="hybridMultilevel"/>
    <w:tmpl w:val="78F02B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4F222458"/>
    <w:multiLevelType w:val="hybridMultilevel"/>
    <w:tmpl w:val="5B08CC0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F3D29DF"/>
    <w:multiLevelType w:val="hybridMultilevel"/>
    <w:tmpl w:val="1A44E236"/>
    <w:lvl w:ilvl="0" w:tplc="FA5C28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FC75299"/>
    <w:multiLevelType w:val="hybridMultilevel"/>
    <w:tmpl w:val="0EDC7E4E"/>
    <w:lvl w:ilvl="0" w:tplc="AF34E6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4FF47F2B"/>
    <w:multiLevelType w:val="hybridMultilevel"/>
    <w:tmpl w:val="EE76B8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518474AE"/>
    <w:multiLevelType w:val="hybridMultilevel"/>
    <w:tmpl w:val="C34490E6"/>
    <w:lvl w:ilvl="0" w:tplc="A6B86EB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55CA5B4D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1" w15:restartNumberingAfterBreak="0">
    <w:nsid w:val="57440DCD"/>
    <w:multiLevelType w:val="hybridMultilevel"/>
    <w:tmpl w:val="2814F504"/>
    <w:lvl w:ilvl="0" w:tplc="00000003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112" w15:restartNumberingAfterBreak="0">
    <w:nsid w:val="57D2538F"/>
    <w:multiLevelType w:val="hybridMultilevel"/>
    <w:tmpl w:val="D83C288A"/>
    <w:lvl w:ilvl="0" w:tplc="0409000F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3" w15:restartNumberingAfterBreak="0">
    <w:nsid w:val="58285249"/>
    <w:multiLevelType w:val="hybridMultilevel"/>
    <w:tmpl w:val="A98C04C0"/>
    <w:lvl w:ilvl="0" w:tplc="0208439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59431B0C"/>
    <w:multiLevelType w:val="hybridMultilevel"/>
    <w:tmpl w:val="17B60462"/>
    <w:lvl w:ilvl="0" w:tplc="372AA6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59B00649"/>
    <w:multiLevelType w:val="hybridMultilevel"/>
    <w:tmpl w:val="3C0E6088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>
      <w:start w:val="1"/>
      <w:numFmt w:val="lowerRoman"/>
      <w:lvlText w:val="%3."/>
      <w:lvlJc w:val="right"/>
      <w:pPr>
        <w:ind w:left="2084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6" w15:restartNumberingAfterBreak="0">
    <w:nsid w:val="5B2151AC"/>
    <w:multiLevelType w:val="hybridMultilevel"/>
    <w:tmpl w:val="E034C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5C212F24"/>
    <w:multiLevelType w:val="hybridMultilevel"/>
    <w:tmpl w:val="C61CA5F6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CAB4F25"/>
    <w:multiLevelType w:val="hybridMultilevel"/>
    <w:tmpl w:val="0B7CE33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5CB43442"/>
    <w:multiLevelType w:val="hybridMultilevel"/>
    <w:tmpl w:val="04E2D4A6"/>
    <w:lvl w:ilvl="0" w:tplc="AC00FE56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0" w15:restartNumberingAfterBreak="0">
    <w:nsid w:val="5D013AA7"/>
    <w:multiLevelType w:val="hybridMultilevel"/>
    <w:tmpl w:val="9982968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606CC6"/>
    <w:multiLevelType w:val="hybridMultilevel"/>
    <w:tmpl w:val="59E62D5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D62466B"/>
    <w:multiLevelType w:val="hybridMultilevel"/>
    <w:tmpl w:val="7D34C578"/>
    <w:lvl w:ilvl="0" w:tplc="28ACAC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9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 w:tplc="0402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3" w15:restartNumberingAfterBreak="0">
    <w:nsid w:val="5DC349FE"/>
    <w:multiLevelType w:val="hybridMultilevel"/>
    <w:tmpl w:val="C3A87704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4" w15:restartNumberingAfterBreak="0">
    <w:nsid w:val="5E826352"/>
    <w:multiLevelType w:val="hybridMultilevel"/>
    <w:tmpl w:val="22706B64"/>
    <w:lvl w:ilvl="0" w:tplc="D9E6CB0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5F4A58DD"/>
    <w:multiLevelType w:val="hybridMultilevel"/>
    <w:tmpl w:val="D29AFEAC"/>
    <w:name w:val="WW8Num322"/>
    <w:lvl w:ilvl="0" w:tplc="00000009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6" w15:restartNumberingAfterBreak="0">
    <w:nsid w:val="5F9648F7"/>
    <w:multiLevelType w:val="hybridMultilevel"/>
    <w:tmpl w:val="C6D68D06"/>
    <w:lvl w:ilvl="0" w:tplc="00000003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7" w15:restartNumberingAfterBreak="0">
    <w:nsid w:val="5FDB31F8"/>
    <w:multiLevelType w:val="hybridMultilevel"/>
    <w:tmpl w:val="556680B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0CB298E"/>
    <w:multiLevelType w:val="hybridMultilevel"/>
    <w:tmpl w:val="F50A0C74"/>
    <w:lvl w:ilvl="0" w:tplc="5EA668C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9" w15:restartNumberingAfterBreak="0">
    <w:nsid w:val="60E44414"/>
    <w:multiLevelType w:val="hybridMultilevel"/>
    <w:tmpl w:val="D5BE55C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0" w15:restartNumberingAfterBreak="0">
    <w:nsid w:val="61721DA1"/>
    <w:multiLevelType w:val="hybridMultilevel"/>
    <w:tmpl w:val="9DE03FD2"/>
    <w:lvl w:ilvl="0" w:tplc="B3B25B4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620A7347"/>
    <w:multiLevelType w:val="hybridMultilevel"/>
    <w:tmpl w:val="972858FC"/>
    <w:name w:val="WW8Num42"/>
    <w:lvl w:ilvl="0" w:tplc="30E0555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ED698B"/>
    <w:multiLevelType w:val="hybridMultilevel"/>
    <w:tmpl w:val="7DA24DE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63B5573B"/>
    <w:multiLevelType w:val="hybridMultilevel"/>
    <w:tmpl w:val="0A76B0D4"/>
    <w:lvl w:ilvl="0" w:tplc="B6E4EA9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662F6C03"/>
    <w:multiLevelType w:val="hybridMultilevel"/>
    <w:tmpl w:val="48D48100"/>
    <w:lvl w:ilvl="0" w:tplc="D776667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67C07AD9"/>
    <w:multiLevelType w:val="hybridMultilevel"/>
    <w:tmpl w:val="2640E710"/>
    <w:lvl w:ilvl="0" w:tplc="B138239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68722815"/>
    <w:multiLevelType w:val="hybridMultilevel"/>
    <w:tmpl w:val="EF808CEC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37" w15:restartNumberingAfterBreak="0">
    <w:nsid w:val="68DD4102"/>
    <w:multiLevelType w:val="hybridMultilevel"/>
    <w:tmpl w:val="48847A4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8" w15:restartNumberingAfterBreak="0">
    <w:nsid w:val="693573FC"/>
    <w:multiLevelType w:val="hybridMultilevel"/>
    <w:tmpl w:val="D32E1D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6A2E421E"/>
    <w:multiLevelType w:val="hybridMultilevel"/>
    <w:tmpl w:val="3B0C87F2"/>
    <w:lvl w:ilvl="0" w:tplc="F55EDEF0">
      <w:start w:val="1"/>
      <w:numFmt w:val="bullet"/>
      <w:lvlText w:val="-"/>
      <w:lvlJc w:val="left"/>
      <w:pPr>
        <w:tabs>
          <w:tab w:val="num" w:pos="624"/>
        </w:tabs>
        <w:ind w:left="624" w:hanging="170"/>
      </w:pPr>
      <w:rPr>
        <w:rFonts w:ascii="Verdana" w:hAnsi="Verdana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0" w15:restartNumberingAfterBreak="0">
    <w:nsid w:val="6A690C5C"/>
    <w:multiLevelType w:val="hybridMultilevel"/>
    <w:tmpl w:val="C3E24B72"/>
    <w:lvl w:ilvl="0" w:tplc="2D08DF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6AD967D6"/>
    <w:multiLevelType w:val="hybridMultilevel"/>
    <w:tmpl w:val="B42EC264"/>
    <w:lvl w:ilvl="0" w:tplc="00000009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2" w15:restartNumberingAfterBreak="0">
    <w:nsid w:val="6C473983"/>
    <w:multiLevelType w:val="hybridMultilevel"/>
    <w:tmpl w:val="2D021A1A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3" w15:restartNumberingAfterBreak="0">
    <w:nsid w:val="6CBF35CE"/>
    <w:multiLevelType w:val="hybridMultilevel"/>
    <w:tmpl w:val="DE4EFCA0"/>
    <w:lvl w:ilvl="0" w:tplc="38D6DCE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6D594EFB"/>
    <w:multiLevelType w:val="hybridMultilevel"/>
    <w:tmpl w:val="59D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F6F4553"/>
    <w:multiLevelType w:val="hybridMultilevel"/>
    <w:tmpl w:val="7AF0CBFE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6" w15:restartNumberingAfterBreak="0">
    <w:nsid w:val="6F810163"/>
    <w:multiLevelType w:val="hybridMultilevel"/>
    <w:tmpl w:val="D768382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7" w15:restartNumberingAfterBreak="0">
    <w:nsid w:val="6FF85422"/>
    <w:multiLevelType w:val="hybridMultilevel"/>
    <w:tmpl w:val="BD8E852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72200757"/>
    <w:multiLevelType w:val="hybridMultilevel"/>
    <w:tmpl w:val="8160A55E"/>
    <w:lvl w:ilvl="0" w:tplc="57A6E6A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732106C4"/>
    <w:multiLevelType w:val="hybridMultilevel"/>
    <w:tmpl w:val="5F56D636"/>
    <w:lvl w:ilvl="0" w:tplc="0B2A8D2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0" w15:restartNumberingAfterBreak="0">
    <w:nsid w:val="73CA6B7B"/>
    <w:multiLevelType w:val="hybridMultilevel"/>
    <w:tmpl w:val="1222FA9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4367D70"/>
    <w:multiLevelType w:val="hybridMultilevel"/>
    <w:tmpl w:val="1D468ABC"/>
    <w:lvl w:ilvl="0" w:tplc="28ACACCA">
      <w:start w:val="1"/>
      <w:numFmt w:val="bullet"/>
      <w:lvlText w:val="-"/>
      <w:lvlJc w:val="left"/>
      <w:pPr>
        <w:tabs>
          <w:tab w:val="num" w:pos="796"/>
        </w:tabs>
        <w:ind w:left="796" w:hanging="360"/>
      </w:pPr>
      <w:rPr>
        <w:rFonts w:ascii="Verdana" w:hAnsi="Verdana"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52" w15:restartNumberingAfterBreak="0">
    <w:nsid w:val="74F77DF4"/>
    <w:multiLevelType w:val="hybridMultilevel"/>
    <w:tmpl w:val="BA642BE6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5ED4CBE"/>
    <w:multiLevelType w:val="hybridMultilevel"/>
    <w:tmpl w:val="358C830E"/>
    <w:lvl w:ilvl="0" w:tplc="071AAE0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5F757D4"/>
    <w:multiLevelType w:val="hybridMultilevel"/>
    <w:tmpl w:val="3FB2EC4A"/>
    <w:lvl w:ilvl="0" w:tplc="11EAC35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70C5DE4"/>
    <w:multiLevelType w:val="hybridMultilevel"/>
    <w:tmpl w:val="82D0D40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6" w15:restartNumberingAfterBreak="0">
    <w:nsid w:val="77BB167F"/>
    <w:multiLevelType w:val="hybridMultilevel"/>
    <w:tmpl w:val="8B943214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7" w15:restartNumberingAfterBreak="0">
    <w:nsid w:val="787147C9"/>
    <w:multiLevelType w:val="hybridMultilevel"/>
    <w:tmpl w:val="F72C0EBA"/>
    <w:lvl w:ilvl="0" w:tplc="03FC59B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 w15:restartNumberingAfterBreak="0">
    <w:nsid w:val="79185874"/>
    <w:multiLevelType w:val="hybridMultilevel"/>
    <w:tmpl w:val="51D4B16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59" w15:restartNumberingAfterBreak="0">
    <w:nsid w:val="79F50E68"/>
    <w:multiLevelType w:val="hybridMultilevel"/>
    <w:tmpl w:val="967A404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79F623A6"/>
    <w:multiLevelType w:val="hybridMultilevel"/>
    <w:tmpl w:val="A670879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61" w15:restartNumberingAfterBreak="0">
    <w:nsid w:val="7A9F66DA"/>
    <w:multiLevelType w:val="hybridMultilevel"/>
    <w:tmpl w:val="FB8496B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2" w15:restartNumberingAfterBreak="0">
    <w:nsid w:val="7AD878A3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7B7058FD"/>
    <w:multiLevelType w:val="hybridMultilevel"/>
    <w:tmpl w:val="D9E6F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 w15:restartNumberingAfterBreak="0">
    <w:nsid w:val="7CA233B8"/>
    <w:multiLevelType w:val="hybridMultilevel"/>
    <w:tmpl w:val="26200200"/>
    <w:lvl w:ilvl="0" w:tplc="459AB1C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7CF10915"/>
    <w:multiLevelType w:val="hybridMultilevel"/>
    <w:tmpl w:val="177C32E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7" w15:restartNumberingAfterBreak="0">
    <w:nsid w:val="7D4764F0"/>
    <w:multiLevelType w:val="hybridMultilevel"/>
    <w:tmpl w:val="2BC81C9A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8" w15:restartNumberingAfterBreak="0">
    <w:nsid w:val="7D58660D"/>
    <w:multiLevelType w:val="hybridMultilevel"/>
    <w:tmpl w:val="A7C4902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9" w15:restartNumberingAfterBreak="0">
    <w:nsid w:val="7D5D33D5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70" w15:restartNumberingAfterBreak="0">
    <w:nsid w:val="7DD76FD6"/>
    <w:multiLevelType w:val="hybridMultilevel"/>
    <w:tmpl w:val="828CCAC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 w15:restartNumberingAfterBreak="0">
    <w:nsid w:val="7DDF1589"/>
    <w:multiLevelType w:val="hybridMultilevel"/>
    <w:tmpl w:val="7DB621E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ED912C7"/>
    <w:multiLevelType w:val="hybridMultilevel"/>
    <w:tmpl w:val="1BDC51FC"/>
    <w:lvl w:ilvl="0" w:tplc="0778DAD4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 w15:restartNumberingAfterBreak="0">
    <w:nsid w:val="7F8603F2"/>
    <w:multiLevelType w:val="multilevel"/>
    <w:tmpl w:val="3C1C5EB8"/>
    <w:styleLink w:val="StyleNumberedLeft05cmHanging05cm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56"/>
  </w:num>
  <w:num w:numId="2">
    <w:abstractNumId w:val="86"/>
  </w:num>
  <w:num w:numId="3">
    <w:abstractNumId w:val="47"/>
  </w:num>
  <w:num w:numId="4">
    <w:abstractNumId w:val="63"/>
  </w:num>
  <w:num w:numId="5">
    <w:abstractNumId w:val="62"/>
  </w:num>
  <w:num w:numId="6">
    <w:abstractNumId w:val="160"/>
  </w:num>
  <w:num w:numId="7">
    <w:abstractNumId w:val="18"/>
  </w:num>
  <w:num w:numId="8">
    <w:abstractNumId w:val="1"/>
  </w:num>
  <w:num w:numId="9">
    <w:abstractNumId w:val="73"/>
  </w:num>
  <w:num w:numId="10">
    <w:abstractNumId w:val="37"/>
  </w:num>
  <w:num w:numId="11">
    <w:abstractNumId w:val="145"/>
  </w:num>
  <w:num w:numId="12">
    <w:abstractNumId w:val="30"/>
  </w:num>
  <w:num w:numId="13">
    <w:abstractNumId w:val="142"/>
  </w:num>
  <w:num w:numId="14">
    <w:abstractNumId w:val="112"/>
  </w:num>
  <w:num w:numId="15">
    <w:abstractNumId w:val="65"/>
  </w:num>
  <w:num w:numId="16">
    <w:abstractNumId w:val="105"/>
  </w:num>
  <w:num w:numId="17">
    <w:abstractNumId w:val="93"/>
  </w:num>
  <w:num w:numId="18">
    <w:abstractNumId w:val="106"/>
  </w:num>
  <w:num w:numId="19">
    <w:abstractNumId w:val="14"/>
  </w:num>
  <w:num w:numId="20">
    <w:abstractNumId w:val="129"/>
  </w:num>
  <w:num w:numId="21">
    <w:abstractNumId w:val="143"/>
  </w:num>
  <w:num w:numId="22">
    <w:abstractNumId w:val="164"/>
  </w:num>
  <w:num w:numId="23">
    <w:abstractNumId w:val="152"/>
  </w:num>
  <w:num w:numId="24">
    <w:abstractNumId w:val="96"/>
  </w:num>
  <w:num w:numId="25">
    <w:abstractNumId w:val="87"/>
  </w:num>
  <w:num w:numId="26">
    <w:abstractNumId w:val="157"/>
  </w:num>
  <w:num w:numId="27">
    <w:abstractNumId w:val="133"/>
  </w:num>
  <w:num w:numId="28">
    <w:abstractNumId w:val="84"/>
  </w:num>
  <w:num w:numId="29">
    <w:abstractNumId w:val="146"/>
  </w:num>
  <w:num w:numId="30">
    <w:abstractNumId w:val="71"/>
  </w:num>
  <w:num w:numId="31">
    <w:abstractNumId w:val="139"/>
  </w:num>
  <w:num w:numId="32">
    <w:abstractNumId w:val="119"/>
  </w:num>
  <w:num w:numId="33">
    <w:abstractNumId w:val="100"/>
  </w:num>
  <w:num w:numId="34">
    <w:abstractNumId w:val="107"/>
  </w:num>
  <w:num w:numId="35">
    <w:abstractNumId w:val="171"/>
  </w:num>
  <w:num w:numId="36">
    <w:abstractNumId w:val="35"/>
  </w:num>
  <w:num w:numId="37">
    <w:abstractNumId w:val="85"/>
  </w:num>
  <w:num w:numId="38">
    <w:abstractNumId w:val="39"/>
  </w:num>
  <w:num w:numId="39">
    <w:abstractNumId w:val="148"/>
  </w:num>
  <w:num w:numId="40">
    <w:abstractNumId w:val="118"/>
  </w:num>
  <w:num w:numId="41">
    <w:abstractNumId w:val="163"/>
  </w:num>
  <w:num w:numId="42">
    <w:abstractNumId w:val="103"/>
  </w:num>
  <w:num w:numId="43">
    <w:abstractNumId w:val="52"/>
  </w:num>
  <w:num w:numId="44">
    <w:abstractNumId w:val="89"/>
  </w:num>
  <w:num w:numId="45">
    <w:abstractNumId w:val="97"/>
  </w:num>
  <w:num w:numId="46">
    <w:abstractNumId w:val="109"/>
  </w:num>
  <w:num w:numId="47">
    <w:abstractNumId w:val="113"/>
  </w:num>
  <w:num w:numId="48">
    <w:abstractNumId w:val="135"/>
  </w:num>
  <w:num w:numId="49">
    <w:abstractNumId w:val="82"/>
  </w:num>
  <w:num w:numId="50">
    <w:abstractNumId w:val="42"/>
  </w:num>
  <w:num w:numId="51">
    <w:abstractNumId w:val="59"/>
  </w:num>
  <w:num w:numId="52">
    <w:abstractNumId w:val="29"/>
  </w:num>
  <w:num w:numId="53">
    <w:abstractNumId w:val="20"/>
  </w:num>
  <w:num w:numId="54">
    <w:abstractNumId w:val="51"/>
  </w:num>
  <w:num w:numId="55">
    <w:abstractNumId w:val="48"/>
  </w:num>
  <w:num w:numId="56">
    <w:abstractNumId w:val="130"/>
  </w:num>
  <w:num w:numId="57">
    <w:abstractNumId w:val="114"/>
  </w:num>
  <w:num w:numId="58">
    <w:abstractNumId w:val="128"/>
  </w:num>
  <w:num w:numId="59">
    <w:abstractNumId w:val="123"/>
  </w:num>
  <w:num w:numId="60">
    <w:abstractNumId w:val="76"/>
  </w:num>
  <w:num w:numId="61">
    <w:abstractNumId w:val="124"/>
  </w:num>
  <w:num w:numId="62">
    <w:abstractNumId w:val="41"/>
  </w:num>
  <w:num w:numId="63">
    <w:abstractNumId w:val="156"/>
  </w:num>
  <w:num w:numId="64">
    <w:abstractNumId w:val="91"/>
  </w:num>
  <w:num w:numId="65">
    <w:abstractNumId w:val="151"/>
  </w:num>
  <w:num w:numId="66">
    <w:abstractNumId w:val="72"/>
  </w:num>
  <w:num w:numId="67">
    <w:abstractNumId w:val="165"/>
  </w:num>
  <w:num w:numId="68">
    <w:abstractNumId w:val="44"/>
  </w:num>
  <w:num w:numId="69">
    <w:abstractNumId w:val="22"/>
  </w:num>
  <w:num w:numId="70">
    <w:abstractNumId w:val="117"/>
  </w:num>
  <w:num w:numId="71">
    <w:abstractNumId w:val="80"/>
  </w:num>
  <w:num w:numId="72">
    <w:abstractNumId w:val="83"/>
  </w:num>
  <w:num w:numId="73">
    <w:abstractNumId w:val="31"/>
  </w:num>
  <w:num w:numId="74">
    <w:abstractNumId w:val="98"/>
  </w:num>
  <w:num w:numId="75">
    <w:abstractNumId w:val="24"/>
  </w:num>
  <w:num w:numId="76">
    <w:abstractNumId w:val="45"/>
  </w:num>
  <w:num w:numId="77">
    <w:abstractNumId w:val="134"/>
  </w:num>
  <w:num w:numId="78">
    <w:abstractNumId w:val="64"/>
  </w:num>
  <w:num w:numId="79">
    <w:abstractNumId w:val="155"/>
  </w:num>
  <w:num w:numId="80">
    <w:abstractNumId w:val="149"/>
  </w:num>
  <w:num w:numId="81">
    <w:abstractNumId w:val="102"/>
  </w:num>
  <w:num w:numId="82">
    <w:abstractNumId w:val="166"/>
  </w:num>
  <w:num w:numId="83">
    <w:abstractNumId w:val="126"/>
  </w:num>
  <w:num w:numId="84">
    <w:abstractNumId w:val="43"/>
  </w:num>
  <w:num w:numId="85">
    <w:abstractNumId w:val="94"/>
  </w:num>
  <w:num w:numId="86">
    <w:abstractNumId w:val="167"/>
  </w:num>
  <w:num w:numId="87">
    <w:abstractNumId w:val="11"/>
  </w:num>
  <w:num w:numId="88">
    <w:abstractNumId w:val="10"/>
  </w:num>
  <w:num w:numId="89">
    <w:abstractNumId w:val="2"/>
  </w:num>
  <w:num w:numId="90">
    <w:abstractNumId w:val="3"/>
  </w:num>
  <w:num w:numId="91">
    <w:abstractNumId w:val="4"/>
  </w:num>
  <w:num w:numId="92">
    <w:abstractNumId w:val="5"/>
  </w:num>
  <w:num w:numId="93">
    <w:abstractNumId w:val="6"/>
  </w:num>
  <w:num w:numId="94">
    <w:abstractNumId w:val="7"/>
  </w:num>
  <w:num w:numId="95">
    <w:abstractNumId w:val="8"/>
  </w:num>
  <w:num w:numId="96">
    <w:abstractNumId w:val="111"/>
  </w:num>
  <w:num w:numId="97">
    <w:abstractNumId w:val="69"/>
  </w:num>
  <w:num w:numId="98">
    <w:abstractNumId w:val="125"/>
  </w:num>
  <w:num w:numId="99">
    <w:abstractNumId w:val="101"/>
  </w:num>
  <w:num w:numId="100">
    <w:abstractNumId w:val="158"/>
  </w:num>
  <w:num w:numId="101">
    <w:abstractNumId w:val="36"/>
  </w:num>
  <w:num w:numId="102">
    <w:abstractNumId w:val="17"/>
  </w:num>
  <w:num w:numId="103">
    <w:abstractNumId w:val="81"/>
  </w:num>
  <w:num w:numId="104">
    <w:abstractNumId w:val="74"/>
  </w:num>
  <w:num w:numId="105">
    <w:abstractNumId w:val="61"/>
  </w:num>
  <w:num w:numId="106">
    <w:abstractNumId w:val="75"/>
  </w:num>
  <w:num w:numId="107">
    <w:abstractNumId w:val="170"/>
  </w:num>
  <w:num w:numId="108">
    <w:abstractNumId w:val="33"/>
  </w:num>
  <w:num w:numId="109">
    <w:abstractNumId w:val="137"/>
  </w:num>
  <w:num w:numId="110">
    <w:abstractNumId w:val="140"/>
  </w:num>
  <w:num w:numId="111">
    <w:abstractNumId w:val="53"/>
  </w:num>
  <w:num w:numId="112">
    <w:abstractNumId w:val="147"/>
  </w:num>
  <w:num w:numId="113">
    <w:abstractNumId w:val="161"/>
  </w:num>
  <w:num w:numId="114">
    <w:abstractNumId w:val="58"/>
  </w:num>
  <w:num w:numId="115">
    <w:abstractNumId w:val="12"/>
  </w:num>
  <w:num w:numId="116">
    <w:abstractNumId w:val="121"/>
  </w:num>
  <w:num w:numId="117">
    <w:abstractNumId w:val="28"/>
  </w:num>
  <w:num w:numId="118">
    <w:abstractNumId w:val="40"/>
  </w:num>
  <w:num w:numId="119">
    <w:abstractNumId w:val="66"/>
  </w:num>
  <w:num w:numId="120">
    <w:abstractNumId w:val="13"/>
  </w:num>
  <w:num w:numId="121">
    <w:abstractNumId w:val="116"/>
  </w:num>
  <w:num w:numId="122">
    <w:abstractNumId w:val="26"/>
  </w:num>
  <w:num w:numId="123">
    <w:abstractNumId w:val="54"/>
  </w:num>
  <w:num w:numId="124">
    <w:abstractNumId w:val="141"/>
  </w:num>
  <w:num w:numId="125">
    <w:abstractNumId w:val="46"/>
  </w:num>
  <w:num w:numId="126">
    <w:abstractNumId w:val="168"/>
  </w:num>
  <w:num w:numId="127">
    <w:abstractNumId w:val="172"/>
  </w:num>
  <w:num w:numId="128">
    <w:abstractNumId w:val="99"/>
  </w:num>
  <w:num w:numId="129">
    <w:abstractNumId w:val="21"/>
  </w:num>
  <w:num w:numId="130">
    <w:abstractNumId w:val="108"/>
  </w:num>
  <w:num w:numId="131">
    <w:abstractNumId w:val="104"/>
  </w:num>
  <w:num w:numId="132">
    <w:abstractNumId w:val="159"/>
  </w:num>
  <w:num w:numId="133">
    <w:abstractNumId w:val="132"/>
  </w:num>
  <w:num w:numId="134">
    <w:abstractNumId w:val="122"/>
  </w:num>
  <w:num w:numId="135">
    <w:abstractNumId w:val="23"/>
  </w:num>
  <w:num w:numId="136">
    <w:abstractNumId w:val="38"/>
  </w:num>
  <w:num w:numId="137">
    <w:abstractNumId w:val="138"/>
  </w:num>
  <w:num w:numId="138">
    <w:abstractNumId w:val="115"/>
  </w:num>
  <w:num w:numId="139">
    <w:abstractNumId w:val="88"/>
  </w:num>
  <w:num w:numId="140">
    <w:abstractNumId w:val="0"/>
  </w:num>
  <w:num w:numId="141">
    <w:abstractNumId w:val="32"/>
  </w:num>
  <w:num w:numId="142">
    <w:abstractNumId w:val="136"/>
  </w:num>
  <w:num w:numId="143">
    <w:abstractNumId w:val="15"/>
  </w:num>
  <w:num w:numId="144">
    <w:abstractNumId w:val="78"/>
  </w:num>
  <w:num w:numId="145">
    <w:abstractNumId w:val="68"/>
  </w:num>
  <w:num w:numId="146">
    <w:abstractNumId w:val="49"/>
  </w:num>
  <w:num w:numId="147">
    <w:abstractNumId w:val="169"/>
  </w:num>
  <w:num w:numId="148">
    <w:abstractNumId w:val="79"/>
  </w:num>
  <w:num w:numId="149">
    <w:abstractNumId w:val="50"/>
  </w:num>
  <w:num w:numId="150">
    <w:abstractNumId w:val="77"/>
  </w:num>
  <w:num w:numId="151">
    <w:abstractNumId w:val="110"/>
  </w:num>
  <w:num w:numId="152">
    <w:abstractNumId w:val="19"/>
  </w:num>
  <w:num w:numId="153">
    <w:abstractNumId w:val="67"/>
  </w:num>
  <w:num w:numId="154">
    <w:abstractNumId w:val="57"/>
  </w:num>
  <w:num w:numId="155">
    <w:abstractNumId w:val="60"/>
  </w:num>
  <w:num w:numId="156">
    <w:abstractNumId w:val="173"/>
  </w:num>
  <w:num w:numId="157">
    <w:abstractNumId w:val="55"/>
  </w:num>
  <w:num w:numId="158">
    <w:abstractNumId w:val="16"/>
  </w:num>
  <w:num w:numId="159">
    <w:abstractNumId w:val="120"/>
  </w:num>
  <w:num w:numId="160">
    <w:abstractNumId w:val="95"/>
  </w:num>
  <w:num w:numId="161">
    <w:abstractNumId w:val="25"/>
  </w:num>
  <w:num w:numId="162">
    <w:abstractNumId w:val="153"/>
  </w:num>
  <w:num w:numId="163">
    <w:abstractNumId w:val="9"/>
  </w:num>
  <w:num w:numId="164">
    <w:abstractNumId w:val="92"/>
  </w:num>
  <w:num w:numId="165">
    <w:abstractNumId w:val="90"/>
  </w:num>
  <w:num w:numId="166">
    <w:abstractNumId w:val="150"/>
  </w:num>
  <w:num w:numId="167">
    <w:abstractNumId w:val="127"/>
  </w:num>
  <w:num w:numId="168">
    <w:abstractNumId w:val="34"/>
  </w:num>
  <w:num w:numId="169">
    <w:abstractNumId w:val="27"/>
  </w:num>
  <w:num w:numId="170">
    <w:abstractNumId w:val="131"/>
  </w:num>
  <w:num w:numId="171">
    <w:abstractNumId w:val="154"/>
  </w:num>
  <w:num w:numId="172">
    <w:abstractNumId w:val="70"/>
  </w:num>
  <w:num w:numId="173">
    <w:abstractNumId w:val="162"/>
  </w:num>
  <w:num w:numId="174">
    <w:abstractNumId w:val="144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ru-RU" w:vendorID="64" w:dllVersion="131078" w:nlCheck="1" w:checkStyle="0"/>
  <w:activeWritingStyle w:appName="MSWord" w:lang="bg-BG" w:vendorID="11" w:dllVersion="512" w:checkStyle="1"/>
  <w:activeWritingStyle w:appName="MSWord" w:lang="ru-RU" w:vendorID="1" w:dllVersion="512" w:checkStyle="1"/>
  <w:activeWritingStyle w:appName="MSWord" w:lang="it-CH" w:vendorID="3" w:dllVersion="517" w:checkStyle="1"/>
  <w:activeWritingStyle w:appName="MSWord" w:lang="da-DK" w:vendorID="22" w:dllVersion="513" w:checkStyle="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evenAndOddHeaders/>
  <w:characterSpacingControl w:val="doNotCompress"/>
  <w:hdrShapeDefaults>
    <o:shapedefaults v:ext="edit" spidmax="2049">
      <o:colormru v:ext="edit" colors="gray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D5"/>
    <w:rsid w:val="00000563"/>
    <w:rsid w:val="0000235B"/>
    <w:rsid w:val="000030FE"/>
    <w:rsid w:val="0000415D"/>
    <w:rsid w:val="000060AA"/>
    <w:rsid w:val="0000648E"/>
    <w:rsid w:val="00006D79"/>
    <w:rsid w:val="000078AE"/>
    <w:rsid w:val="00010478"/>
    <w:rsid w:val="00010DC4"/>
    <w:rsid w:val="00011722"/>
    <w:rsid w:val="000173D3"/>
    <w:rsid w:val="00017B4D"/>
    <w:rsid w:val="0002031C"/>
    <w:rsid w:val="0002267A"/>
    <w:rsid w:val="00024025"/>
    <w:rsid w:val="000276E9"/>
    <w:rsid w:val="00030DD7"/>
    <w:rsid w:val="00030F57"/>
    <w:rsid w:val="0003136B"/>
    <w:rsid w:val="000314A7"/>
    <w:rsid w:val="00033791"/>
    <w:rsid w:val="00033D96"/>
    <w:rsid w:val="0003452A"/>
    <w:rsid w:val="00035338"/>
    <w:rsid w:val="00036C5F"/>
    <w:rsid w:val="000372A4"/>
    <w:rsid w:val="0003798F"/>
    <w:rsid w:val="0004494C"/>
    <w:rsid w:val="00045B3B"/>
    <w:rsid w:val="0004656D"/>
    <w:rsid w:val="000469EE"/>
    <w:rsid w:val="0004793E"/>
    <w:rsid w:val="00051918"/>
    <w:rsid w:val="00054866"/>
    <w:rsid w:val="000551B9"/>
    <w:rsid w:val="0005533C"/>
    <w:rsid w:val="000567BC"/>
    <w:rsid w:val="00060A23"/>
    <w:rsid w:val="00060CC6"/>
    <w:rsid w:val="00061A19"/>
    <w:rsid w:val="00062782"/>
    <w:rsid w:val="000629FE"/>
    <w:rsid w:val="00062BF4"/>
    <w:rsid w:val="00062D05"/>
    <w:rsid w:val="00063813"/>
    <w:rsid w:val="0006438C"/>
    <w:rsid w:val="00066F4C"/>
    <w:rsid w:val="00067668"/>
    <w:rsid w:val="000709B6"/>
    <w:rsid w:val="00071CA5"/>
    <w:rsid w:val="00071DBB"/>
    <w:rsid w:val="00072514"/>
    <w:rsid w:val="00074974"/>
    <w:rsid w:val="00074CF2"/>
    <w:rsid w:val="0007546A"/>
    <w:rsid w:val="00075604"/>
    <w:rsid w:val="00075EF1"/>
    <w:rsid w:val="000800AD"/>
    <w:rsid w:val="00080B39"/>
    <w:rsid w:val="00080BDD"/>
    <w:rsid w:val="00080D5C"/>
    <w:rsid w:val="00081622"/>
    <w:rsid w:val="00086C32"/>
    <w:rsid w:val="00087026"/>
    <w:rsid w:val="0008733A"/>
    <w:rsid w:val="00091BA0"/>
    <w:rsid w:val="00091EBD"/>
    <w:rsid w:val="0009235C"/>
    <w:rsid w:val="000923AE"/>
    <w:rsid w:val="00093614"/>
    <w:rsid w:val="00094EF3"/>
    <w:rsid w:val="00095BD3"/>
    <w:rsid w:val="000972D0"/>
    <w:rsid w:val="00097944"/>
    <w:rsid w:val="000A0592"/>
    <w:rsid w:val="000A0A1B"/>
    <w:rsid w:val="000A0DFF"/>
    <w:rsid w:val="000A1522"/>
    <w:rsid w:val="000A1DD3"/>
    <w:rsid w:val="000A3304"/>
    <w:rsid w:val="000A43B3"/>
    <w:rsid w:val="000A4CD4"/>
    <w:rsid w:val="000A64FF"/>
    <w:rsid w:val="000A7ADE"/>
    <w:rsid w:val="000B0AA0"/>
    <w:rsid w:val="000B146F"/>
    <w:rsid w:val="000B3B71"/>
    <w:rsid w:val="000B4BFB"/>
    <w:rsid w:val="000B5155"/>
    <w:rsid w:val="000B54C0"/>
    <w:rsid w:val="000B7801"/>
    <w:rsid w:val="000C18CB"/>
    <w:rsid w:val="000C22C6"/>
    <w:rsid w:val="000C2692"/>
    <w:rsid w:val="000C2F8A"/>
    <w:rsid w:val="000C3D0D"/>
    <w:rsid w:val="000C3EA8"/>
    <w:rsid w:val="000C4A5B"/>
    <w:rsid w:val="000C4E50"/>
    <w:rsid w:val="000C5338"/>
    <w:rsid w:val="000C5702"/>
    <w:rsid w:val="000C59EE"/>
    <w:rsid w:val="000D0406"/>
    <w:rsid w:val="000D2399"/>
    <w:rsid w:val="000D271C"/>
    <w:rsid w:val="000D4454"/>
    <w:rsid w:val="000D666C"/>
    <w:rsid w:val="000E10BA"/>
    <w:rsid w:val="000E17ED"/>
    <w:rsid w:val="000E3523"/>
    <w:rsid w:val="000E5410"/>
    <w:rsid w:val="000E6907"/>
    <w:rsid w:val="000F0DCE"/>
    <w:rsid w:val="000F1A2C"/>
    <w:rsid w:val="000F299F"/>
    <w:rsid w:val="000F43F6"/>
    <w:rsid w:val="000F4B39"/>
    <w:rsid w:val="000F5144"/>
    <w:rsid w:val="000F7912"/>
    <w:rsid w:val="0010047B"/>
    <w:rsid w:val="00101BF2"/>
    <w:rsid w:val="00103F37"/>
    <w:rsid w:val="00104CF8"/>
    <w:rsid w:val="001054BB"/>
    <w:rsid w:val="0010657E"/>
    <w:rsid w:val="00106B76"/>
    <w:rsid w:val="001109DE"/>
    <w:rsid w:val="0011332D"/>
    <w:rsid w:val="00113F7D"/>
    <w:rsid w:val="00114956"/>
    <w:rsid w:val="0011563D"/>
    <w:rsid w:val="001162DC"/>
    <w:rsid w:val="00117792"/>
    <w:rsid w:val="001177AC"/>
    <w:rsid w:val="0012091F"/>
    <w:rsid w:val="0012298C"/>
    <w:rsid w:val="00122C36"/>
    <w:rsid w:val="00122D45"/>
    <w:rsid w:val="00123E2B"/>
    <w:rsid w:val="00127155"/>
    <w:rsid w:val="0012724B"/>
    <w:rsid w:val="00130D9C"/>
    <w:rsid w:val="0013173B"/>
    <w:rsid w:val="00131C96"/>
    <w:rsid w:val="00131D8B"/>
    <w:rsid w:val="001338B0"/>
    <w:rsid w:val="00136099"/>
    <w:rsid w:val="001363D9"/>
    <w:rsid w:val="001364BC"/>
    <w:rsid w:val="00137164"/>
    <w:rsid w:val="00137494"/>
    <w:rsid w:val="00140713"/>
    <w:rsid w:val="00141CE9"/>
    <w:rsid w:val="00143707"/>
    <w:rsid w:val="00143B4B"/>
    <w:rsid w:val="00143B8F"/>
    <w:rsid w:val="00146065"/>
    <w:rsid w:val="00147ADF"/>
    <w:rsid w:val="00150C5C"/>
    <w:rsid w:val="00153FD5"/>
    <w:rsid w:val="001547C4"/>
    <w:rsid w:val="00156A11"/>
    <w:rsid w:val="00156B84"/>
    <w:rsid w:val="001607E2"/>
    <w:rsid w:val="0016115E"/>
    <w:rsid w:val="00161779"/>
    <w:rsid w:val="0016205D"/>
    <w:rsid w:val="00164050"/>
    <w:rsid w:val="00164336"/>
    <w:rsid w:val="001654C9"/>
    <w:rsid w:val="00166AE9"/>
    <w:rsid w:val="00166C9A"/>
    <w:rsid w:val="0016750F"/>
    <w:rsid w:val="001675AA"/>
    <w:rsid w:val="001700C0"/>
    <w:rsid w:val="00174ABF"/>
    <w:rsid w:val="001750A6"/>
    <w:rsid w:val="001763AF"/>
    <w:rsid w:val="001773CA"/>
    <w:rsid w:val="00177A50"/>
    <w:rsid w:val="001800A1"/>
    <w:rsid w:val="00180145"/>
    <w:rsid w:val="00180340"/>
    <w:rsid w:val="001803F8"/>
    <w:rsid w:val="001805F6"/>
    <w:rsid w:val="00182367"/>
    <w:rsid w:val="001831DE"/>
    <w:rsid w:val="0018503E"/>
    <w:rsid w:val="0018521F"/>
    <w:rsid w:val="00185475"/>
    <w:rsid w:val="00186CB8"/>
    <w:rsid w:val="001873C7"/>
    <w:rsid w:val="00187B06"/>
    <w:rsid w:val="00187DF0"/>
    <w:rsid w:val="0019078C"/>
    <w:rsid w:val="00191696"/>
    <w:rsid w:val="001929F5"/>
    <w:rsid w:val="0019342E"/>
    <w:rsid w:val="00193516"/>
    <w:rsid w:val="001943A0"/>
    <w:rsid w:val="00194E54"/>
    <w:rsid w:val="001956F8"/>
    <w:rsid w:val="001960A3"/>
    <w:rsid w:val="001962E2"/>
    <w:rsid w:val="00196FD6"/>
    <w:rsid w:val="001978BC"/>
    <w:rsid w:val="00197F27"/>
    <w:rsid w:val="001A0ADF"/>
    <w:rsid w:val="001A1109"/>
    <w:rsid w:val="001A2CF2"/>
    <w:rsid w:val="001A2EB3"/>
    <w:rsid w:val="001A34D2"/>
    <w:rsid w:val="001A4093"/>
    <w:rsid w:val="001A42DE"/>
    <w:rsid w:val="001A49A4"/>
    <w:rsid w:val="001A4DE7"/>
    <w:rsid w:val="001A56E6"/>
    <w:rsid w:val="001B20F4"/>
    <w:rsid w:val="001B2875"/>
    <w:rsid w:val="001B3322"/>
    <w:rsid w:val="001B3703"/>
    <w:rsid w:val="001B4361"/>
    <w:rsid w:val="001B5784"/>
    <w:rsid w:val="001B5995"/>
    <w:rsid w:val="001B6ED8"/>
    <w:rsid w:val="001B7243"/>
    <w:rsid w:val="001B7CC3"/>
    <w:rsid w:val="001C0202"/>
    <w:rsid w:val="001C1458"/>
    <w:rsid w:val="001C30A0"/>
    <w:rsid w:val="001C412F"/>
    <w:rsid w:val="001C44C8"/>
    <w:rsid w:val="001C49B5"/>
    <w:rsid w:val="001C4A03"/>
    <w:rsid w:val="001C5438"/>
    <w:rsid w:val="001C6584"/>
    <w:rsid w:val="001C65A8"/>
    <w:rsid w:val="001C6F94"/>
    <w:rsid w:val="001D2888"/>
    <w:rsid w:val="001D450C"/>
    <w:rsid w:val="001D6043"/>
    <w:rsid w:val="001D6CCF"/>
    <w:rsid w:val="001D70DD"/>
    <w:rsid w:val="001E0243"/>
    <w:rsid w:val="001E0940"/>
    <w:rsid w:val="001E1CEA"/>
    <w:rsid w:val="001E1EFE"/>
    <w:rsid w:val="001E4BF6"/>
    <w:rsid w:val="001E50B6"/>
    <w:rsid w:val="001E58EC"/>
    <w:rsid w:val="001E75A3"/>
    <w:rsid w:val="001F094F"/>
    <w:rsid w:val="001F1C30"/>
    <w:rsid w:val="001F27CA"/>
    <w:rsid w:val="00200B14"/>
    <w:rsid w:val="00204334"/>
    <w:rsid w:val="00205A4E"/>
    <w:rsid w:val="0020632F"/>
    <w:rsid w:val="00211B14"/>
    <w:rsid w:val="002121AE"/>
    <w:rsid w:val="002123C8"/>
    <w:rsid w:val="002156FF"/>
    <w:rsid w:val="00215D9E"/>
    <w:rsid w:val="00215DA7"/>
    <w:rsid w:val="002163A9"/>
    <w:rsid w:val="00216CA3"/>
    <w:rsid w:val="002210CF"/>
    <w:rsid w:val="002223E0"/>
    <w:rsid w:val="00222C2C"/>
    <w:rsid w:val="00222F92"/>
    <w:rsid w:val="00225397"/>
    <w:rsid w:val="00226EA6"/>
    <w:rsid w:val="00226F70"/>
    <w:rsid w:val="002304AE"/>
    <w:rsid w:val="00230E03"/>
    <w:rsid w:val="0023267B"/>
    <w:rsid w:val="00232D5A"/>
    <w:rsid w:val="00234EDD"/>
    <w:rsid w:val="0023513F"/>
    <w:rsid w:val="002351E4"/>
    <w:rsid w:val="0023675F"/>
    <w:rsid w:val="00237810"/>
    <w:rsid w:val="00240844"/>
    <w:rsid w:val="0024169E"/>
    <w:rsid w:val="00242B52"/>
    <w:rsid w:val="0024355E"/>
    <w:rsid w:val="002440E9"/>
    <w:rsid w:val="002453E7"/>
    <w:rsid w:val="002454E4"/>
    <w:rsid w:val="002478C2"/>
    <w:rsid w:val="00250253"/>
    <w:rsid w:val="00250382"/>
    <w:rsid w:val="002504E2"/>
    <w:rsid w:val="00250B72"/>
    <w:rsid w:val="00250DE1"/>
    <w:rsid w:val="00251C41"/>
    <w:rsid w:val="002524F0"/>
    <w:rsid w:val="00252CB3"/>
    <w:rsid w:val="00252E7C"/>
    <w:rsid w:val="002530A5"/>
    <w:rsid w:val="00253580"/>
    <w:rsid w:val="002535E6"/>
    <w:rsid w:val="00255508"/>
    <w:rsid w:val="00255577"/>
    <w:rsid w:val="00260DF1"/>
    <w:rsid w:val="00260F4F"/>
    <w:rsid w:val="00261DD3"/>
    <w:rsid w:val="00262BAD"/>
    <w:rsid w:val="002634A9"/>
    <w:rsid w:val="00264144"/>
    <w:rsid w:val="002649D1"/>
    <w:rsid w:val="00264E30"/>
    <w:rsid w:val="00266217"/>
    <w:rsid w:val="00266C43"/>
    <w:rsid w:val="00266CFF"/>
    <w:rsid w:val="00266F0A"/>
    <w:rsid w:val="00267824"/>
    <w:rsid w:val="00270B03"/>
    <w:rsid w:val="00273BAE"/>
    <w:rsid w:val="00275709"/>
    <w:rsid w:val="00275CE1"/>
    <w:rsid w:val="0027626D"/>
    <w:rsid w:val="00277FFB"/>
    <w:rsid w:val="00280942"/>
    <w:rsid w:val="00280ECC"/>
    <w:rsid w:val="00282606"/>
    <w:rsid w:val="00283520"/>
    <w:rsid w:val="00284B77"/>
    <w:rsid w:val="00285108"/>
    <w:rsid w:val="00287273"/>
    <w:rsid w:val="00287D62"/>
    <w:rsid w:val="002937E7"/>
    <w:rsid w:val="00295BF3"/>
    <w:rsid w:val="00295CFE"/>
    <w:rsid w:val="00296038"/>
    <w:rsid w:val="00296F50"/>
    <w:rsid w:val="00297EC5"/>
    <w:rsid w:val="002A2E7E"/>
    <w:rsid w:val="002A3134"/>
    <w:rsid w:val="002A3A6F"/>
    <w:rsid w:val="002A6372"/>
    <w:rsid w:val="002A715E"/>
    <w:rsid w:val="002A7391"/>
    <w:rsid w:val="002B0349"/>
    <w:rsid w:val="002B047C"/>
    <w:rsid w:val="002B0864"/>
    <w:rsid w:val="002B15FD"/>
    <w:rsid w:val="002B29BC"/>
    <w:rsid w:val="002B30EE"/>
    <w:rsid w:val="002B3C53"/>
    <w:rsid w:val="002B5A87"/>
    <w:rsid w:val="002B6188"/>
    <w:rsid w:val="002B6863"/>
    <w:rsid w:val="002B6938"/>
    <w:rsid w:val="002B6C36"/>
    <w:rsid w:val="002B6C4A"/>
    <w:rsid w:val="002B7D52"/>
    <w:rsid w:val="002B7F98"/>
    <w:rsid w:val="002C0584"/>
    <w:rsid w:val="002C1107"/>
    <w:rsid w:val="002C3031"/>
    <w:rsid w:val="002C3DF8"/>
    <w:rsid w:val="002C53EF"/>
    <w:rsid w:val="002C5FB7"/>
    <w:rsid w:val="002C7C08"/>
    <w:rsid w:val="002D0732"/>
    <w:rsid w:val="002D10A8"/>
    <w:rsid w:val="002D193C"/>
    <w:rsid w:val="002D2C26"/>
    <w:rsid w:val="002D3A36"/>
    <w:rsid w:val="002D4302"/>
    <w:rsid w:val="002D45EF"/>
    <w:rsid w:val="002D4F0F"/>
    <w:rsid w:val="002D50D8"/>
    <w:rsid w:val="002D5F12"/>
    <w:rsid w:val="002D60A2"/>
    <w:rsid w:val="002D66F3"/>
    <w:rsid w:val="002E38EF"/>
    <w:rsid w:val="002E5E5E"/>
    <w:rsid w:val="002E6A2C"/>
    <w:rsid w:val="002E733F"/>
    <w:rsid w:val="002F06E7"/>
    <w:rsid w:val="002F092B"/>
    <w:rsid w:val="002F09C0"/>
    <w:rsid w:val="002F1B0A"/>
    <w:rsid w:val="002F1B75"/>
    <w:rsid w:val="002F1D29"/>
    <w:rsid w:val="002F1EAF"/>
    <w:rsid w:val="002F244F"/>
    <w:rsid w:val="002F3598"/>
    <w:rsid w:val="002F364A"/>
    <w:rsid w:val="002F3F48"/>
    <w:rsid w:val="002F42D2"/>
    <w:rsid w:val="002F4701"/>
    <w:rsid w:val="002F5A0A"/>
    <w:rsid w:val="002F62F6"/>
    <w:rsid w:val="002F6A5D"/>
    <w:rsid w:val="00301C53"/>
    <w:rsid w:val="00302596"/>
    <w:rsid w:val="00302650"/>
    <w:rsid w:val="00302A81"/>
    <w:rsid w:val="003079B2"/>
    <w:rsid w:val="003113B5"/>
    <w:rsid w:val="003123A0"/>
    <w:rsid w:val="00312ED4"/>
    <w:rsid w:val="003149D7"/>
    <w:rsid w:val="003152DB"/>
    <w:rsid w:val="00315657"/>
    <w:rsid w:val="003158A8"/>
    <w:rsid w:val="0031697A"/>
    <w:rsid w:val="003176C0"/>
    <w:rsid w:val="00317EFE"/>
    <w:rsid w:val="00317FF8"/>
    <w:rsid w:val="00321180"/>
    <w:rsid w:val="003212BE"/>
    <w:rsid w:val="00322814"/>
    <w:rsid w:val="00323933"/>
    <w:rsid w:val="00332335"/>
    <w:rsid w:val="0033370D"/>
    <w:rsid w:val="00337DC7"/>
    <w:rsid w:val="0034041E"/>
    <w:rsid w:val="0034444F"/>
    <w:rsid w:val="00347159"/>
    <w:rsid w:val="00347A53"/>
    <w:rsid w:val="00350A5F"/>
    <w:rsid w:val="00350EED"/>
    <w:rsid w:val="00351726"/>
    <w:rsid w:val="0035532D"/>
    <w:rsid w:val="0035658B"/>
    <w:rsid w:val="00356DB6"/>
    <w:rsid w:val="003603F4"/>
    <w:rsid w:val="00362184"/>
    <w:rsid w:val="00365136"/>
    <w:rsid w:val="003663A5"/>
    <w:rsid w:val="0036754B"/>
    <w:rsid w:val="00371A35"/>
    <w:rsid w:val="0037302A"/>
    <w:rsid w:val="00373907"/>
    <w:rsid w:val="00374351"/>
    <w:rsid w:val="0037715F"/>
    <w:rsid w:val="00377274"/>
    <w:rsid w:val="00380D53"/>
    <w:rsid w:val="003810FA"/>
    <w:rsid w:val="00381845"/>
    <w:rsid w:val="00383185"/>
    <w:rsid w:val="00383411"/>
    <w:rsid w:val="003840E1"/>
    <w:rsid w:val="00384960"/>
    <w:rsid w:val="00386B91"/>
    <w:rsid w:val="00386BE6"/>
    <w:rsid w:val="00386FE4"/>
    <w:rsid w:val="0038779A"/>
    <w:rsid w:val="00387AAF"/>
    <w:rsid w:val="00390706"/>
    <w:rsid w:val="00390A50"/>
    <w:rsid w:val="00391510"/>
    <w:rsid w:val="003919C5"/>
    <w:rsid w:val="00394004"/>
    <w:rsid w:val="00394958"/>
    <w:rsid w:val="00395DDF"/>
    <w:rsid w:val="00396761"/>
    <w:rsid w:val="003974EB"/>
    <w:rsid w:val="00397D42"/>
    <w:rsid w:val="003A0079"/>
    <w:rsid w:val="003A0FF0"/>
    <w:rsid w:val="003A115C"/>
    <w:rsid w:val="003A1B96"/>
    <w:rsid w:val="003A1D74"/>
    <w:rsid w:val="003A1FD2"/>
    <w:rsid w:val="003A2C63"/>
    <w:rsid w:val="003A47BA"/>
    <w:rsid w:val="003A62B6"/>
    <w:rsid w:val="003A6392"/>
    <w:rsid w:val="003A6B9C"/>
    <w:rsid w:val="003B0210"/>
    <w:rsid w:val="003B0376"/>
    <w:rsid w:val="003B169F"/>
    <w:rsid w:val="003B391E"/>
    <w:rsid w:val="003B5958"/>
    <w:rsid w:val="003B6DA9"/>
    <w:rsid w:val="003B7237"/>
    <w:rsid w:val="003B7F38"/>
    <w:rsid w:val="003C4D77"/>
    <w:rsid w:val="003C56E8"/>
    <w:rsid w:val="003C7A67"/>
    <w:rsid w:val="003D36D2"/>
    <w:rsid w:val="003D3C69"/>
    <w:rsid w:val="003D4274"/>
    <w:rsid w:val="003D4A0E"/>
    <w:rsid w:val="003D4ECA"/>
    <w:rsid w:val="003E15A9"/>
    <w:rsid w:val="003E392E"/>
    <w:rsid w:val="003E3C40"/>
    <w:rsid w:val="003E4075"/>
    <w:rsid w:val="003E4BA5"/>
    <w:rsid w:val="003E4CF4"/>
    <w:rsid w:val="003E5078"/>
    <w:rsid w:val="003E72C5"/>
    <w:rsid w:val="003F04E0"/>
    <w:rsid w:val="003F14CA"/>
    <w:rsid w:val="003F2384"/>
    <w:rsid w:val="003F27C9"/>
    <w:rsid w:val="003F33B4"/>
    <w:rsid w:val="003F3EE3"/>
    <w:rsid w:val="003F42D2"/>
    <w:rsid w:val="003F4C04"/>
    <w:rsid w:val="003F6B16"/>
    <w:rsid w:val="003F7393"/>
    <w:rsid w:val="003F78E0"/>
    <w:rsid w:val="0040111C"/>
    <w:rsid w:val="00403360"/>
    <w:rsid w:val="0040445B"/>
    <w:rsid w:val="00404DB4"/>
    <w:rsid w:val="00404F32"/>
    <w:rsid w:val="004066AC"/>
    <w:rsid w:val="00406D76"/>
    <w:rsid w:val="00407192"/>
    <w:rsid w:val="00407520"/>
    <w:rsid w:val="00410920"/>
    <w:rsid w:val="00410CD6"/>
    <w:rsid w:val="00413612"/>
    <w:rsid w:val="00413860"/>
    <w:rsid w:val="004138B9"/>
    <w:rsid w:val="004143DB"/>
    <w:rsid w:val="00414FBC"/>
    <w:rsid w:val="004158C4"/>
    <w:rsid w:val="00423337"/>
    <w:rsid w:val="004234C8"/>
    <w:rsid w:val="0042390E"/>
    <w:rsid w:val="004243EA"/>
    <w:rsid w:val="0042570F"/>
    <w:rsid w:val="004263A2"/>
    <w:rsid w:val="00426B04"/>
    <w:rsid w:val="004270E4"/>
    <w:rsid w:val="0042780C"/>
    <w:rsid w:val="00430A44"/>
    <w:rsid w:val="00430D8A"/>
    <w:rsid w:val="00432733"/>
    <w:rsid w:val="00432A52"/>
    <w:rsid w:val="00432D1F"/>
    <w:rsid w:val="004335A1"/>
    <w:rsid w:val="00433C60"/>
    <w:rsid w:val="00435350"/>
    <w:rsid w:val="00436833"/>
    <w:rsid w:val="00436A84"/>
    <w:rsid w:val="00436B2B"/>
    <w:rsid w:val="004371BE"/>
    <w:rsid w:val="00437F41"/>
    <w:rsid w:val="0044004B"/>
    <w:rsid w:val="0044131D"/>
    <w:rsid w:val="00441356"/>
    <w:rsid w:val="0044143C"/>
    <w:rsid w:val="00446BB4"/>
    <w:rsid w:val="00446D65"/>
    <w:rsid w:val="00447B8A"/>
    <w:rsid w:val="00447C8C"/>
    <w:rsid w:val="00447CBA"/>
    <w:rsid w:val="0045473A"/>
    <w:rsid w:val="00454C7A"/>
    <w:rsid w:val="004575BD"/>
    <w:rsid w:val="0046050C"/>
    <w:rsid w:val="0046055A"/>
    <w:rsid w:val="00460B50"/>
    <w:rsid w:val="00461937"/>
    <w:rsid w:val="00461F53"/>
    <w:rsid w:val="004620C1"/>
    <w:rsid w:val="00463993"/>
    <w:rsid w:val="00463CEC"/>
    <w:rsid w:val="00463ED2"/>
    <w:rsid w:val="00466ACC"/>
    <w:rsid w:val="004675AA"/>
    <w:rsid w:val="00467D2D"/>
    <w:rsid w:val="00470221"/>
    <w:rsid w:val="00470C21"/>
    <w:rsid w:val="00473D90"/>
    <w:rsid w:val="004749E9"/>
    <w:rsid w:val="00475320"/>
    <w:rsid w:val="00476441"/>
    <w:rsid w:val="004774EE"/>
    <w:rsid w:val="004803F4"/>
    <w:rsid w:val="00480DC4"/>
    <w:rsid w:val="00481686"/>
    <w:rsid w:val="00481CF1"/>
    <w:rsid w:val="004823FF"/>
    <w:rsid w:val="00483A15"/>
    <w:rsid w:val="00484721"/>
    <w:rsid w:val="004854F4"/>
    <w:rsid w:val="00490490"/>
    <w:rsid w:val="00491349"/>
    <w:rsid w:val="00494E55"/>
    <w:rsid w:val="00495C0F"/>
    <w:rsid w:val="00496BB3"/>
    <w:rsid w:val="00496FAA"/>
    <w:rsid w:val="004A057E"/>
    <w:rsid w:val="004A0925"/>
    <w:rsid w:val="004A0F1B"/>
    <w:rsid w:val="004A1083"/>
    <w:rsid w:val="004A1808"/>
    <w:rsid w:val="004A336C"/>
    <w:rsid w:val="004A39DF"/>
    <w:rsid w:val="004A3BD4"/>
    <w:rsid w:val="004A421B"/>
    <w:rsid w:val="004A4D0B"/>
    <w:rsid w:val="004A669D"/>
    <w:rsid w:val="004A6A9C"/>
    <w:rsid w:val="004B0701"/>
    <w:rsid w:val="004B1125"/>
    <w:rsid w:val="004B1481"/>
    <w:rsid w:val="004B1F86"/>
    <w:rsid w:val="004B258F"/>
    <w:rsid w:val="004B2601"/>
    <w:rsid w:val="004B3AA3"/>
    <w:rsid w:val="004B67FC"/>
    <w:rsid w:val="004B6A0F"/>
    <w:rsid w:val="004B7EFC"/>
    <w:rsid w:val="004C0D7B"/>
    <w:rsid w:val="004C117D"/>
    <w:rsid w:val="004C1557"/>
    <w:rsid w:val="004C2C81"/>
    <w:rsid w:val="004C2FE0"/>
    <w:rsid w:val="004C5745"/>
    <w:rsid w:val="004C640F"/>
    <w:rsid w:val="004C647D"/>
    <w:rsid w:val="004D07F6"/>
    <w:rsid w:val="004D0BF2"/>
    <w:rsid w:val="004D1B75"/>
    <w:rsid w:val="004D347B"/>
    <w:rsid w:val="004D5A41"/>
    <w:rsid w:val="004D736F"/>
    <w:rsid w:val="004D7479"/>
    <w:rsid w:val="004D752F"/>
    <w:rsid w:val="004E148D"/>
    <w:rsid w:val="004E1868"/>
    <w:rsid w:val="004E2FB3"/>
    <w:rsid w:val="004E47F4"/>
    <w:rsid w:val="004E4948"/>
    <w:rsid w:val="004E4FF4"/>
    <w:rsid w:val="004E50B3"/>
    <w:rsid w:val="004E5743"/>
    <w:rsid w:val="004E7908"/>
    <w:rsid w:val="004E7E9C"/>
    <w:rsid w:val="004F1DCF"/>
    <w:rsid w:val="004F2297"/>
    <w:rsid w:val="004F2788"/>
    <w:rsid w:val="004F3B16"/>
    <w:rsid w:val="004F4872"/>
    <w:rsid w:val="004F52C1"/>
    <w:rsid w:val="004F5A33"/>
    <w:rsid w:val="004F648B"/>
    <w:rsid w:val="004F6930"/>
    <w:rsid w:val="00500F2C"/>
    <w:rsid w:val="0050262B"/>
    <w:rsid w:val="005036BD"/>
    <w:rsid w:val="00505345"/>
    <w:rsid w:val="00506044"/>
    <w:rsid w:val="00506417"/>
    <w:rsid w:val="00506905"/>
    <w:rsid w:val="0050737D"/>
    <w:rsid w:val="0050761D"/>
    <w:rsid w:val="00510061"/>
    <w:rsid w:val="00510C70"/>
    <w:rsid w:val="005110CE"/>
    <w:rsid w:val="00511CAB"/>
    <w:rsid w:val="00511F46"/>
    <w:rsid w:val="00513421"/>
    <w:rsid w:val="00513D5D"/>
    <w:rsid w:val="0051505A"/>
    <w:rsid w:val="00520929"/>
    <w:rsid w:val="00520DCA"/>
    <w:rsid w:val="00521A37"/>
    <w:rsid w:val="00521AB2"/>
    <w:rsid w:val="0052213E"/>
    <w:rsid w:val="00523909"/>
    <w:rsid w:val="005240D5"/>
    <w:rsid w:val="00524F38"/>
    <w:rsid w:val="00525B57"/>
    <w:rsid w:val="00526870"/>
    <w:rsid w:val="00527755"/>
    <w:rsid w:val="00530FA9"/>
    <w:rsid w:val="0053298D"/>
    <w:rsid w:val="0053415E"/>
    <w:rsid w:val="00534239"/>
    <w:rsid w:val="00534BD7"/>
    <w:rsid w:val="00535A2F"/>
    <w:rsid w:val="00536CC4"/>
    <w:rsid w:val="00536F23"/>
    <w:rsid w:val="00537DAC"/>
    <w:rsid w:val="0054065C"/>
    <w:rsid w:val="00540D04"/>
    <w:rsid w:val="00541530"/>
    <w:rsid w:val="005416DF"/>
    <w:rsid w:val="00541EC0"/>
    <w:rsid w:val="005420A6"/>
    <w:rsid w:val="0054239A"/>
    <w:rsid w:val="00542D9F"/>
    <w:rsid w:val="00544CB6"/>
    <w:rsid w:val="005465B1"/>
    <w:rsid w:val="005466B1"/>
    <w:rsid w:val="00551191"/>
    <w:rsid w:val="005529A4"/>
    <w:rsid w:val="00553E92"/>
    <w:rsid w:val="00553EBB"/>
    <w:rsid w:val="0055491F"/>
    <w:rsid w:val="00557950"/>
    <w:rsid w:val="005615C5"/>
    <w:rsid w:val="00563563"/>
    <w:rsid w:val="005635C7"/>
    <w:rsid w:val="00567CE9"/>
    <w:rsid w:val="00570699"/>
    <w:rsid w:val="005706E1"/>
    <w:rsid w:val="005715F5"/>
    <w:rsid w:val="005723AD"/>
    <w:rsid w:val="00580287"/>
    <w:rsid w:val="00581F16"/>
    <w:rsid w:val="00582A71"/>
    <w:rsid w:val="0058328B"/>
    <w:rsid w:val="005833D6"/>
    <w:rsid w:val="005838C8"/>
    <w:rsid w:val="00583E70"/>
    <w:rsid w:val="0058602C"/>
    <w:rsid w:val="005866C1"/>
    <w:rsid w:val="00586D17"/>
    <w:rsid w:val="00586DE4"/>
    <w:rsid w:val="00587379"/>
    <w:rsid w:val="00587DF5"/>
    <w:rsid w:val="00587E76"/>
    <w:rsid w:val="00590AA5"/>
    <w:rsid w:val="00591A4B"/>
    <w:rsid w:val="00591B54"/>
    <w:rsid w:val="0059295E"/>
    <w:rsid w:val="00592AC8"/>
    <w:rsid w:val="00592B57"/>
    <w:rsid w:val="00593E81"/>
    <w:rsid w:val="00595362"/>
    <w:rsid w:val="00595E5D"/>
    <w:rsid w:val="00597420"/>
    <w:rsid w:val="005A01BE"/>
    <w:rsid w:val="005A2520"/>
    <w:rsid w:val="005A2F91"/>
    <w:rsid w:val="005A4532"/>
    <w:rsid w:val="005A62AA"/>
    <w:rsid w:val="005A6579"/>
    <w:rsid w:val="005A6F8A"/>
    <w:rsid w:val="005A7093"/>
    <w:rsid w:val="005A77FE"/>
    <w:rsid w:val="005B1029"/>
    <w:rsid w:val="005B15E9"/>
    <w:rsid w:val="005B1E57"/>
    <w:rsid w:val="005B3AB3"/>
    <w:rsid w:val="005B3F0A"/>
    <w:rsid w:val="005B3F93"/>
    <w:rsid w:val="005B43D7"/>
    <w:rsid w:val="005B455B"/>
    <w:rsid w:val="005B4E5F"/>
    <w:rsid w:val="005B6311"/>
    <w:rsid w:val="005C060C"/>
    <w:rsid w:val="005C0B0C"/>
    <w:rsid w:val="005C0BF9"/>
    <w:rsid w:val="005C1542"/>
    <w:rsid w:val="005C17F2"/>
    <w:rsid w:val="005C2199"/>
    <w:rsid w:val="005C241D"/>
    <w:rsid w:val="005C2440"/>
    <w:rsid w:val="005C2845"/>
    <w:rsid w:val="005C792A"/>
    <w:rsid w:val="005C7DC3"/>
    <w:rsid w:val="005D1772"/>
    <w:rsid w:val="005D1A59"/>
    <w:rsid w:val="005D22EF"/>
    <w:rsid w:val="005D3AD8"/>
    <w:rsid w:val="005D3BA6"/>
    <w:rsid w:val="005D4195"/>
    <w:rsid w:val="005D553B"/>
    <w:rsid w:val="005D612D"/>
    <w:rsid w:val="005D6AAB"/>
    <w:rsid w:val="005D78F5"/>
    <w:rsid w:val="005E05F8"/>
    <w:rsid w:val="005E175C"/>
    <w:rsid w:val="005E314A"/>
    <w:rsid w:val="005E4B9C"/>
    <w:rsid w:val="005E5827"/>
    <w:rsid w:val="005E6BF2"/>
    <w:rsid w:val="005E7495"/>
    <w:rsid w:val="005E7B2B"/>
    <w:rsid w:val="005F255D"/>
    <w:rsid w:val="005F6698"/>
    <w:rsid w:val="00601AC6"/>
    <w:rsid w:val="0060355C"/>
    <w:rsid w:val="00604281"/>
    <w:rsid w:val="00606B0F"/>
    <w:rsid w:val="00607474"/>
    <w:rsid w:val="0060769D"/>
    <w:rsid w:val="00607E27"/>
    <w:rsid w:val="00610EC1"/>
    <w:rsid w:val="00610EE3"/>
    <w:rsid w:val="006115D0"/>
    <w:rsid w:val="00612C60"/>
    <w:rsid w:val="00614AEA"/>
    <w:rsid w:val="00614CAC"/>
    <w:rsid w:val="00615C0D"/>
    <w:rsid w:val="00616DA2"/>
    <w:rsid w:val="00620E59"/>
    <w:rsid w:val="00621BB2"/>
    <w:rsid w:val="00621D8F"/>
    <w:rsid w:val="00622640"/>
    <w:rsid w:val="00622F9C"/>
    <w:rsid w:val="0062327D"/>
    <w:rsid w:val="00623B03"/>
    <w:rsid w:val="006247E2"/>
    <w:rsid w:val="006249F4"/>
    <w:rsid w:val="0062556B"/>
    <w:rsid w:val="00625D4C"/>
    <w:rsid w:val="00626BE5"/>
    <w:rsid w:val="0062773F"/>
    <w:rsid w:val="00627ABD"/>
    <w:rsid w:val="0063179B"/>
    <w:rsid w:val="00632995"/>
    <w:rsid w:val="00632B3C"/>
    <w:rsid w:val="006338F8"/>
    <w:rsid w:val="0063438C"/>
    <w:rsid w:val="00634F49"/>
    <w:rsid w:val="00636E8D"/>
    <w:rsid w:val="0063768C"/>
    <w:rsid w:val="00641420"/>
    <w:rsid w:val="00641FBE"/>
    <w:rsid w:val="00650177"/>
    <w:rsid w:val="00652760"/>
    <w:rsid w:val="00652C00"/>
    <w:rsid w:val="00653007"/>
    <w:rsid w:val="0065573E"/>
    <w:rsid w:val="00655D4D"/>
    <w:rsid w:val="00656BB0"/>
    <w:rsid w:val="006625EC"/>
    <w:rsid w:val="0066281B"/>
    <w:rsid w:val="00665DBB"/>
    <w:rsid w:val="00666197"/>
    <w:rsid w:val="006672C0"/>
    <w:rsid w:val="00667865"/>
    <w:rsid w:val="006679FE"/>
    <w:rsid w:val="00667AFE"/>
    <w:rsid w:val="00670A38"/>
    <w:rsid w:val="00670FA4"/>
    <w:rsid w:val="00671073"/>
    <w:rsid w:val="00672078"/>
    <w:rsid w:val="00672CFF"/>
    <w:rsid w:val="006752FE"/>
    <w:rsid w:val="006758DE"/>
    <w:rsid w:val="00676FC2"/>
    <w:rsid w:val="0067700C"/>
    <w:rsid w:val="00677045"/>
    <w:rsid w:val="00677B7C"/>
    <w:rsid w:val="006801DE"/>
    <w:rsid w:val="00681236"/>
    <w:rsid w:val="00684773"/>
    <w:rsid w:val="00684F0E"/>
    <w:rsid w:val="006853E2"/>
    <w:rsid w:val="00686091"/>
    <w:rsid w:val="0068647B"/>
    <w:rsid w:val="0068789B"/>
    <w:rsid w:val="00690963"/>
    <w:rsid w:val="006921AA"/>
    <w:rsid w:val="006934DB"/>
    <w:rsid w:val="00693B0E"/>
    <w:rsid w:val="00695251"/>
    <w:rsid w:val="00697AE4"/>
    <w:rsid w:val="006A0527"/>
    <w:rsid w:val="006A0658"/>
    <w:rsid w:val="006A0F29"/>
    <w:rsid w:val="006A5790"/>
    <w:rsid w:val="006A6555"/>
    <w:rsid w:val="006A7F03"/>
    <w:rsid w:val="006B00ED"/>
    <w:rsid w:val="006B0626"/>
    <w:rsid w:val="006B0A6F"/>
    <w:rsid w:val="006B0C52"/>
    <w:rsid w:val="006B157A"/>
    <w:rsid w:val="006B2366"/>
    <w:rsid w:val="006B2CD0"/>
    <w:rsid w:val="006B3EB7"/>
    <w:rsid w:val="006B450A"/>
    <w:rsid w:val="006B4ECE"/>
    <w:rsid w:val="006B622D"/>
    <w:rsid w:val="006B6C4F"/>
    <w:rsid w:val="006B71F9"/>
    <w:rsid w:val="006C0E5C"/>
    <w:rsid w:val="006C1CCF"/>
    <w:rsid w:val="006C27BB"/>
    <w:rsid w:val="006C2E4D"/>
    <w:rsid w:val="006C3440"/>
    <w:rsid w:val="006C4555"/>
    <w:rsid w:val="006C4AD5"/>
    <w:rsid w:val="006C7660"/>
    <w:rsid w:val="006C7D83"/>
    <w:rsid w:val="006D0C59"/>
    <w:rsid w:val="006D1AA4"/>
    <w:rsid w:val="006D202B"/>
    <w:rsid w:val="006D4B37"/>
    <w:rsid w:val="006D5245"/>
    <w:rsid w:val="006D6C6A"/>
    <w:rsid w:val="006E06AF"/>
    <w:rsid w:val="006E087E"/>
    <w:rsid w:val="006E1CC4"/>
    <w:rsid w:val="006E5CA1"/>
    <w:rsid w:val="006E6D3D"/>
    <w:rsid w:val="006E721E"/>
    <w:rsid w:val="006E76AB"/>
    <w:rsid w:val="006F45C1"/>
    <w:rsid w:val="006F462B"/>
    <w:rsid w:val="006F47F0"/>
    <w:rsid w:val="006F4EF2"/>
    <w:rsid w:val="006F7654"/>
    <w:rsid w:val="006F7BBF"/>
    <w:rsid w:val="007005F6"/>
    <w:rsid w:val="007021E7"/>
    <w:rsid w:val="00704225"/>
    <w:rsid w:val="00704653"/>
    <w:rsid w:val="00707F5C"/>
    <w:rsid w:val="00710C6C"/>
    <w:rsid w:val="007113CE"/>
    <w:rsid w:val="00712878"/>
    <w:rsid w:val="00713D2A"/>
    <w:rsid w:val="0071589E"/>
    <w:rsid w:val="00716988"/>
    <w:rsid w:val="00721480"/>
    <w:rsid w:val="007223CE"/>
    <w:rsid w:val="0072246F"/>
    <w:rsid w:val="00722624"/>
    <w:rsid w:val="0072453D"/>
    <w:rsid w:val="00724A3F"/>
    <w:rsid w:val="00725575"/>
    <w:rsid w:val="00725955"/>
    <w:rsid w:val="007306CA"/>
    <w:rsid w:val="007309B0"/>
    <w:rsid w:val="00730CC4"/>
    <w:rsid w:val="00732E75"/>
    <w:rsid w:val="00733436"/>
    <w:rsid w:val="00733650"/>
    <w:rsid w:val="00734ED6"/>
    <w:rsid w:val="00735B13"/>
    <w:rsid w:val="00735F5E"/>
    <w:rsid w:val="007365DB"/>
    <w:rsid w:val="00736C13"/>
    <w:rsid w:val="0073709D"/>
    <w:rsid w:val="00737CE6"/>
    <w:rsid w:val="00742684"/>
    <w:rsid w:val="00742E0B"/>
    <w:rsid w:val="00743DF7"/>
    <w:rsid w:val="00746A64"/>
    <w:rsid w:val="00750471"/>
    <w:rsid w:val="00751992"/>
    <w:rsid w:val="007537AC"/>
    <w:rsid w:val="007539E9"/>
    <w:rsid w:val="00754300"/>
    <w:rsid w:val="0075452F"/>
    <w:rsid w:val="00757A22"/>
    <w:rsid w:val="00760099"/>
    <w:rsid w:val="007616CF"/>
    <w:rsid w:val="00761E09"/>
    <w:rsid w:val="007658EA"/>
    <w:rsid w:val="00765EE7"/>
    <w:rsid w:val="007662A2"/>
    <w:rsid w:val="007721DE"/>
    <w:rsid w:val="007723B3"/>
    <w:rsid w:val="0077382B"/>
    <w:rsid w:val="00773863"/>
    <w:rsid w:val="007761BB"/>
    <w:rsid w:val="00776F7B"/>
    <w:rsid w:val="007773C6"/>
    <w:rsid w:val="007776CF"/>
    <w:rsid w:val="00780F92"/>
    <w:rsid w:val="007814F7"/>
    <w:rsid w:val="007826DF"/>
    <w:rsid w:val="00782DF4"/>
    <w:rsid w:val="00786A70"/>
    <w:rsid w:val="00787362"/>
    <w:rsid w:val="007911C5"/>
    <w:rsid w:val="00791217"/>
    <w:rsid w:val="007914EC"/>
    <w:rsid w:val="00793885"/>
    <w:rsid w:val="00794FF5"/>
    <w:rsid w:val="00795612"/>
    <w:rsid w:val="00795FBD"/>
    <w:rsid w:val="00796BCA"/>
    <w:rsid w:val="0079772E"/>
    <w:rsid w:val="007A02E1"/>
    <w:rsid w:val="007A11B4"/>
    <w:rsid w:val="007A1A95"/>
    <w:rsid w:val="007A2370"/>
    <w:rsid w:val="007A4BE9"/>
    <w:rsid w:val="007A5119"/>
    <w:rsid w:val="007A588F"/>
    <w:rsid w:val="007A5FE2"/>
    <w:rsid w:val="007A65DF"/>
    <w:rsid w:val="007A6760"/>
    <w:rsid w:val="007A7DAB"/>
    <w:rsid w:val="007B3095"/>
    <w:rsid w:val="007B3AE0"/>
    <w:rsid w:val="007B40E6"/>
    <w:rsid w:val="007B46E6"/>
    <w:rsid w:val="007B4E2A"/>
    <w:rsid w:val="007B5256"/>
    <w:rsid w:val="007B52F2"/>
    <w:rsid w:val="007B5BBA"/>
    <w:rsid w:val="007B72D8"/>
    <w:rsid w:val="007C0FE6"/>
    <w:rsid w:val="007C15A1"/>
    <w:rsid w:val="007C259B"/>
    <w:rsid w:val="007C2EAB"/>
    <w:rsid w:val="007C5359"/>
    <w:rsid w:val="007C59E1"/>
    <w:rsid w:val="007C5A3D"/>
    <w:rsid w:val="007C6B0B"/>
    <w:rsid w:val="007C6EEF"/>
    <w:rsid w:val="007C6F33"/>
    <w:rsid w:val="007D2283"/>
    <w:rsid w:val="007D2670"/>
    <w:rsid w:val="007D370D"/>
    <w:rsid w:val="007D553E"/>
    <w:rsid w:val="007D5A00"/>
    <w:rsid w:val="007D5A46"/>
    <w:rsid w:val="007D5B29"/>
    <w:rsid w:val="007D6298"/>
    <w:rsid w:val="007D64D7"/>
    <w:rsid w:val="007D669D"/>
    <w:rsid w:val="007D7172"/>
    <w:rsid w:val="007E0CF0"/>
    <w:rsid w:val="007E1534"/>
    <w:rsid w:val="007E1A16"/>
    <w:rsid w:val="007E2619"/>
    <w:rsid w:val="007E31EC"/>
    <w:rsid w:val="007E4A1F"/>
    <w:rsid w:val="007E5DBE"/>
    <w:rsid w:val="007E7C33"/>
    <w:rsid w:val="007E7D48"/>
    <w:rsid w:val="007F0022"/>
    <w:rsid w:val="007F0147"/>
    <w:rsid w:val="007F0198"/>
    <w:rsid w:val="007F20D9"/>
    <w:rsid w:val="007F2E70"/>
    <w:rsid w:val="007F61BD"/>
    <w:rsid w:val="007F64EC"/>
    <w:rsid w:val="007F6F07"/>
    <w:rsid w:val="0080092D"/>
    <w:rsid w:val="00802059"/>
    <w:rsid w:val="00802371"/>
    <w:rsid w:val="008028A7"/>
    <w:rsid w:val="00802B24"/>
    <w:rsid w:val="0080458A"/>
    <w:rsid w:val="00806165"/>
    <w:rsid w:val="00806B9A"/>
    <w:rsid w:val="00807E7D"/>
    <w:rsid w:val="00810DBE"/>
    <w:rsid w:val="008139C2"/>
    <w:rsid w:val="00813DD5"/>
    <w:rsid w:val="008147B2"/>
    <w:rsid w:val="00814DF0"/>
    <w:rsid w:val="0081624D"/>
    <w:rsid w:val="008177AE"/>
    <w:rsid w:val="00820736"/>
    <w:rsid w:val="00820C8F"/>
    <w:rsid w:val="00821D52"/>
    <w:rsid w:val="008220EC"/>
    <w:rsid w:val="0082465C"/>
    <w:rsid w:val="00824A67"/>
    <w:rsid w:val="00825EB5"/>
    <w:rsid w:val="00827FD2"/>
    <w:rsid w:val="00830261"/>
    <w:rsid w:val="00830B27"/>
    <w:rsid w:val="00831156"/>
    <w:rsid w:val="00831D7D"/>
    <w:rsid w:val="00832905"/>
    <w:rsid w:val="00834496"/>
    <w:rsid w:val="0083518A"/>
    <w:rsid w:val="00835C18"/>
    <w:rsid w:val="008364BD"/>
    <w:rsid w:val="00840A18"/>
    <w:rsid w:val="00840C51"/>
    <w:rsid w:val="00840D7B"/>
    <w:rsid w:val="00842FC7"/>
    <w:rsid w:val="008442BD"/>
    <w:rsid w:val="00844AD4"/>
    <w:rsid w:val="00844C44"/>
    <w:rsid w:val="00846068"/>
    <w:rsid w:val="00847358"/>
    <w:rsid w:val="008524D7"/>
    <w:rsid w:val="008532A2"/>
    <w:rsid w:val="008543A5"/>
    <w:rsid w:val="00854464"/>
    <w:rsid w:val="008558D7"/>
    <w:rsid w:val="00855AD0"/>
    <w:rsid w:val="0085604B"/>
    <w:rsid w:val="00856DB5"/>
    <w:rsid w:val="00856F21"/>
    <w:rsid w:val="0085714B"/>
    <w:rsid w:val="008578E4"/>
    <w:rsid w:val="008613AE"/>
    <w:rsid w:val="00862400"/>
    <w:rsid w:val="00862402"/>
    <w:rsid w:val="00863C30"/>
    <w:rsid w:val="00863F05"/>
    <w:rsid w:val="008666FB"/>
    <w:rsid w:val="00866CBD"/>
    <w:rsid w:val="00867860"/>
    <w:rsid w:val="0086799E"/>
    <w:rsid w:val="00873E2B"/>
    <w:rsid w:val="00874386"/>
    <w:rsid w:val="00874BF0"/>
    <w:rsid w:val="00875E44"/>
    <w:rsid w:val="008762B5"/>
    <w:rsid w:val="00876DD2"/>
    <w:rsid w:val="008777FF"/>
    <w:rsid w:val="008803F3"/>
    <w:rsid w:val="008815FD"/>
    <w:rsid w:val="0088253F"/>
    <w:rsid w:val="00883319"/>
    <w:rsid w:val="00883B05"/>
    <w:rsid w:val="008843B5"/>
    <w:rsid w:val="00885961"/>
    <w:rsid w:val="00886EB2"/>
    <w:rsid w:val="0088756D"/>
    <w:rsid w:val="008900C0"/>
    <w:rsid w:val="008902EE"/>
    <w:rsid w:val="008905A5"/>
    <w:rsid w:val="00891583"/>
    <w:rsid w:val="00891E81"/>
    <w:rsid w:val="008924AB"/>
    <w:rsid w:val="008945ED"/>
    <w:rsid w:val="00897B87"/>
    <w:rsid w:val="00897FAA"/>
    <w:rsid w:val="008A262A"/>
    <w:rsid w:val="008A2C85"/>
    <w:rsid w:val="008A36D9"/>
    <w:rsid w:val="008A395E"/>
    <w:rsid w:val="008A3FF4"/>
    <w:rsid w:val="008A4083"/>
    <w:rsid w:val="008A4507"/>
    <w:rsid w:val="008A52B9"/>
    <w:rsid w:val="008A5AAA"/>
    <w:rsid w:val="008A66A8"/>
    <w:rsid w:val="008A6DA2"/>
    <w:rsid w:val="008A76AF"/>
    <w:rsid w:val="008B2367"/>
    <w:rsid w:val="008B2EDC"/>
    <w:rsid w:val="008B4030"/>
    <w:rsid w:val="008B50F5"/>
    <w:rsid w:val="008C0B64"/>
    <w:rsid w:val="008C0EF2"/>
    <w:rsid w:val="008C20E5"/>
    <w:rsid w:val="008C2BF7"/>
    <w:rsid w:val="008C40B7"/>
    <w:rsid w:val="008C554D"/>
    <w:rsid w:val="008C66F4"/>
    <w:rsid w:val="008C783A"/>
    <w:rsid w:val="008C786F"/>
    <w:rsid w:val="008D0C2A"/>
    <w:rsid w:val="008D0EFC"/>
    <w:rsid w:val="008D26CF"/>
    <w:rsid w:val="008D41F8"/>
    <w:rsid w:val="008D4B57"/>
    <w:rsid w:val="008D5A15"/>
    <w:rsid w:val="008D76F8"/>
    <w:rsid w:val="008D7AF6"/>
    <w:rsid w:val="008E0020"/>
    <w:rsid w:val="008E14ED"/>
    <w:rsid w:val="008E31F2"/>
    <w:rsid w:val="008E398F"/>
    <w:rsid w:val="008E6C7D"/>
    <w:rsid w:val="008E7C50"/>
    <w:rsid w:val="008F0FDD"/>
    <w:rsid w:val="008F1293"/>
    <w:rsid w:val="008F12AA"/>
    <w:rsid w:val="008F15B9"/>
    <w:rsid w:val="008F3847"/>
    <w:rsid w:val="008F47A8"/>
    <w:rsid w:val="00901039"/>
    <w:rsid w:val="00901D7E"/>
    <w:rsid w:val="00901F99"/>
    <w:rsid w:val="00904EAF"/>
    <w:rsid w:val="00905ECE"/>
    <w:rsid w:val="00906B11"/>
    <w:rsid w:val="00911B9F"/>
    <w:rsid w:val="0091452E"/>
    <w:rsid w:val="00914AB0"/>
    <w:rsid w:val="00916544"/>
    <w:rsid w:val="00917549"/>
    <w:rsid w:val="00920E1F"/>
    <w:rsid w:val="009210E3"/>
    <w:rsid w:val="00921301"/>
    <w:rsid w:val="009241CA"/>
    <w:rsid w:val="009242F2"/>
    <w:rsid w:val="00924C50"/>
    <w:rsid w:val="00924D6E"/>
    <w:rsid w:val="00926567"/>
    <w:rsid w:val="00926611"/>
    <w:rsid w:val="00931C55"/>
    <w:rsid w:val="0093225F"/>
    <w:rsid w:val="009357A8"/>
    <w:rsid w:val="009368D9"/>
    <w:rsid w:val="009378BE"/>
    <w:rsid w:val="00940116"/>
    <w:rsid w:val="0094285F"/>
    <w:rsid w:val="009450B3"/>
    <w:rsid w:val="0094636B"/>
    <w:rsid w:val="00947101"/>
    <w:rsid w:val="00947111"/>
    <w:rsid w:val="0094780E"/>
    <w:rsid w:val="0095089B"/>
    <w:rsid w:val="00951824"/>
    <w:rsid w:val="00952378"/>
    <w:rsid w:val="00952628"/>
    <w:rsid w:val="009532AB"/>
    <w:rsid w:val="00953D8A"/>
    <w:rsid w:val="00955647"/>
    <w:rsid w:val="00957334"/>
    <w:rsid w:val="00961297"/>
    <w:rsid w:val="009614D1"/>
    <w:rsid w:val="0096215E"/>
    <w:rsid w:val="00962CC3"/>
    <w:rsid w:val="00964082"/>
    <w:rsid w:val="00964DF0"/>
    <w:rsid w:val="009655E9"/>
    <w:rsid w:val="00965A6E"/>
    <w:rsid w:val="00966542"/>
    <w:rsid w:val="009671A1"/>
    <w:rsid w:val="009673BE"/>
    <w:rsid w:val="00970474"/>
    <w:rsid w:val="00970E21"/>
    <w:rsid w:val="00970EAC"/>
    <w:rsid w:val="0097282A"/>
    <w:rsid w:val="009732BC"/>
    <w:rsid w:val="009735BD"/>
    <w:rsid w:val="00973955"/>
    <w:rsid w:val="009741AC"/>
    <w:rsid w:val="00974628"/>
    <w:rsid w:val="00975E12"/>
    <w:rsid w:val="0097790D"/>
    <w:rsid w:val="00977E0A"/>
    <w:rsid w:val="009808D3"/>
    <w:rsid w:val="00981412"/>
    <w:rsid w:val="0098182F"/>
    <w:rsid w:val="0098397B"/>
    <w:rsid w:val="00984F7A"/>
    <w:rsid w:val="009867AD"/>
    <w:rsid w:val="00987F91"/>
    <w:rsid w:val="0099243D"/>
    <w:rsid w:val="00992A0E"/>
    <w:rsid w:val="00992E58"/>
    <w:rsid w:val="0099317C"/>
    <w:rsid w:val="00994E6A"/>
    <w:rsid w:val="009963D3"/>
    <w:rsid w:val="009964F4"/>
    <w:rsid w:val="00997B56"/>
    <w:rsid w:val="009A261A"/>
    <w:rsid w:val="009A2FB5"/>
    <w:rsid w:val="009A37E5"/>
    <w:rsid w:val="009A41F7"/>
    <w:rsid w:val="009A4392"/>
    <w:rsid w:val="009A6165"/>
    <w:rsid w:val="009A6FF4"/>
    <w:rsid w:val="009A7BEC"/>
    <w:rsid w:val="009A7C92"/>
    <w:rsid w:val="009B0934"/>
    <w:rsid w:val="009B1EEF"/>
    <w:rsid w:val="009B3656"/>
    <w:rsid w:val="009B4FF5"/>
    <w:rsid w:val="009B559B"/>
    <w:rsid w:val="009B79D6"/>
    <w:rsid w:val="009B7FBA"/>
    <w:rsid w:val="009C0793"/>
    <w:rsid w:val="009C109E"/>
    <w:rsid w:val="009C1A83"/>
    <w:rsid w:val="009C27A5"/>
    <w:rsid w:val="009C3313"/>
    <w:rsid w:val="009C5D0C"/>
    <w:rsid w:val="009D0752"/>
    <w:rsid w:val="009D096A"/>
    <w:rsid w:val="009D11BA"/>
    <w:rsid w:val="009D1B45"/>
    <w:rsid w:val="009D5993"/>
    <w:rsid w:val="009D5DA4"/>
    <w:rsid w:val="009E03DC"/>
    <w:rsid w:val="009E1548"/>
    <w:rsid w:val="009E2710"/>
    <w:rsid w:val="009E32C2"/>
    <w:rsid w:val="009E42EC"/>
    <w:rsid w:val="009E59EC"/>
    <w:rsid w:val="009E6101"/>
    <w:rsid w:val="009E64B3"/>
    <w:rsid w:val="009E6607"/>
    <w:rsid w:val="009E73D5"/>
    <w:rsid w:val="009E790F"/>
    <w:rsid w:val="009F1905"/>
    <w:rsid w:val="009F1970"/>
    <w:rsid w:val="009F2C44"/>
    <w:rsid w:val="009F3075"/>
    <w:rsid w:val="009F4808"/>
    <w:rsid w:val="009F6162"/>
    <w:rsid w:val="009F6251"/>
    <w:rsid w:val="009F70CC"/>
    <w:rsid w:val="00A03005"/>
    <w:rsid w:val="00A0466A"/>
    <w:rsid w:val="00A04F21"/>
    <w:rsid w:val="00A05D86"/>
    <w:rsid w:val="00A11E3B"/>
    <w:rsid w:val="00A12C6E"/>
    <w:rsid w:val="00A150D4"/>
    <w:rsid w:val="00A161CA"/>
    <w:rsid w:val="00A1697C"/>
    <w:rsid w:val="00A2011D"/>
    <w:rsid w:val="00A20E99"/>
    <w:rsid w:val="00A215CC"/>
    <w:rsid w:val="00A21C9D"/>
    <w:rsid w:val="00A2314E"/>
    <w:rsid w:val="00A237AF"/>
    <w:rsid w:val="00A237F8"/>
    <w:rsid w:val="00A23892"/>
    <w:rsid w:val="00A23A30"/>
    <w:rsid w:val="00A24C8C"/>
    <w:rsid w:val="00A2537F"/>
    <w:rsid w:val="00A26BF7"/>
    <w:rsid w:val="00A300AE"/>
    <w:rsid w:val="00A30B55"/>
    <w:rsid w:val="00A33B15"/>
    <w:rsid w:val="00A33C8B"/>
    <w:rsid w:val="00A34D86"/>
    <w:rsid w:val="00A35363"/>
    <w:rsid w:val="00A353A2"/>
    <w:rsid w:val="00A35D36"/>
    <w:rsid w:val="00A375DE"/>
    <w:rsid w:val="00A423A5"/>
    <w:rsid w:val="00A42A81"/>
    <w:rsid w:val="00A44021"/>
    <w:rsid w:val="00A443B9"/>
    <w:rsid w:val="00A45FB7"/>
    <w:rsid w:val="00A47BFA"/>
    <w:rsid w:val="00A50D48"/>
    <w:rsid w:val="00A524C5"/>
    <w:rsid w:val="00A5303F"/>
    <w:rsid w:val="00A533CD"/>
    <w:rsid w:val="00A55539"/>
    <w:rsid w:val="00A55A70"/>
    <w:rsid w:val="00A568EF"/>
    <w:rsid w:val="00A6059F"/>
    <w:rsid w:val="00A63C5F"/>
    <w:rsid w:val="00A64E13"/>
    <w:rsid w:val="00A653DA"/>
    <w:rsid w:val="00A655C7"/>
    <w:rsid w:val="00A666FB"/>
    <w:rsid w:val="00A6673B"/>
    <w:rsid w:val="00A667A2"/>
    <w:rsid w:val="00A66BA5"/>
    <w:rsid w:val="00A67006"/>
    <w:rsid w:val="00A708D9"/>
    <w:rsid w:val="00A7245D"/>
    <w:rsid w:val="00A7281D"/>
    <w:rsid w:val="00A73C50"/>
    <w:rsid w:val="00A75F5D"/>
    <w:rsid w:val="00A76210"/>
    <w:rsid w:val="00A7641A"/>
    <w:rsid w:val="00A7764F"/>
    <w:rsid w:val="00A77E13"/>
    <w:rsid w:val="00A80E98"/>
    <w:rsid w:val="00A81B1F"/>
    <w:rsid w:val="00A8215B"/>
    <w:rsid w:val="00A84CB9"/>
    <w:rsid w:val="00A8513C"/>
    <w:rsid w:val="00A86396"/>
    <w:rsid w:val="00A92B67"/>
    <w:rsid w:val="00A92EFA"/>
    <w:rsid w:val="00A937EB"/>
    <w:rsid w:val="00A941BA"/>
    <w:rsid w:val="00A94F8D"/>
    <w:rsid w:val="00A95B6B"/>
    <w:rsid w:val="00A96345"/>
    <w:rsid w:val="00A9700B"/>
    <w:rsid w:val="00A9797D"/>
    <w:rsid w:val="00A97C43"/>
    <w:rsid w:val="00AA135F"/>
    <w:rsid w:val="00AA1A2C"/>
    <w:rsid w:val="00AA2ACA"/>
    <w:rsid w:val="00AA3B6D"/>
    <w:rsid w:val="00AA3F39"/>
    <w:rsid w:val="00AA4061"/>
    <w:rsid w:val="00AA4579"/>
    <w:rsid w:val="00AA49C9"/>
    <w:rsid w:val="00AA4C33"/>
    <w:rsid w:val="00AA54DD"/>
    <w:rsid w:val="00AA634A"/>
    <w:rsid w:val="00AA6453"/>
    <w:rsid w:val="00AA7103"/>
    <w:rsid w:val="00AA73C2"/>
    <w:rsid w:val="00AB01B2"/>
    <w:rsid w:val="00AB1AC6"/>
    <w:rsid w:val="00AB2D1C"/>
    <w:rsid w:val="00AB39B9"/>
    <w:rsid w:val="00AB39BC"/>
    <w:rsid w:val="00AB3ADE"/>
    <w:rsid w:val="00AB3D79"/>
    <w:rsid w:val="00AB6C36"/>
    <w:rsid w:val="00AB7FD9"/>
    <w:rsid w:val="00AC01D3"/>
    <w:rsid w:val="00AC04E3"/>
    <w:rsid w:val="00AC0CBC"/>
    <w:rsid w:val="00AC37A2"/>
    <w:rsid w:val="00AC5485"/>
    <w:rsid w:val="00AC570E"/>
    <w:rsid w:val="00AC5F98"/>
    <w:rsid w:val="00AC5FE8"/>
    <w:rsid w:val="00AD3B83"/>
    <w:rsid w:val="00AD3E6C"/>
    <w:rsid w:val="00AD4605"/>
    <w:rsid w:val="00AE0953"/>
    <w:rsid w:val="00AE14FE"/>
    <w:rsid w:val="00AE27AC"/>
    <w:rsid w:val="00AE31CC"/>
    <w:rsid w:val="00AE4104"/>
    <w:rsid w:val="00AE64C1"/>
    <w:rsid w:val="00AE666F"/>
    <w:rsid w:val="00AE6ED5"/>
    <w:rsid w:val="00AE7773"/>
    <w:rsid w:val="00AF066F"/>
    <w:rsid w:val="00AF2286"/>
    <w:rsid w:val="00AF275A"/>
    <w:rsid w:val="00AF3949"/>
    <w:rsid w:val="00AF47B0"/>
    <w:rsid w:val="00AF4D5A"/>
    <w:rsid w:val="00AF589D"/>
    <w:rsid w:val="00AF740A"/>
    <w:rsid w:val="00AF793D"/>
    <w:rsid w:val="00AF79F3"/>
    <w:rsid w:val="00B04268"/>
    <w:rsid w:val="00B04DAE"/>
    <w:rsid w:val="00B04F44"/>
    <w:rsid w:val="00B057A0"/>
    <w:rsid w:val="00B057EA"/>
    <w:rsid w:val="00B06F9A"/>
    <w:rsid w:val="00B074CF"/>
    <w:rsid w:val="00B10060"/>
    <w:rsid w:val="00B11468"/>
    <w:rsid w:val="00B12142"/>
    <w:rsid w:val="00B1310C"/>
    <w:rsid w:val="00B14125"/>
    <w:rsid w:val="00B162E2"/>
    <w:rsid w:val="00B20539"/>
    <w:rsid w:val="00B2053F"/>
    <w:rsid w:val="00B2080C"/>
    <w:rsid w:val="00B20AD6"/>
    <w:rsid w:val="00B21084"/>
    <w:rsid w:val="00B21F10"/>
    <w:rsid w:val="00B23021"/>
    <w:rsid w:val="00B23516"/>
    <w:rsid w:val="00B236C9"/>
    <w:rsid w:val="00B247B4"/>
    <w:rsid w:val="00B26F63"/>
    <w:rsid w:val="00B277F5"/>
    <w:rsid w:val="00B32173"/>
    <w:rsid w:val="00B321FE"/>
    <w:rsid w:val="00B359D7"/>
    <w:rsid w:val="00B36311"/>
    <w:rsid w:val="00B368B7"/>
    <w:rsid w:val="00B3737E"/>
    <w:rsid w:val="00B40A9A"/>
    <w:rsid w:val="00B40D5C"/>
    <w:rsid w:val="00B4115E"/>
    <w:rsid w:val="00B43DC6"/>
    <w:rsid w:val="00B4432B"/>
    <w:rsid w:val="00B4546B"/>
    <w:rsid w:val="00B45B3C"/>
    <w:rsid w:val="00B4679F"/>
    <w:rsid w:val="00B468E3"/>
    <w:rsid w:val="00B5062F"/>
    <w:rsid w:val="00B51244"/>
    <w:rsid w:val="00B519F5"/>
    <w:rsid w:val="00B53248"/>
    <w:rsid w:val="00B53392"/>
    <w:rsid w:val="00B53867"/>
    <w:rsid w:val="00B5497D"/>
    <w:rsid w:val="00B5750F"/>
    <w:rsid w:val="00B57968"/>
    <w:rsid w:val="00B57F5D"/>
    <w:rsid w:val="00B62487"/>
    <w:rsid w:val="00B62B5D"/>
    <w:rsid w:val="00B6466F"/>
    <w:rsid w:val="00B657DE"/>
    <w:rsid w:val="00B66338"/>
    <w:rsid w:val="00B663EE"/>
    <w:rsid w:val="00B7129F"/>
    <w:rsid w:val="00B7366B"/>
    <w:rsid w:val="00B73DA5"/>
    <w:rsid w:val="00B742AD"/>
    <w:rsid w:val="00B7469E"/>
    <w:rsid w:val="00B76371"/>
    <w:rsid w:val="00B7764B"/>
    <w:rsid w:val="00B7782C"/>
    <w:rsid w:val="00B803BC"/>
    <w:rsid w:val="00B812E6"/>
    <w:rsid w:val="00B829C6"/>
    <w:rsid w:val="00B83088"/>
    <w:rsid w:val="00B84A10"/>
    <w:rsid w:val="00B872EF"/>
    <w:rsid w:val="00B90EC3"/>
    <w:rsid w:val="00B913AB"/>
    <w:rsid w:val="00B91DE5"/>
    <w:rsid w:val="00B93085"/>
    <w:rsid w:val="00B93B87"/>
    <w:rsid w:val="00B97349"/>
    <w:rsid w:val="00BA14DE"/>
    <w:rsid w:val="00BA18D1"/>
    <w:rsid w:val="00BA1CE0"/>
    <w:rsid w:val="00BA3126"/>
    <w:rsid w:val="00BA349A"/>
    <w:rsid w:val="00BA3A7A"/>
    <w:rsid w:val="00BA4F42"/>
    <w:rsid w:val="00BA6377"/>
    <w:rsid w:val="00BA680E"/>
    <w:rsid w:val="00BA6B90"/>
    <w:rsid w:val="00BB0C5E"/>
    <w:rsid w:val="00BB292A"/>
    <w:rsid w:val="00BB43C8"/>
    <w:rsid w:val="00BB44EB"/>
    <w:rsid w:val="00BB470F"/>
    <w:rsid w:val="00BB53EB"/>
    <w:rsid w:val="00BC0979"/>
    <w:rsid w:val="00BC0A30"/>
    <w:rsid w:val="00BC14DA"/>
    <w:rsid w:val="00BC4F76"/>
    <w:rsid w:val="00BC5200"/>
    <w:rsid w:val="00BC58C3"/>
    <w:rsid w:val="00BC6129"/>
    <w:rsid w:val="00BD02E0"/>
    <w:rsid w:val="00BD052A"/>
    <w:rsid w:val="00BD0BE6"/>
    <w:rsid w:val="00BD1123"/>
    <w:rsid w:val="00BD28F5"/>
    <w:rsid w:val="00BD45A3"/>
    <w:rsid w:val="00BD51A0"/>
    <w:rsid w:val="00BD569F"/>
    <w:rsid w:val="00BD6375"/>
    <w:rsid w:val="00BD66C2"/>
    <w:rsid w:val="00BD7016"/>
    <w:rsid w:val="00BD756F"/>
    <w:rsid w:val="00BD7C67"/>
    <w:rsid w:val="00BD7DFA"/>
    <w:rsid w:val="00BE152C"/>
    <w:rsid w:val="00BE344F"/>
    <w:rsid w:val="00BE34FB"/>
    <w:rsid w:val="00BE3646"/>
    <w:rsid w:val="00BE3961"/>
    <w:rsid w:val="00BE4E89"/>
    <w:rsid w:val="00BE6636"/>
    <w:rsid w:val="00BF09A5"/>
    <w:rsid w:val="00BF1BDA"/>
    <w:rsid w:val="00BF1D1A"/>
    <w:rsid w:val="00BF1EA8"/>
    <w:rsid w:val="00BF227D"/>
    <w:rsid w:val="00BF36D8"/>
    <w:rsid w:val="00BF4FE6"/>
    <w:rsid w:val="00BF6EF2"/>
    <w:rsid w:val="00BF6F83"/>
    <w:rsid w:val="00C00289"/>
    <w:rsid w:val="00C00C2A"/>
    <w:rsid w:val="00C00E7E"/>
    <w:rsid w:val="00C02960"/>
    <w:rsid w:val="00C03EDE"/>
    <w:rsid w:val="00C04041"/>
    <w:rsid w:val="00C04CA9"/>
    <w:rsid w:val="00C10430"/>
    <w:rsid w:val="00C10509"/>
    <w:rsid w:val="00C10520"/>
    <w:rsid w:val="00C120CF"/>
    <w:rsid w:val="00C149A1"/>
    <w:rsid w:val="00C16CDA"/>
    <w:rsid w:val="00C1787C"/>
    <w:rsid w:val="00C17AAA"/>
    <w:rsid w:val="00C17C34"/>
    <w:rsid w:val="00C20C30"/>
    <w:rsid w:val="00C22E2B"/>
    <w:rsid w:val="00C23774"/>
    <w:rsid w:val="00C24C10"/>
    <w:rsid w:val="00C30229"/>
    <w:rsid w:val="00C30F8B"/>
    <w:rsid w:val="00C31C07"/>
    <w:rsid w:val="00C33083"/>
    <w:rsid w:val="00C33E69"/>
    <w:rsid w:val="00C35494"/>
    <w:rsid w:val="00C35894"/>
    <w:rsid w:val="00C359AC"/>
    <w:rsid w:val="00C36C49"/>
    <w:rsid w:val="00C37331"/>
    <w:rsid w:val="00C40241"/>
    <w:rsid w:val="00C41E7C"/>
    <w:rsid w:val="00C44D42"/>
    <w:rsid w:val="00C45834"/>
    <w:rsid w:val="00C46AF5"/>
    <w:rsid w:val="00C47799"/>
    <w:rsid w:val="00C5015F"/>
    <w:rsid w:val="00C51605"/>
    <w:rsid w:val="00C51691"/>
    <w:rsid w:val="00C53194"/>
    <w:rsid w:val="00C545AC"/>
    <w:rsid w:val="00C5495F"/>
    <w:rsid w:val="00C555E9"/>
    <w:rsid w:val="00C564BD"/>
    <w:rsid w:val="00C56AC8"/>
    <w:rsid w:val="00C57C86"/>
    <w:rsid w:val="00C617B1"/>
    <w:rsid w:val="00C666D7"/>
    <w:rsid w:val="00C67F5D"/>
    <w:rsid w:val="00C71973"/>
    <w:rsid w:val="00C722D9"/>
    <w:rsid w:val="00C72370"/>
    <w:rsid w:val="00C725CA"/>
    <w:rsid w:val="00C75153"/>
    <w:rsid w:val="00C7672E"/>
    <w:rsid w:val="00C76814"/>
    <w:rsid w:val="00C77C0A"/>
    <w:rsid w:val="00C809D3"/>
    <w:rsid w:val="00C83DA5"/>
    <w:rsid w:val="00C83F4A"/>
    <w:rsid w:val="00C846F9"/>
    <w:rsid w:val="00C8484A"/>
    <w:rsid w:val="00C87802"/>
    <w:rsid w:val="00C91345"/>
    <w:rsid w:val="00C92484"/>
    <w:rsid w:val="00C93E95"/>
    <w:rsid w:val="00C9596A"/>
    <w:rsid w:val="00C97A37"/>
    <w:rsid w:val="00CA21DF"/>
    <w:rsid w:val="00CA29BC"/>
    <w:rsid w:val="00CA43BB"/>
    <w:rsid w:val="00CA485B"/>
    <w:rsid w:val="00CA620F"/>
    <w:rsid w:val="00CA6895"/>
    <w:rsid w:val="00CA689D"/>
    <w:rsid w:val="00CA703C"/>
    <w:rsid w:val="00CA7277"/>
    <w:rsid w:val="00CA7619"/>
    <w:rsid w:val="00CB249C"/>
    <w:rsid w:val="00CB2AAA"/>
    <w:rsid w:val="00CB4FD1"/>
    <w:rsid w:val="00CB52BD"/>
    <w:rsid w:val="00CB602D"/>
    <w:rsid w:val="00CB642D"/>
    <w:rsid w:val="00CB67F8"/>
    <w:rsid w:val="00CB6FEE"/>
    <w:rsid w:val="00CC0E77"/>
    <w:rsid w:val="00CC1645"/>
    <w:rsid w:val="00CC1C82"/>
    <w:rsid w:val="00CC1F77"/>
    <w:rsid w:val="00CC2EE3"/>
    <w:rsid w:val="00CC32CA"/>
    <w:rsid w:val="00CC3A2A"/>
    <w:rsid w:val="00CC5509"/>
    <w:rsid w:val="00CC5B43"/>
    <w:rsid w:val="00CC702A"/>
    <w:rsid w:val="00CC76E2"/>
    <w:rsid w:val="00CC7A32"/>
    <w:rsid w:val="00CD15BA"/>
    <w:rsid w:val="00CD197B"/>
    <w:rsid w:val="00CD32F6"/>
    <w:rsid w:val="00CD52DC"/>
    <w:rsid w:val="00CD5F65"/>
    <w:rsid w:val="00CE00E1"/>
    <w:rsid w:val="00CE0BA6"/>
    <w:rsid w:val="00CE1B6D"/>
    <w:rsid w:val="00CE1C3E"/>
    <w:rsid w:val="00CE29F9"/>
    <w:rsid w:val="00CE49D8"/>
    <w:rsid w:val="00CE4BDA"/>
    <w:rsid w:val="00CE5823"/>
    <w:rsid w:val="00CE7F36"/>
    <w:rsid w:val="00CF1546"/>
    <w:rsid w:val="00CF3232"/>
    <w:rsid w:val="00CF3920"/>
    <w:rsid w:val="00CF3FAF"/>
    <w:rsid w:val="00CF459E"/>
    <w:rsid w:val="00CF4C8A"/>
    <w:rsid w:val="00CF4F48"/>
    <w:rsid w:val="00CF5174"/>
    <w:rsid w:val="00CF5B4F"/>
    <w:rsid w:val="00CF6371"/>
    <w:rsid w:val="00CF640A"/>
    <w:rsid w:val="00CF6BF2"/>
    <w:rsid w:val="00CF7521"/>
    <w:rsid w:val="00CF79D9"/>
    <w:rsid w:val="00CF7F15"/>
    <w:rsid w:val="00D002EB"/>
    <w:rsid w:val="00D00C60"/>
    <w:rsid w:val="00D01EB0"/>
    <w:rsid w:val="00D03A19"/>
    <w:rsid w:val="00D043D6"/>
    <w:rsid w:val="00D061CB"/>
    <w:rsid w:val="00D066AB"/>
    <w:rsid w:val="00D06B9C"/>
    <w:rsid w:val="00D079C8"/>
    <w:rsid w:val="00D1047C"/>
    <w:rsid w:val="00D10AE6"/>
    <w:rsid w:val="00D10FDF"/>
    <w:rsid w:val="00D113B8"/>
    <w:rsid w:val="00D1357F"/>
    <w:rsid w:val="00D13ED2"/>
    <w:rsid w:val="00D14613"/>
    <w:rsid w:val="00D148EF"/>
    <w:rsid w:val="00D14FC8"/>
    <w:rsid w:val="00D155B2"/>
    <w:rsid w:val="00D15E7E"/>
    <w:rsid w:val="00D16760"/>
    <w:rsid w:val="00D17076"/>
    <w:rsid w:val="00D22739"/>
    <w:rsid w:val="00D2273F"/>
    <w:rsid w:val="00D22766"/>
    <w:rsid w:val="00D258B8"/>
    <w:rsid w:val="00D2756F"/>
    <w:rsid w:val="00D2778B"/>
    <w:rsid w:val="00D305C0"/>
    <w:rsid w:val="00D31C36"/>
    <w:rsid w:val="00D3399A"/>
    <w:rsid w:val="00D34EB7"/>
    <w:rsid w:val="00D34FD4"/>
    <w:rsid w:val="00D35692"/>
    <w:rsid w:val="00D36C1A"/>
    <w:rsid w:val="00D400FC"/>
    <w:rsid w:val="00D4166A"/>
    <w:rsid w:val="00D43422"/>
    <w:rsid w:val="00D43657"/>
    <w:rsid w:val="00D44296"/>
    <w:rsid w:val="00D44F1E"/>
    <w:rsid w:val="00D45B81"/>
    <w:rsid w:val="00D50527"/>
    <w:rsid w:val="00D509E4"/>
    <w:rsid w:val="00D5248E"/>
    <w:rsid w:val="00D53CD5"/>
    <w:rsid w:val="00D53F04"/>
    <w:rsid w:val="00D56E43"/>
    <w:rsid w:val="00D578B8"/>
    <w:rsid w:val="00D57F27"/>
    <w:rsid w:val="00D602B1"/>
    <w:rsid w:val="00D60B6E"/>
    <w:rsid w:val="00D62314"/>
    <w:rsid w:val="00D62CAB"/>
    <w:rsid w:val="00D62CC7"/>
    <w:rsid w:val="00D62EAC"/>
    <w:rsid w:val="00D638CD"/>
    <w:rsid w:val="00D650AD"/>
    <w:rsid w:val="00D65A11"/>
    <w:rsid w:val="00D65DC2"/>
    <w:rsid w:val="00D66389"/>
    <w:rsid w:val="00D71AD6"/>
    <w:rsid w:val="00D71FB0"/>
    <w:rsid w:val="00D720C4"/>
    <w:rsid w:val="00D72ACF"/>
    <w:rsid w:val="00D73181"/>
    <w:rsid w:val="00D73B85"/>
    <w:rsid w:val="00D740D0"/>
    <w:rsid w:val="00D7454D"/>
    <w:rsid w:val="00D7467A"/>
    <w:rsid w:val="00D76306"/>
    <w:rsid w:val="00D766FA"/>
    <w:rsid w:val="00D7716F"/>
    <w:rsid w:val="00D778EA"/>
    <w:rsid w:val="00D82D7E"/>
    <w:rsid w:val="00D82E9F"/>
    <w:rsid w:val="00D84202"/>
    <w:rsid w:val="00D86229"/>
    <w:rsid w:val="00D87FCD"/>
    <w:rsid w:val="00D9065A"/>
    <w:rsid w:val="00D92874"/>
    <w:rsid w:val="00D95494"/>
    <w:rsid w:val="00D95710"/>
    <w:rsid w:val="00D958A6"/>
    <w:rsid w:val="00D958EB"/>
    <w:rsid w:val="00D95EEE"/>
    <w:rsid w:val="00D96A30"/>
    <w:rsid w:val="00D975A0"/>
    <w:rsid w:val="00DA22FE"/>
    <w:rsid w:val="00DA415B"/>
    <w:rsid w:val="00DA4481"/>
    <w:rsid w:val="00DA4D02"/>
    <w:rsid w:val="00DA5D54"/>
    <w:rsid w:val="00DA767F"/>
    <w:rsid w:val="00DB0671"/>
    <w:rsid w:val="00DB0FBE"/>
    <w:rsid w:val="00DB1412"/>
    <w:rsid w:val="00DB208F"/>
    <w:rsid w:val="00DB2182"/>
    <w:rsid w:val="00DB3824"/>
    <w:rsid w:val="00DB3CDE"/>
    <w:rsid w:val="00DB4862"/>
    <w:rsid w:val="00DB4E94"/>
    <w:rsid w:val="00DB5027"/>
    <w:rsid w:val="00DB5675"/>
    <w:rsid w:val="00DB5C31"/>
    <w:rsid w:val="00DB6DE6"/>
    <w:rsid w:val="00DC08D7"/>
    <w:rsid w:val="00DC14D3"/>
    <w:rsid w:val="00DC40FC"/>
    <w:rsid w:val="00DC446E"/>
    <w:rsid w:val="00DC450C"/>
    <w:rsid w:val="00DC52A3"/>
    <w:rsid w:val="00DC5401"/>
    <w:rsid w:val="00DC5963"/>
    <w:rsid w:val="00DC6264"/>
    <w:rsid w:val="00DC69D8"/>
    <w:rsid w:val="00DC71DB"/>
    <w:rsid w:val="00DC7BE5"/>
    <w:rsid w:val="00DD0342"/>
    <w:rsid w:val="00DD16E8"/>
    <w:rsid w:val="00DD1A10"/>
    <w:rsid w:val="00DD1FA7"/>
    <w:rsid w:val="00DD36EE"/>
    <w:rsid w:val="00DD39E9"/>
    <w:rsid w:val="00DD43B1"/>
    <w:rsid w:val="00DD459D"/>
    <w:rsid w:val="00DD49B3"/>
    <w:rsid w:val="00DD4A6E"/>
    <w:rsid w:val="00DD4B3A"/>
    <w:rsid w:val="00DD653D"/>
    <w:rsid w:val="00DD6777"/>
    <w:rsid w:val="00DE0BA4"/>
    <w:rsid w:val="00DE39D7"/>
    <w:rsid w:val="00DE4FC1"/>
    <w:rsid w:val="00DE5054"/>
    <w:rsid w:val="00DE6C92"/>
    <w:rsid w:val="00DF0E7F"/>
    <w:rsid w:val="00DF0FB5"/>
    <w:rsid w:val="00DF13AA"/>
    <w:rsid w:val="00DF2E13"/>
    <w:rsid w:val="00DF2E85"/>
    <w:rsid w:val="00DF4D8F"/>
    <w:rsid w:val="00DF5891"/>
    <w:rsid w:val="00DF651B"/>
    <w:rsid w:val="00E0119C"/>
    <w:rsid w:val="00E0144A"/>
    <w:rsid w:val="00E01F1F"/>
    <w:rsid w:val="00E024AF"/>
    <w:rsid w:val="00E03700"/>
    <w:rsid w:val="00E03D43"/>
    <w:rsid w:val="00E04685"/>
    <w:rsid w:val="00E04EFB"/>
    <w:rsid w:val="00E0534D"/>
    <w:rsid w:val="00E05664"/>
    <w:rsid w:val="00E06A7D"/>
    <w:rsid w:val="00E07490"/>
    <w:rsid w:val="00E07C96"/>
    <w:rsid w:val="00E12B41"/>
    <w:rsid w:val="00E13B89"/>
    <w:rsid w:val="00E15A5A"/>
    <w:rsid w:val="00E1626C"/>
    <w:rsid w:val="00E16E1B"/>
    <w:rsid w:val="00E17F6B"/>
    <w:rsid w:val="00E214D1"/>
    <w:rsid w:val="00E239A3"/>
    <w:rsid w:val="00E249EE"/>
    <w:rsid w:val="00E25522"/>
    <w:rsid w:val="00E25C48"/>
    <w:rsid w:val="00E301E3"/>
    <w:rsid w:val="00E30FAF"/>
    <w:rsid w:val="00E31401"/>
    <w:rsid w:val="00E325DD"/>
    <w:rsid w:val="00E32819"/>
    <w:rsid w:val="00E343DA"/>
    <w:rsid w:val="00E35E21"/>
    <w:rsid w:val="00E40DA1"/>
    <w:rsid w:val="00E41380"/>
    <w:rsid w:val="00E415DC"/>
    <w:rsid w:val="00E41817"/>
    <w:rsid w:val="00E423C4"/>
    <w:rsid w:val="00E4282C"/>
    <w:rsid w:val="00E50755"/>
    <w:rsid w:val="00E51B9F"/>
    <w:rsid w:val="00E53598"/>
    <w:rsid w:val="00E54278"/>
    <w:rsid w:val="00E543A5"/>
    <w:rsid w:val="00E561B6"/>
    <w:rsid w:val="00E56E08"/>
    <w:rsid w:val="00E60C68"/>
    <w:rsid w:val="00E61B8F"/>
    <w:rsid w:val="00E62046"/>
    <w:rsid w:val="00E6271B"/>
    <w:rsid w:val="00E63CDB"/>
    <w:rsid w:val="00E663FC"/>
    <w:rsid w:val="00E66405"/>
    <w:rsid w:val="00E71709"/>
    <w:rsid w:val="00E72669"/>
    <w:rsid w:val="00E72EF6"/>
    <w:rsid w:val="00E73D5E"/>
    <w:rsid w:val="00E73DFA"/>
    <w:rsid w:val="00E753FC"/>
    <w:rsid w:val="00E772E9"/>
    <w:rsid w:val="00E77410"/>
    <w:rsid w:val="00E77D91"/>
    <w:rsid w:val="00E77E04"/>
    <w:rsid w:val="00E77E1F"/>
    <w:rsid w:val="00E80008"/>
    <w:rsid w:val="00E806FB"/>
    <w:rsid w:val="00E81C59"/>
    <w:rsid w:val="00E831CF"/>
    <w:rsid w:val="00E84F68"/>
    <w:rsid w:val="00E8676D"/>
    <w:rsid w:val="00E90F73"/>
    <w:rsid w:val="00E9166B"/>
    <w:rsid w:val="00E92893"/>
    <w:rsid w:val="00E93D13"/>
    <w:rsid w:val="00E94526"/>
    <w:rsid w:val="00E961D7"/>
    <w:rsid w:val="00E96C9B"/>
    <w:rsid w:val="00E9737B"/>
    <w:rsid w:val="00E97B89"/>
    <w:rsid w:val="00EA149E"/>
    <w:rsid w:val="00EA24B9"/>
    <w:rsid w:val="00EA42AA"/>
    <w:rsid w:val="00EA63CC"/>
    <w:rsid w:val="00EA6930"/>
    <w:rsid w:val="00EB0F10"/>
    <w:rsid w:val="00EB22CD"/>
    <w:rsid w:val="00EB3B05"/>
    <w:rsid w:val="00EB460C"/>
    <w:rsid w:val="00EB5CD7"/>
    <w:rsid w:val="00EB6AA2"/>
    <w:rsid w:val="00EB7775"/>
    <w:rsid w:val="00EB7795"/>
    <w:rsid w:val="00EB7808"/>
    <w:rsid w:val="00EB78DA"/>
    <w:rsid w:val="00EC0B70"/>
    <w:rsid w:val="00EC243B"/>
    <w:rsid w:val="00EC29D3"/>
    <w:rsid w:val="00EC36DA"/>
    <w:rsid w:val="00EC4245"/>
    <w:rsid w:val="00EC4906"/>
    <w:rsid w:val="00EC64D1"/>
    <w:rsid w:val="00EC6811"/>
    <w:rsid w:val="00EC7F32"/>
    <w:rsid w:val="00ED051E"/>
    <w:rsid w:val="00ED0670"/>
    <w:rsid w:val="00ED296F"/>
    <w:rsid w:val="00ED3677"/>
    <w:rsid w:val="00ED384B"/>
    <w:rsid w:val="00ED4743"/>
    <w:rsid w:val="00ED502A"/>
    <w:rsid w:val="00ED581A"/>
    <w:rsid w:val="00ED5DA1"/>
    <w:rsid w:val="00ED78CE"/>
    <w:rsid w:val="00EE09D9"/>
    <w:rsid w:val="00EE0D06"/>
    <w:rsid w:val="00EE0EB7"/>
    <w:rsid w:val="00EE3997"/>
    <w:rsid w:val="00EE3BBD"/>
    <w:rsid w:val="00EE43A6"/>
    <w:rsid w:val="00EE4894"/>
    <w:rsid w:val="00EE5585"/>
    <w:rsid w:val="00EE61A6"/>
    <w:rsid w:val="00EE76ED"/>
    <w:rsid w:val="00EF13D8"/>
    <w:rsid w:val="00EF2830"/>
    <w:rsid w:val="00EF3F96"/>
    <w:rsid w:val="00EF45D1"/>
    <w:rsid w:val="00EF4B0F"/>
    <w:rsid w:val="00EF6F37"/>
    <w:rsid w:val="00EF7264"/>
    <w:rsid w:val="00F00209"/>
    <w:rsid w:val="00F013A6"/>
    <w:rsid w:val="00F02923"/>
    <w:rsid w:val="00F03D26"/>
    <w:rsid w:val="00F03DD7"/>
    <w:rsid w:val="00F048D9"/>
    <w:rsid w:val="00F05C37"/>
    <w:rsid w:val="00F0742B"/>
    <w:rsid w:val="00F1299C"/>
    <w:rsid w:val="00F13888"/>
    <w:rsid w:val="00F142D5"/>
    <w:rsid w:val="00F15211"/>
    <w:rsid w:val="00F159CF"/>
    <w:rsid w:val="00F15A7A"/>
    <w:rsid w:val="00F214F2"/>
    <w:rsid w:val="00F235AD"/>
    <w:rsid w:val="00F23852"/>
    <w:rsid w:val="00F24DF5"/>
    <w:rsid w:val="00F25DF0"/>
    <w:rsid w:val="00F2775E"/>
    <w:rsid w:val="00F2796E"/>
    <w:rsid w:val="00F318FF"/>
    <w:rsid w:val="00F32189"/>
    <w:rsid w:val="00F3233A"/>
    <w:rsid w:val="00F32946"/>
    <w:rsid w:val="00F32B89"/>
    <w:rsid w:val="00F349A6"/>
    <w:rsid w:val="00F365C1"/>
    <w:rsid w:val="00F368B6"/>
    <w:rsid w:val="00F369C2"/>
    <w:rsid w:val="00F373A8"/>
    <w:rsid w:val="00F37B9A"/>
    <w:rsid w:val="00F37F95"/>
    <w:rsid w:val="00F408BB"/>
    <w:rsid w:val="00F42469"/>
    <w:rsid w:val="00F44C97"/>
    <w:rsid w:val="00F46B04"/>
    <w:rsid w:val="00F46F7A"/>
    <w:rsid w:val="00F50929"/>
    <w:rsid w:val="00F50F52"/>
    <w:rsid w:val="00F5380C"/>
    <w:rsid w:val="00F53C88"/>
    <w:rsid w:val="00F53F51"/>
    <w:rsid w:val="00F56789"/>
    <w:rsid w:val="00F56AB8"/>
    <w:rsid w:val="00F56C14"/>
    <w:rsid w:val="00F57C42"/>
    <w:rsid w:val="00F57CE3"/>
    <w:rsid w:val="00F60701"/>
    <w:rsid w:val="00F61278"/>
    <w:rsid w:val="00F62348"/>
    <w:rsid w:val="00F63C42"/>
    <w:rsid w:val="00F64661"/>
    <w:rsid w:val="00F64E08"/>
    <w:rsid w:val="00F65AFB"/>
    <w:rsid w:val="00F6646F"/>
    <w:rsid w:val="00F67296"/>
    <w:rsid w:val="00F676C9"/>
    <w:rsid w:val="00F733C6"/>
    <w:rsid w:val="00F73664"/>
    <w:rsid w:val="00F73DC3"/>
    <w:rsid w:val="00F74AA2"/>
    <w:rsid w:val="00F74E54"/>
    <w:rsid w:val="00F74F82"/>
    <w:rsid w:val="00F759E7"/>
    <w:rsid w:val="00F77A2E"/>
    <w:rsid w:val="00F8279C"/>
    <w:rsid w:val="00F82E54"/>
    <w:rsid w:val="00F82FEA"/>
    <w:rsid w:val="00F84EA2"/>
    <w:rsid w:val="00F85CB2"/>
    <w:rsid w:val="00F87E3C"/>
    <w:rsid w:val="00F94AA8"/>
    <w:rsid w:val="00F951E4"/>
    <w:rsid w:val="00F955BB"/>
    <w:rsid w:val="00F95872"/>
    <w:rsid w:val="00FA00A1"/>
    <w:rsid w:val="00FA1F20"/>
    <w:rsid w:val="00FA2307"/>
    <w:rsid w:val="00FA230F"/>
    <w:rsid w:val="00FA3D51"/>
    <w:rsid w:val="00FA4484"/>
    <w:rsid w:val="00FA5193"/>
    <w:rsid w:val="00FA69C7"/>
    <w:rsid w:val="00FA7381"/>
    <w:rsid w:val="00FA77A1"/>
    <w:rsid w:val="00FB0ADA"/>
    <w:rsid w:val="00FB256E"/>
    <w:rsid w:val="00FB2792"/>
    <w:rsid w:val="00FB790D"/>
    <w:rsid w:val="00FC037F"/>
    <w:rsid w:val="00FC11C1"/>
    <w:rsid w:val="00FC2B97"/>
    <w:rsid w:val="00FC300B"/>
    <w:rsid w:val="00FC3AC2"/>
    <w:rsid w:val="00FC3FF3"/>
    <w:rsid w:val="00FC5B66"/>
    <w:rsid w:val="00FC72EA"/>
    <w:rsid w:val="00FC7D22"/>
    <w:rsid w:val="00FD01E6"/>
    <w:rsid w:val="00FD0DBA"/>
    <w:rsid w:val="00FD0EDF"/>
    <w:rsid w:val="00FD1381"/>
    <w:rsid w:val="00FD1576"/>
    <w:rsid w:val="00FD1857"/>
    <w:rsid w:val="00FD1963"/>
    <w:rsid w:val="00FD19C0"/>
    <w:rsid w:val="00FD314D"/>
    <w:rsid w:val="00FD347F"/>
    <w:rsid w:val="00FD357B"/>
    <w:rsid w:val="00FD40C0"/>
    <w:rsid w:val="00FD53C1"/>
    <w:rsid w:val="00FD5F5B"/>
    <w:rsid w:val="00FE0CD5"/>
    <w:rsid w:val="00FE0EA2"/>
    <w:rsid w:val="00FE39A8"/>
    <w:rsid w:val="00FE41C4"/>
    <w:rsid w:val="00FE7458"/>
    <w:rsid w:val="00FE7668"/>
    <w:rsid w:val="00FF062C"/>
    <w:rsid w:val="00FF20B3"/>
    <w:rsid w:val="00FF228F"/>
    <w:rsid w:val="00FF2309"/>
    <w:rsid w:val="00FF2604"/>
    <w:rsid w:val="00FF36FC"/>
    <w:rsid w:val="00FF6D5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black"/>
    </o:shapedefaults>
    <o:shapelayout v:ext="edit">
      <o:idmap v:ext="edit" data="1"/>
    </o:shapelayout>
  </w:shapeDefaults>
  <w:decimalSymbol w:val="."/>
  <w:listSeparator w:val=","/>
  <w14:docId w14:val="532C3E83"/>
  <w15:docId w15:val="{DD076BEC-CA01-42D4-994C-D6A3FC31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10"/>
    <w:pPr>
      <w:spacing w:before="120"/>
      <w:jc w:val="both"/>
    </w:pPr>
    <w:rPr>
      <w:rFonts w:ascii="Verdana" w:hAnsi="Verdana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5465B1"/>
    <w:pPr>
      <w:keepNext/>
      <w:spacing w:before="480" w:after="720"/>
      <w:jc w:val="center"/>
      <w:outlineLvl w:val="0"/>
    </w:pPr>
    <w:rPr>
      <w:rFonts w:cs="Arial"/>
      <w:b/>
      <w:bCs/>
      <w:kern w:val="32"/>
      <w:sz w:val="48"/>
      <w:szCs w:val="48"/>
    </w:rPr>
  </w:style>
  <w:style w:type="paragraph" w:styleId="Heading2">
    <w:name w:val="heading 2"/>
    <w:basedOn w:val="Heading1"/>
    <w:next w:val="Normal"/>
    <w:link w:val="Heading2Char"/>
    <w:qFormat/>
    <w:rsid w:val="00AF2286"/>
    <w:pPr>
      <w:spacing w:before="240" w:after="12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D62CAB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62CAB"/>
    <w:pPr>
      <w:keepNext/>
      <w:spacing w:before="180" w:after="60"/>
      <w:jc w:val="left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rsid w:val="008D26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rsid w:val="008D26C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26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26CF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rsid w:val="008D26CF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BA5"/>
    <w:rPr>
      <w:rFonts w:ascii="Verdana" w:hAnsi="Verdana" w:cs="Arial"/>
      <w:b/>
      <w:bCs/>
      <w:kern w:val="32"/>
      <w:sz w:val="48"/>
      <w:szCs w:val="48"/>
      <w:lang w:val="bg-BG" w:eastAsia="bg-BG" w:bidi="ar-SA"/>
    </w:rPr>
  </w:style>
  <w:style w:type="character" w:customStyle="1" w:styleId="Heading2Char">
    <w:name w:val="Heading 2 Char"/>
    <w:link w:val="Heading2"/>
    <w:rsid w:val="00A66BA5"/>
    <w:rPr>
      <w:rFonts w:ascii="Verdana" w:hAnsi="Verdana" w:cs="Arial"/>
      <w:b/>
      <w:bCs/>
      <w:kern w:val="32"/>
      <w:sz w:val="28"/>
      <w:szCs w:val="32"/>
      <w:lang w:val="bg-BG" w:eastAsia="bg-BG" w:bidi="ar-SA"/>
    </w:rPr>
  </w:style>
  <w:style w:type="character" w:customStyle="1" w:styleId="Heading3Char">
    <w:name w:val="Heading 3 Char"/>
    <w:link w:val="Heading3"/>
    <w:rsid w:val="00A66BA5"/>
    <w:rPr>
      <w:rFonts w:ascii="Verdana" w:hAnsi="Verdana" w:cs="Arial"/>
      <w:b/>
      <w:bCs/>
      <w:sz w:val="26"/>
      <w:szCs w:val="26"/>
      <w:lang w:val="bg-BG" w:eastAsia="bg-BG" w:bidi="ar-SA"/>
    </w:rPr>
  </w:style>
  <w:style w:type="character" w:customStyle="1" w:styleId="Heading4Char">
    <w:name w:val="Heading 4 Char"/>
    <w:link w:val="Heading4"/>
    <w:rsid w:val="00A66BA5"/>
    <w:rPr>
      <w:rFonts w:ascii="Verdana" w:hAnsi="Verdana"/>
      <w:b/>
      <w:bCs/>
      <w:sz w:val="22"/>
      <w:szCs w:val="28"/>
      <w:lang w:val="bg-BG" w:eastAsia="bg-BG" w:bidi="ar-SA"/>
    </w:rPr>
  </w:style>
  <w:style w:type="paragraph" w:styleId="DocumentMap">
    <w:name w:val="Document Map"/>
    <w:basedOn w:val="Normal"/>
    <w:link w:val="DocumentMapChar"/>
    <w:semiHidden/>
    <w:rsid w:val="00C4779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de">
    <w:name w:val="Code"/>
    <w:qFormat/>
    <w:rsid w:val="00E66405"/>
    <w:rPr>
      <w:rFonts w:ascii="Consolas" w:hAnsi="Consolas"/>
      <w:b/>
      <w:bCs/>
      <w:noProof/>
      <w:kern w:val="32"/>
      <w:lang w:val="en-US"/>
    </w:rPr>
  </w:style>
  <w:style w:type="character" w:customStyle="1" w:styleId="CharChar">
    <w:name w:val="Char Char"/>
    <w:semiHidden/>
    <w:rsid w:val="0023267B"/>
    <w:rPr>
      <w:rFonts w:ascii="Verdana" w:eastAsia="Times New Roman" w:hAnsi="Verdana" w:cs="Arial"/>
      <w:b/>
      <w:bCs/>
      <w:sz w:val="26"/>
      <w:szCs w:val="26"/>
      <w:lang w:eastAsia="bg-BG"/>
    </w:rPr>
  </w:style>
  <w:style w:type="character" w:styleId="Hyperlink">
    <w:name w:val="Hyperlink"/>
    <w:uiPriority w:val="99"/>
    <w:rsid w:val="006115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D36D2"/>
    <w:pPr>
      <w:tabs>
        <w:tab w:val="center" w:pos="4703"/>
        <w:tab w:val="right" w:pos="9406"/>
      </w:tabs>
      <w:spacing w:before="0"/>
    </w:pPr>
  </w:style>
  <w:style w:type="table" w:styleId="TableGrid">
    <w:name w:val="Table Grid"/>
    <w:basedOn w:val="TableNormal"/>
    <w:rsid w:val="008C0EF2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734ED6"/>
    <w:rPr>
      <w:rFonts w:ascii="Tahoma" w:hAnsi="Tahoma" w:cs="Tahoma"/>
      <w:sz w:val="16"/>
      <w:szCs w:val="16"/>
    </w:rPr>
  </w:style>
  <w:style w:type="paragraph" w:customStyle="1" w:styleId="WarningMessage">
    <w:name w:val="Warning Message"/>
    <w:basedOn w:val="Normal"/>
    <w:rsid w:val="00137164"/>
    <w:pPr>
      <w:spacing w:before="0"/>
    </w:pPr>
    <w:rPr>
      <w:b/>
    </w:rPr>
  </w:style>
  <w:style w:type="character" w:styleId="FollowedHyperlink">
    <w:name w:val="FollowedHyperlink"/>
    <w:rsid w:val="00CC5509"/>
    <w:rPr>
      <w:color w:val="800080"/>
      <w:u w:val="single"/>
    </w:rPr>
  </w:style>
  <w:style w:type="character" w:styleId="CommentReference">
    <w:name w:val="annotation reference"/>
    <w:semiHidden/>
    <w:rsid w:val="00B20A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0AD6"/>
    <w:rPr>
      <w:szCs w:val="20"/>
    </w:rPr>
  </w:style>
  <w:style w:type="paragraph" w:styleId="TOC1">
    <w:name w:val="toc 1"/>
    <w:basedOn w:val="Normal"/>
    <w:next w:val="Normal"/>
    <w:uiPriority w:val="39"/>
    <w:rsid w:val="008D26CF"/>
    <w:pPr>
      <w:spacing w:before="60" w:after="60"/>
      <w:jc w:val="left"/>
    </w:pPr>
    <w:rPr>
      <w:b/>
      <w:bCs/>
      <w:szCs w:val="20"/>
    </w:rPr>
  </w:style>
  <w:style w:type="character" w:customStyle="1" w:styleId="Heading5Char">
    <w:name w:val="Heading 5 Char"/>
    <w:link w:val="Heading5"/>
    <w:rsid w:val="008D26CF"/>
    <w:rPr>
      <w:rFonts w:ascii="Cambria" w:hAnsi="Cambria"/>
      <w:color w:val="243F60"/>
      <w:szCs w:val="24"/>
      <w:lang w:val="bg-BG" w:eastAsia="bg-BG"/>
    </w:rPr>
  </w:style>
  <w:style w:type="character" w:customStyle="1" w:styleId="Heading6Char">
    <w:name w:val="Heading 6 Char"/>
    <w:link w:val="Heading6"/>
    <w:rsid w:val="008D26CF"/>
    <w:rPr>
      <w:rFonts w:ascii="Cambria" w:hAnsi="Cambria"/>
      <w:i/>
      <w:iCs/>
      <w:color w:val="243F60"/>
      <w:szCs w:val="24"/>
      <w:lang w:val="bg-BG" w:eastAsia="bg-BG"/>
    </w:rPr>
  </w:style>
  <w:style w:type="character" w:customStyle="1" w:styleId="Heading7Char">
    <w:name w:val="Heading 7 Char"/>
    <w:link w:val="Heading7"/>
    <w:rsid w:val="008D26CF"/>
    <w:rPr>
      <w:rFonts w:ascii="Cambria" w:hAnsi="Cambria"/>
      <w:i/>
      <w:iCs/>
      <w:color w:val="404040"/>
      <w:szCs w:val="24"/>
      <w:lang w:val="bg-BG" w:eastAsia="bg-BG"/>
    </w:rPr>
  </w:style>
  <w:style w:type="character" w:customStyle="1" w:styleId="Heading8Char">
    <w:name w:val="Heading 8 Char"/>
    <w:link w:val="Heading8"/>
    <w:rsid w:val="008D26CF"/>
    <w:rPr>
      <w:rFonts w:ascii="Cambria" w:hAnsi="Cambria"/>
      <w:color w:val="404040"/>
      <w:lang w:val="bg-BG" w:eastAsia="bg-BG"/>
    </w:rPr>
  </w:style>
  <w:style w:type="character" w:customStyle="1" w:styleId="Heading9Char">
    <w:name w:val="Heading 9 Char"/>
    <w:link w:val="Heading9"/>
    <w:rsid w:val="008D26CF"/>
    <w:rPr>
      <w:rFonts w:ascii="Cambria" w:hAnsi="Cambria"/>
      <w:i/>
      <w:iCs/>
      <w:color w:val="404040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3D36D2"/>
    <w:rPr>
      <w:rFonts w:ascii="Verdana" w:hAnsi="Verdana"/>
      <w:szCs w:val="24"/>
      <w:lang w:val="bg-BG" w:eastAsia="bg-BG"/>
    </w:rPr>
  </w:style>
  <w:style w:type="character" w:customStyle="1" w:styleId="CommentTextChar">
    <w:name w:val="Comment Text Char"/>
    <w:link w:val="CommentText"/>
    <w:semiHidden/>
    <w:rsid w:val="008D26CF"/>
    <w:rPr>
      <w:rFonts w:ascii="Verdana" w:hAnsi="Verdana"/>
      <w:lang w:val="bg-BG" w:eastAsia="bg-BG"/>
    </w:rPr>
  </w:style>
  <w:style w:type="paragraph" w:styleId="Revision">
    <w:name w:val="Revision"/>
    <w:hidden/>
    <w:semiHidden/>
    <w:rsid w:val="008D26CF"/>
    <w:rPr>
      <w:rFonts w:ascii="Verdana" w:hAnsi="Verdana"/>
      <w:szCs w:val="24"/>
      <w:lang w:val="bg-BG" w:eastAsia="bg-BG"/>
    </w:rPr>
  </w:style>
  <w:style w:type="paragraph" w:customStyle="1" w:styleId="WarningMessageAfter6pt">
    <w:name w:val="Warning Message + After:  6 pt"/>
    <w:basedOn w:val="WarningMessage"/>
    <w:next w:val="WarningMessage"/>
    <w:rsid w:val="008D26CF"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D26CF"/>
    <w:pPr>
      <w:spacing w:before="60" w:after="60"/>
      <w:ind w:left="198"/>
    </w:pPr>
    <w:rPr>
      <w:sz w:val="18"/>
    </w:rPr>
  </w:style>
  <w:style w:type="character" w:customStyle="1" w:styleId="SvetlinNakov">
    <w:name w:val="Svetlin Nakov"/>
    <w:semiHidden/>
    <w:rsid w:val="008D26C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table" w:customStyle="1" w:styleId="TableGrid1">
    <w:name w:val="Table Grid1"/>
    <w:basedOn w:val="TableNormal"/>
    <w:next w:val="TableGrid"/>
    <w:rsid w:val="008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8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D26CF"/>
    <w:pPr>
      <w:ind w:left="708"/>
    </w:pPr>
  </w:style>
  <w:style w:type="paragraph" w:styleId="NoSpacing">
    <w:name w:val="No Spacing"/>
    <w:uiPriority w:val="1"/>
    <w:rsid w:val="002A6372"/>
    <w:pPr>
      <w:jc w:val="both"/>
    </w:pPr>
    <w:rPr>
      <w:rFonts w:ascii="Verdana" w:hAnsi="Verdana"/>
      <w:szCs w:val="24"/>
      <w:lang w:val="bg-BG" w:eastAsia="bg-BG"/>
    </w:rPr>
  </w:style>
  <w:style w:type="paragraph" w:styleId="ListBullet">
    <w:name w:val="List Bullet"/>
    <w:basedOn w:val="Normal"/>
    <w:rsid w:val="006A0658"/>
    <w:pPr>
      <w:numPr>
        <w:numId w:val="140"/>
      </w:numPr>
      <w:contextualSpacing/>
    </w:pPr>
    <w:rPr>
      <w:noProof/>
      <w:lang w:val="en-US"/>
    </w:rPr>
  </w:style>
  <w:style w:type="numbering" w:customStyle="1" w:styleId="StyleNumberedLeft05cmHanging05cm">
    <w:name w:val="Style Numbered Left:  0.5 cm Hanging:  0.5 cm"/>
    <w:basedOn w:val="NoList"/>
    <w:rsid w:val="006A0658"/>
    <w:pPr>
      <w:numPr>
        <w:numId w:val="156"/>
      </w:numPr>
    </w:pPr>
  </w:style>
  <w:style w:type="character" w:styleId="FootnoteReference">
    <w:name w:val="footnote reference"/>
    <w:rsid w:val="006A0658"/>
    <w:rPr>
      <w:rFonts w:ascii="Verdana" w:hAnsi="Verdana"/>
      <w:vertAlign w:val="superscript"/>
    </w:rPr>
  </w:style>
  <w:style w:type="character" w:customStyle="1" w:styleId="DocumentMapChar">
    <w:name w:val="Document Map Char"/>
    <w:link w:val="DocumentMap"/>
    <w:semiHidden/>
    <w:rsid w:val="006A0658"/>
    <w:rPr>
      <w:rFonts w:ascii="Tahoma" w:hAnsi="Tahoma" w:cs="Tahoma"/>
      <w:shd w:val="clear" w:color="auto" w:fill="000080"/>
      <w:lang w:val="bg-BG" w:eastAsia="bg-BG"/>
    </w:rPr>
  </w:style>
  <w:style w:type="character" w:customStyle="1" w:styleId="BalloonTextChar">
    <w:name w:val="Balloon Text Char"/>
    <w:link w:val="BalloonText"/>
    <w:semiHidden/>
    <w:rsid w:val="006A0658"/>
    <w:rPr>
      <w:rFonts w:ascii="Tahoma" w:hAnsi="Tahoma" w:cs="Tahoma"/>
      <w:sz w:val="16"/>
      <w:szCs w:val="16"/>
      <w:lang w:val="bg-BG" w:eastAsia="bg-BG"/>
    </w:rPr>
  </w:style>
  <w:style w:type="paragraph" w:styleId="Footer">
    <w:name w:val="footer"/>
    <w:basedOn w:val="Normal"/>
    <w:link w:val="FooterChar"/>
    <w:unhideWhenUsed/>
    <w:rsid w:val="003D36D2"/>
    <w:pPr>
      <w:tabs>
        <w:tab w:val="center" w:pos="4703"/>
        <w:tab w:val="right" w:pos="9406"/>
      </w:tabs>
      <w:spacing w:before="0"/>
    </w:pPr>
  </w:style>
  <w:style w:type="character" w:customStyle="1" w:styleId="EmailStyle55">
    <w:name w:val="EmailStyle55"/>
    <w:semiHidden/>
    <w:rsid w:val="002F1EA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D36D2"/>
    <w:rPr>
      <w:rFonts w:ascii="Verdana" w:hAnsi="Verdana"/>
      <w:szCs w:val="24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801"/>
    <w:rPr>
      <w:rFonts w:ascii="Verdana" w:hAnsi="Verdana"/>
      <w:b/>
      <w:bCs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2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6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5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67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7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8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3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0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E9758-9B1C-47D5-A324-EB463542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6565</Words>
  <Characters>37423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Безплатна книга "Въведение в програмирането със C#"</vt:lpstr>
    </vt:vector>
  </TitlesOfParts>
  <Manager>svetlin@nakov.com</Manager>
  <Company>Software University (SoftUni)</Company>
  <LinksUpToDate>false</LinksUpToDate>
  <CharactersWithSpaces>43901</CharactersWithSpaces>
  <SharedDoc>false</SharedDoc>
  <HLinks>
    <vt:vector size="5604" baseType="variant">
      <vt:variant>
        <vt:i4>6422633</vt:i4>
      </vt:variant>
      <vt:variant>
        <vt:i4>4281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4278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65621</vt:i4>
      </vt:variant>
      <vt:variant>
        <vt:i4>4275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65621</vt:i4>
      </vt:variant>
      <vt:variant>
        <vt:i4>4272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4587614</vt:i4>
      </vt:variant>
      <vt:variant>
        <vt:i4>4269</vt:i4>
      </vt:variant>
      <vt:variant>
        <vt:i4>0</vt:i4>
      </vt:variant>
      <vt:variant>
        <vt:i4>5</vt:i4>
      </vt:variant>
      <vt:variant>
        <vt:lpwstr>http://www.introprogramming.info/intro-java-book/</vt:lpwstr>
      </vt:variant>
      <vt:variant>
        <vt:lpwstr/>
      </vt:variant>
      <vt:variant>
        <vt:i4>2293820</vt:i4>
      </vt:variant>
      <vt:variant>
        <vt:i4>4266</vt:i4>
      </vt:variant>
      <vt:variant>
        <vt:i4>0</vt:i4>
      </vt:variant>
      <vt:variant>
        <vt:i4>5</vt:i4>
      </vt:variant>
      <vt:variant>
        <vt:lpwstr>http://www.introprogramming.info/intro-csharp-book/</vt:lpwstr>
      </vt:variant>
      <vt:variant>
        <vt:lpwstr/>
      </vt:variant>
      <vt:variant>
        <vt:i4>5636127</vt:i4>
      </vt:variant>
      <vt:variant>
        <vt:i4>4263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5636127</vt:i4>
      </vt:variant>
      <vt:variant>
        <vt:i4>4260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7077985</vt:i4>
      </vt:variant>
      <vt:variant>
        <vt:i4>4257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7077985</vt:i4>
      </vt:variant>
      <vt:variant>
        <vt:i4>4254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4251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4248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3670117</vt:i4>
      </vt:variant>
      <vt:variant>
        <vt:i4>4245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1245207</vt:i4>
      </vt:variant>
      <vt:variant>
        <vt:i4>4242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6291572</vt:i4>
      </vt:variant>
      <vt:variant>
        <vt:i4>4239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2949228</vt:i4>
      </vt:variant>
      <vt:variant>
        <vt:i4>4236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7602275</vt:i4>
      </vt:variant>
      <vt:variant>
        <vt:i4>4233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4980741</vt:i4>
      </vt:variant>
      <vt:variant>
        <vt:i4>4230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4784132</vt:i4>
      </vt:variant>
      <vt:variant>
        <vt:i4>4227</vt:i4>
      </vt:variant>
      <vt:variant>
        <vt:i4>0</vt:i4>
      </vt:variant>
      <vt:variant>
        <vt:i4>5</vt:i4>
      </vt:variant>
      <vt:variant>
        <vt:lpwstr>http://qaacademy.telerik.com/</vt:lpwstr>
      </vt:variant>
      <vt:variant>
        <vt:lpwstr/>
      </vt:variant>
      <vt:variant>
        <vt:i4>655363</vt:i4>
      </vt:variant>
      <vt:variant>
        <vt:i4>4224</vt:i4>
      </vt:variant>
      <vt:variant>
        <vt:i4>0</vt:i4>
      </vt:variant>
      <vt:variant>
        <vt:i4>5</vt:i4>
      </vt:variant>
      <vt:variant>
        <vt:lpwstr>http://dotnetessentials.telerik.com/</vt:lpwstr>
      </vt:variant>
      <vt:variant>
        <vt:lpwstr/>
      </vt:variant>
      <vt:variant>
        <vt:i4>7274596</vt:i4>
      </vt:variant>
      <vt:variant>
        <vt:i4>4221</vt:i4>
      </vt:variant>
      <vt:variant>
        <vt:i4>0</vt:i4>
      </vt:variant>
      <vt:variant>
        <vt:i4>5</vt:i4>
      </vt:variant>
      <vt:variant>
        <vt:lpwstr>http://csharpfundamentals.telerik.com/</vt:lpwstr>
      </vt:variant>
      <vt:variant>
        <vt:lpwstr/>
      </vt:variant>
      <vt:variant>
        <vt:i4>7602275</vt:i4>
      </vt:variant>
      <vt:variant>
        <vt:i4>4218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3670117</vt:i4>
      </vt:variant>
      <vt:variant>
        <vt:i4>4215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65613</vt:i4>
      </vt:variant>
      <vt:variant>
        <vt:i4>4212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852051</vt:i4>
      </vt:variant>
      <vt:variant>
        <vt:i4>4209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70190164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70190164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6029324</vt:i4>
      </vt:variant>
      <vt:variant>
        <vt:i4>4200</vt:i4>
      </vt:variant>
      <vt:variant>
        <vt:i4>0</vt:i4>
      </vt:variant>
      <vt:variant>
        <vt:i4>5</vt:i4>
      </vt:variant>
      <vt:variant>
        <vt:lpwstr>http://en.wikipedia.org/wiki/Sieve_of_Eratosthenes</vt:lpwstr>
      </vt:variant>
      <vt:variant>
        <vt:lpwstr/>
      </vt:variant>
      <vt:variant>
        <vt:i4>6619194</vt:i4>
      </vt:variant>
      <vt:variant>
        <vt:i4>4191</vt:i4>
      </vt:variant>
      <vt:variant>
        <vt:i4>0</vt:i4>
      </vt:variant>
      <vt:variant>
        <vt:i4>5</vt:i4>
      </vt:variant>
      <vt:variant>
        <vt:lpwstr>Chapter-22-Problem-Solving-Methodology.doc</vt:lpwstr>
      </vt:variant>
      <vt:variant>
        <vt:lpwstr/>
      </vt:variant>
      <vt:variant>
        <vt:i4>70189102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70124625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65613</vt:i4>
      </vt:variant>
      <vt:variant>
        <vt:i4>4182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7077984</vt:i4>
      </vt:variant>
      <vt:variant>
        <vt:i4>4179</vt:i4>
      </vt:variant>
      <vt:variant>
        <vt:i4>0</vt:i4>
      </vt:variant>
      <vt:variant>
        <vt:i4>5</vt:i4>
      </vt:variant>
      <vt:variant>
        <vt:lpwstr>http://msdn.microsoft.com/</vt:lpwstr>
      </vt:variant>
      <vt:variant>
        <vt:lpwstr/>
      </vt:variant>
      <vt:variant>
        <vt:i4>6095925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_Тестване_на_решението</vt:lpwstr>
      </vt:variant>
      <vt:variant>
        <vt:i4>65613</vt:i4>
      </vt:variant>
      <vt:variant>
        <vt:i4>4173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6225951</vt:i4>
      </vt:variant>
      <vt:variant>
        <vt:i4>4170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70190164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7471106</vt:i4>
      </vt:variant>
      <vt:variant>
        <vt:i4>4161</vt:i4>
      </vt:variant>
      <vt:variant>
        <vt:i4>0</vt:i4>
      </vt:variant>
      <vt:variant>
        <vt:i4>5</vt:i4>
      </vt:variant>
      <vt:variant>
        <vt:lpwstr>http://en.wikipedia.org/wiki/Integer_factorization</vt:lpwstr>
      </vt:variant>
      <vt:variant>
        <vt:lpwstr/>
      </vt:variant>
      <vt:variant>
        <vt:i4>7340045</vt:i4>
      </vt:variant>
      <vt:variant>
        <vt:i4>4155</vt:i4>
      </vt:variant>
      <vt:variant>
        <vt:i4>0</vt:i4>
      </vt:variant>
      <vt:variant>
        <vt:i4>5</vt:i4>
      </vt:variant>
      <vt:variant>
        <vt:lpwstr>http://en.wikipedia.org/wiki/Radix_sort</vt:lpwstr>
      </vt:variant>
      <vt:variant>
        <vt:lpwstr/>
      </vt:variant>
      <vt:variant>
        <vt:i4>6619166</vt:i4>
      </vt:variant>
      <vt:variant>
        <vt:i4>4152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1835029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6553607</vt:i4>
      </vt:variant>
      <vt:variant>
        <vt:i4>4122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2621541</vt:i4>
      </vt:variant>
      <vt:variant>
        <vt:i4>4113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  <vt:variant>
        <vt:i4>5242888</vt:i4>
      </vt:variant>
      <vt:variant>
        <vt:i4>4089</vt:i4>
      </vt:variant>
      <vt:variant>
        <vt:i4>0</vt:i4>
      </vt:variant>
      <vt:variant>
        <vt:i4>5</vt:i4>
      </vt:variant>
      <vt:variant>
        <vt:lpwstr>http://introcsharpbook.googlecode.com/svn/trunk/book/resources/High-Quality-Code.rar</vt:lpwstr>
      </vt:variant>
      <vt:variant>
        <vt:lpwstr/>
      </vt:variant>
      <vt:variant>
        <vt:i4>1638407</vt:i4>
      </vt:variant>
      <vt:variant>
        <vt:i4>4086</vt:i4>
      </vt:variant>
      <vt:variant>
        <vt:i4>0</vt:i4>
      </vt:variant>
      <vt:variant>
        <vt:i4>5</vt:i4>
      </vt:variant>
      <vt:variant>
        <vt:lpwstr>http://martinfowler.com/books.html</vt:lpwstr>
      </vt:variant>
      <vt:variant>
        <vt:lpwstr>refactoring</vt:lpwstr>
      </vt:variant>
      <vt:variant>
        <vt:i4>1310808</vt:i4>
      </vt:variant>
      <vt:variant>
        <vt:i4>4083</vt:i4>
      </vt:variant>
      <vt:variant>
        <vt:i4>0</vt:i4>
      </vt:variant>
      <vt:variant>
        <vt:i4>5</vt:i4>
      </vt:variant>
      <vt:variant>
        <vt:lpwstr>http://www.cc2e.com/</vt:lpwstr>
      </vt:variant>
      <vt:variant>
        <vt:lpwstr/>
      </vt:variant>
      <vt:variant>
        <vt:i4>1114209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5571643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_Добри_практики_при</vt:lpwstr>
      </vt:variant>
      <vt:variant>
        <vt:i4>1114209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6227008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_Преработка_на_кода</vt:lpwstr>
      </vt:variant>
      <vt:variant>
        <vt:i4>1045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_Обхват,_живот,_активност</vt:lpwstr>
      </vt:variant>
      <vt:variant>
        <vt:i4>73859188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_Код_като_спагети</vt:lpwstr>
      </vt:variant>
      <vt:variant>
        <vt:i4>72418339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851992</vt:i4>
      </vt:variant>
      <vt:variant>
        <vt:i4>3996</vt:i4>
      </vt:variant>
      <vt:variant>
        <vt:i4>0</vt:i4>
      </vt:variant>
      <vt:variant>
        <vt:i4>5</vt:i4>
      </vt:variant>
      <vt:variant>
        <vt:lpwstr>http://msdn.microsoft.com/en-us/library/ms229042(VS.100).aspx</vt:lpwstr>
      </vt:variant>
      <vt:variant>
        <vt:lpwstr/>
      </vt:variant>
      <vt:variant>
        <vt:i4>72418339</vt:i4>
      </vt:variant>
      <vt:variant>
        <vt:i4>3990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1835076</vt:i4>
      </vt:variant>
      <vt:variant>
        <vt:i4>3987</vt:i4>
      </vt:variant>
      <vt:variant>
        <vt:i4>0</vt:i4>
      </vt:variant>
      <vt:variant>
        <vt:i4>5</vt:i4>
      </vt:variant>
      <vt:variant>
        <vt:lpwstr>http://en.wikipedia.org/wiki/Abstract_factory_pattern</vt:lpwstr>
      </vt:variant>
      <vt:variant>
        <vt:lpwstr/>
      </vt:variant>
      <vt:variant>
        <vt:i4>4718633</vt:i4>
      </vt:variant>
      <vt:variant>
        <vt:i4>3984</vt:i4>
      </vt:variant>
      <vt:variant>
        <vt:i4>0</vt:i4>
      </vt:variant>
      <vt:variant>
        <vt:i4>5</vt:i4>
      </vt:variant>
      <vt:variant>
        <vt:lpwstr>http://en.wikipedia.org/wiki/List_of_UML_tools</vt:lpwstr>
      </vt:variant>
      <vt:variant>
        <vt:lpwstr/>
      </vt:variant>
      <vt:variant>
        <vt:i4>7471110</vt:i4>
      </vt:variant>
      <vt:variant>
        <vt:i4>3981</vt:i4>
      </vt:variant>
      <vt:variant>
        <vt:i4>0</vt:i4>
      </vt:variant>
      <vt:variant>
        <vt:i4>5</vt:i4>
      </vt:variant>
      <vt:variant>
        <vt:lpwstr>http://en.wikipedia.org/wiki/ Design_pattern (computer science)</vt:lpwstr>
      </vt:variant>
      <vt:variant>
        <vt:lpwstr/>
      </vt:variant>
      <vt:variant>
        <vt:i4>2293800</vt:i4>
      </vt:variant>
      <vt:variant>
        <vt:i4>3978</vt:i4>
      </vt:variant>
      <vt:variant>
        <vt:i4>0</vt:i4>
      </vt:variant>
      <vt:variant>
        <vt:i4>5</vt:i4>
      </vt:variant>
      <vt:variant>
        <vt:lpwstr>http://en.wikipedia.org/wiki/Special:BookSources/0201633612</vt:lpwstr>
      </vt:variant>
      <vt:variant>
        <vt:lpwstr/>
      </vt:variant>
      <vt:variant>
        <vt:i4>2359389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_Клас-диаграми</vt:lpwstr>
      </vt:variant>
      <vt:variant>
        <vt:i4>73925713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73925713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4392018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7864444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72220714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73334809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_Нотацията_UML</vt:lpwstr>
      </vt:variant>
      <vt:variant>
        <vt:i4>7864444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72483924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69469225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69928016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69928016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6227017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_Нива_на_достъп</vt:lpwstr>
      </vt:variant>
      <vt:variant>
        <vt:i4>7864444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7274518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6225964</vt:i4>
      </vt:variant>
      <vt:variant>
        <vt:i4>3900</vt:i4>
      </vt:variant>
      <vt:variant>
        <vt:i4>0</vt:i4>
      </vt:variant>
      <vt:variant>
        <vt:i4>5</vt:i4>
      </vt:variant>
      <vt:variant>
        <vt:lpwstr>http://en.wikipedia.org/wiki/Priority_Queue</vt:lpwstr>
      </vt:variant>
      <vt:variant>
        <vt:lpwstr/>
      </vt:variant>
      <vt:variant>
        <vt:i4>458834</vt:i4>
      </vt:variant>
      <vt:variant>
        <vt:i4>3897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458834</vt:i4>
      </vt:variant>
      <vt:variant>
        <vt:i4>3894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6226002</vt:i4>
      </vt:variant>
      <vt:variant>
        <vt:i4>3891</vt:i4>
      </vt:variant>
      <vt:variant>
        <vt:i4>0</vt:i4>
      </vt:variant>
      <vt:variant>
        <vt:i4>5</vt:i4>
      </vt:variant>
      <vt:variant>
        <vt:lpwstr>http://www.codeplex.com/PowerCollections</vt:lpwstr>
      </vt:variant>
      <vt:variant>
        <vt:lpwstr/>
      </vt:variant>
      <vt:variant>
        <vt:i4>4259893</vt:i4>
      </vt:variant>
      <vt:variant>
        <vt:i4>3888</vt:i4>
      </vt:variant>
      <vt:variant>
        <vt:i4>0</vt:i4>
      </vt:variant>
      <vt:variant>
        <vt:i4>5</vt:i4>
      </vt:variant>
      <vt:variant>
        <vt:lpwstr>http://en.wikipedia.org/wiki/Binary_search</vt:lpwstr>
      </vt:variant>
      <vt:variant>
        <vt:lpwstr/>
      </vt:variant>
      <vt:variant>
        <vt:i4>2818125</vt:i4>
      </vt:variant>
      <vt:variant>
        <vt:i4>3885</vt:i4>
      </vt:variant>
      <vt:variant>
        <vt:i4>0</vt:i4>
      </vt:variant>
      <vt:variant>
        <vt:i4>5</vt:i4>
      </vt:variant>
      <vt:variant>
        <vt:lpwstr>http://en.wikipedia.org/wiki/Binary_heap</vt:lpwstr>
      </vt:variant>
      <vt:variant>
        <vt:lpwstr/>
      </vt:variant>
      <vt:variant>
        <vt:i4>458834</vt:i4>
      </vt:variant>
      <vt:variant>
        <vt:i4>3882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393337</vt:i4>
      </vt:variant>
      <vt:variant>
        <vt:i4>3837</vt:i4>
      </vt:variant>
      <vt:variant>
        <vt:i4>0</vt:i4>
      </vt:variant>
      <vt:variant>
        <vt:i4>5</vt:i4>
      </vt:variant>
      <vt:variant>
        <vt:lpwstr>http://en.wikipedia.org/wiki/Algorithms_%2B_Data_Structures_%3D_Programs</vt:lpwstr>
      </vt:variant>
      <vt:variant>
        <vt:lpwstr/>
      </vt:variant>
      <vt:variant>
        <vt:i4>3932287</vt:i4>
      </vt:variant>
      <vt:variant>
        <vt:i4>3834</vt:i4>
      </vt:variant>
      <vt:variant>
        <vt:i4>0</vt:i4>
      </vt:variant>
      <vt:variant>
        <vt:i4>5</vt:i4>
      </vt:variant>
      <vt:variant>
        <vt:lpwstr>http://en.wikipedia.org/wiki/The_Art_of_Computer_Programming</vt:lpwstr>
      </vt:variant>
      <vt:variant>
        <vt:lpwstr/>
      </vt:variant>
      <vt:variant>
        <vt:i4>74121336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2163784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_Представяне_на_отрицателни</vt:lpwstr>
      </vt:variant>
      <vt:variant>
        <vt:i4>3015745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_Шаблонни_типове_и</vt:lpwstr>
      </vt:variant>
      <vt:variant>
        <vt:i4>7077996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73204827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74121336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7077996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72418339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7733254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7406693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7406693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69927968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2360392</vt:i4>
      </vt:variant>
      <vt:variant>
        <vt:i4>3795</vt:i4>
      </vt:variant>
      <vt:variant>
        <vt:i4>0</vt:i4>
      </vt:variant>
      <vt:variant>
        <vt:i4>5</vt:i4>
      </vt:variant>
      <vt:variant>
        <vt:lpwstr/>
      </vt:variant>
      <vt:variant>
        <vt:lpwstr>_Структура_от_данни</vt:lpwstr>
      </vt:variant>
      <vt:variant>
        <vt:i4>8257546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_Хеш-таблици</vt:lpwstr>
      </vt:variant>
      <vt:variant>
        <vt:i4>197737</vt:i4>
      </vt:variant>
      <vt:variant>
        <vt:i4>3789</vt:i4>
      </vt:variant>
      <vt:variant>
        <vt:i4>0</vt:i4>
      </vt:variant>
      <vt:variant>
        <vt:i4>5</vt:i4>
      </vt:variant>
      <vt:variant>
        <vt:lpwstr/>
      </vt:variant>
      <vt:variant>
        <vt:lpwstr>_Сравнимост_между_обекти</vt:lpwstr>
      </vt:variant>
      <vt:variant>
        <vt:i4>7077994</vt:i4>
      </vt:variant>
      <vt:variant>
        <vt:i4>3786</vt:i4>
      </vt:variant>
      <vt:variant>
        <vt:i4>0</vt:i4>
      </vt:variant>
      <vt:variant>
        <vt:i4>5</vt:i4>
      </vt:variant>
      <vt:variant>
        <vt:lpwstr>http://en.wikipedia.org/wiki/B-tree</vt:lpwstr>
      </vt:variant>
      <vt:variant>
        <vt:lpwstr/>
      </vt:variant>
      <vt:variant>
        <vt:i4>7733254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70124625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8323081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3080227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3080227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1835109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72090640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_Класът_ArrayList_–</vt:lpwstr>
      </vt:variant>
      <vt:variant>
        <vt:i4>8323081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72418339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72220714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1114209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73269334</vt:i4>
      </vt:variant>
      <vt:variant>
        <vt:i4>3741</vt:i4>
      </vt:variant>
      <vt:variant>
        <vt:i4>0</vt:i4>
      </vt:variant>
      <vt:variant>
        <vt:i4>5</vt:i4>
      </vt:variant>
      <vt:variant>
        <vt:lpwstr/>
      </vt:variant>
      <vt:variant>
        <vt:lpwstr>_Обработка_на_грешки_1</vt:lpwstr>
      </vt:variant>
      <vt:variant>
        <vt:i4>6227013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_Кодиране_на_файловете.</vt:lpwstr>
      </vt:variant>
      <vt:variant>
        <vt:i4>2622523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5571659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_Използване_на_неизвестните</vt:lpwstr>
      </vt:variant>
      <vt:variant>
        <vt:i4>2622523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69928016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72418339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73793662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_Именуване_на_константите</vt:lpwstr>
      </vt:variant>
      <vt:variant>
        <vt:i4>71827561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_Константи_(constants)</vt:lpwstr>
      </vt:variant>
      <vt:variant>
        <vt:i4>1835029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72811558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_Изброени_типове_(enumerations)</vt:lpwstr>
      </vt:variant>
      <vt:variant>
        <vt:i4>1835029</vt:i4>
      </vt:variant>
      <vt:variant>
        <vt:i4>3639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71761929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6685805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6227022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_Припокриване_на_полета</vt:lpwstr>
      </vt:variant>
      <vt:variant>
        <vt:i4>6685805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74186868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_Извикване_на_конструктор</vt:lpwstr>
      </vt:variant>
      <vt:variant>
        <vt:i4>72418339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2621476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_Статични_конструктори</vt:lpwstr>
      </vt:variant>
      <vt:variant>
        <vt:i4>5899335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_Деклариране_на_конструктор</vt:lpwstr>
      </vt:variant>
      <vt:variant>
        <vt:i4>7274518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5899333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_Деклариране_на_полета</vt:lpwstr>
      </vt:variant>
      <vt:variant>
        <vt:i4>7274518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71761929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5375050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6685805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2163778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_Инициализация_по_време</vt:lpwstr>
      </vt:variant>
      <vt:variant>
        <vt:i4>6947869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5375050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6947869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6685805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1835029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71827485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_Вътрешни_класове_(nested</vt:lpwstr>
      </vt:variant>
      <vt:variant>
        <vt:i4>72418339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6685805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7274518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7274518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2229317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_Елементи_на_класа</vt:lpwstr>
      </vt:variant>
      <vt:variant>
        <vt:i4>7274518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6685805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8193132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_Какво_е_символен</vt:lpwstr>
      </vt:variant>
      <vt:variant>
        <vt:i4>1572910</vt:i4>
      </vt:variant>
      <vt:variant>
        <vt:i4>3507</vt:i4>
      </vt:variant>
      <vt:variant>
        <vt:i4>0</vt:i4>
      </vt:variant>
      <vt:variant>
        <vt:i4>5</vt:i4>
      </vt:variant>
      <vt:variant>
        <vt:lpwstr>mailto:baj.ivan@yahoo.co.uk</vt:lpwstr>
      </vt:variant>
      <vt:variant>
        <vt:lpwstr/>
      </vt:variant>
      <vt:variant>
        <vt:i4>393279</vt:i4>
      </vt:variant>
      <vt:variant>
        <vt:i4>3504</vt:i4>
      </vt:variant>
      <vt:variant>
        <vt:i4>0</vt:i4>
      </vt:variant>
      <vt:variant>
        <vt:i4>5</vt:i4>
      </vt:variant>
      <vt:variant>
        <vt:lpwstr>mailto:example@abv.bg</vt:lpwstr>
      </vt:variant>
      <vt:variant>
        <vt:lpwstr/>
      </vt:variant>
      <vt:variant>
        <vt:i4>5898332</vt:i4>
      </vt:variant>
      <vt:variant>
        <vt:i4>3501</vt:i4>
      </vt:variant>
      <vt:variant>
        <vt:i4>0</vt:i4>
      </vt:variant>
      <vt:variant>
        <vt:i4>5</vt:i4>
      </vt:variant>
      <vt:variant>
        <vt:lpwstr>http://www.devbg.org/forum/index.php</vt:lpwstr>
      </vt:variant>
      <vt:variant>
        <vt:lpwstr/>
      </vt:variant>
      <vt:variant>
        <vt:i4>1966097</vt:i4>
      </vt:variant>
      <vt:variant>
        <vt:i4>3495</vt:i4>
      </vt:variant>
      <vt:variant>
        <vt:i4>0</vt:i4>
      </vt:variant>
      <vt:variant>
        <vt:i4>5</vt:i4>
      </vt:variant>
      <vt:variant>
        <vt:lpwstr>http://msdn.microsoft.com/en-us/library/txafckwd.aspx</vt:lpwstr>
      </vt:variant>
      <vt:variant>
        <vt:lpwstr/>
      </vt:variant>
      <vt:variant>
        <vt:i4>69795883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524364</vt:i4>
      </vt:variant>
      <vt:variant>
        <vt:i4>3486</vt:i4>
      </vt:variant>
      <vt:variant>
        <vt:i4>0</vt:i4>
      </vt:variant>
      <vt:variant>
        <vt:i4>5</vt:i4>
      </vt:variant>
      <vt:variant>
        <vt:lpwstr>http://msdn.microsoft.com/en-us/library/system.text.regularexpressions.regex%28VS.100%29.aspx</vt:lpwstr>
      </vt:variant>
      <vt:variant>
        <vt:lpwstr/>
      </vt:variant>
      <vt:variant>
        <vt:i4>4259849</vt:i4>
      </vt:variant>
      <vt:variant>
        <vt:i4>3483</vt:i4>
      </vt:variant>
      <vt:variant>
        <vt:i4>0</vt:i4>
      </vt:variant>
      <vt:variant>
        <vt:i4>5</vt:i4>
      </vt:variant>
      <vt:variant>
        <vt:lpwstr>http://regexlib.com/</vt:lpwstr>
      </vt:variant>
      <vt:variant>
        <vt:lpwstr/>
      </vt:variant>
      <vt:variant>
        <vt:i4>2031709</vt:i4>
      </vt:variant>
      <vt:variant>
        <vt:i4>3480</vt:i4>
      </vt:variant>
      <vt:variant>
        <vt:i4>0</vt:i4>
      </vt:variant>
      <vt:variant>
        <vt:i4>5</vt:i4>
      </vt:variant>
      <vt:variant>
        <vt:lpwstr>http://www.regular-expressions.info/</vt:lpwstr>
      </vt:variant>
      <vt:variant>
        <vt:lpwstr/>
      </vt:variant>
      <vt:variant>
        <vt:i4>68419587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_Сравняване_на_низове</vt:lpwstr>
      </vt:variant>
      <vt:variant>
        <vt:i4>70385747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_Построяване_и_промяна</vt:lpwstr>
      </vt:variant>
      <vt:variant>
        <vt:i4>69140483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_Построяване_на_символни</vt:lpwstr>
      </vt:variant>
      <vt:variant>
        <vt:i4>4392018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69469225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70910033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_Предимства_при_използване</vt:lpwstr>
      </vt:variant>
      <vt:variant>
        <vt:i4>70189124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_Конструкцията_try-finally</vt:lpwstr>
      </vt:variant>
      <vt:variant>
        <vt:i4>7733289</vt:i4>
      </vt:variant>
      <vt:variant>
        <vt:i4>3441</vt:i4>
      </vt:variant>
      <vt:variant>
        <vt:i4>0</vt:i4>
      </vt:variant>
      <vt:variant>
        <vt:i4>5</vt:i4>
      </vt:variant>
      <vt:variant>
        <vt:lpwstr>http://www.devbg.org/img/Logo-BASD.jpg</vt:lpwstr>
      </vt:variant>
      <vt:variant>
        <vt:lpwstr/>
      </vt:variant>
      <vt:variant>
        <vt:i4>72418339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73925713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69469225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538574937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_Stack_Trace_–</vt:lpwstr>
      </vt:variant>
      <vt:variant>
        <vt:i4>2884659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_Кога_да_разчитаме</vt:lpwstr>
      </vt:variant>
      <vt:variant>
        <vt:i4>72418339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3473526</vt:i4>
      </vt:variant>
      <vt:variant>
        <vt:i4>3384</vt:i4>
      </vt:variant>
      <vt:variant>
        <vt:i4>0</vt:i4>
      </vt:variant>
      <vt:variant>
        <vt:i4>5</vt:i4>
      </vt:variant>
      <vt:variant>
        <vt:lpwstr>http://en.wikipedia.org/wiki/Reverse_Polish_notation</vt:lpwstr>
      </vt:variant>
      <vt:variant>
        <vt:lpwstr/>
      </vt:variant>
      <vt:variant>
        <vt:i4>4587627</vt:i4>
      </vt:variant>
      <vt:variant>
        <vt:i4>3381</vt:i4>
      </vt:variant>
      <vt:variant>
        <vt:i4>0</vt:i4>
      </vt:variant>
      <vt:variant>
        <vt:i4>5</vt:i4>
      </vt:variant>
      <vt:variant>
        <vt:lpwstr>http://en.wikipedia.org/wiki/Shunting-yard_algorithm</vt:lpwstr>
      </vt:variant>
      <vt:variant>
        <vt:lpwstr/>
      </vt:variant>
      <vt:variant>
        <vt:i4>69795883</vt:i4>
      </vt:variant>
      <vt:variant>
        <vt:i4>3375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72483924</vt:i4>
      </vt:variant>
      <vt:variant>
        <vt:i4>3369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3357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4392018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3345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3342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4392018</vt:i4>
      </vt:variant>
      <vt:variant>
        <vt:i4>3339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71827488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_Създаване_и_използване</vt:lpwstr>
      </vt:variant>
      <vt:variant>
        <vt:i4>4392018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327725</vt:i4>
      </vt:variant>
      <vt:variant>
        <vt:i4>3324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7012394</vt:i4>
      </vt:variant>
      <vt:variant>
        <vt:i4>3321</vt:i4>
      </vt:variant>
      <vt:variant>
        <vt:i4>0</vt:i4>
      </vt:variant>
      <vt:variant>
        <vt:i4>5</vt:i4>
      </vt:variant>
      <vt:variant>
        <vt:lpwstr>http://en.wikipedia.org/wiki/Subset_sum_problem</vt:lpwstr>
      </vt:variant>
      <vt:variant>
        <vt:lpwstr/>
      </vt:variant>
      <vt:variant>
        <vt:i4>327725</vt:i4>
      </vt:variant>
      <vt:variant>
        <vt:i4>3318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1114209</vt:i4>
      </vt:variant>
      <vt:variant>
        <vt:i4>3312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1835029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1114209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73728115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_Използване_на_параметри</vt:lpwstr>
      </vt:variant>
      <vt:variant>
        <vt:i4>7013480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70124625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6947869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4392018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68419699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_Защо_типа_на</vt:lpwstr>
      </vt:variant>
      <vt:variant>
        <vt:i4>4392018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7929858</vt:i4>
      </vt:variant>
      <vt:variant>
        <vt:i4>3240</vt:i4>
      </vt:variant>
      <vt:variant>
        <vt:i4>0</vt:i4>
      </vt:variant>
      <vt:variant>
        <vt:i4>5</vt:i4>
      </vt:variant>
      <vt:variant>
        <vt:lpwstr>http://en.wikipedia.org/wiki/IEEE_754</vt:lpwstr>
      </vt:variant>
      <vt:variant>
        <vt:lpwstr/>
      </vt:variant>
      <vt:variant>
        <vt:i4>70124625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7013480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7013480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2360394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6750230</vt:i4>
      </vt:variant>
      <vt:variant>
        <vt:i4>3210</vt:i4>
      </vt:variant>
      <vt:variant>
        <vt:i4>0</vt:i4>
      </vt:variant>
      <vt:variant>
        <vt:i4>5</vt:i4>
      </vt:variant>
      <vt:variant>
        <vt:lpwstr>http://en.wikipedia.org/wiki/Numeral_system</vt:lpwstr>
      </vt:variant>
      <vt:variant>
        <vt:lpwstr/>
      </vt:variant>
      <vt:variant>
        <vt:i4>2360370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_Отпечатване_на_триъгълник</vt:lpwstr>
      </vt:variant>
      <vt:variant>
        <vt:i4>7013480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1835040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_Условна_конструкция_if</vt:lpwstr>
      </vt:variant>
      <vt:variant>
        <vt:i4>2424923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_Условна_конструкция_switch-case</vt:lpwstr>
      </vt:variant>
      <vt:variant>
        <vt:i4>6685805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72483924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8060944</vt:i4>
      </vt:variant>
      <vt:variant>
        <vt:i4>3168</vt:i4>
      </vt:variant>
      <vt:variant>
        <vt:i4>0</vt:i4>
      </vt:variant>
      <vt:variant>
        <vt:i4>5</vt:i4>
      </vt:variant>
      <vt:variant>
        <vt:lpwstr>http://en.wikipedia.org/wiki/Fibonacci_sequence</vt:lpwstr>
      </vt:variant>
      <vt:variant>
        <vt:lpwstr/>
      </vt:variant>
      <vt:variant>
        <vt:i4>67503203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72941659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</vt:lpwstr>
      </vt:variant>
      <vt:variant>
        <vt:i4>67503203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67503203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1114209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4392018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69337122</vt:i4>
      </vt:variant>
      <vt:variant>
        <vt:i4>3138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7274518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69795883</vt:i4>
      </vt:variant>
      <vt:variant>
        <vt:i4>3123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1114209</vt:i4>
      </vt:variant>
      <vt:variant>
        <vt:i4>3120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72418339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2688059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_Преобразуване_на_типовете</vt:lpwstr>
      </vt:variant>
      <vt:variant>
        <vt:i4>2360394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72483924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6947869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2359380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_Символни_литерали</vt:lpwstr>
      </vt:variant>
      <vt:variant>
        <vt:i4>589830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589830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71631950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_Булев_тип</vt:lpwstr>
      </vt:variant>
      <vt:variant>
        <vt:i4>7602184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7602184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72483924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4259919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_Escaping_последователности</vt:lpwstr>
      </vt:variant>
      <vt:variant>
        <vt:i4>2360394</vt:i4>
      </vt:variant>
      <vt:variant>
        <vt:i4>3060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1835029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5046289</vt:i4>
      </vt:variant>
      <vt:variant>
        <vt:i4>3051</vt:i4>
      </vt:variant>
      <vt:variant>
        <vt:i4>0</vt:i4>
      </vt:variant>
      <vt:variant>
        <vt:i4>5</vt:i4>
      </vt:variant>
      <vt:variant>
        <vt:lpwstr>http://msdn.microsoft.com/en-us/library/2aeyhxcd%28VS.100%29.aspx</vt:lpwstr>
      </vt:variant>
      <vt:variant>
        <vt:lpwstr/>
      </vt:variant>
      <vt:variant>
        <vt:i4>4980741</vt:i4>
      </vt:variant>
      <vt:variant>
        <vt:i4>3048</vt:i4>
      </vt:variant>
      <vt:variant>
        <vt:i4>0</vt:i4>
      </vt:variant>
      <vt:variant>
        <vt:i4>5</vt:i4>
      </vt:variant>
      <vt:variant>
        <vt:lpwstr>http://msdn.microsoft.com/en-us/library/x13ttww7%28VS.100%29.aspx</vt:lpwstr>
      </vt:variant>
      <vt:variant>
        <vt:lpwstr/>
      </vt:variant>
      <vt:variant>
        <vt:i4>917581</vt:i4>
      </vt:variant>
      <vt:variant>
        <vt:i4>3045</vt:i4>
      </vt:variant>
      <vt:variant>
        <vt:i4>0</vt:i4>
      </vt:variant>
      <vt:variant>
        <vt:i4>5</vt:i4>
      </vt:variant>
      <vt:variant>
        <vt:lpwstr>http://msdn.microsoft.com/en-us/library/yah0tteb%28VS.100%29.aspx</vt:lpwstr>
      </vt:variant>
      <vt:variant>
        <vt:lpwstr/>
      </vt:variant>
      <vt:variant>
        <vt:i4>65556</vt:i4>
      </vt:variant>
      <vt:variant>
        <vt:i4>3042</vt:i4>
      </vt:variant>
      <vt:variant>
        <vt:i4>0</vt:i4>
      </vt:variant>
      <vt:variant>
        <vt:i4>5</vt:i4>
      </vt:variant>
      <vt:variant>
        <vt:lpwstr>http://msdn.microsoft.com/en-us/library/9fkccyh4%28VS.100%29.aspx</vt:lpwstr>
      </vt:variant>
      <vt:variant>
        <vt:lpwstr/>
      </vt:variant>
      <vt:variant>
        <vt:i4>4456517</vt:i4>
      </vt:variant>
      <vt:variant>
        <vt:i4>3039</vt:i4>
      </vt:variant>
      <vt:variant>
        <vt:i4>0</vt:i4>
      </vt:variant>
      <vt:variant>
        <vt:i4>5</vt:i4>
      </vt:variant>
      <vt:variant>
        <vt:lpwstr>http://msdn.microsoft.com/en-us/library/zhdeatwt%28VS.100%29.aspx</vt:lpwstr>
      </vt:variant>
      <vt:variant>
        <vt:lpwstr/>
      </vt:variant>
      <vt:variant>
        <vt:i4>5701705</vt:i4>
      </vt:variant>
      <vt:variant>
        <vt:i4>3036</vt:i4>
      </vt:variant>
      <vt:variant>
        <vt:i4>0</vt:i4>
      </vt:variant>
      <vt:variant>
        <vt:i4>5</vt:i4>
      </vt:variant>
      <vt:variant>
        <vt:lpwstr>http://msdn.microsoft.com/en-us/library/cbf1574z%28VS.100%29.aspx</vt:lpwstr>
      </vt:variant>
      <vt:variant>
        <vt:lpwstr/>
      </vt:variant>
      <vt:variant>
        <vt:i4>131096</vt:i4>
      </vt:variant>
      <vt:variant>
        <vt:i4>3033</vt:i4>
      </vt:variant>
      <vt:variant>
        <vt:i4>0</vt:i4>
      </vt:variant>
      <vt:variant>
        <vt:i4>5</vt:i4>
      </vt:variant>
      <vt:variant>
        <vt:lpwstr>http://msdn.microsoft.com/en-us/library/chfa2zb8%28VS.100%29.aspx</vt:lpwstr>
      </vt:variant>
      <vt:variant>
        <vt:lpwstr/>
      </vt:variant>
      <vt:variant>
        <vt:i4>4849675</vt:i4>
      </vt:variant>
      <vt:variant>
        <vt:i4>3030</vt:i4>
      </vt:variant>
      <vt:variant>
        <vt:i4>0</vt:i4>
      </vt:variant>
      <vt:variant>
        <vt:i4>5</vt:i4>
      </vt:variant>
      <vt:variant>
        <vt:lpwstr>http://msdn.microsoft.com/en-us/library/a569z7k8%28VS.100%29.aspx</vt:lpwstr>
      </vt:variant>
      <vt:variant>
        <vt:lpwstr/>
      </vt:variant>
      <vt:variant>
        <vt:i4>5177410</vt:i4>
      </vt:variant>
      <vt:variant>
        <vt:i4>3027</vt:i4>
      </vt:variant>
      <vt:variant>
        <vt:i4>0</vt:i4>
      </vt:variant>
      <vt:variant>
        <vt:i4>5</vt:i4>
      </vt:variant>
      <vt:variant>
        <vt:lpwstr>http://msdn.microsoft.com/en-us/library/t98873t4%28VS.100%29.aspx</vt:lpwstr>
      </vt:variant>
      <vt:variant>
        <vt:lpwstr/>
      </vt:variant>
      <vt:variant>
        <vt:i4>4784129</vt:i4>
      </vt:variant>
      <vt:variant>
        <vt:i4>3024</vt:i4>
      </vt:variant>
      <vt:variant>
        <vt:i4>0</vt:i4>
      </vt:variant>
      <vt:variant>
        <vt:i4>5</vt:i4>
      </vt:variant>
      <vt:variant>
        <vt:lpwstr>http://msdn.microsoft.com/en-us/library/x0sksh43%28VS.100%29.aspx</vt:lpwstr>
      </vt:variant>
      <vt:variant>
        <vt:lpwstr/>
      </vt:variant>
      <vt:variant>
        <vt:i4>5570591</vt:i4>
      </vt:variant>
      <vt:variant>
        <vt:i4>3021</vt:i4>
      </vt:variant>
      <vt:variant>
        <vt:i4>0</vt:i4>
      </vt:variant>
      <vt:variant>
        <vt:i4>5</vt:i4>
      </vt:variant>
      <vt:variant>
        <vt:lpwstr>http://msdn.microsoft.com/en-us/library/58918ffs%28VS.100%29.aspx</vt:lpwstr>
      </vt:variant>
      <vt:variant>
        <vt:lpwstr/>
      </vt:variant>
      <vt:variant>
        <vt:i4>1310815</vt:i4>
      </vt:variant>
      <vt:variant>
        <vt:i4>3018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655432</vt:i4>
      </vt:variant>
      <vt:variant>
        <vt:i4>3015</vt:i4>
      </vt:variant>
      <vt:variant>
        <vt:i4>0</vt:i4>
      </vt:variant>
      <vt:variant>
        <vt:i4>5</vt:i4>
      </vt:variant>
      <vt:variant>
        <vt:lpwstr>http://msdn.microsoft.com/en-us/library/eahhcxk2%28VS.100%29.aspx</vt:lpwstr>
      </vt:variant>
      <vt:variant>
        <vt:lpwstr/>
      </vt:variant>
      <vt:variant>
        <vt:i4>1441798</vt:i4>
      </vt:variant>
      <vt:variant>
        <vt:i4>3012</vt:i4>
      </vt:variant>
      <vt:variant>
        <vt:i4>0</vt:i4>
      </vt:variant>
      <vt:variant>
        <vt:i4>5</vt:i4>
      </vt:variant>
      <vt:variant>
        <vt:lpwstr>http://msdn.microsoft.com/en-us/library/1ah5wsex%28VS.100%29.aspx</vt:lpwstr>
      </vt:variant>
      <vt:variant>
        <vt:lpwstr/>
      </vt:variant>
      <vt:variant>
        <vt:i4>5898331</vt:i4>
      </vt:variant>
      <vt:variant>
        <vt:i4>3009</vt:i4>
      </vt:variant>
      <vt:variant>
        <vt:i4>0</vt:i4>
      </vt:variant>
      <vt:variant>
        <vt:i4>5</vt:i4>
      </vt:variant>
      <vt:variant>
        <vt:lpwstr>http://msdn.microsoft.com/en-us/library/dk1507sz%28VS.100%29.aspx</vt:lpwstr>
      </vt:variant>
      <vt:variant>
        <vt:lpwstr/>
      </vt:variant>
      <vt:variant>
        <vt:i4>6029327</vt:i4>
      </vt:variant>
      <vt:variant>
        <vt:i4>3006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5963796</vt:i4>
      </vt:variant>
      <vt:variant>
        <vt:i4>3003</vt:i4>
      </vt:variant>
      <vt:variant>
        <vt:i4>0</vt:i4>
      </vt:variant>
      <vt:variant>
        <vt:i4>5</vt:i4>
      </vt:variant>
      <vt:variant>
        <vt:lpwstr>http://msdn.microsoft.com/en-us/library/ah19swz4%28VS.100%29.aspx</vt:lpwstr>
      </vt:variant>
      <vt:variant>
        <vt:lpwstr/>
      </vt:variant>
      <vt:variant>
        <vt:i4>1900571</vt:i4>
      </vt:variant>
      <vt:variant>
        <vt:i4>3000</vt:i4>
      </vt:variant>
      <vt:variant>
        <vt:i4>0</vt:i4>
      </vt:variant>
      <vt:variant>
        <vt:i4>5</vt:i4>
      </vt:variant>
      <vt:variant>
        <vt:lpwstr>http://msdn.microsoft.com/en-us/library/362314fe%28VS.100%29.aspx</vt:lpwstr>
      </vt:variant>
      <vt:variant>
        <vt:lpwstr/>
      </vt:variant>
      <vt:variant>
        <vt:i4>5767246</vt:i4>
      </vt:variant>
      <vt:variant>
        <vt:i4>2997</vt:i4>
      </vt:variant>
      <vt:variant>
        <vt:i4>0</vt:i4>
      </vt:variant>
      <vt:variant>
        <vt:i4>5</vt:i4>
      </vt:variant>
      <vt:variant>
        <vt:lpwstr>http://msdn.microsoft.com/en-us/library/98f28cdx%28VS.100%29.aspx</vt:lpwstr>
      </vt:variant>
      <vt:variant>
        <vt:lpwstr/>
      </vt:variant>
      <vt:variant>
        <vt:i4>327772</vt:i4>
      </vt:variant>
      <vt:variant>
        <vt:i4>2994</vt:i4>
      </vt:variant>
      <vt:variant>
        <vt:i4>0</vt:i4>
      </vt:variant>
      <vt:variant>
        <vt:i4>5</vt:i4>
      </vt:variant>
      <vt:variant>
        <vt:lpwstr>http://msdn.microsoft.com/en-us/library/cx9s2sy4%28VS.100%29.aspx</vt:lpwstr>
      </vt:variant>
      <vt:variant>
        <vt:lpwstr/>
      </vt:variant>
      <vt:variant>
        <vt:i4>5701699</vt:i4>
      </vt:variant>
      <vt:variant>
        <vt:i4>2991</vt:i4>
      </vt:variant>
      <vt:variant>
        <vt:i4>0</vt:i4>
      </vt:variant>
      <vt:variant>
        <vt:i4>5</vt:i4>
      </vt:variant>
      <vt:variant>
        <vt:lpwstr>http://msdn.microsoft.com/en-us/library/eahchzkf%28VS.100%29.aspx</vt:lpwstr>
      </vt:variant>
      <vt:variant>
        <vt:lpwstr/>
      </vt:variant>
      <vt:variant>
        <vt:i4>5046280</vt:i4>
      </vt:variant>
      <vt:variant>
        <vt:i4>2988</vt:i4>
      </vt:variant>
      <vt:variant>
        <vt:i4>0</vt:i4>
      </vt:variant>
      <vt:variant>
        <vt:i4>5</vt:i4>
      </vt:variant>
      <vt:variant>
        <vt:lpwstr>http://msdn.microsoft.com/en-us/library/ybs77ex4%28VS.100%29.aspx</vt:lpwstr>
      </vt:variant>
      <vt:variant>
        <vt:lpwstr/>
      </vt:variant>
      <vt:variant>
        <vt:i4>4653137</vt:i4>
      </vt:variant>
      <vt:variant>
        <vt:i4>2985</vt:i4>
      </vt:variant>
      <vt:variant>
        <vt:i4>0</vt:i4>
      </vt:variant>
      <vt:variant>
        <vt:i4>5</vt:i4>
      </vt:variant>
      <vt:variant>
        <vt:lpwstr>http://msdn.microsoft.com/en-us/library/88c54tsw%28VS.100%29.aspx</vt:lpwstr>
      </vt:variant>
      <vt:variant>
        <vt:lpwstr/>
      </vt:variant>
      <vt:variant>
        <vt:i4>5832780</vt:i4>
      </vt:variant>
      <vt:variant>
        <vt:i4>2982</vt:i4>
      </vt:variant>
      <vt:variant>
        <vt:i4>0</vt:i4>
      </vt:variant>
      <vt:variant>
        <vt:i4>5</vt:i4>
      </vt:variant>
      <vt:variant>
        <vt:lpwstr>http://msdn.microsoft.com/en-us/library/d86he86x%28VS.100%29.aspx</vt:lpwstr>
      </vt:variant>
      <vt:variant>
        <vt:lpwstr/>
      </vt:variant>
      <vt:variant>
        <vt:i4>2031616</vt:i4>
      </vt:variant>
      <vt:variant>
        <vt:i4>2979</vt:i4>
      </vt:variant>
      <vt:variant>
        <vt:i4>0</vt:i4>
      </vt:variant>
      <vt:variant>
        <vt:i4>5</vt:i4>
      </vt:variant>
      <vt:variant>
        <vt:lpwstr>http://msdn.microsoft.com/en-us/library/1h3swy84%28VS.100%29.aspx</vt:lpwstr>
      </vt:variant>
      <vt:variant>
        <vt:lpwstr/>
      </vt:variant>
      <vt:variant>
        <vt:i4>1245213</vt:i4>
      </vt:variant>
      <vt:variant>
        <vt:i4>2976</vt:i4>
      </vt:variant>
      <vt:variant>
        <vt:i4>0</vt:i4>
      </vt:variant>
      <vt:variant>
        <vt:i4>5</vt:i4>
      </vt:variant>
      <vt:variant>
        <vt:lpwstr>http://msdn.microsoft.com/en-us/library/14akc2c7%28VS.100%29.aspx</vt:lpwstr>
      </vt:variant>
      <vt:variant>
        <vt:lpwstr/>
      </vt:variant>
      <vt:variant>
        <vt:i4>1114140</vt:i4>
      </vt:variant>
      <vt:variant>
        <vt:i4>2973</vt:i4>
      </vt:variant>
      <vt:variant>
        <vt:i4>0</vt:i4>
      </vt:variant>
      <vt:variant>
        <vt:i4>5</vt:i4>
      </vt:variant>
      <vt:variant>
        <vt:lpwstr>http://msdn.microsoft.com/en-us/library/acdd6hb7%28VS.100%29.aspx</vt:lpwstr>
      </vt:variant>
      <vt:variant>
        <vt:lpwstr/>
      </vt:variant>
      <vt:variant>
        <vt:i4>6160392</vt:i4>
      </vt:variant>
      <vt:variant>
        <vt:i4>2970</vt:i4>
      </vt:variant>
      <vt:variant>
        <vt:i4>0</vt:i4>
      </vt:variant>
      <vt:variant>
        <vt:i4>5</vt:i4>
      </vt:variant>
      <vt:variant>
        <vt:lpwstr>http://msdn.microsoft.com/en-us/library/yzh058ae%28VS.100%29.aspx</vt:lpwstr>
      </vt:variant>
      <vt:variant>
        <vt:lpwstr/>
      </vt:variant>
      <vt:variant>
        <vt:i4>4784207</vt:i4>
      </vt:variant>
      <vt:variant>
        <vt:i4>2967</vt:i4>
      </vt:variant>
      <vt:variant>
        <vt:i4>0</vt:i4>
      </vt:variant>
      <vt:variant>
        <vt:i4>5</vt:i4>
      </vt:variant>
      <vt:variant>
        <vt:lpwstr>http://msdn.microsoft.com/en-us/library/bcd5672a%28VS.100%29.aspx</vt:lpwstr>
      </vt:variant>
      <vt:variant>
        <vt:lpwstr/>
      </vt:variant>
      <vt:variant>
        <vt:i4>1179657</vt:i4>
      </vt:variant>
      <vt:variant>
        <vt:i4>2964</vt:i4>
      </vt:variant>
      <vt:variant>
        <vt:i4>0</vt:i4>
      </vt:variant>
      <vt:variant>
        <vt:i4>5</vt:i4>
      </vt:variant>
      <vt:variant>
        <vt:lpwstr>http://msdn.microsoft.com/en-us/library/st6sy9xe%28VS.100%29.aspx</vt:lpwstr>
      </vt:variant>
      <vt:variant>
        <vt:lpwstr/>
      </vt:variant>
      <vt:variant>
        <vt:i4>4587613</vt:i4>
      </vt:variant>
      <vt:variant>
        <vt:i4>2961</vt:i4>
      </vt:variant>
      <vt:variant>
        <vt:i4>0</vt:i4>
      </vt:variant>
      <vt:variant>
        <vt:i4>5</vt:i4>
      </vt:variant>
      <vt:variant>
        <vt:lpwstr>http://msdn.microsoft.com/en-us/library/w5zay9db%28VS.100%29.aspx</vt:lpwstr>
      </vt:variant>
      <vt:variant>
        <vt:lpwstr/>
      </vt:variant>
      <vt:variant>
        <vt:i4>1572890</vt:i4>
      </vt:variant>
      <vt:variant>
        <vt:i4>2958</vt:i4>
      </vt:variant>
      <vt:variant>
        <vt:i4>0</vt:i4>
      </vt:variant>
      <vt:variant>
        <vt:i4>5</vt:i4>
      </vt:variant>
      <vt:variant>
        <vt:lpwstr>http://msdn.microsoft.com/en-us/library/ebca9ah3%28VS.100%29.aspx</vt:lpwstr>
      </vt:variant>
      <vt:variant>
        <vt:lpwstr/>
      </vt:variant>
      <vt:variant>
        <vt:i4>1572892</vt:i4>
      </vt:variant>
      <vt:variant>
        <vt:i4>2955</vt:i4>
      </vt:variant>
      <vt:variant>
        <vt:i4>0</vt:i4>
      </vt:variant>
      <vt:variant>
        <vt:i4>5</vt:i4>
      </vt:variant>
      <vt:variant>
        <vt:lpwstr>http://msdn.microsoft.com/en-us/library/dd469487%28VS.100%29.aspx</vt:lpwstr>
      </vt:variant>
      <vt:variant>
        <vt:lpwstr/>
      </vt:variant>
      <vt:variant>
        <vt:i4>5701712</vt:i4>
      </vt:variant>
      <vt:variant>
        <vt:i4>2952</vt:i4>
      </vt:variant>
      <vt:variant>
        <vt:i4>0</vt:i4>
      </vt:variant>
      <vt:variant>
        <vt:i4>5</vt:i4>
      </vt:variant>
      <vt:variant>
        <vt:lpwstr>http://msdn.microsoft.com/en-us/library/t3c3bfhx%28VS.100%29.aspx</vt:lpwstr>
      </vt:variant>
      <vt:variant>
        <vt:lpwstr/>
      </vt:variant>
      <vt:variant>
        <vt:i4>4784159</vt:i4>
      </vt:variant>
      <vt:variant>
        <vt:i4>2949</vt:i4>
      </vt:variant>
      <vt:variant>
        <vt:i4>0</vt:i4>
      </vt:variant>
      <vt:variant>
        <vt:i4>5</vt:i4>
      </vt:variant>
      <vt:variant>
        <vt:lpwstr>http://msdn.microsoft.com/en-us/library/s53ehcz3%28VS.100%29.aspx</vt:lpwstr>
      </vt:variant>
      <vt:variant>
        <vt:lpwstr/>
      </vt:variant>
      <vt:variant>
        <vt:i4>5308447</vt:i4>
      </vt:variant>
      <vt:variant>
        <vt:i4>2946</vt:i4>
      </vt:variant>
      <vt:variant>
        <vt:i4>0</vt:i4>
      </vt:variant>
      <vt:variant>
        <vt:i4>5</vt:i4>
      </vt:variant>
      <vt:variant>
        <vt:lpwstr>http://msdn.microsoft.com/en-us/library/9kkx3h3c%28VS.100%29.aspx</vt:lpwstr>
      </vt:variant>
      <vt:variant>
        <vt:lpwstr/>
      </vt:variant>
      <vt:variant>
        <vt:i4>1966165</vt:i4>
      </vt:variant>
      <vt:variant>
        <vt:i4>2943</vt:i4>
      </vt:variant>
      <vt:variant>
        <vt:i4>0</vt:i4>
      </vt:variant>
      <vt:variant>
        <vt:i4>5</vt:i4>
      </vt:variant>
      <vt:variant>
        <vt:lpwstr>http://msdn.microsoft.com/en-us/library/edakx9da%28VS.100%29.aspx</vt:lpwstr>
      </vt:variant>
      <vt:variant>
        <vt:lpwstr/>
      </vt:variant>
      <vt:variant>
        <vt:i4>524380</vt:i4>
      </vt:variant>
      <vt:variant>
        <vt:i4>2940</vt:i4>
      </vt:variant>
      <vt:variant>
        <vt:i4>0</vt:i4>
      </vt:variant>
      <vt:variant>
        <vt:i4>5</vt:i4>
      </vt:variant>
      <vt:variant>
        <vt:lpwstr>http://msdn.microsoft.com/en-us/library/51y09td4%28VS.100%29.aspx</vt:lpwstr>
      </vt:variant>
      <vt:variant>
        <vt:lpwstr/>
      </vt:variant>
      <vt:variant>
        <vt:i4>4325404</vt:i4>
      </vt:variant>
      <vt:variant>
        <vt:i4>2937</vt:i4>
      </vt:variant>
      <vt:variant>
        <vt:i4>0</vt:i4>
      </vt:variant>
      <vt:variant>
        <vt:i4>5</vt:i4>
      </vt:variant>
      <vt:variant>
        <vt:lpwstr>http://msdn.microsoft.com/en-us/library/z2kcy19k%28VS.100%29.aspx</vt:lpwstr>
      </vt:variant>
      <vt:variant>
        <vt:lpwstr/>
      </vt:variant>
      <vt:variant>
        <vt:i4>5963855</vt:i4>
      </vt:variant>
      <vt:variant>
        <vt:i4>2934</vt:i4>
      </vt:variant>
      <vt:variant>
        <vt:i4>0</vt:i4>
      </vt:variant>
      <vt:variant>
        <vt:i4>5</vt:i4>
      </vt:variant>
      <vt:variant>
        <vt:lpwstr>http://msdn.microsoft.com/en-us/library/ctetwysk%28VS.100%29.aspx</vt:lpwstr>
      </vt:variant>
      <vt:variant>
        <vt:lpwstr/>
      </vt:variant>
      <vt:variant>
        <vt:i4>524366</vt:i4>
      </vt:variant>
      <vt:variant>
        <vt:i4>2931</vt:i4>
      </vt:variant>
      <vt:variant>
        <vt:i4>0</vt:i4>
      </vt:variant>
      <vt:variant>
        <vt:i4>5</vt:i4>
      </vt:variant>
      <vt:variant>
        <vt:lpwstr>http://msdn.microsoft.com/en-us/library/c5kehkcz%28VS.100%29.aspx</vt:lpwstr>
      </vt:variant>
      <vt:variant>
        <vt:lpwstr/>
      </vt:variant>
      <vt:variant>
        <vt:i4>983127</vt:i4>
      </vt:variant>
      <vt:variant>
        <vt:i4>2928</vt:i4>
      </vt:variant>
      <vt:variant>
        <vt:i4>0</vt:i4>
      </vt:variant>
      <vt:variant>
        <vt:i4>5</vt:i4>
      </vt:variant>
      <vt:variant>
        <vt:lpwstr>http://msdn.microsoft.com/en-us/library/scekt9xw%28VS.100%29.aspx</vt:lpwstr>
      </vt:variant>
      <vt:variant>
        <vt:lpwstr/>
      </vt:variant>
      <vt:variant>
        <vt:i4>1703967</vt:i4>
      </vt:variant>
      <vt:variant>
        <vt:i4>2925</vt:i4>
      </vt:variant>
      <vt:variant>
        <vt:i4>0</vt:i4>
      </vt:variant>
      <vt:variant>
        <vt:i4>5</vt:i4>
      </vt:variant>
      <vt:variant>
        <vt:lpwstr>http://msdn.microsoft.com/en-us/library/7c5ka91b%28VS.100%29.aspx</vt:lpwstr>
      </vt:variant>
      <vt:variant>
        <vt:lpwstr/>
      </vt:variant>
      <vt:variant>
        <vt:i4>6094871</vt:i4>
      </vt:variant>
      <vt:variant>
        <vt:i4>2922</vt:i4>
      </vt:variant>
      <vt:variant>
        <vt:i4>0</vt:i4>
      </vt:variant>
      <vt:variant>
        <vt:i4>5</vt:i4>
      </vt:variant>
      <vt:variant>
        <vt:lpwstr>http://msdn.microsoft.com/en-us/library/87d83y5b%28VS.100%29.aspx</vt:lpwstr>
      </vt:variant>
      <vt:variant>
        <vt:lpwstr/>
      </vt:variant>
      <vt:variant>
        <vt:i4>6225926</vt:i4>
      </vt:variant>
      <vt:variant>
        <vt:i4>2919</vt:i4>
      </vt:variant>
      <vt:variant>
        <vt:i4>0</vt:i4>
      </vt:variant>
      <vt:variant>
        <vt:i4>5</vt:i4>
      </vt:variant>
      <vt:variant>
        <vt:lpwstr>http://msdn.microsoft.com/en-us/library/5kzh1b5w%28VS.100%29.aspx</vt:lpwstr>
      </vt:variant>
      <vt:variant>
        <vt:lpwstr/>
      </vt:variant>
      <vt:variant>
        <vt:i4>1769500</vt:i4>
      </vt:variant>
      <vt:variant>
        <vt:i4>2916</vt:i4>
      </vt:variant>
      <vt:variant>
        <vt:i4>0</vt:i4>
      </vt:variant>
      <vt:variant>
        <vt:i4>5</vt:i4>
      </vt:variant>
      <vt:variant>
        <vt:lpwstr>http://msdn.microsoft.com/en-us/library/dd469484%28VS.100%29.aspx</vt:lpwstr>
      </vt:variant>
      <vt:variant>
        <vt:lpwstr/>
      </vt:variant>
      <vt:variant>
        <vt:i4>262222</vt:i4>
      </vt:variant>
      <vt:variant>
        <vt:i4>2913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1179733</vt:i4>
      </vt:variant>
      <vt:variant>
        <vt:i4>2910</vt:i4>
      </vt:variant>
      <vt:variant>
        <vt:i4>0</vt:i4>
      </vt:variant>
      <vt:variant>
        <vt:i4>5</vt:i4>
      </vt:variant>
      <vt:variant>
        <vt:lpwstr>http://msdn.microsoft.com/en-us/library/z5z9kes2%28VS.100%29.aspx</vt:lpwstr>
      </vt:variant>
      <vt:variant>
        <vt:lpwstr/>
      </vt:variant>
      <vt:variant>
        <vt:i4>1048598</vt:i4>
      </vt:variant>
      <vt:variant>
        <vt:i4>2907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1703942</vt:i4>
      </vt:variant>
      <vt:variant>
        <vt:i4>2904</vt:i4>
      </vt:variant>
      <vt:variant>
        <vt:i4>0</vt:i4>
      </vt:variant>
      <vt:variant>
        <vt:i4>5</vt:i4>
      </vt:variant>
      <vt:variant>
        <vt:lpwstr>http://msdn.microsoft.com/en-us/library/13940fs2%28VS.100%29.aspx</vt:lpwstr>
      </vt:variant>
      <vt:variant>
        <vt:lpwstr/>
      </vt:variant>
      <vt:variant>
        <vt:i4>262222</vt:i4>
      </vt:variant>
      <vt:variant>
        <vt:i4>2901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589839</vt:i4>
      </vt:variant>
      <vt:variant>
        <vt:i4>2898</vt:i4>
      </vt:variant>
      <vt:variant>
        <vt:i4>0</vt:i4>
      </vt:variant>
      <vt:variant>
        <vt:i4>5</vt:i4>
      </vt:variant>
      <vt:variant>
        <vt:lpwstr>http://msdn.microsoft.com/en-us/library/ch45axte%28VS.100%29.aspx</vt:lpwstr>
      </vt:variant>
      <vt:variant>
        <vt:lpwstr/>
      </vt:variant>
      <vt:variant>
        <vt:i4>5111813</vt:i4>
      </vt:variant>
      <vt:variant>
        <vt:i4>2895</vt:i4>
      </vt:variant>
      <vt:variant>
        <vt:i4>0</vt:i4>
      </vt:variant>
      <vt:variant>
        <vt:i4>5</vt:i4>
      </vt:variant>
      <vt:variant>
        <vt:lpwstr>http://msdn.microsoft.com/en-us/library/b1e65aza%28VS.100%29.aspx</vt:lpwstr>
      </vt:variant>
      <vt:variant>
        <vt:lpwstr/>
      </vt:variant>
      <vt:variant>
        <vt:i4>5374043</vt:i4>
      </vt:variant>
      <vt:variant>
        <vt:i4>2892</vt:i4>
      </vt:variant>
      <vt:variant>
        <vt:i4>0</vt:i4>
      </vt:variant>
      <vt:variant>
        <vt:i4>5</vt:i4>
      </vt:variant>
      <vt:variant>
        <vt:lpwstr>http://msdn.microsoft.com/en-us/library/f58wzh21%28VS.100%29.aspx</vt:lpwstr>
      </vt:variant>
      <vt:variant>
        <vt:lpwstr/>
      </vt:variant>
      <vt:variant>
        <vt:i4>4718657</vt:i4>
      </vt:variant>
      <vt:variant>
        <vt:i4>2889</vt:i4>
      </vt:variant>
      <vt:variant>
        <vt:i4>0</vt:i4>
      </vt:variant>
      <vt:variant>
        <vt:i4>5</vt:i4>
      </vt:variant>
      <vt:variant>
        <vt:lpwstr>http://msdn.microsoft.com/en-us/library/zwc8s4fz%28VS.100%29.aspx</vt:lpwstr>
      </vt:variant>
      <vt:variant>
        <vt:lpwstr/>
      </vt:variant>
      <vt:variant>
        <vt:i4>5636104</vt:i4>
      </vt:variant>
      <vt:variant>
        <vt:i4>2886</vt:i4>
      </vt:variant>
      <vt:variant>
        <vt:i4>0</vt:i4>
      </vt:variant>
      <vt:variant>
        <vt:i4>5</vt:i4>
      </vt:variant>
      <vt:variant>
        <vt:lpwstr>http://msdn.microsoft.com/en-us/library/67bxt5ee%28VS.100%29.aspx</vt:lpwstr>
      </vt:variant>
      <vt:variant>
        <vt:lpwstr/>
      </vt:variant>
      <vt:variant>
        <vt:i4>1638464</vt:i4>
      </vt:variant>
      <vt:variant>
        <vt:i4>2883</vt:i4>
      </vt:variant>
      <vt:variant>
        <vt:i4>0</vt:i4>
      </vt:variant>
      <vt:variant>
        <vt:i4>5</vt:i4>
      </vt:variant>
      <vt:variant>
        <vt:lpwstr>http://msdn.microsoft.com/en-us/library/e59b22c5%28VS.100%29.aspx</vt:lpwstr>
      </vt:variant>
      <vt:variant>
        <vt:lpwstr/>
      </vt:variant>
      <vt:variant>
        <vt:i4>458836</vt:i4>
      </vt:variant>
      <vt:variant>
        <vt:i4>2880</vt:i4>
      </vt:variant>
      <vt:variant>
        <vt:i4>0</vt:i4>
      </vt:variant>
      <vt:variant>
        <vt:i4>5</vt:i4>
      </vt:variant>
      <vt:variant>
        <vt:lpwstr>http://msdn.microsoft.com/en-us/library/xhbhezf4%28VS.100%29.aspx</vt:lpwstr>
      </vt:variant>
      <vt:variant>
        <vt:lpwstr/>
      </vt:variant>
      <vt:variant>
        <vt:i4>4915281</vt:i4>
      </vt:variant>
      <vt:variant>
        <vt:i4>2877</vt:i4>
      </vt:variant>
      <vt:variant>
        <vt:i4>0</vt:i4>
      </vt:variant>
      <vt:variant>
        <vt:i4>5</vt:i4>
      </vt:variant>
      <vt:variant>
        <vt:lpwstr>http://msdn.microsoft.com/en-us/library/8627sbea%28VS.100%29.aspx</vt:lpwstr>
      </vt:variant>
      <vt:variant>
        <vt:lpwstr/>
      </vt:variant>
      <vt:variant>
        <vt:i4>6094939</vt:i4>
      </vt:variant>
      <vt:variant>
        <vt:i4>2874</vt:i4>
      </vt:variant>
      <vt:variant>
        <vt:i4>0</vt:i4>
      </vt:variant>
      <vt:variant>
        <vt:i4>5</vt:i4>
      </vt:variant>
      <vt:variant>
        <vt:lpwstr>http://msdn.microsoft.com/en-us/library/sbbt4032%28VS.100%29.aspx</vt:lpwstr>
      </vt:variant>
      <vt:variant>
        <vt:lpwstr/>
      </vt:variant>
      <vt:variant>
        <vt:i4>1048598</vt:i4>
      </vt:variant>
      <vt:variant>
        <vt:i4>2871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4456530</vt:i4>
      </vt:variant>
      <vt:variant>
        <vt:i4>2868</vt:i4>
      </vt:variant>
      <vt:variant>
        <vt:i4>0</vt:i4>
      </vt:variant>
      <vt:variant>
        <vt:i4>5</vt:i4>
      </vt:variant>
      <vt:variant>
        <vt:lpwstr>http://msdn.microsoft.com/en-us/library/678hzkk9%28VS.100%29.aspx</vt:lpwstr>
      </vt:variant>
      <vt:variant>
        <vt:lpwstr/>
      </vt:variant>
      <vt:variant>
        <vt:i4>983070</vt:i4>
      </vt:variant>
      <vt:variant>
        <vt:i4>2865</vt:i4>
      </vt:variant>
      <vt:variant>
        <vt:i4>0</vt:i4>
      </vt:variant>
      <vt:variant>
        <vt:i4>5</vt:i4>
      </vt:variant>
      <vt:variant>
        <vt:lpwstr>http://msdn.microsoft.com/en-us/library/370s1zax%28VS.100%29.aspx</vt:lpwstr>
      </vt:variant>
      <vt:variant>
        <vt:lpwstr/>
      </vt:variant>
      <vt:variant>
        <vt:i4>196613</vt:i4>
      </vt:variant>
      <vt:variant>
        <vt:i4>2862</vt:i4>
      </vt:variant>
      <vt:variant>
        <vt:i4>0</vt:i4>
      </vt:variant>
      <vt:variant>
        <vt:i4>5</vt:i4>
      </vt:variant>
      <vt:variant>
        <vt:lpwstr>http://msdn.microsoft.com/en-us/library/900fyy8e%28VS.100%29.aspx</vt:lpwstr>
      </vt:variant>
      <vt:variant>
        <vt:lpwstr/>
      </vt:variant>
      <vt:variant>
        <vt:i4>4784136</vt:i4>
      </vt:variant>
      <vt:variant>
        <vt:i4>2859</vt:i4>
      </vt:variant>
      <vt:variant>
        <vt:i4>0</vt:i4>
      </vt:variant>
      <vt:variant>
        <vt:i4>5</vt:i4>
      </vt:variant>
      <vt:variant>
        <vt:lpwstr>http://msdn.microsoft.com/en-us/library/25tdedf5%28VS.100%29.aspx</vt:lpwstr>
      </vt:variant>
      <vt:variant>
        <vt:lpwstr/>
      </vt:variant>
      <vt:variant>
        <vt:i4>4718669</vt:i4>
      </vt:variant>
      <vt:variant>
        <vt:i4>2856</vt:i4>
      </vt:variant>
      <vt:variant>
        <vt:i4>0</vt:i4>
      </vt:variant>
      <vt:variant>
        <vt:i4>5</vt:i4>
      </vt:variant>
      <vt:variant>
        <vt:lpwstr>http://msdn.microsoft.com/en-us/library/364x0z75%28VS.100%29.aspx</vt:lpwstr>
      </vt:variant>
      <vt:variant>
        <vt:lpwstr/>
      </vt:variant>
      <vt:variant>
        <vt:i4>6029403</vt:i4>
      </vt:variant>
      <vt:variant>
        <vt:i4>2853</vt:i4>
      </vt:variant>
      <vt:variant>
        <vt:i4>0</vt:i4>
      </vt:variant>
      <vt:variant>
        <vt:i4>5</vt:i4>
      </vt:variant>
      <vt:variant>
        <vt:lpwstr>http://msdn.microsoft.com/en-us/library/923ahwt1%28VS.100%29.aspx</vt:lpwstr>
      </vt:variant>
      <vt:variant>
        <vt:lpwstr/>
      </vt:variant>
      <vt:variant>
        <vt:i4>4194312</vt:i4>
      </vt:variant>
      <vt:variant>
        <vt:i4>2850</vt:i4>
      </vt:variant>
      <vt:variant>
        <vt:i4>0</vt:i4>
      </vt:variant>
      <vt:variant>
        <vt:i4>5</vt:i4>
      </vt:variant>
      <vt:variant>
        <vt:lpwstr>http://msdn.microsoft.com/en-us/library/e6w8fe1b%28VS.100%29.aspx</vt:lpwstr>
      </vt:variant>
      <vt:variant>
        <vt:lpwstr/>
      </vt:variant>
      <vt:variant>
        <vt:i4>4718670</vt:i4>
      </vt:variant>
      <vt:variant>
        <vt:i4>2847</vt:i4>
      </vt:variant>
      <vt:variant>
        <vt:i4>0</vt:i4>
      </vt:variant>
      <vt:variant>
        <vt:i4>5</vt:i4>
      </vt:variant>
      <vt:variant>
        <vt:lpwstr>http://msdn.microsoft.com/en-us/library/0b0thckt%28VS.100%29.aspx</vt:lpwstr>
      </vt:variant>
      <vt:variant>
        <vt:lpwstr/>
      </vt:variant>
      <vt:variant>
        <vt:i4>4456473</vt:i4>
      </vt:variant>
      <vt:variant>
        <vt:i4>2844</vt:i4>
      </vt:variant>
      <vt:variant>
        <vt:i4>0</vt:i4>
      </vt:variant>
      <vt:variant>
        <vt:i4>5</vt:i4>
      </vt:variant>
      <vt:variant>
        <vt:lpwstr>http://msdn.microsoft.com/en-us/library/74b4xzyw%28VS.100%29.aspx</vt:lpwstr>
      </vt:variant>
      <vt:variant>
        <vt:lpwstr/>
      </vt:variant>
      <vt:variant>
        <vt:i4>4325448</vt:i4>
      </vt:variant>
      <vt:variant>
        <vt:i4>2841</vt:i4>
      </vt:variant>
      <vt:variant>
        <vt:i4>0</vt:i4>
      </vt:variant>
      <vt:variant>
        <vt:i4>5</vt:i4>
      </vt:variant>
      <vt:variant>
        <vt:lpwstr>http://msdn.microsoft.com/en-us/library/x9h8tsay%28VS.100%29.aspx</vt:lpwstr>
      </vt:variant>
      <vt:variant>
        <vt:lpwstr/>
      </vt:variant>
      <vt:variant>
        <vt:i4>1310815</vt:i4>
      </vt:variant>
      <vt:variant>
        <vt:i4>2838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6029327</vt:i4>
      </vt:variant>
      <vt:variant>
        <vt:i4>2835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4980755</vt:i4>
      </vt:variant>
      <vt:variant>
        <vt:i4>2832</vt:i4>
      </vt:variant>
      <vt:variant>
        <vt:i4>0</vt:i4>
      </vt:variant>
      <vt:variant>
        <vt:i4>5</vt:i4>
      </vt:variant>
      <vt:variant>
        <vt:lpwstr>http://msdn.microsoft.com/en-us/library/5bdb6693%28VS.100%29.aspx</vt:lpwstr>
      </vt:variant>
      <vt:variant>
        <vt:lpwstr/>
      </vt:variant>
      <vt:variant>
        <vt:i4>89</vt:i4>
      </vt:variant>
      <vt:variant>
        <vt:i4>2829</vt:i4>
      </vt:variant>
      <vt:variant>
        <vt:i4>0</vt:i4>
      </vt:variant>
      <vt:variant>
        <vt:i4>5</vt:i4>
      </vt:variant>
      <vt:variant>
        <vt:lpwstr>http://msdn.microsoft.com/en-us/library/adbctzc4%28VS.100%29.aspx</vt:lpwstr>
      </vt:variant>
      <vt:variant>
        <vt:lpwstr/>
      </vt:variant>
      <vt:variant>
        <vt:i4>262232</vt:i4>
      </vt:variant>
      <vt:variant>
        <vt:i4>2826</vt:i4>
      </vt:variant>
      <vt:variant>
        <vt:i4>0</vt:i4>
      </vt:variant>
      <vt:variant>
        <vt:i4>5</vt:i4>
      </vt:variant>
      <vt:variant>
        <vt:lpwstr>http://msdn.microsoft.com/en-us/library/c8f5xwh7%28VS.100%29.aspx</vt:lpwstr>
      </vt:variant>
      <vt:variant>
        <vt:lpwstr/>
      </vt:variant>
      <vt:variant>
        <vt:i4>4980805</vt:i4>
      </vt:variant>
      <vt:variant>
        <vt:i4>2823</vt:i4>
      </vt:variant>
      <vt:variant>
        <vt:i4>0</vt:i4>
      </vt:variant>
      <vt:variant>
        <vt:i4>5</vt:i4>
      </vt:variant>
      <vt:variant>
        <vt:lpwstr>http://msdn.microsoft.com/en-us/library/hfw7t1ce%28VS.100%29.aspx</vt:lpwstr>
      </vt:variant>
      <vt:variant>
        <vt:lpwstr/>
      </vt:variant>
      <vt:variant>
        <vt:i4>5963851</vt:i4>
      </vt:variant>
      <vt:variant>
        <vt:i4>2820</vt:i4>
      </vt:variant>
      <vt:variant>
        <vt:i4>0</vt:i4>
      </vt:variant>
      <vt:variant>
        <vt:i4>5</vt:i4>
      </vt:variant>
      <vt:variant>
        <vt:lpwstr>http://msdn.microsoft.com/en-us/library/cscsdfbt%28VS.100%29.aspx</vt:lpwstr>
      </vt:variant>
      <vt:variant>
        <vt:lpwstr/>
      </vt:variant>
      <vt:variant>
        <vt:i4>4849745</vt:i4>
      </vt:variant>
      <vt:variant>
        <vt:i4>2817</vt:i4>
      </vt:variant>
      <vt:variant>
        <vt:i4>0</vt:i4>
      </vt:variant>
      <vt:variant>
        <vt:i4>5</vt:i4>
      </vt:variant>
      <vt:variant>
        <vt:lpwstr>http://msdn.microsoft.com/en-us/library/sf985hc5%28VS.100%29.aspx</vt:lpwstr>
      </vt:variant>
      <vt:variant>
        <vt:lpwstr/>
      </vt:variant>
      <vt:variant>
        <vt:i4>7406620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_Стойностни_и_референтни</vt:lpwstr>
      </vt:variant>
      <vt:variant>
        <vt:i4>72483924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2360394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68617323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_Реални_литерали</vt:lpwstr>
      </vt:variant>
      <vt:variant>
        <vt:i4>69075062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_Инициализация_на_променливи</vt:lpwstr>
      </vt:variant>
      <vt:variant>
        <vt:i4>2098238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_Деклариране_на_променливи</vt:lpwstr>
      </vt:variant>
      <vt:variant>
        <vt:i4>8258661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_Компилация_и_изпълнение</vt:lpwstr>
      </vt:variant>
      <vt:variant>
        <vt:i4>69665792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_.NET_документацията</vt:lpwstr>
      </vt:variant>
      <vt:variant>
        <vt:i4>2621566</vt:i4>
      </vt:variant>
      <vt:variant>
        <vt:i4>2778</vt:i4>
      </vt:variant>
      <vt:variant>
        <vt:i4>0</vt:i4>
      </vt:variant>
      <vt:variant>
        <vt:i4>5</vt:i4>
      </vt:variant>
      <vt:variant>
        <vt:lpwstr>http://www.monodevelop.com/</vt:lpwstr>
      </vt:variant>
      <vt:variant>
        <vt:lpwstr/>
      </vt:variant>
      <vt:variant>
        <vt:i4>7012475</vt:i4>
      </vt:variant>
      <vt:variant>
        <vt:i4>2775</vt:i4>
      </vt:variant>
      <vt:variant>
        <vt:i4>0</vt:i4>
      </vt:variant>
      <vt:variant>
        <vt:i4>5</vt:i4>
      </vt:variant>
      <vt:variant>
        <vt:lpwstr>http://www.go-mono.com/mono-downloads/download.html</vt:lpwstr>
      </vt:variant>
      <vt:variant>
        <vt:lpwstr/>
      </vt:variant>
      <vt:variant>
        <vt:i4>8192033</vt:i4>
      </vt:variant>
      <vt:variant>
        <vt:i4>2772</vt:i4>
      </vt:variant>
      <vt:variant>
        <vt:i4>0</vt:i4>
      </vt:variant>
      <vt:variant>
        <vt:i4>5</vt:i4>
      </vt:variant>
      <vt:variant>
        <vt:lpwstr>http://wiki.sharpdevelop.net/ilspy.ashx</vt:lpwstr>
      </vt:variant>
      <vt:variant>
        <vt:lpwstr/>
      </vt:variant>
      <vt:variant>
        <vt:i4>4718669</vt:i4>
      </vt:variant>
      <vt:variant>
        <vt:i4>2769</vt:i4>
      </vt:variant>
      <vt:variant>
        <vt:i4>0</vt:i4>
      </vt:variant>
      <vt:variant>
        <vt:i4>5</vt:i4>
      </vt:variant>
      <vt:variant>
        <vt:lpwstr>http://www.telerik.com/products/decompiling.aspx</vt:lpwstr>
      </vt:variant>
      <vt:variant>
        <vt:lpwstr/>
      </vt:variant>
      <vt:variant>
        <vt:i4>2621479</vt:i4>
      </vt:variant>
      <vt:variant>
        <vt:i4>2766</vt:i4>
      </vt:variant>
      <vt:variant>
        <vt:i4>0</vt:i4>
      </vt:variant>
      <vt:variant>
        <vt:i4>5</vt:i4>
      </vt:variant>
      <vt:variant>
        <vt:lpwstr>http://monodevelop.com/</vt:lpwstr>
      </vt:variant>
      <vt:variant>
        <vt:lpwstr/>
      </vt:variant>
      <vt:variant>
        <vt:i4>1310815</vt:i4>
      </vt:variant>
      <vt:variant>
        <vt:i4>2763</vt:i4>
      </vt:variant>
      <vt:variant>
        <vt:i4>0</vt:i4>
      </vt:variant>
      <vt:variant>
        <vt:i4>5</vt:i4>
      </vt:variant>
      <vt:variant>
        <vt:lpwstr>http://www.icsharpcode.net/OpenSource/SD/</vt:lpwstr>
      </vt:variant>
      <vt:variant>
        <vt:lpwstr/>
      </vt:variant>
      <vt:variant>
        <vt:i4>1114209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2950211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_Дефиниция_на_метод</vt:lpwstr>
      </vt:variant>
      <vt:variant>
        <vt:i4>6029385</vt:i4>
      </vt:variant>
      <vt:variant>
        <vt:i4>2754</vt:i4>
      </vt:variant>
      <vt:variant>
        <vt:i4>0</vt:i4>
      </vt:variant>
      <vt:variant>
        <vt:i4>5</vt:i4>
      </vt:variant>
      <vt:variant>
        <vt:lpwstr>http://www.microsoft.com/express/</vt:lpwstr>
      </vt:variant>
      <vt:variant>
        <vt:lpwstr/>
      </vt:variant>
      <vt:variant>
        <vt:i4>8061047</vt:i4>
      </vt:variant>
      <vt:variant>
        <vt:i4>2745</vt:i4>
      </vt:variant>
      <vt:variant>
        <vt:i4>0</vt:i4>
      </vt:variant>
      <vt:variant>
        <vt:i4>5</vt:i4>
      </vt:variant>
      <vt:variant>
        <vt:lpwstr>http://download.microsoft.com/</vt:lpwstr>
      </vt:variant>
      <vt:variant>
        <vt:lpwstr/>
      </vt:variant>
      <vt:variant>
        <vt:i4>4259843</vt:i4>
      </vt:variant>
      <vt:variant>
        <vt:i4>2739</vt:i4>
      </vt:variant>
      <vt:variant>
        <vt:i4>0</vt:i4>
      </vt:variant>
      <vt:variant>
        <vt:i4>5</vt:i4>
      </vt:variant>
      <vt:variant>
        <vt:lpwstr>http://www.pspad.com/</vt:lpwstr>
      </vt:variant>
      <vt:variant>
        <vt:lpwstr/>
      </vt:variant>
      <vt:variant>
        <vt:i4>1704030</vt:i4>
      </vt:variant>
      <vt:variant>
        <vt:i4>2736</vt:i4>
      </vt:variant>
      <vt:variant>
        <vt:i4>0</vt:i4>
      </vt:variant>
      <vt:variant>
        <vt:i4>5</vt:i4>
      </vt:variant>
      <vt:variant>
        <vt:lpwstr>http://notepad-plus.sourceforge.net/</vt:lpwstr>
      </vt:variant>
      <vt:variant>
        <vt:lpwstr/>
      </vt:variant>
      <vt:variant>
        <vt:i4>589855</vt:i4>
      </vt:variant>
      <vt:variant>
        <vt:i4>2733</vt:i4>
      </vt:variant>
      <vt:variant>
        <vt:i4>0</vt:i4>
      </vt:variant>
      <vt:variant>
        <vt:i4>5</vt:i4>
      </vt:variant>
      <vt:variant>
        <vt:lpwstr>http://msdn.microsoft.com/en-us/library/ms229335(VS.100).aspx</vt:lpwstr>
      </vt:variant>
      <vt:variant>
        <vt:lpwstr/>
      </vt:variant>
      <vt:variant>
        <vt:i4>2359416</vt:i4>
      </vt:variant>
      <vt:variant>
        <vt:i4>2730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1048656</vt:i4>
      </vt:variant>
      <vt:variant>
        <vt:i4>2727</vt:i4>
      </vt:variant>
      <vt:variant>
        <vt:i4>0</vt:i4>
      </vt:variant>
      <vt:variant>
        <vt:i4>5</vt:i4>
      </vt:variant>
      <vt:variant>
        <vt:lpwstr>http://www.mono-project.com/</vt:lpwstr>
      </vt:variant>
      <vt:variant>
        <vt:lpwstr/>
      </vt:variant>
      <vt:variant>
        <vt:i4>393295</vt:i4>
      </vt:variant>
      <vt:variant>
        <vt:i4>2721</vt:i4>
      </vt:variant>
      <vt:variant>
        <vt:i4>0</vt:i4>
      </vt:variant>
      <vt:variant>
        <vt:i4>5</vt:i4>
      </vt:variant>
      <vt:variant>
        <vt:lpwstr>http://msdn.microsoft.com/en-us/library/362314fe(VS.71).aspx</vt:lpwstr>
      </vt:variant>
      <vt:variant>
        <vt:lpwstr/>
      </vt:variant>
      <vt:variant>
        <vt:i4>5832776</vt:i4>
      </vt:variant>
      <vt:variant>
        <vt:i4>2718</vt:i4>
      </vt:variant>
      <vt:variant>
        <vt:i4>0</vt:i4>
      </vt:variant>
      <vt:variant>
        <vt:i4>5</vt:i4>
      </vt:variant>
      <vt:variant>
        <vt:lpwstr>http://msdn.microsoft.com/en-us/library/z2kcy19k(VS.71).aspx</vt:lpwstr>
      </vt:variant>
      <vt:variant>
        <vt:lpwstr/>
      </vt:variant>
      <vt:variant>
        <vt:i4>4587535</vt:i4>
      </vt:variant>
      <vt:variant>
        <vt:i4>2715</vt:i4>
      </vt:variant>
      <vt:variant>
        <vt:i4>0</vt:i4>
      </vt:variant>
      <vt:variant>
        <vt:i4>5</vt:i4>
      </vt:variant>
      <vt:variant>
        <vt:lpwstr>http://msdn.microsoft.com/en-us/library/sbbt4032(VS.71).aspx</vt:lpwstr>
      </vt:variant>
      <vt:variant>
        <vt:lpwstr/>
      </vt:variant>
      <vt:variant>
        <vt:i4>4390938</vt:i4>
      </vt:variant>
      <vt:variant>
        <vt:i4>2712</vt:i4>
      </vt:variant>
      <vt:variant>
        <vt:i4>0</vt:i4>
      </vt:variant>
      <vt:variant>
        <vt:i4>5</vt:i4>
      </vt:variant>
      <vt:variant>
        <vt:lpwstr>http://msdn.microsoft.com/en-us/library/98f28cdx(VS.71).aspx</vt:lpwstr>
      </vt:variant>
      <vt:variant>
        <vt:lpwstr/>
      </vt:variant>
      <vt:variant>
        <vt:i4>4194331</vt:i4>
      </vt:variant>
      <vt:variant>
        <vt:i4>2709</vt:i4>
      </vt:variant>
      <vt:variant>
        <vt:i4>0</vt:i4>
      </vt:variant>
      <vt:variant>
        <vt:i4>5</vt:i4>
      </vt:variant>
      <vt:variant>
        <vt:lpwstr>http://msdn.microsoft.com/en-us/library/ctetwysk(VS.71).aspx</vt:lpwstr>
      </vt:variant>
      <vt:variant>
        <vt:lpwstr/>
      </vt:variant>
      <vt:variant>
        <vt:i4>720962</vt:i4>
      </vt:variant>
      <vt:variant>
        <vt:i4>2706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1966088</vt:i4>
      </vt:variant>
      <vt:variant>
        <vt:i4>2703</vt:i4>
      </vt:variant>
      <vt:variant>
        <vt:i4>0</vt:i4>
      </vt:variant>
      <vt:variant>
        <vt:i4>5</vt:i4>
      </vt:variant>
      <vt:variant>
        <vt:lpwstr>http://msdn.microsoft.com/en-us/library/cx9s2sy4(VS.71).aspx</vt:lpwstr>
      </vt:variant>
      <vt:variant>
        <vt:lpwstr/>
      </vt:variant>
      <vt:variant>
        <vt:i4>1245210</vt:i4>
      </vt:variant>
      <vt:variant>
        <vt:i4>2700</vt:i4>
      </vt:variant>
      <vt:variant>
        <vt:i4>0</vt:i4>
      </vt:variant>
      <vt:variant>
        <vt:i4>5</vt:i4>
      </vt:variant>
      <vt:variant>
        <vt:lpwstr>http://msdn.microsoft.com/en-us/library/c5kehkcz(VS.71).aspx</vt:lpwstr>
      </vt:variant>
      <vt:variant>
        <vt:lpwstr/>
      </vt:variant>
      <vt:variant>
        <vt:i4>6225926</vt:i4>
      </vt:variant>
      <vt:variant>
        <vt:i4>2697</vt:i4>
      </vt:variant>
      <vt:variant>
        <vt:i4>0</vt:i4>
      </vt:variant>
      <vt:variant>
        <vt:i4>5</vt:i4>
      </vt:variant>
      <vt:variant>
        <vt:lpwstr>http://msdn.microsoft.com/en-us/library/678hzkk9(VS.71).aspx</vt:lpwstr>
      </vt:variant>
      <vt:variant>
        <vt:lpwstr/>
      </vt:variant>
      <vt:variant>
        <vt:i4>5636165</vt:i4>
      </vt:variant>
      <vt:variant>
        <vt:i4>2694</vt:i4>
      </vt:variant>
      <vt:variant>
        <vt:i4>0</vt:i4>
      </vt:variant>
      <vt:variant>
        <vt:i4>5</vt:i4>
      </vt:variant>
      <vt:variant>
        <vt:lpwstr>http://msdn.microsoft.com/en-us/library/2aeyhxcd(VS.71).aspx</vt:lpwstr>
      </vt:variant>
      <vt:variant>
        <vt:lpwstr/>
      </vt:variant>
      <vt:variant>
        <vt:i4>4980759</vt:i4>
      </vt:variant>
      <vt:variant>
        <vt:i4>2691</vt:i4>
      </vt:variant>
      <vt:variant>
        <vt:i4>0</vt:i4>
      </vt:variant>
      <vt:variant>
        <vt:i4>5</vt:i4>
      </vt:variant>
      <vt:variant>
        <vt:lpwstr>http://msdn.microsoft.com/en-us/library/eahchzkf(VS.71).aspx</vt:lpwstr>
      </vt:variant>
      <vt:variant>
        <vt:lpwstr/>
      </vt:variant>
      <vt:variant>
        <vt:i4>1310723</vt:i4>
      </vt:variant>
      <vt:variant>
        <vt:i4>2688</vt:i4>
      </vt:variant>
      <vt:variant>
        <vt:i4>0</vt:i4>
      </vt:variant>
      <vt:variant>
        <vt:i4>5</vt:i4>
      </vt:variant>
      <vt:variant>
        <vt:lpwstr>http://msdn.microsoft.com/en-us/library/scekt9xw(VS.71).aspx</vt:lpwstr>
      </vt:variant>
      <vt:variant>
        <vt:lpwstr/>
      </vt:variant>
      <vt:variant>
        <vt:i4>1310794</vt:i4>
      </vt:variant>
      <vt:variant>
        <vt:i4>2685</vt:i4>
      </vt:variant>
      <vt:variant>
        <vt:i4>0</vt:i4>
      </vt:variant>
      <vt:variant>
        <vt:i4>5</vt:i4>
      </vt:variant>
      <vt:variant>
        <vt:lpwstr>http://msdn.microsoft.com/en-us/library/370s1zax(VS.71).aspx</vt:lpwstr>
      </vt:variant>
      <vt:variant>
        <vt:lpwstr/>
      </vt:variant>
      <vt:variant>
        <vt:i4>1376281</vt:i4>
      </vt:variant>
      <vt:variant>
        <vt:i4>2682</vt:i4>
      </vt:variant>
      <vt:variant>
        <vt:i4>0</vt:i4>
      </vt:variant>
      <vt:variant>
        <vt:i4>5</vt:i4>
      </vt:variant>
      <vt:variant>
        <vt:lpwstr>http://msdn.microsoft.com/en-us/library/yah0tteb(VS.71).aspx</vt:lpwstr>
      </vt:variant>
      <vt:variant>
        <vt:lpwstr/>
      </vt:variant>
      <vt:variant>
        <vt:i4>5636188</vt:i4>
      </vt:variant>
      <vt:variant>
        <vt:i4>2679</vt:i4>
      </vt:variant>
      <vt:variant>
        <vt:i4>0</vt:i4>
      </vt:variant>
      <vt:variant>
        <vt:i4>5</vt:i4>
      </vt:variant>
      <vt:variant>
        <vt:lpwstr>http://msdn.microsoft.com/en-us/library/ybs77ex4(VS.71).aspx</vt:lpwstr>
      </vt:variant>
      <vt:variant>
        <vt:lpwstr/>
      </vt:variant>
      <vt:variant>
        <vt:i4>65611</vt:i4>
      </vt:variant>
      <vt:variant>
        <vt:i4>2676</vt:i4>
      </vt:variant>
      <vt:variant>
        <vt:i4>0</vt:i4>
      </vt:variant>
      <vt:variant>
        <vt:i4>5</vt:i4>
      </vt:variant>
      <vt:variant>
        <vt:lpwstr>http://msdn.microsoft.com/en-us/library/7c5ka91b(VS.71).aspx</vt:lpwstr>
      </vt:variant>
      <vt:variant>
        <vt:lpwstr/>
      </vt:variant>
      <vt:variant>
        <vt:i4>1572945</vt:i4>
      </vt:variant>
      <vt:variant>
        <vt:i4>2673</vt:i4>
      </vt:variant>
      <vt:variant>
        <vt:i4>0</vt:i4>
      </vt:variant>
      <vt:variant>
        <vt:i4>5</vt:i4>
      </vt:variant>
      <vt:variant>
        <vt:lpwstr>http://msdn.microsoft.com/en-us/library/900fyy8e(VS.71).aspx</vt:lpwstr>
      </vt:variant>
      <vt:variant>
        <vt:lpwstr/>
      </vt:variant>
      <vt:variant>
        <vt:i4>5701713</vt:i4>
      </vt:variant>
      <vt:variant>
        <vt:i4>2670</vt:i4>
      </vt:variant>
      <vt:variant>
        <vt:i4>0</vt:i4>
      </vt:variant>
      <vt:variant>
        <vt:i4>5</vt:i4>
      </vt:variant>
      <vt:variant>
        <vt:lpwstr>http://msdn.microsoft.com/en-us/library/x13ttww7(VS.71).aspx</vt:lpwstr>
      </vt:variant>
      <vt:variant>
        <vt:lpwstr/>
      </vt:variant>
      <vt:variant>
        <vt:i4>6029317</vt:i4>
      </vt:variant>
      <vt:variant>
        <vt:i4>2667</vt:i4>
      </vt:variant>
      <vt:variant>
        <vt:i4>0</vt:i4>
      </vt:variant>
      <vt:variant>
        <vt:i4>5</vt:i4>
      </vt:variant>
      <vt:variant>
        <vt:lpwstr>http://msdn.microsoft.com/en-us/library/88c54tsw(VS.71).aspx</vt:lpwstr>
      </vt:variant>
      <vt:variant>
        <vt:lpwstr/>
      </vt:variant>
      <vt:variant>
        <vt:i4>4587587</vt:i4>
      </vt:variant>
      <vt:variant>
        <vt:i4>2664</vt:i4>
      </vt:variant>
      <vt:variant>
        <vt:i4>0</vt:i4>
      </vt:variant>
      <vt:variant>
        <vt:i4>5</vt:i4>
      </vt:variant>
      <vt:variant>
        <vt:lpwstr>http://msdn.microsoft.com/en-us/library/87d83y5b(VS.71).aspx</vt:lpwstr>
      </vt:variant>
      <vt:variant>
        <vt:lpwstr/>
      </vt:variant>
      <vt:variant>
        <vt:i4>4653147</vt:i4>
      </vt:variant>
      <vt:variant>
        <vt:i4>2661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1704000</vt:i4>
      </vt:variant>
      <vt:variant>
        <vt:i4>2658</vt:i4>
      </vt:variant>
      <vt:variant>
        <vt:i4>0</vt:i4>
      </vt:variant>
      <vt:variant>
        <vt:i4>5</vt:i4>
      </vt:variant>
      <vt:variant>
        <vt:lpwstr>http://msdn.microsoft.com/en-us/library/9fkccyh4(VS.71).aspx</vt:lpwstr>
      </vt:variant>
      <vt:variant>
        <vt:lpwstr/>
      </vt:variant>
      <vt:variant>
        <vt:i4>4325400</vt:i4>
      </vt:variant>
      <vt:variant>
        <vt:i4>2655</vt:i4>
      </vt:variant>
      <vt:variant>
        <vt:i4>0</vt:i4>
      </vt:variant>
      <vt:variant>
        <vt:i4>5</vt:i4>
      </vt:variant>
      <vt:variant>
        <vt:lpwstr>http://msdn.microsoft.com/en-us/library/d86he86x(VS.71).aspx</vt:lpwstr>
      </vt:variant>
      <vt:variant>
        <vt:lpwstr/>
      </vt:variant>
      <vt:variant>
        <vt:i4>4456530</vt:i4>
      </vt:variant>
      <vt:variant>
        <vt:i4>2652</vt:i4>
      </vt:variant>
      <vt:variant>
        <vt:i4>0</vt:i4>
      </vt:variant>
      <vt:variant>
        <vt:i4>5</vt:i4>
      </vt:variant>
      <vt:variant>
        <vt:lpwstr>http://msdn.microsoft.com/en-us/library/5kzh1b5w(VS.71).aspx</vt:lpwstr>
      </vt:variant>
      <vt:variant>
        <vt:lpwstr/>
      </vt:variant>
      <vt:variant>
        <vt:i4>5439513</vt:i4>
      </vt:variant>
      <vt:variant>
        <vt:i4>2649</vt:i4>
      </vt:variant>
      <vt:variant>
        <vt:i4>0</vt:i4>
      </vt:variant>
      <vt:variant>
        <vt:i4>5</vt:i4>
      </vt:variant>
      <vt:variant>
        <vt:lpwstr>http://msdn.microsoft.com/en-us/library/364x0z75(VS.71).aspx</vt:lpwstr>
      </vt:variant>
      <vt:variant>
        <vt:lpwstr/>
      </vt:variant>
      <vt:variant>
        <vt:i4>6225937</vt:i4>
      </vt:variant>
      <vt:variant>
        <vt:i4>2646</vt:i4>
      </vt:variant>
      <vt:variant>
        <vt:i4>0</vt:i4>
      </vt:variant>
      <vt:variant>
        <vt:i4>5</vt:i4>
      </vt:variant>
      <vt:variant>
        <vt:lpwstr>http://msdn.microsoft.com/en-us/library/zhdeatwt(VS.71).aspx</vt:lpwstr>
      </vt:variant>
      <vt:variant>
        <vt:lpwstr/>
      </vt:variant>
      <vt:variant>
        <vt:i4>262228</vt:i4>
      </vt:variant>
      <vt:variant>
        <vt:i4>2643</vt:i4>
      </vt:variant>
      <vt:variant>
        <vt:i4>0</vt:i4>
      </vt:variant>
      <vt:variant>
        <vt:i4>5</vt:i4>
      </vt:variant>
      <vt:variant>
        <vt:lpwstr>http://msdn.microsoft.com/en-us/library/1h3swy84(VS.71).aspx</vt:lpwstr>
      </vt:variant>
      <vt:variant>
        <vt:lpwstr/>
      </vt:variant>
      <vt:variant>
        <vt:i4>2031642</vt:i4>
      </vt:variant>
      <vt:variant>
        <vt:i4>2640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4653071</vt:i4>
      </vt:variant>
      <vt:variant>
        <vt:i4>2637</vt:i4>
      </vt:variant>
      <vt:variant>
        <vt:i4>0</vt:i4>
      </vt:variant>
      <vt:variant>
        <vt:i4>5</vt:i4>
      </vt:variant>
      <vt:variant>
        <vt:lpwstr>http://msdn.microsoft.com/en-us/library/923ahwt1(VS.71).aspx</vt:lpwstr>
      </vt:variant>
      <vt:variant>
        <vt:lpwstr/>
      </vt:variant>
      <vt:variant>
        <vt:i4>4980765</vt:i4>
      </vt:variant>
      <vt:variant>
        <vt:i4>2634</vt:i4>
      </vt:variant>
      <vt:variant>
        <vt:i4>0</vt:i4>
      </vt:variant>
      <vt:variant>
        <vt:i4>5</vt:i4>
      </vt:variant>
      <vt:variant>
        <vt:lpwstr>http://msdn.microsoft.com/en-us/library/cbf1574z(VS.71).aspx</vt:lpwstr>
      </vt:variant>
      <vt:variant>
        <vt:lpwstr/>
      </vt:variant>
      <vt:variant>
        <vt:i4>524361</vt:i4>
      </vt:variant>
      <vt:variant>
        <vt:i4>2631</vt:i4>
      </vt:variant>
      <vt:variant>
        <vt:i4>0</vt:i4>
      </vt:variant>
      <vt:variant>
        <vt:i4>5</vt:i4>
      </vt:variant>
      <vt:variant>
        <vt:lpwstr>http://msdn.microsoft.com/en-us/library/14akc2c7(VS.71).aspx</vt:lpwstr>
      </vt:variant>
      <vt:variant>
        <vt:lpwstr/>
      </vt:variant>
      <vt:variant>
        <vt:i4>589825</vt:i4>
      </vt:variant>
      <vt:variant>
        <vt:i4>2628</vt:i4>
      </vt:variant>
      <vt:variant>
        <vt:i4>0</vt:i4>
      </vt:variant>
      <vt:variant>
        <vt:i4>5</vt:i4>
      </vt:variant>
      <vt:variant>
        <vt:lpwstr>http://msdn.microsoft.com/en-us/library/z5z9kes2(VS.71).aspx</vt:lpwstr>
      </vt:variant>
      <vt:variant>
        <vt:lpwstr/>
      </vt:variant>
      <vt:variant>
        <vt:i4>5963868</vt:i4>
      </vt:variant>
      <vt:variant>
        <vt:i4>2625</vt:i4>
      </vt:variant>
      <vt:variant>
        <vt:i4>0</vt:i4>
      </vt:variant>
      <vt:variant>
        <vt:i4>5</vt:i4>
      </vt:variant>
      <vt:variant>
        <vt:lpwstr>http://msdn.microsoft.com/en-us/library/e6w8fe1b(VS.71).aspx</vt:lpwstr>
      </vt:variant>
      <vt:variant>
        <vt:lpwstr/>
      </vt:variant>
      <vt:variant>
        <vt:i4>1638476</vt:i4>
      </vt:variant>
      <vt:variant>
        <vt:i4>2622</vt:i4>
      </vt:variant>
      <vt:variant>
        <vt:i4>0</vt:i4>
      </vt:variant>
      <vt:variant>
        <vt:i4>5</vt:i4>
      </vt:variant>
      <vt:variant>
        <vt:lpwstr>http://msdn.microsoft.com/en-us/library/chfa2zb8(VS.71).aspx</vt:lpwstr>
      </vt:variant>
      <vt:variant>
        <vt:lpwstr/>
      </vt:variant>
      <vt:variant>
        <vt:i4>655432</vt:i4>
      </vt:variant>
      <vt:variant>
        <vt:i4>2619</vt:i4>
      </vt:variant>
      <vt:variant>
        <vt:i4>0</vt:i4>
      </vt:variant>
      <vt:variant>
        <vt:i4>5</vt:i4>
      </vt:variant>
      <vt:variant>
        <vt:lpwstr>http://msdn.microsoft.com/en-us/library/acdd6hb7(VS.71).aspx</vt:lpwstr>
      </vt:variant>
      <vt:variant>
        <vt:lpwstr/>
      </vt:variant>
      <vt:variant>
        <vt:i4>720962</vt:i4>
      </vt:variant>
      <vt:variant>
        <vt:i4>2616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5439514</vt:i4>
      </vt:variant>
      <vt:variant>
        <vt:i4>2613</vt:i4>
      </vt:variant>
      <vt:variant>
        <vt:i4>0</vt:i4>
      </vt:variant>
      <vt:variant>
        <vt:i4>5</vt:i4>
      </vt:variant>
      <vt:variant>
        <vt:lpwstr>http://msdn.microsoft.com/en-us/library/0b0thckt(VS.71).aspx</vt:lpwstr>
      </vt:variant>
      <vt:variant>
        <vt:lpwstr/>
      </vt:variant>
      <vt:variant>
        <vt:i4>5308511</vt:i4>
      </vt:variant>
      <vt:variant>
        <vt:i4>2610</vt:i4>
      </vt:variant>
      <vt:variant>
        <vt:i4>0</vt:i4>
      </vt:variant>
      <vt:variant>
        <vt:i4>5</vt:i4>
      </vt:variant>
      <vt:variant>
        <vt:lpwstr>http://msdn.microsoft.com/en-us/library/a569z7k8(VS.71).aspx</vt:lpwstr>
      </vt:variant>
      <vt:variant>
        <vt:lpwstr/>
      </vt:variant>
      <vt:variant>
        <vt:i4>4522076</vt:i4>
      </vt:variant>
      <vt:variant>
        <vt:i4>2607</vt:i4>
      </vt:variant>
      <vt:variant>
        <vt:i4>0</vt:i4>
      </vt:variant>
      <vt:variant>
        <vt:i4>5</vt:i4>
      </vt:variant>
      <vt:variant>
        <vt:lpwstr>http://msdn.microsoft.com/en-us/library/yzh058ae(VS.71).aspx</vt:lpwstr>
      </vt:variant>
      <vt:variant>
        <vt:lpwstr/>
      </vt:variant>
      <vt:variant>
        <vt:i4>65618</vt:i4>
      </vt:variant>
      <vt:variant>
        <vt:i4>2604</vt:i4>
      </vt:variant>
      <vt:variant>
        <vt:i4>0</vt:i4>
      </vt:variant>
      <vt:variant>
        <vt:i4>5</vt:i4>
      </vt:variant>
      <vt:variant>
        <vt:lpwstr>http://msdn.microsoft.com/en-us/library/13940fs2(VS.71).aspx</vt:lpwstr>
      </vt:variant>
      <vt:variant>
        <vt:lpwstr/>
      </vt:variant>
      <vt:variant>
        <vt:i4>6225997</vt:i4>
      </vt:variant>
      <vt:variant>
        <vt:i4>2601</vt:i4>
      </vt:variant>
      <vt:variant>
        <vt:i4>0</vt:i4>
      </vt:variant>
      <vt:variant>
        <vt:i4>5</vt:i4>
      </vt:variant>
      <vt:variant>
        <vt:lpwstr>http://msdn.microsoft.com/en-us/library/74b4xzyw(VS.71).aspx</vt:lpwstr>
      </vt:variant>
      <vt:variant>
        <vt:lpwstr/>
      </vt:variant>
      <vt:variant>
        <vt:i4>5505046</vt:i4>
      </vt:variant>
      <vt:variant>
        <vt:i4>2598</vt:i4>
      </vt:variant>
      <vt:variant>
        <vt:i4>0</vt:i4>
      </vt:variant>
      <vt:variant>
        <vt:i4>5</vt:i4>
      </vt:variant>
      <vt:variant>
        <vt:lpwstr>http://msdn.microsoft.com/en-us/library/t98873t4(VS.71).aspx</vt:lpwstr>
      </vt:variant>
      <vt:variant>
        <vt:lpwstr/>
      </vt:variant>
      <vt:variant>
        <vt:i4>5373979</vt:i4>
      </vt:variant>
      <vt:variant>
        <vt:i4>2595</vt:i4>
      </vt:variant>
      <vt:variant>
        <vt:i4>0</vt:i4>
      </vt:variant>
      <vt:variant>
        <vt:i4>5</vt:i4>
      </vt:variant>
      <vt:variant>
        <vt:lpwstr>http://msdn.microsoft.com/en-us/library/bcd5672a(VS.71).aspx</vt:lpwstr>
      </vt:variant>
      <vt:variant>
        <vt:lpwstr/>
      </vt:variant>
      <vt:variant>
        <vt:i4>2031642</vt:i4>
      </vt:variant>
      <vt:variant>
        <vt:i4>2592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5832732</vt:i4>
      </vt:variant>
      <vt:variant>
        <vt:i4>2589</vt:i4>
      </vt:variant>
      <vt:variant>
        <vt:i4>0</vt:i4>
      </vt:variant>
      <vt:variant>
        <vt:i4>5</vt:i4>
      </vt:variant>
      <vt:variant>
        <vt:lpwstr>http://msdn.microsoft.com/en-us/library/x9h8tsay(VS.71).aspx</vt:lpwstr>
      </vt:variant>
      <vt:variant>
        <vt:lpwstr/>
      </vt:variant>
      <vt:variant>
        <vt:i4>5374037</vt:i4>
      </vt:variant>
      <vt:variant>
        <vt:i4>2586</vt:i4>
      </vt:variant>
      <vt:variant>
        <vt:i4>0</vt:i4>
      </vt:variant>
      <vt:variant>
        <vt:i4>5</vt:i4>
      </vt:variant>
      <vt:variant>
        <vt:lpwstr>http://msdn.microsoft.com/en-us/library/x0sksh43(VS.71).aspx</vt:lpwstr>
      </vt:variant>
      <vt:variant>
        <vt:lpwstr/>
      </vt:variant>
      <vt:variant>
        <vt:i4>589917</vt:i4>
      </vt:variant>
      <vt:variant>
        <vt:i4>2583</vt:i4>
      </vt:variant>
      <vt:variant>
        <vt:i4>0</vt:i4>
      </vt:variant>
      <vt:variant>
        <vt:i4>5</vt:i4>
      </vt:variant>
      <vt:variant>
        <vt:lpwstr>http://msdn.microsoft.com/en-us/library/st6sy9xe(VS.71).aspx</vt:lpwstr>
      </vt:variant>
      <vt:variant>
        <vt:lpwstr/>
      </vt:variant>
      <vt:variant>
        <vt:i4>1179739</vt:i4>
      </vt:variant>
      <vt:variant>
        <vt:i4>2580</vt:i4>
      </vt:variant>
      <vt:variant>
        <vt:i4>0</vt:i4>
      </vt:variant>
      <vt:variant>
        <vt:i4>5</vt:i4>
      </vt:variant>
      <vt:variant>
        <vt:lpwstr>http://msdn.microsoft.com/en-us/library/ch45axte(VS.71).aspx</vt:lpwstr>
      </vt:variant>
      <vt:variant>
        <vt:lpwstr/>
      </vt:variant>
      <vt:variant>
        <vt:i4>983051</vt:i4>
      </vt:variant>
      <vt:variant>
        <vt:i4>2577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5111883</vt:i4>
      </vt:variant>
      <vt:variant>
        <vt:i4>2574</vt:i4>
      </vt:variant>
      <vt:variant>
        <vt:i4>0</vt:i4>
      </vt:variant>
      <vt:variant>
        <vt:i4>5</vt:i4>
      </vt:variant>
      <vt:variant>
        <vt:lpwstr>http://msdn.microsoft.com/en-us/library/58918ffs(VS.71).aspx</vt:lpwstr>
      </vt:variant>
      <vt:variant>
        <vt:lpwstr/>
      </vt:variant>
      <vt:variant>
        <vt:i4>6094857</vt:i4>
      </vt:variant>
      <vt:variant>
        <vt:i4>2571</vt:i4>
      </vt:variant>
      <vt:variant>
        <vt:i4>0</vt:i4>
      </vt:variant>
      <vt:variant>
        <vt:i4>5</vt:i4>
      </vt:variant>
      <vt:variant>
        <vt:lpwstr>http://msdn.microsoft.com/en-us/library/w5zay9db(VS.71).aspx</vt:lpwstr>
      </vt:variant>
      <vt:variant>
        <vt:lpwstr/>
      </vt:variant>
      <vt:variant>
        <vt:i4>5570641</vt:i4>
      </vt:variant>
      <vt:variant>
        <vt:i4>2568</vt:i4>
      </vt:variant>
      <vt:variant>
        <vt:i4>0</vt:i4>
      </vt:variant>
      <vt:variant>
        <vt:i4>5</vt:i4>
      </vt:variant>
      <vt:variant>
        <vt:lpwstr>http://msdn.microsoft.com/en-us/library/b1e65aza(VS.71).aspx</vt:lpwstr>
      </vt:variant>
      <vt:variant>
        <vt:lpwstr/>
      </vt:variant>
      <vt:variant>
        <vt:i4>4653147</vt:i4>
      </vt:variant>
      <vt:variant>
        <vt:i4>2565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983051</vt:i4>
      </vt:variant>
      <vt:variant>
        <vt:i4>2562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196686</vt:i4>
      </vt:variant>
      <vt:variant>
        <vt:i4>2559</vt:i4>
      </vt:variant>
      <vt:variant>
        <vt:i4>0</vt:i4>
      </vt:variant>
      <vt:variant>
        <vt:i4>5</vt:i4>
      </vt:variant>
      <vt:variant>
        <vt:lpwstr>http://msdn.microsoft.com/en-us/library/ebca9ah3(VS.71).aspx</vt:lpwstr>
      </vt:variant>
      <vt:variant>
        <vt:lpwstr/>
      </vt:variant>
      <vt:variant>
        <vt:i4>4784143</vt:i4>
      </vt:variant>
      <vt:variant>
        <vt:i4>2556</vt:i4>
      </vt:variant>
      <vt:variant>
        <vt:i4>0</vt:i4>
      </vt:variant>
      <vt:variant>
        <vt:i4>5</vt:i4>
      </vt:variant>
      <vt:variant>
        <vt:lpwstr>http://msdn.microsoft.com/en-us/library/f58wzh21(VS.71).aspx</vt:lpwstr>
      </vt:variant>
      <vt:variant>
        <vt:lpwstr/>
      </vt:variant>
      <vt:variant>
        <vt:i4>5701703</vt:i4>
      </vt:variant>
      <vt:variant>
        <vt:i4>2553</vt:i4>
      </vt:variant>
      <vt:variant>
        <vt:i4>0</vt:i4>
      </vt:variant>
      <vt:variant>
        <vt:i4>5</vt:i4>
      </vt:variant>
      <vt:variant>
        <vt:lpwstr>http://msdn.microsoft.com/en-us/library/5bdb6693(VS.71).aspx</vt:lpwstr>
      </vt:variant>
      <vt:variant>
        <vt:lpwstr/>
      </vt:variant>
      <vt:variant>
        <vt:i4>1114140</vt:i4>
      </vt:variant>
      <vt:variant>
        <vt:i4>2550</vt:i4>
      </vt:variant>
      <vt:variant>
        <vt:i4>0</vt:i4>
      </vt:variant>
      <vt:variant>
        <vt:i4>5</vt:i4>
      </vt:variant>
      <vt:variant>
        <vt:lpwstr>http://msdn.microsoft.com/en-us/library/eahhcxk2(VS.71).aspx</vt:lpwstr>
      </vt:variant>
      <vt:variant>
        <vt:lpwstr/>
      </vt:variant>
      <vt:variant>
        <vt:i4>4980740</vt:i4>
      </vt:variant>
      <vt:variant>
        <vt:i4>2547</vt:i4>
      </vt:variant>
      <vt:variant>
        <vt:i4>0</vt:i4>
      </vt:variant>
      <vt:variant>
        <vt:i4>5</vt:i4>
      </vt:variant>
      <vt:variant>
        <vt:lpwstr>http://msdn.microsoft.com/en-us/library/t3c3bfhx(VS.71).aspx</vt:lpwstr>
      </vt:variant>
      <vt:variant>
        <vt:lpwstr/>
      </vt:variant>
      <vt:variant>
        <vt:i4>5439509</vt:i4>
      </vt:variant>
      <vt:variant>
        <vt:i4>2544</vt:i4>
      </vt:variant>
      <vt:variant>
        <vt:i4>0</vt:i4>
      </vt:variant>
      <vt:variant>
        <vt:i4>5</vt:i4>
      </vt:variant>
      <vt:variant>
        <vt:lpwstr>http://msdn.microsoft.com/en-us/library/zwc8s4fz(VS.71).aspx</vt:lpwstr>
      </vt:variant>
      <vt:variant>
        <vt:lpwstr/>
      </vt:variant>
      <vt:variant>
        <vt:i4>1769485</vt:i4>
      </vt:variant>
      <vt:variant>
        <vt:i4>2541</vt:i4>
      </vt:variant>
      <vt:variant>
        <vt:i4>0</vt:i4>
      </vt:variant>
      <vt:variant>
        <vt:i4>5</vt:i4>
      </vt:variant>
      <vt:variant>
        <vt:lpwstr>http://msdn.microsoft.com/en-us/library/adbctzc4(VS.71).aspx</vt:lpwstr>
      </vt:variant>
      <vt:variant>
        <vt:lpwstr/>
      </vt:variant>
      <vt:variant>
        <vt:i4>852050</vt:i4>
      </vt:variant>
      <vt:variant>
        <vt:i4>2538</vt:i4>
      </vt:variant>
      <vt:variant>
        <vt:i4>0</vt:i4>
      </vt:variant>
      <vt:variant>
        <vt:i4>5</vt:i4>
      </vt:variant>
      <vt:variant>
        <vt:lpwstr>http://msdn.microsoft.com/en-us/library/1ah5wsex(VS.71).aspx</vt:lpwstr>
      </vt:variant>
      <vt:variant>
        <vt:lpwstr/>
      </vt:variant>
      <vt:variant>
        <vt:i4>5374027</vt:i4>
      </vt:variant>
      <vt:variant>
        <vt:i4>2535</vt:i4>
      </vt:variant>
      <vt:variant>
        <vt:i4>0</vt:i4>
      </vt:variant>
      <vt:variant>
        <vt:i4>5</vt:i4>
      </vt:variant>
      <vt:variant>
        <vt:lpwstr>http://msdn.microsoft.com/en-us/library/s53ehcz3(VS.71).aspx</vt:lpwstr>
      </vt:variant>
      <vt:variant>
        <vt:lpwstr/>
      </vt:variant>
      <vt:variant>
        <vt:i4>5046364</vt:i4>
      </vt:variant>
      <vt:variant>
        <vt:i4>2532</vt:i4>
      </vt:variant>
      <vt:variant>
        <vt:i4>0</vt:i4>
      </vt:variant>
      <vt:variant>
        <vt:i4>5</vt:i4>
      </vt:variant>
      <vt:variant>
        <vt:lpwstr>http://msdn.microsoft.com/en-us/library/67bxt5ee(VS.71).aspx</vt:lpwstr>
      </vt:variant>
      <vt:variant>
        <vt:lpwstr/>
      </vt:variant>
      <vt:variant>
        <vt:i4>2031628</vt:i4>
      </vt:variant>
      <vt:variant>
        <vt:i4>2529</vt:i4>
      </vt:variant>
      <vt:variant>
        <vt:i4>0</vt:i4>
      </vt:variant>
      <vt:variant>
        <vt:i4>5</vt:i4>
      </vt:variant>
      <vt:variant>
        <vt:lpwstr>http://msdn.microsoft.com/en-us/library/c8f5xwh7(VS.71).aspx</vt:lpwstr>
      </vt:variant>
      <vt:variant>
        <vt:lpwstr/>
      </vt:variant>
      <vt:variant>
        <vt:i4>4259855</vt:i4>
      </vt:variant>
      <vt:variant>
        <vt:i4>2526</vt:i4>
      </vt:variant>
      <vt:variant>
        <vt:i4>0</vt:i4>
      </vt:variant>
      <vt:variant>
        <vt:i4>5</vt:i4>
      </vt:variant>
      <vt:variant>
        <vt:lpwstr>http://msdn.microsoft.com/en-us/library/dk1507sz(VS.71).aspx</vt:lpwstr>
      </vt:variant>
      <vt:variant>
        <vt:lpwstr/>
      </vt:variant>
      <vt:variant>
        <vt:i4>4849739</vt:i4>
      </vt:variant>
      <vt:variant>
        <vt:i4>2523</vt:i4>
      </vt:variant>
      <vt:variant>
        <vt:i4>0</vt:i4>
      </vt:variant>
      <vt:variant>
        <vt:i4>5</vt:i4>
      </vt:variant>
      <vt:variant>
        <vt:lpwstr>http://msdn.microsoft.com/en-us/library/9kkx3h3c(VS.71).aspx</vt:lpwstr>
      </vt:variant>
      <vt:variant>
        <vt:lpwstr/>
      </vt:variant>
      <vt:variant>
        <vt:i4>131092</vt:i4>
      </vt:variant>
      <vt:variant>
        <vt:i4>2520</vt:i4>
      </vt:variant>
      <vt:variant>
        <vt:i4>0</vt:i4>
      </vt:variant>
      <vt:variant>
        <vt:i4>5</vt:i4>
      </vt:variant>
      <vt:variant>
        <vt:lpwstr>http://msdn.microsoft.com/en-us/library/e59b22c5(VS.71).aspx</vt:lpwstr>
      </vt:variant>
      <vt:variant>
        <vt:lpwstr/>
      </vt:variant>
      <vt:variant>
        <vt:i4>5701649</vt:i4>
      </vt:variant>
      <vt:variant>
        <vt:i4>2517</vt:i4>
      </vt:variant>
      <vt:variant>
        <vt:i4>0</vt:i4>
      </vt:variant>
      <vt:variant>
        <vt:i4>5</vt:i4>
      </vt:variant>
      <vt:variant>
        <vt:lpwstr>http://msdn.microsoft.com/en-us/library/hfw7t1ce(VS.71).aspx</vt:lpwstr>
      </vt:variant>
      <vt:variant>
        <vt:lpwstr/>
      </vt:variant>
      <vt:variant>
        <vt:i4>4653147</vt:i4>
      </vt:variant>
      <vt:variant>
        <vt:i4>2514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327681</vt:i4>
      </vt:variant>
      <vt:variant>
        <vt:i4>2511</vt:i4>
      </vt:variant>
      <vt:variant>
        <vt:i4>0</vt:i4>
      </vt:variant>
      <vt:variant>
        <vt:i4>5</vt:i4>
      </vt:variant>
      <vt:variant>
        <vt:lpwstr>http://msdn.microsoft.com/en-us/library/edakx9da(VS.71).aspx</vt:lpwstr>
      </vt:variant>
      <vt:variant>
        <vt:lpwstr/>
      </vt:variant>
      <vt:variant>
        <vt:i4>1835008</vt:i4>
      </vt:variant>
      <vt:variant>
        <vt:i4>2508</vt:i4>
      </vt:variant>
      <vt:variant>
        <vt:i4>0</vt:i4>
      </vt:variant>
      <vt:variant>
        <vt:i4>5</vt:i4>
      </vt:variant>
      <vt:variant>
        <vt:lpwstr>http://msdn.microsoft.com/en-us/library/xhbhezf4(VS.71).aspx</vt:lpwstr>
      </vt:variant>
      <vt:variant>
        <vt:lpwstr/>
      </vt:variant>
      <vt:variant>
        <vt:i4>4194335</vt:i4>
      </vt:variant>
      <vt:variant>
        <vt:i4>2505</vt:i4>
      </vt:variant>
      <vt:variant>
        <vt:i4>0</vt:i4>
      </vt:variant>
      <vt:variant>
        <vt:i4>5</vt:i4>
      </vt:variant>
      <vt:variant>
        <vt:lpwstr>http://msdn.microsoft.com/en-us/library/cscsdfbt(VS.71).aspx</vt:lpwstr>
      </vt:variant>
      <vt:variant>
        <vt:lpwstr/>
      </vt:variant>
      <vt:variant>
        <vt:i4>4194368</vt:i4>
      </vt:variant>
      <vt:variant>
        <vt:i4>2502</vt:i4>
      </vt:variant>
      <vt:variant>
        <vt:i4>0</vt:i4>
      </vt:variant>
      <vt:variant>
        <vt:i4>5</vt:i4>
      </vt:variant>
      <vt:variant>
        <vt:lpwstr>http://msdn.microsoft.com/en-us/library/ah19swz4(VS.71).aspx</vt:lpwstr>
      </vt:variant>
      <vt:variant>
        <vt:lpwstr/>
      </vt:variant>
      <vt:variant>
        <vt:i4>1245192</vt:i4>
      </vt:variant>
      <vt:variant>
        <vt:i4>2499</vt:i4>
      </vt:variant>
      <vt:variant>
        <vt:i4>0</vt:i4>
      </vt:variant>
      <vt:variant>
        <vt:i4>5</vt:i4>
      </vt:variant>
      <vt:variant>
        <vt:lpwstr>http://msdn.microsoft.com/en-us/library/51y09td4(VS.71).aspx</vt:lpwstr>
      </vt:variant>
      <vt:variant>
        <vt:lpwstr/>
      </vt:variant>
      <vt:variant>
        <vt:i4>5242885</vt:i4>
      </vt:variant>
      <vt:variant>
        <vt:i4>2496</vt:i4>
      </vt:variant>
      <vt:variant>
        <vt:i4>0</vt:i4>
      </vt:variant>
      <vt:variant>
        <vt:i4>5</vt:i4>
      </vt:variant>
      <vt:variant>
        <vt:lpwstr>http://msdn.microsoft.com/en-us/library/8627sbea(VS.71).aspx</vt:lpwstr>
      </vt:variant>
      <vt:variant>
        <vt:lpwstr/>
      </vt:variant>
      <vt:variant>
        <vt:i4>5308421</vt:i4>
      </vt:variant>
      <vt:variant>
        <vt:i4>2493</vt:i4>
      </vt:variant>
      <vt:variant>
        <vt:i4>0</vt:i4>
      </vt:variant>
      <vt:variant>
        <vt:i4>5</vt:i4>
      </vt:variant>
      <vt:variant>
        <vt:lpwstr>http://msdn.microsoft.com/en-us/library/sf985hc5(VS.71).aspx</vt:lpwstr>
      </vt:variant>
      <vt:variant>
        <vt:lpwstr/>
      </vt:variant>
      <vt:variant>
        <vt:i4>4392018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6619240</vt:i4>
      </vt:variant>
      <vt:variant>
        <vt:i4>2475</vt:i4>
      </vt:variant>
      <vt:variant>
        <vt:i4>0</vt:i4>
      </vt:variant>
      <vt:variant>
        <vt:i4>5</vt:i4>
      </vt:variant>
      <vt:variant>
        <vt:lpwstr>http://www.linkedin.com/groupInvitation?groupID=1724867</vt:lpwstr>
      </vt:variant>
      <vt:variant>
        <vt:lpwstr/>
      </vt:variant>
      <vt:variant>
        <vt:i4>3670117</vt:i4>
      </vt:variant>
      <vt:variant>
        <vt:i4>2472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2469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852051</vt:i4>
      </vt:variant>
      <vt:variant>
        <vt:i4>2466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65613</vt:i4>
      </vt:variant>
      <vt:variant>
        <vt:i4>2463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2460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6553638</vt:i4>
      </vt:variant>
      <vt:variant>
        <vt:i4>2451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5636127</vt:i4>
      </vt:variant>
      <vt:variant>
        <vt:i4>2448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7405640</vt:i4>
      </vt:variant>
      <vt:variant>
        <vt:i4>2445</vt:i4>
      </vt:variant>
      <vt:variant>
        <vt:i4>0</vt:i4>
      </vt:variant>
      <vt:variant>
        <vt:i4>5</vt:i4>
      </vt:variant>
      <vt:variant>
        <vt:lpwstr>mailto:academy@telerik.com</vt:lpwstr>
      </vt:variant>
      <vt:variant>
        <vt:lpwstr/>
      </vt:variant>
      <vt:variant>
        <vt:i4>2359416</vt:i4>
      </vt:variant>
      <vt:variant>
        <vt:i4>2439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7798910</vt:i4>
      </vt:variant>
      <vt:variant>
        <vt:i4>2436</vt:i4>
      </vt:variant>
      <vt:variant>
        <vt:i4>0</vt:i4>
      </vt:variant>
      <vt:variant>
        <vt:i4>5</vt:i4>
      </vt:variant>
      <vt:variant>
        <vt:lpwstr>http://indyana.hit.bg/</vt:lpwstr>
      </vt:variant>
      <vt:variant>
        <vt:lpwstr/>
      </vt:variant>
      <vt:variant>
        <vt:i4>1310778</vt:i4>
      </vt:variant>
      <vt:variant>
        <vt:i4>2433</vt:i4>
      </vt:variant>
      <vt:variant>
        <vt:i4>0</vt:i4>
      </vt:variant>
      <vt:variant>
        <vt:i4>5</vt:i4>
      </vt:variant>
      <vt:variant>
        <vt:lpwstr>mailto:nick@manchev.org</vt:lpwstr>
      </vt:variant>
      <vt:variant>
        <vt:lpwstr/>
      </vt:variant>
      <vt:variant>
        <vt:i4>4063339</vt:i4>
      </vt:variant>
      <vt:variant>
        <vt:i4>2430</vt:i4>
      </vt:variant>
      <vt:variant>
        <vt:i4>0</vt:i4>
      </vt:variant>
      <vt:variant>
        <vt:i4>5</vt:i4>
      </vt:variant>
      <vt:variant>
        <vt:lpwstr>http://www.manchev.org/</vt:lpwstr>
      </vt:variant>
      <vt:variant>
        <vt:lpwstr/>
      </vt:variant>
      <vt:variant>
        <vt:i4>589919</vt:i4>
      </vt:variant>
      <vt:variant>
        <vt:i4>2427</vt:i4>
      </vt:variant>
      <vt:variant>
        <vt:i4>0</vt:i4>
      </vt:variant>
      <vt:variant>
        <vt:i4>5</vt:i4>
      </vt:variant>
      <vt:variant>
        <vt:lpwstr>http://manchev.org/index.php/oracle-security-book</vt:lpwstr>
      </vt:variant>
      <vt:variant>
        <vt:lpwstr/>
      </vt:variant>
      <vt:variant>
        <vt:i4>4128885</vt:i4>
      </vt:variant>
      <vt:variant>
        <vt:i4>2424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3735663</vt:i4>
      </vt:variant>
      <vt:variant>
        <vt:i4>2421</vt:i4>
      </vt:variant>
      <vt:variant>
        <vt:i4>0</vt:i4>
      </vt:variant>
      <vt:variant>
        <vt:i4>5</vt:i4>
      </vt:variant>
      <vt:variant>
        <vt:lpwstr>http://www.jcp.org/</vt:lpwstr>
      </vt:variant>
      <vt:variant>
        <vt:lpwstr/>
      </vt:variant>
      <vt:variant>
        <vt:i4>5242946</vt:i4>
      </vt:variant>
      <vt:variant>
        <vt:i4>2418</vt:i4>
      </vt:variant>
      <vt:variant>
        <vt:i4>0</vt:i4>
      </vt:variant>
      <vt:variant>
        <vt:i4>5</vt:i4>
      </vt:variant>
      <vt:variant>
        <vt:lpwstr>http://www.osgi.org/</vt:lpwstr>
      </vt:variant>
      <vt:variant>
        <vt:lpwstr/>
      </vt:variant>
      <vt:variant>
        <vt:i4>3604579</vt:i4>
      </vt:variant>
      <vt:variant>
        <vt:i4>2415</vt:i4>
      </vt:variant>
      <vt:variant>
        <vt:i4>0</vt:i4>
      </vt:variant>
      <vt:variant>
        <vt:i4>5</vt:i4>
      </vt:variant>
      <vt:variant>
        <vt:lpwstr>http://www.prosyst.com/</vt:lpwstr>
      </vt:variant>
      <vt:variant>
        <vt:lpwstr/>
      </vt:variant>
      <vt:variant>
        <vt:i4>7602264</vt:i4>
      </vt:variant>
      <vt:variant>
        <vt:i4>2412</vt:i4>
      </vt:variant>
      <vt:variant>
        <vt:i4>0</vt:i4>
      </vt:variant>
      <vt:variant>
        <vt:i4>5</vt:i4>
      </vt:variant>
      <vt:variant>
        <vt:lpwstr>mailto:terziev@telerik.com</vt:lpwstr>
      </vt:variant>
      <vt:variant>
        <vt:lpwstr/>
      </vt:variant>
      <vt:variant>
        <vt:i4>3080239</vt:i4>
      </vt:variant>
      <vt:variant>
        <vt:i4>2409</vt:i4>
      </vt:variant>
      <vt:variant>
        <vt:i4>0</vt:i4>
      </vt:variant>
      <vt:variant>
        <vt:i4>5</vt:i4>
      </vt:variant>
      <vt:variant>
        <vt:lpwstr>http://blogs.telerik.com/vassilterziev/</vt:lpwstr>
      </vt:variant>
      <vt:variant>
        <vt:lpwstr/>
      </vt:variant>
      <vt:variant>
        <vt:i4>6815777</vt:i4>
      </vt:variant>
      <vt:variant>
        <vt:i4>2406</vt:i4>
      </vt:variant>
      <vt:variant>
        <vt:i4>0</vt:i4>
      </vt:variant>
      <vt:variant>
        <vt:i4>5</vt:i4>
      </vt:variant>
      <vt:variant>
        <vt:lpwstr>http://www.vassil.info/</vt:lpwstr>
      </vt:variant>
      <vt:variant>
        <vt:lpwstr/>
      </vt:variant>
      <vt:variant>
        <vt:i4>2359299</vt:i4>
      </vt:variant>
      <vt:variant>
        <vt:i4>2403</vt:i4>
      </vt:variant>
      <vt:variant>
        <vt:i4>0</vt:i4>
      </vt:variant>
      <vt:variant>
        <vt:i4>5</vt:i4>
      </vt:variant>
      <vt:variant>
        <vt:lpwstr>mailto:nokola@nokola.com</vt:lpwstr>
      </vt:variant>
      <vt:variant>
        <vt:lpwstr/>
      </vt:variant>
      <vt:variant>
        <vt:i4>2883686</vt:i4>
      </vt:variant>
      <vt:variant>
        <vt:i4>2400</vt:i4>
      </vt:variant>
      <vt:variant>
        <vt:i4>0</vt:i4>
      </vt:variant>
      <vt:variant>
        <vt:i4>5</vt:i4>
      </vt:variant>
      <vt:variant>
        <vt:lpwstr>http://nokola.com/</vt:lpwstr>
      </vt:variant>
      <vt:variant>
        <vt:lpwstr/>
      </vt:variant>
      <vt:variant>
        <vt:i4>3080247</vt:i4>
      </vt:variant>
      <vt:variant>
        <vt:i4>2397</vt:i4>
      </vt:variant>
      <vt:variant>
        <vt:i4>0</vt:i4>
      </vt:variant>
      <vt:variant>
        <vt:i4>5</vt:i4>
      </vt:variant>
      <vt:variant>
        <vt:lpwstr>http://tsvyatkokonov.blogspot.com/</vt:lpwstr>
      </vt:variant>
      <vt:variant>
        <vt:lpwstr/>
      </vt:variant>
      <vt:variant>
        <vt:i4>5046330</vt:i4>
      </vt:variant>
      <vt:variant>
        <vt:i4>2394</vt:i4>
      </vt:variant>
      <vt:variant>
        <vt:i4>0</vt:i4>
      </vt:variant>
      <vt:variant>
        <vt:i4>5</vt:i4>
      </vt:variant>
      <vt:variant>
        <vt:lpwstr>mailto:hristo.germanov@gmail.com</vt:lpwstr>
      </vt:variant>
      <vt:variant>
        <vt:lpwstr/>
      </vt:variant>
      <vt:variant>
        <vt:i4>2883674</vt:i4>
      </vt:variant>
      <vt:variant>
        <vt:i4>2391</vt:i4>
      </vt:variant>
      <vt:variant>
        <vt:i4>0</vt:i4>
      </vt:variant>
      <vt:variant>
        <vt:i4>5</vt:i4>
      </vt:variant>
      <vt:variant>
        <vt:lpwstr>mailto:teodor.stoev@gmail.com</vt:lpwstr>
      </vt:variant>
      <vt:variant>
        <vt:lpwstr/>
      </vt:variant>
      <vt:variant>
        <vt:i4>3866739</vt:i4>
      </vt:variant>
      <vt:variant>
        <vt:i4>2388</vt:i4>
      </vt:variant>
      <vt:variant>
        <vt:i4>0</vt:i4>
      </vt:variant>
      <vt:variant>
        <vt:i4>5</vt:i4>
      </vt:variant>
      <vt:variant>
        <vt:lpwstr>http://www.teodorstoev.com/</vt:lpwstr>
      </vt:variant>
      <vt:variant>
        <vt:lpwstr/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>http://twitter.com/tbozhikov</vt:lpwstr>
      </vt:variant>
      <vt:variant>
        <vt:lpwstr/>
      </vt:variant>
      <vt:variant>
        <vt:i4>458770</vt:i4>
      </vt:variant>
      <vt:variant>
        <vt:i4>2382</vt:i4>
      </vt:variant>
      <vt:variant>
        <vt:i4>0</vt:i4>
      </vt:variant>
      <vt:variant>
        <vt:i4>5</vt:i4>
      </vt:variant>
      <vt:variant>
        <vt:lpwstr>mailto:t_bozhikov@yahoo.com</vt:lpwstr>
      </vt:variant>
      <vt:variant>
        <vt:lpwstr/>
      </vt:variant>
      <vt:variant>
        <vt:i4>2359416</vt:i4>
      </vt:variant>
      <vt:variant>
        <vt:i4>2379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2949228</vt:i4>
      </vt:variant>
      <vt:variant>
        <vt:i4>2376</vt:i4>
      </vt:variant>
      <vt:variant>
        <vt:i4>0</vt:i4>
      </vt:variant>
      <vt:variant>
        <vt:i4>5</vt:i4>
      </vt:variant>
      <vt:variant>
        <vt:lpwstr>http://twitter.com/stefanstaev</vt:lpwstr>
      </vt:variant>
      <vt:variant>
        <vt:lpwstr/>
      </vt:variant>
      <vt:variant>
        <vt:i4>72941614</vt:i4>
      </vt:variant>
      <vt:variant>
        <vt:i4>2373</vt:i4>
      </vt:variant>
      <vt:variant>
        <vt:i4>0</vt:i4>
      </vt:variant>
      <vt:variant>
        <vt:i4>5</vt:i4>
      </vt:variant>
      <vt:variant>
        <vt:lpwstr>mailto:stеfosv@gmail.com</vt:lpwstr>
      </vt:variant>
      <vt:variant>
        <vt:lpwstr/>
      </vt:variant>
      <vt:variant>
        <vt:i4>4194386</vt:i4>
      </vt:variant>
      <vt:variant>
        <vt:i4>2370</vt:i4>
      </vt:variant>
      <vt:variant>
        <vt:i4>0</vt:i4>
      </vt:variant>
      <vt:variant>
        <vt:i4>5</vt:i4>
      </vt:variant>
      <vt:variant>
        <vt:lpwstr>http://encryptedshadow.blogspot.com/</vt:lpwstr>
      </vt:variant>
      <vt:variant>
        <vt:lpwstr/>
      </vt:variant>
      <vt:variant>
        <vt:i4>5636127</vt:i4>
      </vt:variant>
      <vt:variant>
        <vt:i4>2367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5636107</vt:i4>
      </vt:variant>
      <vt:variant>
        <vt:i4>2364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6422633</vt:i4>
      </vt:variant>
      <vt:variant>
        <vt:i4>2361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2358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65613</vt:i4>
      </vt:variant>
      <vt:variant>
        <vt:i4>2355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2352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65621</vt:i4>
      </vt:variant>
      <vt:variant>
        <vt:i4>2349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4194376</vt:i4>
      </vt:variant>
      <vt:variant>
        <vt:i4>2346</vt:i4>
      </vt:variant>
      <vt:variant>
        <vt:i4>0</vt:i4>
      </vt:variant>
      <vt:variant>
        <vt:i4>5</vt:i4>
      </vt:variant>
      <vt:variant>
        <vt:lpwstr>http://www.nakov.com/courses/</vt:lpwstr>
      </vt:variant>
      <vt:variant>
        <vt:lpwstr/>
      </vt:variant>
      <vt:variant>
        <vt:i4>4980741</vt:i4>
      </vt:variant>
      <vt:variant>
        <vt:i4>2343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3670117</vt:i4>
      </vt:variant>
      <vt:variant>
        <vt:i4>2340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3932216</vt:i4>
      </vt:variant>
      <vt:variant>
        <vt:i4>2337</vt:i4>
      </vt:variant>
      <vt:variant>
        <vt:i4>0</vt:i4>
      </vt:variant>
      <vt:variant>
        <vt:i4>5</vt:i4>
      </vt:variant>
      <vt:variant>
        <vt:lpwstr>mailto:radoslav_todorov@hotmail.com</vt:lpwstr>
      </vt:variant>
      <vt:variant>
        <vt:lpwstr/>
      </vt:variant>
      <vt:variant>
        <vt:i4>6684721</vt:i4>
      </vt:variant>
      <vt:variant>
        <vt:i4>2334</vt:i4>
      </vt:variant>
      <vt:variant>
        <vt:i4>0</vt:i4>
      </vt:variant>
      <vt:variant>
        <vt:i4>5</vt:i4>
      </vt:variant>
      <vt:variant>
        <vt:lpwstr>http://www.canon-europe.com/Handy_Terminal_Solutions/</vt:lpwstr>
      </vt:variant>
      <vt:variant>
        <vt:lpwstr/>
      </vt:variant>
      <vt:variant>
        <vt:i4>8126561</vt:i4>
      </vt:variant>
      <vt:variant>
        <vt:i4>2331</vt:i4>
      </vt:variant>
      <vt:variant>
        <vt:i4>0</vt:i4>
      </vt:variant>
      <vt:variant>
        <vt:i4>5</vt:i4>
      </vt:variant>
      <vt:variant>
        <vt:lpwstr>http://www.itu.dk/</vt:lpwstr>
      </vt:variant>
      <vt:variant>
        <vt:lpwstr/>
      </vt:variant>
      <vt:variant>
        <vt:i4>7405665</vt:i4>
      </vt:variant>
      <vt:variant>
        <vt:i4>2328</vt:i4>
      </vt:variant>
      <vt:variant>
        <vt:i4>0</vt:i4>
      </vt:variant>
      <vt:variant>
        <vt:i4>5</vt:i4>
      </vt:variant>
      <vt:variant>
        <vt:lpwstr>http://www.dtu.dk/</vt:lpwstr>
      </vt:variant>
      <vt:variant>
        <vt:lpwstr/>
      </vt:variant>
      <vt:variant>
        <vt:i4>65567</vt:i4>
      </vt:variant>
      <vt:variant>
        <vt:i4>2325</vt:i4>
      </vt:variant>
      <vt:variant>
        <vt:i4>0</vt:i4>
      </vt:variant>
      <vt:variant>
        <vt:i4>5</vt:i4>
      </vt:variant>
      <vt:variant>
        <vt:lpwstr>http://www.fmi.uni-sofia.bg/</vt:lpwstr>
      </vt:variant>
      <vt:variant>
        <vt:lpwstr/>
      </vt:variant>
      <vt:variant>
        <vt:i4>3080260</vt:i4>
      </vt:variant>
      <vt:variant>
        <vt:i4>2322</vt:i4>
      </vt:variant>
      <vt:variant>
        <vt:i4>0</vt:i4>
      </vt:variant>
      <vt:variant>
        <vt:i4>5</vt:i4>
      </vt:variant>
      <vt:variant>
        <vt:lpwstr>mailto:radoslav.pkirilov@gmail.com</vt:lpwstr>
      </vt:variant>
      <vt:variant>
        <vt:lpwstr/>
      </vt:variant>
      <vt:variant>
        <vt:i4>5374023</vt:i4>
      </vt:variant>
      <vt:variant>
        <vt:i4>2319</vt:i4>
      </vt:variant>
      <vt:variant>
        <vt:i4>0</vt:i4>
      </vt:variant>
      <vt:variant>
        <vt:i4>5</vt:i4>
      </vt:variant>
      <vt:variant>
        <vt:lpwstr>http://immitev.blogspot.com/</vt:lpwstr>
      </vt:variant>
      <vt:variant>
        <vt:lpwstr/>
      </vt:variant>
      <vt:variant>
        <vt:i4>2359416</vt:i4>
      </vt:variant>
      <vt:variant>
        <vt:i4>2316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8126520</vt:i4>
      </vt:variant>
      <vt:variant>
        <vt:i4>2313</vt:i4>
      </vt:variant>
      <vt:variant>
        <vt:i4>0</vt:i4>
      </vt:variant>
      <vt:variant>
        <vt:i4>5</vt:i4>
      </vt:variant>
      <vt:variant>
        <vt:lpwstr>http://www.cern.ch/</vt:lpwstr>
      </vt:variant>
      <vt:variant>
        <vt:lpwstr/>
      </vt:variant>
      <vt:variant>
        <vt:i4>7995393</vt:i4>
      </vt:variant>
      <vt:variant>
        <vt:i4>2310</vt:i4>
      </vt:variant>
      <vt:variant>
        <vt:i4>0</vt:i4>
      </vt:variant>
      <vt:variant>
        <vt:i4>5</vt:i4>
      </vt:variant>
      <vt:variant>
        <vt:lpwstr>mailto:pavlina.hadjieva@gmail.com</vt:lpwstr>
      </vt:variant>
      <vt:variant>
        <vt:lpwstr/>
      </vt:variant>
      <vt:variant>
        <vt:i4>2359416</vt:i4>
      </vt:variant>
      <vt:variant>
        <vt:i4>2307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1048640</vt:i4>
      </vt:variant>
      <vt:variant>
        <vt:i4>2304</vt:i4>
      </vt:variant>
      <vt:variant>
        <vt:i4>0</vt:i4>
      </vt:variant>
      <vt:variant>
        <vt:i4>5</vt:i4>
      </vt:variant>
      <vt:variant>
        <vt:lpwstr>http://donchevp.blogspot.com/</vt:lpwstr>
      </vt:variant>
      <vt:variant>
        <vt:lpwstr/>
      </vt:variant>
      <vt:variant>
        <vt:i4>2359416</vt:i4>
      </vt:variant>
      <vt:variant>
        <vt:i4>2301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5439502</vt:i4>
      </vt:variant>
      <vt:variant>
        <vt:i4>2298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3866732</vt:i4>
      </vt:variant>
      <vt:variant>
        <vt:i4>2295</vt:i4>
      </vt:variant>
      <vt:variant>
        <vt:i4>0</vt:i4>
      </vt:variant>
      <vt:variant>
        <vt:i4>5</vt:i4>
      </vt:variant>
      <vt:variant>
        <vt:lpwstr>http://jse.openfmi.net/</vt:lpwstr>
      </vt:variant>
      <vt:variant>
        <vt:lpwstr/>
      </vt:variant>
      <vt:variant>
        <vt:i4>983111</vt:i4>
      </vt:variant>
      <vt:variant>
        <vt:i4>2292</vt:i4>
      </vt:variant>
      <vt:variant>
        <vt:i4>0</vt:i4>
      </vt:variant>
      <vt:variant>
        <vt:i4>5</vt:i4>
      </vt:variant>
      <vt:variant>
        <vt:lpwstr>http://www.nakov.com/dotnet/2003/</vt:lpwstr>
      </vt:variant>
      <vt:variant>
        <vt:lpwstr/>
      </vt:variant>
      <vt:variant>
        <vt:i4>7536757</vt:i4>
      </vt:variant>
      <vt:variant>
        <vt:i4>2289</vt:i4>
      </vt:variant>
      <vt:variant>
        <vt:i4>0</vt:i4>
      </vt:variant>
      <vt:variant>
        <vt:i4>5</vt:i4>
      </vt:variant>
      <vt:variant>
        <vt:lpwstr>http://codecourse.sourceforge.net/</vt:lpwstr>
      </vt:variant>
      <vt:variant>
        <vt:lpwstr/>
      </vt:variant>
      <vt:variant>
        <vt:i4>6881322</vt:i4>
      </vt:variant>
      <vt:variant>
        <vt:i4>2286</vt:i4>
      </vt:variant>
      <vt:variant>
        <vt:i4>0</vt:i4>
      </vt:variant>
      <vt:variant>
        <vt:i4>5</vt:i4>
      </vt:variant>
      <vt:variant>
        <vt:lpwstr>http://www.nakov.com/inetjava/</vt:lpwstr>
      </vt:variant>
      <vt:variant>
        <vt:lpwstr/>
      </vt:variant>
      <vt:variant>
        <vt:i4>1900571</vt:i4>
      </vt:variant>
      <vt:variant>
        <vt:i4>2283</vt:i4>
      </vt:variant>
      <vt:variant>
        <vt:i4>0</vt:i4>
      </vt:variant>
      <vt:variant>
        <vt:i4>5</vt:i4>
      </vt:variant>
      <vt:variant>
        <vt:lpwstr>http://netsec.iseca.org/2004/</vt:lpwstr>
      </vt:variant>
      <vt:variant>
        <vt:lpwstr/>
      </vt:variant>
      <vt:variant>
        <vt:i4>1638425</vt:i4>
      </vt:variant>
      <vt:variant>
        <vt:i4>2280</vt:i4>
      </vt:variant>
      <vt:variant>
        <vt:i4>0</vt:i4>
      </vt:variant>
      <vt:variant>
        <vt:i4>5</vt:i4>
      </vt:variant>
      <vt:variant>
        <vt:lpwstr>http://netsec.iseca.org/</vt:lpwstr>
      </vt:variant>
      <vt:variant>
        <vt:lpwstr/>
      </vt:variant>
      <vt:variant>
        <vt:i4>6553723</vt:i4>
      </vt:variant>
      <vt:variant>
        <vt:i4>2277</vt:i4>
      </vt:variant>
      <vt:variant>
        <vt:i4>0</vt:i4>
      </vt:variant>
      <vt:variant>
        <vt:i4>5</vt:i4>
      </vt:variant>
      <vt:variant>
        <vt:lpwstr>http://www.ebg.bg/</vt:lpwstr>
      </vt:variant>
      <vt:variant>
        <vt:lpwstr/>
      </vt:variant>
      <vt:variant>
        <vt:i4>5111836</vt:i4>
      </vt:variant>
      <vt:variant>
        <vt:i4>2274</vt:i4>
      </vt:variant>
      <vt:variant>
        <vt:i4>0</vt:i4>
      </vt:variant>
      <vt:variant>
        <vt:i4>5</vt:i4>
      </vt:variant>
      <vt:variant>
        <vt:lpwstr>http://www.iseca.org/</vt:lpwstr>
      </vt:variant>
      <vt:variant>
        <vt:lpwstr/>
      </vt:variant>
      <vt:variant>
        <vt:i4>5439502</vt:i4>
      </vt:variant>
      <vt:variant>
        <vt:i4>2271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8192052</vt:i4>
      </vt:variant>
      <vt:variant>
        <vt:i4>2268</vt:i4>
      </vt:variant>
      <vt:variant>
        <vt:i4>0</vt:i4>
      </vt:variant>
      <vt:variant>
        <vt:i4>5</vt:i4>
      </vt:variant>
      <vt:variant>
        <vt:lpwstr>http://nikolay.it/</vt:lpwstr>
      </vt:variant>
      <vt:variant>
        <vt:lpwstr/>
      </vt:variant>
      <vt:variant>
        <vt:i4>3670117</vt:i4>
      </vt:variant>
      <vt:variant>
        <vt:i4>2265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1638464</vt:i4>
      </vt:variant>
      <vt:variant>
        <vt:i4>2262</vt:i4>
      </vt:variant>
      <vt:variant>
        <vt:i4>0</vt:i4>
      </vt:variant>
      <vt:variant>
        <vt:i4>5</vt:i4>
      </vt:variant>
      <vt:variant>
        <vt:lpwstr>http://blog.nvasilev.com/</vt:lpwstr>
      </vt:variant>
      <vt:variant>
        <vt:lpwstr/>
      </vt:variant>
      <vt:variant>
        <vt:i4>7209066</vt:i4>
      </vt:variant>
      <vt:variant>
        <vt:i4>2259</vt:i4>
      </vt:variant>
      <vt:variant>
        <vt:i4>0</vt:i4>
      </vt:variant>
      <vt:variant>
        <vt:i4>5</vt:i4>
      </vt:variant>
      <vt:variant>
        <vt:lpwstr>http://mihail.stoynov.com/blog/</vt:lpwstr>
      </vt:variant>
      <vt:variant>
        <vt:lpwstr/>
      </vt:variant>
      <vt:variant>
        <vt:i4>7078003</vt:i4>
      </vt:variant>
      <vt:variant>
        <vt:i4>2256</vt:i4>
      </vt:variant>
      <vt:variant>
        <vt:i4>0</vt:i4>
      </vt:variant>
      <vt:variant>
        <vt:i4>5</vt:i4>
      </vt:variant>
      <vt:variant>
        <vt:lpwstr>http://www.materna.bg/</vt:lpwstr>
      </vt:variant>
      <vt:variant>
        <vt:lpwstr/>
      </vt:variant>
      <vt:variant>
        <vt:i4>7077939</vt:i4>
      </vt:variant>
      <vt:variant>
        <vt:i4>2253</vt:i4>
      </vt:variant>
      <vt:variant>
        <vt:i4>0</vt:i4>
      </vt:variant>
      <vt:variant>
        <vt:i4>5</vt:i4>
      </vt:variant>
      <vt:variant>
        <vt:lpwstr>http://blogs.telerik.com/mihailvalkov/</vt:lpwstr>
      </vt:variant>
      <vt:variant>
        <vt:lpwstr/>
      </vt:variant>
      <vt:variant>
        <vt:i4>8323089</vt:i4>
      </vt:variant>
      <vt:variant>
        <vt:i4>2250</vt:i4>
      </vt:variant>
      <vt:variant>
        <vt:i4>0</vt:i4>
      </vt:variant>
      <vt:variant>
        <vt:i4>5</vt:i4>
      </vt:variant>
      <vt:variant>
        <vt:lpwstr>mailto:m.valkov@gmail.com</vt:lpwstr>
      </vt:variant>
      <vt:variant>
        <vt:lpwstr/>
      </vt:variant>
      <vt:variant>
        <vt:i4>2359416</vt:i4>
      </vt:variant>
      <vt:variant>
        <vt:i4>2247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6160428</vt:i4>
      </vt:variant>
      <vt:variant>
        <vt:i4>2244</vt:i4>
      </vt:variant>
      <vt:variant>
        <vt:i4>0</vt:i4>
      </vt:variant>
      <vt:variant>
        <vt:i4>5</vt:i4>
      </vt:variant>
      <vt:variant>
        <vt:lpwstr>mailto:mira.bivas@gmail.com</vt:lpwstr>
      </vt:variant>
      <vt:variant>
        <vt:lpwstr/>
      </vt:variant>
      <vt:variant>
        <vt:i4>2359416</vt:i4>
      </vt:variant>
      <vt:variant>
        <vt:i4>2241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7602269</vt:i4>
      </vt:variant>
      <vt:variant>
        <vt:i4>2238</vt:i4>
      </vt:variant>
      <vt:variant>
        <vt:i4>0</vt:i4>
      </vt:variant>
      <vt:variant>
        <vt:i4>5</vt:i4>
      </vt:variant>
      <vt:variant>
        <vt:lpwstr>mailto:iordanpavlov@gmail.com</vt:lpwstr>
      </vt:variant>
      <vt:variant>
        <vt:lpwstr/>
      </vt:variant>
      <vt:variant>
        <vt:i4>458823</vt:i4>
      </vt:variant>
      <vt:variant>
        <vt:i4>2235</vt:i4>
      </vt:variant>
      <vt:variant>
        <vt:i4>0</vt:i4>
      </vt:variant>
      <vt:variant>
        <vt:i4>5</vt:i4>
      </vt:variant>
      <vt:variant>
        <vt:lpwstr>http://yordanpavlov.blogspot.com/</vt:lpwstr>
      </vt:variant>
      <vt:variant>
        <vt:lpwstr/>
      </vt:variant>
      <vt:variant>
        <vt:i4>2359416</vt:i4>
      </vt:variant>
      <vt:variant>
        <vt:i4>2232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6422595</vt:i4>
      </vt:variant>
      <vt:variant>
        <vt:i4>2229</vt:i4>
      </vt:variant>
      <vt:variant>
        <vt:i4>0</vt:i4>
      </vt:variant>
      <vt:variant>
        <vt:i4>5</vt:i4>
      </vt:variant>
      <vt:variant>
        <vt:lpwstr>mailto:cypressx@gmail.com</vt:lpwstr>
      </vt:variant>
      <vt:variant>
        <vt:lpwstr/>
      </vt:variant>
      <vt:variant>
        <vt:i4>1310787</vt:i4>
      </vt:variant>
      <vt:variant>
        <vt:i4>2226</vt:i4>
      </vt:variant>
      <vt:variant>
        <vt:i4>0</vt:i4>
      </vt:variant>
      <vt:variant>
        <vt:i4>5</vt:i4>
      </vt:variant>
      <vt:variant>
        <vt:lpwstr>http://yyosifov.blogspot.com/</vt:lpwstr>
      </vt:variant>
      <vt:variant>
        <vt:lpwstr/>
      </vt:variant>
      <vt:variant>
        <vt:i4>2359416</vt:i4>
      </vt:variant>
      <vt:variant>
        <vt:i4>2223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7929869</vt:i4>
      </vt:variant>
      <vt:variant>
        <vt:i4>2220</vt:i4>
      </vt:variant>
      <vt:variant>
        <vt:i4>0</vt:i4>
      </vt:variant>
      <vt:variant>
        <vt:i4>5</vt:i4>
      </vt:variant>
      <vt:variant>
        <vt:lpwstr>mailto:i.murdanliev@gmail.com</vt:lpwstr>
      </vt:variant>
      <vt:variant>
        <vt:lpwstr/>
      </vt:variant>
      <vt:variant>
        <vt:i4>5177371</vt:i4>
      </vt:variant>
      <vt:variant>
        <vt:i4>2217</vt:i4>
      </vt:variant>
      <vt:variant>
        <vt:i4>0</vt:i4>
      </vt:variant>
      <vt:variant>
        <vt:i4>5</vt:i4>
      </vt:variant>
      <vt:variant>
        <vt:lpwstr>http://imurdanliev.wordpress.com/</vt:lpwstr>
      </vt:variant>
      <vt:variant>
        <vt:lpwstr/>
      </vt:variant>
      <vt:variant>
        <vt:i4>6946873</vt:i4>
      </vt:variant>
      <vt:variant>
        <vt:i4>2214</vt:i4>
      </vt:variant>
      <vt:variant>
        <vt:i4>0</vt:i4>
      </vt:variant>
      <vt:variant>
        <vt:i4>5</vt:i4>
      </vt:variant>
      <vt:variant>
        <vt:lpwstr>http://www.nearsoft.eu/</vt:lpwstr>
      </vt:variant>
      <vt:variant>
        <vt:lpwstr/>
      </vt:variant>
      <vt:variant>
        <vt:i4>8323107</vt:i4>
      </vt:variant>
      <vt:variant>
        <vt:i4>2211</vt:i4>
      </vt:variant>
      <vt:variant>
        <vt:i4>0</vt:i4>
      </vt:variant>
      <vt:variant>
        <vt:i4>5</vt:i4>
      </vt:variant>
      <vt:variant>
        <vt:lpwstr>http://dilyandimitrov.blogspot.com/</vt:lpwstr>
      </vt:variant>
      <vt:variant>
        <vt:lpwstr/>
      </vt:variant>
      <vt:variant>
        <vt:i4>4390945</vt:i4>
      </vt:variant>
      <vt:variant>
        <vt:i4>2208</vt:i4>
      </vt:variant>
      <vt:variant>
        <vt:i4>0</vt:i4>
      </vt:variant>
      <vt:variant>
        <vt:i4>5</vt:i4>
      </vt:variant>
      <vt:variant>
        <vt:lpwstr>mailto:dimitrov.dilqn@gmail.com</vt:lpwstr>
      </vt:variant>
      <vt:variant>
        <vt:lpwstr/>
      </vt:variant>
      <vt:variant>
        <vt:i4>6553638</vt:i4>
      </vt:variant>
      <vt:variant>
        <vt:i4>2205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2359416</vt:i4>
      </vt:variant>
      <vt:variant>
        <vt:i4>2202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8323074</vt:i4>
      </vt:variant>
      <vt:variant>
        <vt:i4>2199</vt:i4>
      </vt:variant>
      <vt:variant>
        <vt:i4>0</vt:i4>
      </vt:variant>
      <vt:variant>
        <vt:i4>5</vt:i4>
      </vt:variant>
      <vt:variant>
        <vt:lpwstr>mailto:veselin.vgeorgiev@gmail.com</vt:lpwstr>
      </vt:variant>
      <vt:variant>
        <vt:lpwstr/>
      </vt:variant>
      <vt:variant>
        <vt:i4>1835013</vt:i4>
      </vt:variant>
      <vt:variant>
        <vt:i4>2196</vt:i4>
      </vt:variant>
      <vt:variant>
        <vt:i4>0</vt:i4>
      </vt:variant>
      <vt:variant>
        <vt:i4>5</vt:i4>
      </vt:variant>
      <vt:variant>
        <vt:lpwstr>http://veselingeorgiev.net/blog/</vt:lpwstr>
      </vt:variant>
      <vt:variant>
        <vt:lpwstr/>
      </vt:variant>
      <vt:variant>
        <vt:i4>6160392</vt:i4>
      </vt:variant>
      <vt:variant>
        <vt:i4>2193</vt:i4>
      </vt:variant>
      <vt:variant>
        <vt:i4>0</vt:i4>
      </vt:variant>
      <vt:variant>
        <vt:i4>5</vt:i4>
      </vt:variant>
      <vt:variant>
        <vt:lpwstr>http://www.abilitics.com/</vt:lpwstr>
      </vt:variant>
      <vt:variant>
        <vt:lpwstr/>
      </vt:variant>
      <vt:variant>
        <vt:i4>3407934</vt:i4>
      </vt:variant>
      <vt:variant>
        <vt:i4>2190</vt:i4>
      </vt:variant>
      <vt:variant>
        <vt:i4>0</vt:i4>
      </vt:variant>
      <vt:variant>
        <vt:i4>5</vt:i4>
      </vt:variant>
      <vt:variant>
        <vt:lpwstr>http://www.leadittraining.com/</vt:lpwstr>
      </vt:variant>
      <vt:variant>
        <vt:lpwstr/>
      </vt:variant>
      <vt:variant>
        <vt:i4>65613</vt:i4>
      </vt:variant>
      <vt:variant>
        <vt:i4>2187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2184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327758</vt:i4>
      </vt:variant>
      <vt:variant>
        <vt:i4>2181</vt:i4>
      </vt:variant>
      <vt:variant>
        <vt:i4>0</vt:i4>
      </vt:variant>
      <vt:variant>
        <vt:i4>5</vt:i4>
      </vt:variant>
      <vt:variant>
        <vt:lpwstr>http://code.google.com/p/introcsharpbook/</vt:lpwstr>
      </vt:variant>
      <vt:variant>
        <vt:lpwstr/>
      </vt:variant>
      <vt:variant>
        <vt:i4>65613</vt:i4>
      </vt:variant>
      <vt:variant>
        <vt:i4>2178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2175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6750251</vt:i4>
      </vt:variant>
      <vt:variant>
        <vt:i4>2172</vt:i4>
      </vt:variant>
      <vt:variant>
        <vt:i4>0</vt:i4>
      </vt:variant>
      <vt:variant>
        <vt:i4>5</vt:i4>
      </vt:variant>
      <vt:variant>
        <vt:lpwstr>http://code.google.com/p/introjavabook/</vt:lpwstr>
      </vt:variant>
      <vt:variant>
        <vt:lpwstr/>
      </vt:variant>
      <vt:variant>
        <vt:i4>70190164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73139247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_Глава_24._Практически</vt:lpwstr>
      </vt:variant>
      <vt:variant>
        <vt:i4>70190164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1835109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1835029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72418339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69927968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73204827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69469225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4392018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72483924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1114209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7274518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70124625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6685805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2360394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7013480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67503203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1770605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_Глава_5._Условни</vt:lpwstr>
      </vt:variant>
      <vt:variant>
        <vt:i4>69795883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6947869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70189102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5636127</vt:i4>
      </vt:variant>
      <vt:variant>
        <vt:i4>2094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3670117</vt:i4>
      </vt:variant>
      <vt:variant>
        <vt:i4>2091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4980741</vt:i4>
      </vt:variant>
      <vt:variant>
        <vt:i4>2088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2949228</vt:i4>
      </vt:variant>
      <vt:variant>
        <vt:i4>2085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6291572</vt:i4>
      </vt:variant>
      <vt:variant>
        <vt:i4>2082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1245207</vt:i4>
      </vt:variant>
      <vt:variant>
        <vt:i4>2079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7602275</vt:i4>
      </vt:variant>
      <vt:variant>
        <vt:i4>2076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2359416</vt:i4>
      </vt:variant>
      <vt:variant>
        <vt:i4>2073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2070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2067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2064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2061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2058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5636127</vt:i4>
      </vt:variant>
      <vt:variant>
        <vt:i4>2055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73204827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72483924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73204827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3670117</vt:i4>
      </vt:variant>
      <vt:variant>
        <vt:i4>2040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2228266</vt:i4>
      </vt:variant>
      <vt:variant>
        <vt:i4>2031</vt:i4>
      </vt:variant>
      <vt:variant>
        <vt:i4>0</vt:i4>
      </vt:variant>
      <vt:variant>
        <vt:i4>5</vt:i4>
      </vt:variant>
      <vt:variant>
        <vt:lpwstr>http://groups.google.com/group/telerikacademy/</vt:lpwstr>
      </vt:variant>
      <vt:variant>
        <vt:lpwstr/>
      </vt:variant>
      <vt:variant>
        <vt:i4>65613</vt:i4>
      </vt:variant>
      <vt:variant>
        <vt:i4>2028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70189102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70189102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1835029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70190165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_Глава_23._Как</vt:lpwstr>
      </vt:variant>
      <vt:variant>
        <vt:i4>72418339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1638462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_Toc299628794</vt:lpwstr>
      </vt:variant>
      <vt:variant>
        <vt:i4>1638462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_Toc299628793</vt:lpwstr>
      </vt:variant>
      <vt:variant>
        <vt:i4>1638462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_Toc299628792</vt:lpwstr>
      </vt:variant>
      <vt:variant>
        <vt:i4>1638462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_Toc299628791</vt:lpwstr>
      </vt:variant>
      <vt:variant>
        <vt:i4>1638462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_Toc299628790</vt:lpwstr>
      </vt:variant>
      <vt:variant>
        <vt:i4>1572926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_Toc299628789</vt:lpwstr>
      </vt:variant>
      <vt:variant>
        <vt:i4>1572926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_Toc299628788</vt:lpwstr>
      </vt:variant>
      <vt:variant>
        <vt:i4>1572926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_Toc299628787</vt:lpwstr>
      </vt:variant>
      <vt:variant>
        <vt:i4>1572926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_Toc299628786</vt:lpwstr>
      </vt:variant>
      <vt:variant>
        <vt:i4>1572926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_Toc299628785</vt:lpwstr>
      </vt:variant>
      <vt:variant>
        <vt:i4>1572926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_Toc299628784</vt:lpwstr>
      </vt:variant>
      <vt:variant>
        <vt:i4>1572926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_Toc299628783</vt:lpwstr>
      </vt:variant>
      <vt:variant>
        <vt:i4>1572926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_Toc299628782</vt:lpwstr>
      </vt:variant>
      <vt:variant>
        <vt:i4>1572926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_Toc299628781</vt:lpwstr>
      </vt:variant>
      <vt:variant>
        <vt:i4>1572926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_Toc299628780</vt:lpwstr>
      </vt:variant>
      <vt:variant>
        <vt:i4>1507390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_Toc299628779</vt:lpwstr>
      </vt:variant>
      <vt:variant>
        <vt:i4>1507390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_Toc299628778</vt:lpwstr>
      </vt:variant>
      <vt:variant>
        <vt:i4>1507390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_Toc299628777</vt:lpwstr>
      </vt:variant>
      <vt:variant>
        <vt:i4>1507390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_Toc299628776</vt:lpwstr>
      </vt:variant>
      <vt:variant>
        <vt:i4>1507390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_Toc299628775</vt:lpwstr>
      </vt:variant>
      <vt:variant>
        <vt:i4>1507390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_Toc299628774</vt:lpwstr>
      </vt:variant>
      <vt:variant>
        <vt:i4>1507390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_Toc299628773</vt:lpwstr>
      </vt:variant>
      <vt:variant>
        <vt:i4>1507390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_Toc299628772</vt:lpwstr>
      </vt:variant>
      <vt:variant>
        <vt:i4>1507390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_Toc299628771</vt:lpwstr>
      </vt:variant>
      <vt:variant>
        <vt:i4>1507390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_Toc299628770</vt:lpwstr>
      </vt:variant>
      <vt:variant>
        <vt:i4>1441854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_Toc299628769</vt:lpwstr>
      </vt:variant>
      <vt:variant>
        <vt:i4>1441854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_Toc299628768</vt:lpwstr>
      </vt:variant>
      <vt:variant>
        <vt:i4>1441854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_Toc299628767</vt:lpwstr>
      </vt:variant>
      <vt:variant>
        <vt:i4>1441854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_Toc299628766</vt:lpwstr>
      </vt:variant>
      <vt:variant>
        <vt:i4>1441854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_Toc299628765</vt:lpwstr>
      </vt:variant>
      <vt:variant>
        <vt:i4>1441854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_Toc299628764</vt:lpwstr>
      </vt:variant>
      <vt:variant>
        <vt:i4>1441854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_Toc299628763</vt:lpwstr>
      </vt:variant>
      <vt:variant>
        <vt:i4>1441854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_Toc299628762</vt:lpwstr>
      </vt:variant>
      <vt:variant>
        <vt:i4>1441854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_Toc299628761</vt:lpwstr>
      </vt:variant>
      <vt:variant>
        <vt:i4>1441854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_Toc299628760</vt:lpwstr>
      </vt:variant>
      <vt:variant>
        <vt:i4>1376318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_Toc299628759</vt:lpwstr>
      </vt:variant>
      <vt:variant>
        <vt:i4>1376318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_Toc299628758</vt:lpwstr>
      </vt:variant>
      <vt:variant>
        <vt:i4>1376318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_Toc299628757</vt:lpwstr>
      </vt:variant>
      <vt:variant>
        <vt:i4>1376318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_Toc299628756</vt:lpwstr>
      </vt:variant>
      <vt:variant>
        <vt:i4>1376318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_Toc299628755</vt:lpwstr>
      </vt:variant>
      <vt:variant>
        <vt:i4>1376318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_Toc299628754</vt:lpwstr>
      </vt:variant>
      <vt:variant>
        <vt:i4>1376318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_Toc299628753</vt:lpwstr>
      </vt:variant>
      <vt:variant>
        <vt:i4>1376318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_Toc299628752</vt:lpwstr>
      </vt:variant>
      <vt:variant>
        <vt:i4>1376318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_Toc299628751</vt:lpwstr>
      </vt:variant>
      <vt:variant>
        <vt:i4>1376318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_Toc299628750</vt:lpwstr>
      </vt:variant>
      <vt:variant>
        <vt:i4>1310782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_Toc299628749</vt:lpwstr>
      </vt:variant>
      <vt:variant>
        <vt:i4>1310782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_Toc299628748</vt:lpwstr>
      </vt:variant>
      <vt:variant>
        <vt:i4>1310782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_Toc299628747</vt:lpwstr>
      </vt:variant>
      <vt:variant>
        <vt:i4>1310782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_Toc299628746</vt:lpwstr>
      </vt:variant>
      <vt:variant>
        <vt:i4>1310782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_Toc299628745</vt:lpwstr>
      </vt:variant>
      <vt:variant>
        <vt:i4>1310782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_Toc299628744</vt:lpwstr>
      </vt:variant>
      <vt:variant>
        <vt:i4>1310782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_Toc299628743</vt:lpwstr>
      </vt:variant>
      <vt:variant>
        <vt:i4>1310782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_Toc299628742</vt:lpwstr>
      </vt:variant>
      <vt:variant>
        <vt:i4>1310782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_Toc299628741</vt:lpwstr>
      </vt:variant>
      <vt:variant>
        <vt:i4>1310782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_Toc299628740</vt:lpwstr>
      </vt:variant>
      <vt:variant>
        <vt:i4>1245246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_Toc299628739</vt:lpwstr>
      </vt:variant>
      <vt:variant>
        <vt:i4>1245246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_Toc299628738</vt:lpwstr>
      </vt:variant>
      <vt:variant>
        <vt:i4>1245246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_Toc299628737</vt:lpwstr>
      </vt:variant>
      <vt:variant>
        <vt:i4>1245246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_Toc299628736</vt:lpwstr>
      </vt:variant>
      <vt:variant>
        <vt:i4>1245246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_Toc299628735</vt:lpwstr>
      </vt:variant>
      <vt:variant>
        <vt:i4>1245246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_Toc299628734</vt:lpwstr>
      </vt:variant>
      <vt:variant>
        <vt:i4>1245246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_Toc299628733</vt:lpwstr>
      </vt:variant>
      <vt:variant>
        <vt:i4>1245246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_Toc299628732</vt:lpwstr>
      </vt:variant>
      <vt:variant>
        <vt:i4>1245246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_Toc299628731</vt:lpwstr>
      </vt:variant>
      <vt:variant>
        <vt:i4>1245246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_Toc299628730</vt:lpwstr>
      </vt:variant>
      <vt:variant>
        <vt:i4>1179710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_Toc299628729</vt:lpwstr>
      </vt:variant>
      <vt:variant>
        <vt:i4>1179710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_Toc299628728</vt:lpwstr>
      </vt:variant>
      <vt:variant>
        <vt:i4>1179710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_Toc299628727</vt:lpwstr>
      </vt:variant>
      <vt:variant>
        <vt:i4>1179710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_Toc299628726</vt:lpwstr>
      </vt:variant>
      <vt:variant>
        <vt:i4>1179710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_Toc299628725</vt:lpwstr>
      </vt:variant>
      <vt:variant>
        <vt:i4>1179710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_Toc299628724</vt:lpwstr>
      </vt:variant>
      <vt:variant>
        <vt:i4>1179710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_Toc299628723</vt:lpwstr>
      </vt:variant>
      <vt:variant>
        <vt:i4>1179710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_Toc299628722</vt:lpwstr>
      </vt:variant>
      <vt:variant>
        <vt:i4>1179710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_Toc299628721</vt:lpwstr>
      </vt:variant>
      <vt:variant>
        <vt:i4>1179710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_Toc299628720</vt:lpwstr>
      </vt:variant>
      <vt:variant>
        <vt:i4>1114174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_Toc299628719</vt:lpwstr>
      </vt:variant>
      <vt:variant>
        <vt:i4>1114174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_Toc299628718</vt:lpwstr>
      </vt:variant>
      <vt:variant>
        <vt:i4>1114174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_Toc299628717</vt:lpwstr>
      </vt:variant>
      <vt:variant>
        <vt:i4>1114174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_Toc299628716</vt:lpwstr>
      </vt:variant>
      <vt:variant>
        <vt:i4>1114174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_Toc299628715</vt:lpwstr>
      </vt:variant>
      <vt:variant>
        <vt:i4>1114174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_Toc299628714</vt:lpwstr>
      </vt:variant>
      <vt:variant>
        <vt:i4>1114174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_Toc299628713</vt:lpwstr>
      </vt:variant>
      <vt:variant>
        <vt:i4>1114174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_Toc299628712</vt:lpwstr>
      </vt:variant>
      <vt:variant>
        <vt:i4>1114174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_Toc299628711</vt:lpwstr>
      </vt:variant>
      <vt:variant>
        <vt:i4>1114174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_Toc299628710</vt:lpwstr>
      </vt:variant>
      <vt:variant>
        <vt:i4>1048638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_Toc299628709</vt:lpwstr>
      </vt:variant>
      <vt:variant>
        <vt:i4>1048638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_Toc299628708</vt:lpwstr>
      </vt:variant>
      <vt:variant>
        <vt:i4>1048638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_Toc299628707</vt:lpwstr>
      </vt:variant>
      <vt:variant>
        <vt:i4>1048638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_Toc299628706</vt:lpwstr>
      </vt:variant>
      <vt:variant>
        <vt:i4>1048638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_Toc299628705</vt:lpwstr>
      </vt:variant>
      <vt:variant>
        <vt:i4>1048638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_Toc299628704</vt:lpwstr>
      </vt:variant>
      <vt:variant>
        <vt:i4>1048638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_Toc299628703</vt:lpwstr>
      </vt:variant>
      <vt:variant>
        <vt:i4>1048638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_Toc299628702</vt:lpwstr>
      </vt:variant>
      <vt:variant>
        <vt:i4>1048638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_Toc299628701</vt:lpwstr>
      </vt:variant>
      <vt:variant>
        <vt:i4>1048638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_Toc299628700</vt:lpwstr>
      </vt:variant>
      <vt:variant>
        <vt:i4>1638463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_Toc299628699</vt:lpwstr>
      </vt:variant>
      <vt:variant>
        <vt:i4>1638463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_Toc299628698</vt:lpwstr>
      </vt:variant>
      <vt:variant>
        <vt:i4>1638463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_Toc299628697</vt:lpwstr>
      </vt:variant>
      <vt:variant>
        <vt:i4>1638463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_Toc299628696</vt:lpwstr>
      </vt:variant>
      <vt:variant>
        <vt:i4>1638463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_Toc299628695</vt:lpwstr>
      </vt:variant>
      <vt:variant>
        <vt:i4>1638463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_Toc299628694</vt:lpwstr>
      </vt:variant>
      <vt:variant>
        <vt:i4>1638463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_Toc299628693</vt:lpwstr>
      </vt:variant>
      <vt:variant>
        <vt:i4>1638463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_Toc299628692</vt:lpwstr>
      </vt:variant>
      <vt:variant>
        <vt:i4>1638463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_Toc299628691</vt:lpwstr>
      </vt:variant>
      <vt:variant>
        <vt:i4>1638463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_Toc299628690</vt:lpwstr>
      </vt:variant>
      <vt:variant>
        <vt:i4>1572927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_Toc299628689</vt:lpwstr>
      </vt:variant>
      <vt:variant>
        <vt:i4>1572927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_Toc299628688</vt:lpwstr>
      </vt:variant>
      <vt:variant>
        <vt:i4>1572927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_Toc299628687</vt:lpwstr>
      </vt:variant>
      <vt:variant>
        <vt:i4>1572927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_Toc299628686</vt:lpwstr>
      </vt:variant>
      <vt:variant>
        <vt:i4>1572927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_Toc299628685</vt:lpwstr>
      </vt:variant>
      <vt:variant>
        <vt:i4>1572927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_Toc299628684</vt:lpwstr>
      </vt:variant>
      <vt:variant>
        <vt:i4>1572927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_Toc299628683</vt:lpwstr>
      </vt:variant>
      <vt:variant>
        <vt:i4>1572927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_Toc299628682</vt:lpwstr>
      </vt:variant>
      <vt:variant>
        <vt:i4>1572927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_Toc299628681</vt:lpwstr>
      </vt:variant>
      <vt:variant>
        <vt:i4>1572927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_Toc299628680</vt:lpwstr>
      </vt:variant>
      <vt:variant>
        <vt:i4>1507391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_Toc299628679</vt:lpwstr>
      </vt:variant>
      <vt:variant>
        <vt:i4>1507391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_Toc299628678</vt:lpwstr>
      </vt:variant>
      <vt:variant>
        <vt:i4>1507391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_Toc299628677</vt:lpwstr>
      </vt:variant>
      <vt:variant>
        <vt:i4>1507391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_Toc299628676</vt:lpwstr>
      </vt:variant>
      <vt:variant>
        <vt:i4>1507391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_Toc299628675</vt:lpwstr>
      </vt:variant>
      <vt:variant>
        <vt:i4>1507391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_Toc299628674</vt:lpwstr>
      </vt:variant>
      <vt:variant>
        <vt:i4>1507391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_Toc299628673</vt:lpwstr>
      </vt:variant>
      <vt:variant>
        <vt:i4>1507391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_Toc299628672</vt:lpwstr>
      </vt:variant>
      <vt:variant>
        <vt:i4>1507391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_Toc299628671</vt:lpwstr>
      </vt:variant>
      <vt:variant>
        <vt:i4>1507391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_Toc299628670</vt:lpwstr>
      </vt:variant>
      <vt:variant>
        <vt:i4>1441855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_Toc299628669</vt:lpwstr>
      </vt:variant>
      <vt:variant>
        <vt:i4>1441855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_Toc299628668</vt:lpwstr>
      </vt:variant>
      <vt:variant>
        <vt:i4>1441855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_Toc299628667</vt:lpwstr>
      </vt:variant>
      <vt:variant>
        <vt:i4>1441855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_Toc299628666</vt:lpwstr>
      </vt:variant>
      <vt:variant>
        <vt:i4>1441855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_Toc299628665</vt:lpwstr>
      </vt:variant>
      <vt:variant>
        <vt:i4>1441855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_Toc299628664</vt:lpwstr>
      </vt:variant>
      <vt:variant>
        <vt:i4>1441855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_Toc299628663</vt:lpwstr>
      </vt:variant>
      <vt:variant>
        <vt:i4>1441855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_Toc299628662</vt:lpwstr>
      </vt:variant>
      <vt:variant>
        <vt:i4>1441855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_Toc299628661</vt:lpwstr>
      </vt:variant>
      <vt:variant>
        <vt:i4>1441855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_Toc299628660</vt:lpwstr>
      </vt:variant>
      <vt:variant>
        <vt:i4>1376319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_Toc299628659</vt:lpwstr>
      </vt:variant>
      <vt:variant>
        <vt:i4>1376319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_Toc299628658</vt:lpwstr>
      </vt:variant>
      <vt:variant>
        <vt:i4>1376319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_Toc299628657</vt:lpwstr>
      </vt:variant>
      <vt:variant>
        <vt:i4>1376319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_Toc299628656</vt:lpwstr>
      </vt:variant>
      <vt:variant>
        <vt:i4>1376319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_Toc299628655</vt:lpwstr>
      </vt:variant>
      <vt:variant>
        <vt:i4>1376319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_Toc299628654</vt:lpwstr>
      </vt:variant>
      <vt:variant>
        <vt:i4>1376319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_Toc299628653</vt:lpwstr>
      </vt:variant>
      <vt:variant>
        <vt:i4>1376319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_Toc299628652</vt:lpwstr>
      </vt:variant>
      <vt:variant>
        <vt:i4>1376319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_Toc299628651</vt:lpwstr>
      </vt:variant>
      <vt:variant>
        <vt:i4>1376319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_Toc299628650</vt:lpwstr>
      </vt:variant>
      <vt:variant>
        <vt:i4>1310783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_Toc299628649</vt:lpwstr>
      </vt:variant>
      <vt:variant>
        <vt:i4>1310783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_Toc299628648</vt:lpwstr>
      </vt:variant>
      <vt:variant>
        <vt:i4>1310783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_Toc299628647</vt:lpwstr>
      </vt:variant>
      <vt:variant>
        <vt:i4>1310783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_Toc299628646</vt:lpwstr>
      </vt:variant>
      <vt:variant>
        <vt:i4>1310783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_Toc299628645</vt:lpwstr>
      </vt:variant>
      <vt:variant>
        <vt:i4>1310783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_Toc299628644</vt:lpwstr>
      </vt:variant>
      <vt:variant>
        <vt:i4>1310783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_Toc299628643</vt:lpwstr>
      </vt:variant>
      <vt:variant>
        <vt:i4>1310783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_Toc299628642</vt:lpwstr>
      </vt:variant>
      <vt:variant>
        <vt:i4>1310783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_Toc299628641</vt:lpwstr>
      </vt:variant>
      <vt:variant>
        <vt:i4>1310783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_Toc299628640</vt:lpwstr>
      </vt:variant>
      <vt:variant>
        <vt:i4>1245247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_Toc299628639</vt:lpwstr>
      </vt:variant>
      <vt:variant>
        <vt:i4>1245247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_Toc299628638</vt:lpwstr>
      </vt:variant>
      <vt:variant>
        <vt:i4>1245247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_Toc299628637</vt:lpwstr>
      </vt:variant>
      <vt:variant>
        <vt:i4>1245247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_Toc299628636</vt:lpwstr>
      </vt:variant>
      <vt:variant>
        <vt:i4>1245247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_Toc299628635</vt:lpwstr>
      </vt:variant>
      <vt:variant>
        <vt:i4>1245247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_Toc299628634</vt:lpwstr>
      </vt:variant>
      <vt:variant>
        <vt:i4>1245247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_Toc299628633</vt:lpwstr>
      </vt:variant>
      <vt:variant>
        <vt:i4>1245247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_Toc299628632</vt:lpwstr>
      </vt:variant>
      <vt:variant>
        <vt:i4>1245247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_Toc299628631</vt:lpwstr>
      </vt:variant>
      <vt:variant>
        <vt:i4>1245247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_Toc299628630</vt:lpwstr>
      </vt:variant>
      <vt:variant>
        <vt:i4>1179711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_Toc299628629</vt:lpwstr>
      </vt:variant>
      <vt:variant>
        <vt:i4>1179711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_Toc299628628</vt:lpwstr>
      </vt:variant>
      <vt:variant>
        <vt:i4>1179711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_Toc299628627</vt:lpwstr>
      </vt:variant>
      <vt:variant>
        <vt:i4>1179711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_Toc299628626</vt:lpwstr>
      </vt:variant>
      <vt:variant>
        <vt:i4>1179711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_Toc299628625</vt:lpwstr>
      </vt:variant>
      <vt:variant>
        <vt:i4>1179711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_Toc299628624</vt:lpwstr>
      </vt:variant>
      <vt:variant>
        <vt:i4>1179711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_Toc299628623</vt:lpwstr>
      </vt:variant>
      <vt:variant>
        <vt:i4>1179711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_Toc299628622</vt:lpwstr>
      </vt:variant>
      <vt:variant>
        <vt:i4>1179711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_Toc299628621</vt:lpwstr>
      </vt:variant>
      <vt:variant>
        <vt:i4>1179711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_Toc299628620</vt:lpwstr>
      </vt:variant>
      <vt:variant>
        <vt:i4>1114175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_Toc299628619</vt:lpwstr>
      </vt:variant>
      <vt:variant>
        <vt:i4>1114175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_Toc299628618</vt:lpwstr>
      </vt:variant>
      <vt:variant>
        <vt:i4>1114175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_Toc299628617</vt:lpwstr>
      </vt:variant>
      <vt:variant>
        <vt:i4>1114175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_Toc299628616</vt:lpwstr>
      </vt:variant>
      <vt:variant>
        <vt:i4>1114175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_Toc299628615</vt:lpwstr>
      </vt:variant>
      <vt:variant>
        <vt:i4>1114175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_Toc299628614</vt:lpwstr>
      </vt:variant>
      <vt:variant>
        <vt:i4>1114175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_Toc299628613</vt:lpwstr>
      </vt:variant>
      <vt:variant>
        <vt:i4>1114175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_Toc299628612</vt:lpwstr>
      </vt:variant>
      <vt:variant>
        <vt:i4>1114175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_Toc299628611</vt:lpwstr>
      </vt:variant>
      <vt:variant>
        <vt:i4>1114175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_Toc299628610</vt:lpwstr>
      </vt:variant>
      <vt:variant>
        <vt:i4>1048639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_Toc299628609</vt:lpwstr>
      </vt:variant>
      <vt:variant>
        <vt:i4>1048639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_Toc299628608</vt:lpwstr>
      </vt:variant>
      <vt:variant>
        <vt:i4>1048639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_Toc299628607</vt:lpwstr>
      </vt:variant>
      <vt:variant>
        <vt:i4>1048639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_Toc299628606</vt:lpwstr>
      </vt:variant>
      <vt:variant>
        <vt:i4>1048639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_Toc299628605</vt:lpwstr>
      </vt:variant>
      <vt:variant>
        <vt:i4>1048639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_Toc299628604</vt:lpwstr>
      </vt:variant>
      <vt:variant>
        <vt:i4>1048639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_Toc299628603</vt:lpwstr>
      </vt:variant>
      <vt:variant>
        <vt:i4>1048639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_Toc299628602</vt:lpwstr>
      </vt:variant>
      <vt:variant>
        <vt:i4>1048639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_Toc299628601</vt:lpwstr>
      </vt:variant>
      <vt:variant>
        <vt:i4>1048639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_Toc299628600</vt:lpwstr>
      </vt:variant>
      <vt:variant>
        <vt:i4>1638460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_Toc299628599</vt:lpwstr>
      </vt:variant>
      <vt:variant>
        <vt:i4>1638460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_Toc299628598</vt:lpwstr>
      </vt:variant>
      <vt:variant>
        <vt:i4>1638460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_Toc299628597</vt:lpwstr>
      </vt:variant>
      <vt:variant>
        <vt:i4>1638460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_Toc299628596</vt:lpwstr>
      </vt:variant>
      <vt:variant>
        <vt:i4>1638460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_Toc299628595</vt:lpwstr>
      </vt:variant>
      <vt:variant>
        <vt:i4>1638460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_Toc299628594</vt:lpwstr>
      </vt:variant>
      <vt:variant>
        <vt:i4>1638460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_Toc299628593</vt:lpwstr>
      </vt:variant>
      <vt:variant>
        <vt:i4>1638460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_Toc299628592</vt:lpwstr>
      </vt:variant>
      <vt:variant>
        <vt:i4>1638460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_Toc299628591</vt:lpwstr>
      </vt:variant>
      <vt:variant>
        <vt:i4>1638460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_Toc299628590</vt:lpwstr>
      </vt:variant>
      <vt:variant>
        <vt:i4>1572924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_Toc299628589</vt:lpwstr>
      </vt:variant>
      <vt:variant>
        <vt:i4>1572924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_Toc299628588</vt:lpwstr>
      </vt:variant>
      <vt:variant>
        <vt:i4>1572924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_Toc299628587</vt:lpwstr>
      </vt:variant>
      <vt:variant>
        <vt:i4>1572924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_Toc299628586</vt:lpwstr>
      </vt:variant>
      <vt:variant>
        <vt:i4>1572924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_Toc299628585</vt:lpwstr>
      </vt:variant>
      <vt:variant>
        <vt:i4>1572924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_Toc299628584</vt:lpwstr>
      </vt:variant>
      <vt:variant>
        <vt:i4>1572924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_Toc299628583</vt:lpwstr>
      </vt:variant>
      <vt:variant>
        <vt:i4>1572924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_Toc299628582</vt:lpwstr>
      </vt:variant>
      <vt:variant>
        <vt:i4>1572924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_Toc299628581</vt:lpwstr>
      </vt:variant>
      <vt:variant>
        <vt:i4>1572924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_Toc299628580</vt:lpwstr>
      </vt:variant>
      <vt:variant>
        <vt:i4>1507388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_Toc299628579</vt:lpwstr>
      </vt:variant>
      <vt:variant>
        <vt:i4>1507388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_Toc299628578</vt:lpwstr>
      </vt:variant>
      <vt:variant>
        <vt:i4>1507388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_Toc299628577</vt:lpwstr>
      </vt:variant>
      <vt:variant>
        <vt:i4>1507388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_Toc299628576</vt:lpwstr>
      </vt:variant>
      <vt:variant>
        <vt:i4>1507388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_Toc299628575</vt:lpwstr>
      </vt:variant>
      <vt:variant>
        <vt:i4>1507388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_Toc299628574</vt:lpwstr>
      </vt:variant>
      <vt:variant>
        <vt:i4>1507388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_Toc299628573</vt:lpwstr>
      </vt:variant>
      <vt:variant>
        <vt:i4>1507388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_Toc299628572</vt:lpwstr>
      </vt:variant>
      <vt:variant>
        <vt:i4>1507388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_Toc299628571</vt:lpwstr>
      </vt:variant>
      <vt:variant>
        <vt:i4>1507388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_Toc299628570</vt:lpwstr>
      </vt:variant>
      <vt:variant>
        <vt:i4>1441852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_Toc299628569</vt:lpwstr>
      </vt:variant>
      <vt:variant>
        <vt:i4>1441852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_Toc299628568</vt:lpwstr>
      </vt:variant>
      <vt:variant>
        <vt:i4>1441852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_Toc299628567</vt:lpwstr>
      </vt:variant>
      <vt:variant>
        <vt:i4>1441852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_Toc299628566</vt:lpwstr>
      </vt:variant>
      <vt:variant>
        <vt:i4>1441852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_Toc299628565</vt:lpwstr>
      </vt:variant>
      <vt:variant>
        <vt:i4>1441852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_Toc299628564</vt:lpwstr>
      </vt:variant>
      <vt:variant>
        <vt:i4>1441852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_Toc299628563</vt:lpwstr>
      </vt:variant>
      <vt:variant>
        <vt:i4>1441852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_Toc299628562</vt:lpwstr>
      </vt:variant>
      <vt:variant>
        <vt:i4>1441852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_Toc299628561</vt:lpwstr>
      </vt:variant>
      <vt:variant>
        <vt:i4>1441852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_Toc299628560</vt:lpwstr>
      </vt:variant>
      <vt:variant>
        <vt:i4>1376316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_Toc299628559</vt:lpwstr>
      </vt:variant>
      <vt:variant>
        <vt:i4>1376316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_Toc299628558</vt:lpwstr>
      </vt:variant>
      <vt:variant>
        <vt:i4>1376316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_Toc299628557</vt:lpwstr>
      </vt:variant>
      <vt:variant>
        <vt:i4>1376316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_Toc299628556</vt:lpwstr>
      </vt:variant>
      <vt:variant>
        <vt:i4>1376316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_Toc299628555</vt:lpwstr>
      </vt:variant>
      <vt:variant>
        <vt:i4>1376316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_Toc299628554</vt:lpwstr>
      </vt:variant>
      <vt:variant>
        <vt:i4>1376316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_Toc299628553</vt:lpwstr>
      </vt:variant>
      <vt:variant>
        <vt:i4>1376316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_Toc299628552</vt:lpwstr>
      </vt:variant>
      <vt:variant>
        <vt:i4>1376316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_Toc299628551</vt:lpwstr>
      </vt:variant>
      <vt:variant>
        <vt:i4>1376316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_Toc299628550</vt:lpwstr>
      </vt:variant>
      <vt:variant>
        <vt:i4>1310780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_Toc299628549</vt:lpwstr>
      </vt:variant>
      <vt:variant>
        <vt:i4>1310780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_Toc299628548</vt:lpwstr>
      </vt:variant>
      <vt:variant>
        <vt:i4>1310780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_Toc299628547</vt:lpwstr>
      </vt:variant>
      <vt:variant>
        <vt:i4>1310780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_Toc299628546</vt:lpwstr>
      </vt:variant>
      <vt:variant>
        <vt:i4>1310780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_Toc299628545</vt:lpwstr>
      </vt:variant>
      <vt:variant>
        <vt:i4>1310780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_Toc299628544</vt:lpwstr>
      </vt:variant>
      <vt:variant>
        <vt:i4>1310780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_Toc299628543</vt:lpwstr>
      </vt:variant>
      <vt:variant>
        <vt:i4>1310780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_Toc299628542</vt:lpwstr>
      </vt:variant>
      <vt:variant>
        <vt:i4>1310780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_Toc299628541</vt:lpwstr>
      </vt:variant>
      <vt:variant>
        <vt:i4>1310780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_Toc299628540</vt:lpwstr>
      </vt:variant>
      <vt:variant>
        <vt:i4>1245244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_Toc299628539</vt:lpwstr>
      </vt:variant>
      <vt:variant>
        <vt:i4>1245244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_Toc299628538</vt:lpwstr>
      </vt:variant>
      <vt:variant>
        <vt:i4>1245244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_Toc299628537</vt:lpwstr>
      </vt:variant>
      <vt:variant>
        <vt:i4>1245244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_Toc299628536</vt:lpwstr>
      </vt:variant>
      <vt:variant>
        <vt:i4>1245244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_Toc299628535</vt:lpwstr>
      </vt:variant>
      <vt:variant>
        <vt:i4>1245244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_Toc299628534</vt:lpwstr>
      </vt:variant>
      <vt:variant>
        <vt:i4>1245244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_Toc299628533</vt:lpwstr>
      </vt:variant>
      <vt:variant>
        <vt:i4>1245244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_Toc299628532</vt:lpwstr>
      </vt:variant>
      <vt:variant>
        <vt:i4>1245244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_Toc299628531</vt:lpwstr>
      </vt:variant>
      <vt:variant>
        <vt:i4>1245244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_Toc299628530</vt:lpwstr>
      </vt:variant>
      <vt:variant>
        <vt:i4>1179708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_Toc299628529</vt:lpwstr>
      </vt:variant>
      <vt:variant>
        <vt:i4>1179708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_Toc299628528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_Toc299628527</vt:lpwstr>
      </vt:variant>
      <vt:variant>
        <vt:i4>1179708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_Toc299628526</vt:lpwstr>
      </vt:variant>
      <vt:variant>
        <vt:i4>1179708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_Toc299628525</vt:lpwstr>
      </vt:variant>
      <vt:variant>
        <vt:i4>1179708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_Toc299628524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_Toc299628523</vt:lpwstr>
      </vt:variant>
      <vt:variant>
        <vt:i4>1179708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_Toc299628522</vt:lpwstr>
      </vt:variant>
      <vt:variant>
        <vt:i4>1179708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_Toc299628521</vt:lpwstr>
      </vt:variant>
      <vt:variant>
        <vt:i4>1179708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_Toc299628520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_Toc299628519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_Toc299628518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_Toc299628517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_Toc299628516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_Toc299628515</vt:lpwstr>
      </vt:variant>
      <vt:variant>
        <vt:i4>1114172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_Toc299628514</vt:lpwstr>
      </vt:variant>
      <vt:variant>
        <vt:i4>1114172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_Toc299628513</vt:lpwstr>
      </vt:variant>
      <vt:variant>
        <vt:i4>1114172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_Toc299628512</vt:lpwstr>
      </vt:variant>
      <vt:variant>
        <vt:i4>1114172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_Toc299628511</vt:lpwstr>
      </vt:variant>
      <vt:variant>
        <vt:i4>1114172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_Toc299628510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_Toc299628509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_Toc299628508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_Toc299628507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_Toc299628506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_Toc299628505</vt:lpwstr>
      </vt:variant>
      <vt:variant>
        <vt:i4>1048636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_Toc299628504</vt:lpwstr>
      </vt:variant>
      <vt:variant>
        <vt:i4>1048636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_Toc299628503</vt:lpwstr>
      </vt:variant>
      <vt:variant>
        <vt:i4>1048636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_Toc299628502</vt:lpwstr>
      </vt:variant>
      <vt:variant>
        <vt:i4>1048636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_Toc299628501</vt:lpwstr>
      </vt:variant>
      <vt:variant>
        <vt:i4>1048636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_Toc299628500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_Toc299628499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_Toc299628498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_Toc299628497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_Toc299628496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_Toc299628495</vt:lpwstr>
      </vt:variant>
      <vt:variant>
        <vt:i4>7077985</vt:i4>
      </vt:variant>
      <vt:variant>
        <vt:i4>195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192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189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65613</vt:i4>
      </vt:variant>
      <vt:variant>
        <vt:i4>186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4587606</vt:i4>
      </vt:variant>
      <vt:variant>
        <vt:i4>183</vt:i4>
      </vt:variant>
      <vt:variant>
        <vt:i4>0</vt:i4>
      </vt:variant>
      <vt:variant>
        <vt:i4>5</vt:i4>
      </vt:variant>
      <vt:variant>
        <vt:lpwstr>http://krisinikolova.com/</vt:lpwstr>
      </vt:variant>
      <vt:variant>
        <vt:lpwstr/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_Toc299628824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_Toc299628823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_Toc299628822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_Toc299628821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_Toc299628820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_Toc299628819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_Toc299628818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_Toc299628817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_Toc299628816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_Toc299628815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_Toc299628814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_Toc299628813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_Toc299628812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_Toc299628811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_Toc299628810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_Toc299628809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_Toc299628808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_Toc299628807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_Toc299628806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_Toc299628805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_Toc299628804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_Toc299628803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_Toc299628802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_Toc299628801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_Toc299628800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_Toc299628799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_Toc299628798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_Toc299628797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_Toc299628796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_Toc299628795</vt:lpwstr>
      </vt:variant>
      <vt:variant>
        <vt:i4>983071</vt:i4>
      </vt:variant>
      <vt:variant>
        <vt:i4>3</vt:i4>
      </vt:variant>
      <vt:variant>
        <vt:i4>0</vt:i4>
      </vt:variant>
      <vt:variant>
        <vt:i4>5</vt:i4>
      </vt:variant>
      <vt:variant>
        <vt:lpwstr>http://csharp.net-tutorials.com/csharp-3.0/automatic-properties/</vt:lpwstr>
      </vt:variant>
      <vt:variant>
        <vt:lpwstr/>
      </vt:variant>
      <vt:variant>
        <vt:i4>5308480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http://msdn.microsoft.com/en-us/library/bb384054.aspx</vt:lpwstr>
      </vt:variant>
      <vt:variant>
        <vt:lpwstr/>
      </vt:variant>
      <vt:variant>
        <vt:i4>7929944</vt:i4>
      </vt:variant>
      <vt:variant>
        <vt:i4>345220</vt:i4>
      </vt:variant>
      <vt:variant>
        <vt:i4>1035</vt:i4>
      </vt:variant>
      <vt:variant>
        <vt:i4>1</vt:i4>
      </vt:variant>
      <vt:variant>
        <vt:lpwstr>http://images.google.bg/url?source=imgres&amp;ct=tbn&amp;q=http://careers.bestsofia.org/images/telerik_logo.png&amp;usg=AFQjCNFV6KFlM6RXdzJ1unpqJxz2G-M7tA</vt:lpwstr>
      </vt:variant>
      <vt:variant>
        <vt:lpwstr/>
      </vt:variant>
      <vt:variant>
        <vt:i4>7274540</vt:i4>
      </vt:variant>
      <vt:variant>
        <vt:i4>804870</vt:i4>
      </vt:variant>
      <vt:variant>
        <vt:i4>1084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7274540</vt:i4>
      </vt:variant>
      <vt:variant>
        <vt:i4>1119478</vt:i4>
      </vt:variant>
      <vt:variant>
        <vt:i4>1122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524293</vt:i4>
      </vt:variant>
      <vt:variant>
        <vt:i4>-1</vt:i4>
      </vt:variant>
      <vt:variant>
        <vt:i4>1039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  <vt:variant>
        <vt:i4>2949235</vt:i4>
      </vt:variant>
      <vt:variant>
        <vt:i4>-1</vt:i4>
      </vt:variant>
      <vt:variant>
        <vt:i4>1301</vt:i4>
      </vt:variant>
      <vt:variant>
        <vt:i4>4</vt:i4>
      </vt:variant>
      <vt:variant>
        <vt:lpwstr>http://images.google.com/imgres?imgurl=http://billmaya.files.wordpress.com/2007/07/design-patterns-book-cover.png&amp;imgrefurl=http://billmaya.wordpress.com/2007/07/08/rethinking-design-patterns/&amp;h=392&amp;w=300&amp;sz=24&amp;hl=en&amp;start=1&amp;um=1&amp;usg=__M_EK_1i-qDdlqY4Wo3Eb7o6_Qew=&amp;tbnid=V8efeapbDnVtkM:&amp;tbnh=123&amp;tbnw=94&amp;prev=/images%3Fq%3Ddesign%2Bpatterns%26um%3D1%26hl%3Den%26safe%3Doff%26client%3Dfirefox-a%26rls%3Dorg.mozilla:en-GB:official%26sa%3DN</vt:lpwstr>
      </vt:variant>
      <vt:variant>
        <vt:lpwstr/>
      </vt:variant>
      <vt:variant>
        <vt:i4>4194324</vt:i4>
      </vt:variant>
      <vt:variant>
        <vt:i4>-1</vt:i4>
      </vt:variant>
      <vt:variant>
        <vt:i4>1301</vt:i4>
      </vt:variant>
      <vt:variant>
        <vt:i4>1</vt:i4>
      </vt:variant>
      <vt:variant>
        <vt:lpwstr>http://tbn0.google.com/images?q=tbn:V8efeapbDnVtkM:http://billmaya.files.wordpress.com/2007/07/design-patterns-book-cover.png</vt:lpwstr>
      </vt:variant>
      <vt:variant>
        <vt:lpwstr/>
      </vt:variant>
      <vt:variant>
        <vt:i4>65613</vt:i4>
      </vt:variant>
      <vt:variant>
        <vt:i4>-1</vt:i4>
      </vt:variant>
      <vt:variant>
        <vt:i4>1306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-1</vt:i4>
      </vt:variant>
      <vt:variant>
        <vt:i4>1307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524293</vt:i4>
      </vt:variant>
      <vt:variant>
        <vt:i4>-1</vt:i4>
      </vt:variant>
      <vt:variant>
        <vt:i4>1345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Безплатна книга "Въведение в програмирането със C#"</dc:title>
  <dc:subject>Book "Introduction to Programming with C#"</dc:subject>
  <dc:creator>Svetlin Nakov;Vesko Kolev</dc:creator>
  <cp:keywords>C#; C# книга; книга C#; програмиране; книга програмиране; програмиране книга; програмен код; C# book; book C#; си шарп; книга; безплатна книга; безплатно; е-книга; e-book; компютърно програмиране; концепции на програмирането; основи на програмирането; учебник; самоучител; структури данни; алгоритми; Интро C#; Intro C#; CSharp; си шарп книга; уроци програмиране; програмиране уроци; научи C#; уроци C#; C# уроци; научи програмиране; как да програмирам; програмист; практическо програмиране; софтуерен инженер; софтуерно инженерство; разработчик на софтуер; техники за програмиране; логическо мислене; алгоритмично мислене; разработчик; developer; software development; разработка на софтуер; кодер; кодър; кодене; coding; coding skills; умения за програмиране; език за програмиране; програмен език; програмиране основи; програмиране първи стъпки; уроци; слайдове програмиране; презентации програмиране; сорс код; изходен код; отворен код; source code; open source; компилатор; compiler; инструменти за разработка; декомпилатор; decompiler; дебъгване; дебъгер; Visual Studio; IDE; среда за разработка; бъг; поправяне на бъгове; клас библиотека; API; .NET; .NET Framework; типове данни; променливи; оператори; изрази; стойностни типове (value types); референтни типове (reference types); конвертиране на типове; конзола; console; конзолен вход; конзолен изход; конзолно приложение; условни конструкции; if оператор; if конструкция; if; if-else; switch-case; цикли; while; do-while; for цикъл; foreach цикъл; вложени цикли; масиви; матрици; многомерни масиви; бройни системи; двоични числа; двоична бройна система; десетични числа; шестнайсетични числа; представяне на числата; методи; извикване на методи; параметри; рекурсия; итерация; рекурсивни алгоритми; класове; обекти; полета; конструктори; свойства; статични полета; статични методи; статичен конструктор; статични членове; пространства от имена (namespaces); изключения; exceptions; обработка на изключения; стек трейс; stack trace; хващане на exception; хвърляне на exception; try-catch; try-finally; конструкция using; символни низове; стрингове; strings; текстообработка; StringBuilder; екраниране; ескейпинг; escaping; System.String; регулярни изрази; форматиране на стрингове; ООП; OOP; обектно-ориентирано програмиране; модификатори за достъп; public; private; protected; internal; ключова дума this; const полета; readonly полета; default конструктор; implicit конструктор; overloading; овърлоъд на метод; constructor овърлоуд; автоматични свойства; read-only свойства; константи; енумерации (enumerations, enums); вътрешни класове; вложени класове; generics; дженерик типове; generic types; generic методи; текстови файлове; text files; потоци (streams); файлове; StreamReader; StreamWriter; ADT; абстрактна структура данни; линейни структури данни; списък; свързан списък; linked list; статичен списък; двусвързан списък; doubly-linked list; масив-списък; стек; stack; опашка; queue; дек; deque; дървета; дървовидни структури данни; графи; trees; graphs; двоично дърво (binary tree); двоично дърво за претърсване (binary search tree); балансирано дърво; балансирано дърво за претърсване; B-дърво; черно-червено дърво; обхождане на дърво; наредено двоично балансирано дърво; представяне на графи; списък от ребра; списък от наследниците; матрица на съседство; търсене в дълбочина; DFS; търсене в ширина; BFS; речник; хеш-таблица; hash table; асоциативен масив; хеш; хеш-функция; колизия; множество; set; мулти-множество; bag; мулти-bag; мулти-речник; сложност на алгоритъм; асимптотична нотация; сложност по време; time complexity; сложност по памет; memory complexity; време за изпълнение; производителност; performance; колекции; .NET колекции; Wintellect Power Collections; ООП принципи; абстракция; капсулация; енкапсулация; полиморфизъм; абстрактен клас; интерфейс; виртуални методи; method override; cohesion; кохезия; свързаност на отговорностите; coupling; loose coupling; функционална независимост; код спагети; spaghetti code; обектноориентирано моделиране; UML; use-case диаграми; юз кейс диаграми; сикуънс диаграми; sequence диаграма; statechart диаграма; activity диаграма; дизайн патърн; шаблони за дизайн; design patterns; сингълтън; singleton; фекчъри метод; factory method; качествен код; качество на кода; high-quality code; код конвенции; именуване на идентификатори; конвенции за имената; имена на променливи; имена на методи; имена на класове; форматиране на кода; висококачествени класове; качествени методи; обхват на променлива; живот на променлива; активност на променлива; control-flow логика; защитно програмиране; асършъни; assertions; документация на кода; документация; самодокументиращ се код; refactoring; рефакториране; рефакториране на код; ламбда ирази; lambda изрази; LINQ; линку; разширяващи методи; екстеншън методи; extension методи; анонимни типове; анонимни класове; LINQ заявки; филтриране на данни; търсене на данни; сортиране на данни; групиране на данни; решаване на задачи; методология за решаване на задачи; методика за решаване на задачи; задачи и решения; генериране на идеи; разбиване на задача на подзадачи; ефективност на алгоритъм; писане на код; тестване на кода; тестване на граничните случаи; тестове за производителност; тестове за скорост; regression тестове; упражнения; задачи; решения; напътствия за програмиране; задачи по програмиране; упражнения по програмиране; добър програмист; кадърен програмист; прагматичен програмист; Наков; Nakov; Светлин Наков; Svetlin Nakov; софтуерен университет; СофтУни; софтуерна академия; Веселин Колев, Веско Колев, ISBN 978-954-400-527-6; ISBN9789544005276; ISBN 954-400-527-7; ISBN 9544005277</cp:keywords>
  <dc:description>http://www.introprogramming.info</dc:description>
  <cp:lastModifiedBy>Svetlin Nakov</cp:lastModifiedBy>
  <cp:revision>1806</cp:revision>
  <cp:lastPrinted>2015-10-08T09:49:00Z</cp:lastPrinted>
  <dcterms:created xsi:type="dcterms:W3CDTF">2015-05-07T08:52:00Z</dcterms:created>
  <dcterms:modified xsi:type="dcterms:W3CDTF">2015-10-29T10:19:00Z</dcterms:modified>
  <cp:category>програмиране;книги;C#;софтуерно инженерство;разработка на софтуер;уроци програмиране;учебник</cp:category>
  <cp:contentStatus>Second Release (May-2015)</cp:contentStatus>
  <cp:version>May-2015</cp:version>
</cp:coreProperties>
</file>