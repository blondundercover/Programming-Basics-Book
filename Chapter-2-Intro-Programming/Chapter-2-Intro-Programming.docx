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10D11" w14:textId="4F3EF445" w:rsidR="008D26CF" w:rsidRPr="008E14ED" w:rsidRDefault="008D26CF" w:rsidP="008E14ED">
      <w:pPr>
        <w:pStyle w:val="Heading1"/>
      </w:pPr>
      <w:bookmarkStart w:id="0" w:name="_Глава_1._Въведение"/>
      <w:bookmarkStart w:id="1" w:name="_Toc243587012"/>
      <w:bookmarkStart w:id="2" w:name="_Toc299460801"/>
      <w:bookmarkStart w:id="3" w:name="_Toc418766763"/>
      <w:bookmarkStart w:id="4" w:name="_Toc419210122"/>
      <w:bookmarkStart w:id="5" w:name="_Toc419387817"/>
      <w:bookmarkEnd w:id="0"/>
      <w:r w:rsidRPr="008E14ED">
        <w:t xml:space="preserve">Глава </w:t>
      </w:r>
      <w:r w:rsidR="00662CD5">
        <w:t>2</w:t>
      </w:r>
      <w:bookmarkStart w:id="6" w:name="_GoBack"/>
      <w:bookmarkEnd w:id="6"/>
      <w:r w:rsidRPr="008E14ED">
        <w:t>. Въведение в програмирането</w:t>
      </w:r>
      <w:bookmarkEnd w:id="1"/>
      <w:bookmarkEnd w:id="2"/>
      <w:bookmarkEnd w:id="3"/>
      <w:bookmarkEnd w:id="4"/>
      <w:bookmarkEnd w:id="5"/>
    </w:p>
    <w:p w14:paraId="75DF351E" w14:textId="77777777" w:rsidR="008D26CF" w:rsidRPr="00083E3E" w:rsidRDefault="008D26CF" w:rsidP="008D26CF">
      <w:pPr>
        <w:pStyle w:val="Heading2"/>
      </w:pPr>
      <w:bookmarkStart w:id="7" w:name="_Toc299460802"/>
      <w:bookmarkStart w:id="8" w:name="_Toc419210123"/>
      <w:r w:rsidRPr="00083E3E">
        <w:t>В тази тема...</w:t>
      </w:r>
      <w:bookmarkEnd w:id="7"/>
      <w:bookmarkEnd w:id="8"/>
    </w:p>
    <w:p w14:paraId="0F05A7FA" w14:textId="77777777" w:rsidR="008D26CF" w:rsidRPr="002B52DF" w:rsidRDefault="008D26CF" w:rsidP="008D26CF">
      <w:r w:rsidRPr="002B52DF">
        <w:t xml:space="preserve">В настоящата тема ще разгледаме основните термини от програмирането и ще напишем </w:t>
      </w:r>
      <w:r w:rsidRPr="004F2788">
        <w:rPr>
          <w:b/>
          <w:bCs/>
        </w:rPr>
        <w:t>първата си програма на C#</w:t>
      </w:r>
      <w:r w:rsidRPr="002B52DF">
        <w:t>. Ще се запознаем с това какво е програмиране и каква е връзката му с компютрите и програмните езици.</w:t>
      </w:r>
    </w:p>
    <w:p w14:paraId="6709E0D5" w14:textId="77777777" w:rsidR="008D26CF" w:rsidRPr="00083E3E" w:rsidRDefault="008D26CF" w:rsidP="008D26CF">
      <w:r w:rsidRPr="00083E3E">
        <w:t>Накратко ще разгледаме основните етапи при писането на софтуер.</w:t>
      </w:r>
    </w:p>
    <w:p w14:paraId="0103425F" w14:textId="42192085" w:rsidR="008D26CF" w:rsidRDefault="008D26CF" w:rsidP="004F2788">
      <w:r w:rsidRPr="00083E3E">
        <w:t xml:space="preserve">Ще въведем </w:t>
      </w:r>
      <w:r w:rsidRPr="004F2788">
        <w:rPr>
          <w:b/>
          <w:bCs/>
        </w:rPr>
        <w:t>езика C#</w:t>
      </w:r>
      <w:r w:rsidRPr="00083E3E">
        <w:t xml:space="preserve"> и ще се запознаем с </w:t>
      </w:r>
      <w:r w:rsidRPr="004D2E45">
        <w:t>.</w:t>
      </w:r>
      <w:r>
        <w:rPr>
          <w:lang w:val="en-US"/>
        </w:rPr>
        <w:t>NET</w:t>
      </w:r>
      <w:r w:rsidRPr="00083E3E">
        <w:t xml:space="preserve"> платформата и техноло</w:t>
      </w:r>
      <w:r>
        <w:softHyphen/>
      </w:r>
      <w:r w:rsidRPr="00083E3E">
        <w:t>гиите</w:t>
      </w:r>
      <w:r>
        <w:t xml:space="preserve"> на </w:t>
      </w:r>
      <w:r>
        <w:rPr>
          <w:lang w:val="en-US"/>
        </w:rPr>
        <w:t>Microsoft</w:t>
      </w:r>
      <w:r>
        <w:t xml:space="preserve"> за разработка на софтуер</w:t>
      </w:r>
      <w:r w:rsidRPr="00083E3E">
        <w:t>.</w:t>
      </w:r>
      <w:r w:rsidRPr="004D2E45">
        <w:t xml:space="preserve"> </w:t>
      </w:r>
      <w:r w:rsidRPr="00083E3E">
        <w:t xml:space="preserve">Ще разгледаме какви помощни средства са ни необходими, за да можем </w:t>
      </w:r>
      <w:r w:rsidRPr="004F2788">
        <w:rPr>
          <w:b/>
          <w:bCs/>
        </w:rPr>
        <w:t xml:space="preserve">да програмираме на </w:t>
      </w:r>
      <w:r w:rsidRPr="004F2788">
        <w:rPr>
          <w:b/>
          <w:bCs/>
          <w:lang w:val="en-US"/>
        </w:rPr>
        <w:t>C</w:t>
      </w:r>
      <w:r w:rsidRPr="004F2788">
        <w:rPr>
          <w:b/>
          <w:bCs/>
        </w:rPr>
        <w:t>#</w:t>
      </w:r>
      <w:r w:rsidRPr="00083E3E">
        <w:t>.</w:t>
      </w:r>
      <w:r w:rsidRPr="004D2E45">
        <w:t xml:space="preserve"> </w:t>
      </w:r>
      <w:r w:rsidRPr="00083E3E">
        <w:t xml:space="preserve">Ще използваме </w:t>
      </w:r>
      <w:r>
        <w:t xml:space="preserve">езика </w:t>
      </w:r>
      <w:r>
        <w:rPr>
          <w:lang w:val="en-US"/>
        </w:rPr>
        <w:t>C</w:t>
      </w:r>
      <w:r w:rsidRPr="004D2E45">
        <w:t>#</w:t>
      </w:r>
      <w:r w:rsidRPr="00083E3E">
        <w:t>, за да напишем първата си програма, ще я компилираме и изпълним както от командния ред, така и от среда</w:t>
      </w:r>
      <w:r>
        <w:t>та</w:t>
      </w:r>
      <w:r w:rsidRPr="00083E3E">
        <w:t xml:space="preserve"> за разработка </w:t>
      </w:r>
      <w:r w:rsidRPr="004F2788">
        <w:rPr>
          <w:b/>
          <w:bCs/>
          <w:lang w:val="en-US"/>
        </w:rPr>
        <w:t>Microsoft</w:t>
      </w:r>
      <w:r w:rsidRPr="004F2788">
        <w:rPr>
          <w:b/>
          <w:bCs/>
        </w:rPr>
        <w:t xml:space="preserve"> </w:t>
      </w:r>
      <w:r w:rsidRPr="004F2788">
        <w:rPr>
          <w:b/>
          <w:bCs/>
          <w:lang w:val="en-US"/>
        </w:rPr>
        <w:t>Visual</w:t>
      </w:r>
      <w:r w:rsidRPr="004F2788">
        <w:rPr>
          <w:b/>
          <w:bCs/>
        </w:rPr>
        <w:t xml:space="preserve"> </w:t>
      </w:r>
      <w:r w:rsidRPr="004F2788">
        <w:rPr>
          <w:b/>
          <w:bCs/>
          <w:lang w:val="en-US"/>
        </w:rPr>
        <w:t>Studio</w:t>
      </w:r>
      <w:r w:rsidRPr="00083E3E">
        <w:t>.</w:t>
      </w:r>
      <w:r w:rsidRPr="004D2E45">
        <w:t xml:space="preserve"> </w:t>
      </w:r>
      <w:r w:rsidRPr="00083E3E">
        <w:t xml:space="preserve">Ще се запознаем </w:t>
      </w:r>
      <w:r>
        <w:t xml:space="preserve">още и </w:t>
      </w:r>
      <w:r w:rsidRPr="00083E3E">
        <w:t xml:space="preserve">с </w:t>
      </w:r>
      <w:r>
        <w:rPr>
          <w:lang w:val="en-US"/>
        </w:rPr>
        <w:t>MSDN</w:t>
      </w:r>
      <w:r w:rsidRPr="004D2E45">
        <w:t xml:space="preserve"> </w:t>
      </w:r>
      <w:r>
        <w:rPr>
          <w:lang w:val="en-US"/>
        </w:rPr>
        <w:t>Library</w:t>
      </w:r>
      <w:r w:rsidRPr="004D2E45">
        <w:t xml:space="preserve"> – </w:t>
      </w:r>
      <w:r w:rsidRPr="00083E3E">
        <w:t xml:space="preserve">документацията на </w:t>
      </w:r>
      <w:r w:rsidRPr="004D2E45">
        <w:t>.</w:t>
      </w:r>
      <w:r>
        <w:rPr>
          <w:lang w:val="en-US"/>
        </w:rPr>
        <w:t>NET</w:t>
      </w:r>
      <w:r w:rsidRPr="00083E3E">
        <w:t xml:space="preserve"> </w:t>
      </w:r>
      <w:r>
        <w:rPr>
          <w:lang w:val="en-US"/>
        </w:rPr>
        <w:t>Framework</w:t>
      </w:r>
      <w:r w:rsidRPr="00083E3E">
        <w:t xml:space="preserve">, която </w:t>
      </w:r>
      <w:r>
        <w:t>ни помага при</w:t>
      </w:r>
      <w:r w:rsidRPr="00083E3E">
        <w:t xml:space="preserve"> по-нататъшно изследване на възможностите на езика</w:t>
      </w:r>
      <w:r>
        <w:t xml:space="preserve"> и платформата</w:t>
      </w:r>
      <w:r w:rsidRPr="00083E3E">
        <w:t>.</w:t>
      </w:r>
    </w:p>
    <w:p w14:paraId="7515D4B4" w14:textId="77777777" w:rsidR="008D26CF" w:rsidRPr="00DD2502" w:rsidRDefault="008D26CF" w:rsidP="008D26CF">
      <w:pPr>
        <w:pStyle w:val="Heading2"/>
      </w:pPr>
      <w:r>
        <w:br w:type="page"/>
      </w:r>
      <w:bookmarkStart w:id="9" w:name="_Toc299460803"/>
      <w:bookmarkStart w:id="10" w:name="_Toc419210124"/>
      <w:r w:rsidRPr="00DD2502">
        <w:lastRenderedPageBreak/>
        <w:t>Какво означава "да програмираме"?</w:t>
      </w:r>
      <w:bookmarkEnd w:id="9"/>
      <w:bookmarkEnd w:id="10"/>
    </w:p>
    <w:p w14:paraId="618E054F" w14:textId="77777777" w:rsidR="008D26CF" w:rsidRPr="00083E3E" w:rsidRDefault="008D26CF" w:rsidP="008D26CF">
      <w:r w:rsidRPr="00083E3E">
        <w:t>В днешно време компютрите навлизат все по-широко в ежедневието ни и все повече имаме нужда от тях, за да се справяме със сложните задачи на работното място, да се ориентираме, докато пътуваме, да се забав</w:t>
      </w:r>
      <w:r>
        <w:softHyphen/>
      </w:r>
      <w:r w:rsidRPr="00083E3E">
        <w:t>ляваме или да общуваме. Неизброимо е приложението им в бизнеса, в развлека</w:t>
      </w:r>
      <w:r>
        <w:softHyphen/>
      </w:r>
      <w:r w:rsidRPr="00083E3E">
        <w:t xml:space="preserve">телната индустрия, в далекосъобщенията и в областта на финансите. Няма да преувеличим, ако кажем, че </w:t>
      </w:r>
      <w:r w:rsidRPr="004F2788">
        <w:rPr>
          <w:b/>
          <w:bCs/>
        </w:rPr>
        <w:t>компютрите изграждат нервната система на съвременното общество</w:t>
      </w:r>
      <w:r w:rsidRPr="00083E3E">
        <w:t xml:space="preserve"> и е трудно да си представим съществу</w:t>
      </w:r>
      <w:r>
        <w:softHyphen/>
      </w:r>
      <w:r w:rsidRPr="00083E3E">
        <w:t>ването му без тях.</w:t>
      </w:r>
    </w:p>
    <w:p w14:paraId="206EA01C" w14:textId="77777777" w:rsidR="008D26CF" w:rsidRPr="00083E3E" w:rsidRDefault="008D26CF" w:rsidP="008D26CF">
      <w:r w:rsidRPr="00083E3E">
        <w:t>Въпреки масовото им използване, малко хора имат представа как всъщ</w:t>
      </w:r>
      <w:r>
        <w:softHyphen/>
      </w:r>
      <w:r w:rsidRPr="00083E3E">
        <w:t xml:space="preserve">ност работят компютрите. </w:t>
      </w:r>
      <w:r>
        <w:t>На практика</w:t>
      </w:r>
      <w:r w:rsidRPr="00083E3E">
        <w:t xml:space="preserve"> </w:t>
      </w:r>
      <w:r w:rsidRPr="00751468">
        <w:t>не</w:t>
      </w:r>
      <w:r w:rsidRPr="00083E3E">
        <w:t xml:space="preserve"> </w:t>
      </w:r>
      <w:r w:rsidRPr="00751468">
        <w:t xml:space="preserve">компютрите, а програмите, които </w:t>
      </w:r>
      <w:r>
        <w:t>се изпълняват</w:t>
      </w:r>
      <w:r w:rsidRPr="00751468">
        <w:t xml:space="preserve"> </w:t>
      </w:r>
      <w:r>
        <w:t>върху</w:t>
      </w:r>
      <w:r w:rsidRPr="00751468">
        <w:t xml:space="preserve"> тях (софтуерът), имат</w:t>
      </w:r>
      <w:r w:rsidRPr="00083E3E">
        <w:t xml:space="preserve"> </w:t>
      </w:r>
      <w:r w:rsidRPr="00751468">
        <w:t>значение</w:t>
      </w:r>
      <w:r w:rsidRPr="00083E3E">
        <w:t xml:space="preserve">. </w:t>
      </w:r>
      <w:r>
        <w:t xml:space="preserve">Този софтуер придава стойността за </w:t>
      </w:r>
      <w:r w:rsidRPr="00083E3E">
        <w:t>потребителите и чрез</w:t>
      </w:r>
      <w:r>
        <w:t xml:space="preserve"> него</w:t>
      </w:r>
      <w:r w:rsidRPr="00083E3E">
        <w:t xml:space="preserve"> се реализират различ</w:t>
      </w:r>
      <w:r>
        <w:softHyphen/>
      </w:r>
      <w:r w:rsidRPr="00083E3E">
        <w:t>ните типове услуги, променящи живота ни.</w:t>
      </w:r>
    </w:p>
    <w:p w14:paraId="4F01280A" w14:textId="77777777" w:rsidR="008D26CF" w:rsidRPr="00083E3E" w:rsidRDefault="008D26CF" w:rsidP="008D26CF">
      <w:pPr>
        <w:pStyle w:val="Heading3"/>
      </w:pPr>
      <w:bookmarkStart w:id="11" w:name="_Toc299460804"/>
      <w:r>
        <w:t>Как компютрите обработват информация?</w:t>
      </w:r>
      <w:bookmarkEnd w:id="11"/>
    </w:p>
    <w:p w14:paraId="7A69E79D" w14:textId="77777777" w:rsidR="008D26CF" w:rsidRPr="00083E3E" w:rsidRDefault="008D26CF" w:rsidP="008D26CF">
      <w:r w:rsidRPr="00083E3E">
        <w:t xml:space="preserve">За да разберем какво значи да програмираме, нека грубо да сравним компютъра и операционната система, </w:t>
      </w:r>
      <w:r>
        <w:t>работеща</w:t>
      </w:r>
      <w:r w:rsidRPr="00083E3E">
        <w:t xml:space="preserve"> на него,</w:t>
      </w:r>
      <w:r w:rsidRPr="00751468">
        <w:t xml:space="preserve"> </w:t>
      </w:r>
      <w:r w:rsidRPr="00083E3E">
        <w:t>с едно голямо предприятие заедно с неговите цехове, складове и транспортни меха</w:t>
      </w:r>
      <w:r>
        <w:softHyphen/>
      </w:r>
      <w:r w:rsidRPr="00083E3E">
        <w:t xml:space="preserve">низми. Това сравнение е грубо, но дава възможност да си представим степента </w:t>
      </w:r>
      <w:r w:rsidRPr="00E12905">
        <w:t xml:space="preserve">на сложност на един съвременен компютър. В компютъра работят много </w:t>
      </w:r>
      <w:r w:rsidRPr="004F2788">
        <w:rPr>
          <w:b/>
          <w:bCs/>
        </w:rPr>
        <w:t>процеси</w:t>
      </w:r>
      <w:r w:rsidRPr="00E12905">
        <w:t>, които съответстват на цеховете и поточните линии</w:t>
      </w:r>
      <w:r>
        <w:t xml:space="preserve"> в предприятието</w:t>
      </w:r>
      <w:r w:rsidRPr="00E12905">
        <w:t>. Твърдият диск заедно с файловете на него и оперативната (RAM) памет съответстват на складовете, а различните протоколи са транспортните системи, внасящи и изнасящи информация</w:t>
      </w:r>
      <w:r w:rsidRPr="00083E3E">
        <w:t>.</w:t>
      </w:r>
    </w:p>
    <w:p w14:paraId="4BE76606" w14:textId="77777777" w:rsidR="008D26CF" w:rsidRPr="00083E3E" w:rsidRDefault="008D26CF" w:rsidP="008D26CF">
      <w:r w:rsidRPr="00083E3E">
        <w:t xml:space="preserve">Различните видове продукция в едно </w:t>
      </w:r>
      <w:r w:rsidRPr="004F2788">
        <w:rPr>
          <w:b/>
          <w:bCs/>
        </w:rPr>
        <w:t>предприятие</w:t>
      </w:r>
      <w:r w:rsidRPr="00083E3E">
        <w:t xml:space="preserve"> се произвеждат в различните цехове</w:t>
      </w:r>
      <w:r>
        <w:t>.</w:t>
      </w:r>
      <w:r w:rsidRPr="00083E3E">
        <w:t xml:space="preserve"> </w:t>
      </w:r>
      <w:r>
        <w:t>Ц</w:t>
      </w:r>
      <w:r w:rsidRPr="00083E3E">
        <w:t>еховете използват суровини, които взимат от скла</w:t>
      </w:r>
      <w:r>
        <w:softHyphen/>
      </w:r>
      <w:r w:rsidRPr="00083E3E">
        <w:t xml:space="preserve">довете, и складират готовата продукция обратно </w:t>
      </w:r>
      <w:r>
        <w:t>в тях</w:t>
      </w:r>
      <w:r w:rsidRPr="00083E3E">
        <w:t>. Суровините се транспортират в складовете от доставчиците, а готовата продукция се транспортира от складовете към пласмента. За целта се използват различни видове транспорт. Материалите постъпват в предприятието, минават през различни стадии на обработка и напускат предприятието, преобразувани под формата на продукти. Всяко предприятие преобразува суровините в готов за употреба продукт.</w:t>
      </w:r>
    </w:p>
    <w:p w14:paraId="0741D4EA" w14:textId="77777777" w:rsidR="008D26CF" w:rsidRPr="00083E3E" w:rsidRDefault="008D26CF" w:rsidP="008D26CF">
      <w:r w:rsidRPr="00083E3E">
        <w:t xml:space="preserve">Компютърът е </w:t>
      </w:r>
      <w:r w:rsidRPr="004F2788">
        <w:rPr>
          <w:b/>
          <w:bCs/>
        </w:rPr>
        <w:t>машина за обработка на информация</w:t>
      </w:r>
      <w:r w:rsidRPr="00083E3E">
        <w:t xml:space="preserve"> и при него както суровината, така и продукцията е информация. Входната информация най-често се взима от някой от складовете (</w:t>
      </w:r>
      <w:r>
        <w:t>ф</w:t>
      </w:r>
      <w:r w:rsidRPr="00083E3E">
        <w:t>айлове или RAM</w:t>
      </w:r>
      <w:r>
        <w:t xml:space="preserve"> памет</w:t>
      </w:r>
      <w:r w:rsidRPr="00083E3E">
        <w:t xml:space="preserve">), където е била транспортирана, преминава през обработка от един или повече процеси и излиза модифицирана като нов продукт. </w:t>
      </w:r>
      <w:r>
        <w:t>П</w:t>
      </w:r>
      <w:r w:rsidRPr="00083E3E">
        <w:t>ример за това са уеб базираните приложенията. При тях за транспорт както на сурови</w:t>
      </w:r>
      <w:r>
        <w:softHyphen/>
      </w:r>
      <w:r w:rsidRPr="00083E3E">
        <w:t>ните, така и на продукцията</w:t>
      </w:r>
      <w:r>
        <w:t>,</w:t>
      </w:r>
      <w:r w:rsidRPr="00083E3E">
        <w:t xml:space="preserve"> се използва протокол</w:t>
      </w:r>
      <w:r>
        <w:t>ът</w:t>
      </w:r>
      <w:r w:rsidRPr="00083E3E">
        <w:t xml:space="preserve"> HTTP</w:t>
      </w:r>
      <w:r>
        <w:t>, а обработката на информация обикновено е свързана с извличане на съдържание от база данни и подготовката му за визуализация във вид на HTML</w:t>
      </w:r>
      <w:r w:rsidRPr="00083E3E">
        <w:t>.</w:t>
      </w:r>
    </w:p>
    <w:p w14:paraId="0391DB98" w14:textId="77777777" w:rsidR="008D26CF" w:rsidRPr="00083E3E" w:rsidRDefault="008D26CF" w:rsidP="008D26CF">
      <w:pPr>
        <w:pStyle w:val="Heading3"/>
      </w:pPr>
      <w:bookmarkStart w:id="12" w:name="_Toc299460805"/>
      <w:r w:rsidRPr="00083E3E">
        <w:lastRenderedPageBreak/>
        <w:t>Управление на компютъра</w:t>
      </w:r>
      <w:bookmarkEnd w:id="12"/>
    </w:p>
    <w:p w14:paraId="0DA20DBE" w14:textId="77777777" w:rsidR="008D26CF" w:rsidRPr="00083E3E" w:rsidRDefault="008D26CF" w:rsidP="008D26CF">
      <w:r w:rsidRPr="00083E3E">
        <w:t xml:space="preserve">Целият процес на изработка на продуктите </w:t>
      </w:r>
      <w:r>
        <w:t xml:space="preserve">в едно предприятие </w:t>
      </w:r>
      <w:r w:rsidRPr="00083E3E">
        <w:t xml:space="preserve">има много степени на </w:t>
      </w:r>
      <w:r w:rsidRPr="004F2788">
        <w:rPr>
          <w:b/>
          <w:bCs/>
        </w:rPr>
        <w:t>управ</w:t>
      </w:r>
      <w:r w:rsidRPr="004F2788">
        <w:rPr>
          <w:b/>
          <w:bCs/>
        </w:rPr>
        <w:softHyphen/>
        <w:t>ление</w:t>
      </w:r>
      <w:r w:rsidRPr="00083E3E">
        <w:t>. Отделните машини и поточни линии се управля</w:t>
      </w:r>
      <w:r>
        <w:softHyphen/>
      </w:r>
      <w:r w:rsidRPr="00083E3E">
        <w:t xml:space="preserve">ват от оператори, цеховете се управляват от управители, а предприятието като цяло се управлява от директори. Всеки от тях упражнява контрол на различно ниво. Най-ниското ниво е това на машинните оператори </w:t>
      </w:r>
      <w:r>
        <w:t xml:space="preserve">– </w:t>
      </w:r>
      <w:r w:rsidRPr="00083E3E">
        <w:t xml:space="preserve">те управляват машините, образно казано, с помощта на копчета и ръчки. Следващото ниво е на управителите на цехове. На най-високо ниво са директорите, те управляват различните аспекти на </w:t>
      </w:r>
      <w:r>
        <w:t xml:space="preserve">производствените процеси в </w:t>
      </w:r>
      <w:r w:rsidRPr="00083E3E">
        <w:t>предприя</w:t>
      </w:r>
      <w:r>
        <w:softHyphen/>
      </w:r>
      <w:r w:rsidRPr="00083E3E">
        <w:t>тието. Всеки от тях управ</w:t>
      </w:r>
      <w:r>
        <w:softHyphen/>
      </w:r>
      <w:r w:rsidRPr="00083E3E">
        <w:t>лява, като издава заповеди.</w:t>
      </w:r>
    </w:p>
    <w:p w14:paraId="1CF5FC5B" w14:textId="77777777" w:rsidR="008D26CF" w:rsidRPr="00083E3E" w:rsidRDefault="008D26CF" w:rsidP="008D26CF">
      <w:r w:rsidRPr="00083E3E">
        <w:t xml:space="preserve">По аналогия при компютрите и софтуера има много нива на управление. На най-ниско </w:t>
      </w:r>
      <w:r w:rsidRPr="004F2788">
        <w:rPr>
          <w:b/>
          <w:bCs/>
        </w:rPr>
        <w:t>машинно ниво</w:t>
      </w:r>
      <w:r w:rsidRPr="00083E3E">
        <w:t xml:space="preserve"> се управлява самият процесор и регистрите </w:t>
      </w:r>
      <w:r>
        <w:t>му</w:t>
      </w:r>
      <w:r w:rsidRPr="00083E3E">
        <w:t xml:space="preserve"> </w:t>
      </w:r>
      <w:r>
        <w:t xml:space="preserve">(чрез машинни програми на ниско ниво) </w:t>
      </w:r>
      <w:r w:rsidRPr="00083E3E">
        <w:t xml:space="preserve">– можем да сравним това с управлението на машините в цеховете. На по-високо </w:t>
      </w:r>
      <w:r w:rsidRPr="004F2788">
        <w:rPr>
          <w:b/>
          <w:bCs/>
        </w:rPr>
        <w:t>системно ниво</w:t>
      </w:r>
      <w:r w:rsidRPr="00083E3E">
        <w:t xml:space="preserve"> се управляват различните </w:t>
      </w:r>
      <w:r>
        <w:t>отговорности</w:t>
      </w:r>
      <w:r w:rsidRPr="00083E3E">
        <w:t xml:space="preserve"> на операционната система </w:t>
      </w:r>
      <w:r>
        <w:t>(напри</w:t>
      </w:r>
      <w:r>
        <w:softHyphen/>
        <w:t xml:space="preserve">мер Windows 7) </w:t>
      </w:r>
      <w:r w:rsidRPr="00083E3E">
        <w:t xml:space="preserve">като файлова система, периферни устройства, </w:t>
      </w:r>
      <w:r>
        <w:t>потре</w:t>
      </w:r>
      <w:r>
        <w:softHyphen/>
        <w:t xml:space="preserve">бители, комуникационни </w:t>
      </w:r>
      <w:r w:rsidRPr="00083E3E">
        <w:t>протоколи – можем да сравним това с управле</w:t>
      </w:r>
      <w:r>
        <w:softHyphen/>
      </w:r>
      <w:r w:rsidRPr="00083E3E">
        <w:t>нието на цеховете и отделите в предприятието. На най-високо ниво в софтуера са приложе</w:t>
      </w:r>
      <w:r w:rsidRPr="00083E3E">
        <w:softHyphen/>
        <w:t>нията</w:t>
      </w:r>
      <w:r>
        <w:t xml:space="preserve"> (</w:t>
      </w:r>
      <w:r w:rsidRPr="004F2788">
        <w:rPr>
          <w:b/>
          <w:bCs/>
        </w:rPr>
        <w:t>приложните програми</w:t>
      </w:r>
      <w:r>
        <w:t>)</w:t>
      </w:r>
      <w:r w:rsidRPr="00083E3E">
        <w:t>. При тях се управлява цял ансамбъл от процеси, за изпълнението на които са необходими огро</w:t>
      </w:r>
      <w:r>
        <w:softHyphen/>
      </w:r>
      <w:r w:rsidRPr="00083E3E">
        <w:t>мен брой операции на процесора. Това е нивото на директорите, които управляват цялото предприятие с цел мак</w:t>
      </w:r>
      <w:r w:rsidRPr="00083E3E">
        <w:softHyphen/>
        <w:t xml:space="preserve">симално ефективно използване на ресурсите за получаване на качествени </w:t>
      </w:r>
      <w:r>
        <w:t>резултати</w:t>
      </w:r>
      <w:r w:rsidRPr="00083E3E">
        <w:t>.</w:t>
      </w:r>
    </w:p>
    <w:p w14:paraId="23DEE9BB" w14:textId="77777777" w:rsidR="008D26CF" w:rsidRPr="00083E3E" w:rsidRDefault="008D26CF" w:rsidP="008D26CF">
      <w:pPr>
        <w:pStyle w:val="Heading3"/>
      </w:pPr>
      <w:bookmarkStart w:id="13" w:name="_Toc299460806"/>
      <w:r w:rsidRPr="00083E3E">
        <w:t>Същност на програмирането</w:t>
      </w:r>
      <w:bookmarkEnd w:id="13"/>
    </w:p>
    <w:p w14:paraId="39B96707" w14:textId="77777777" w:rsidR="008D26CF" w:rsidRPr="00083E3E" w:rsidRDefault="008D26CF" w:rsidP="008D26CF">
      <w:r w:rsidRPr="00083E3E">
        <w:t xml:space="preserve">Същността на програмирането е да се управлява работата на компютъра на всичките му нива. Управлението става с помощта на </w:t>
      </w:r>
      <w:r>
        <w:t>"</w:t>
      </w:r>
      <w:r w:rsidRPr="004F2788">
        <w:rPr>
          <w:b/>
          <w:bCs/>
        </w:rPr>
        <w:t>заповеди</w:t>
      </w:r>
      <w:r>
        <w:t>" и "</w:t>
      </w:r>
      <w:r w:rsidRPr="004F2788">
        <w:rPr>
          <w:b/>
          <w:bCs/>
        </w:rPr>
        <w:t>команди</w:t>
      </w:r>
      <w:r>
        <w:t>"</w:t>
      </w:r>
      <w:r w:rsidRPr="00083E3E">
        <w:t xml:space="preserve"> от програмиста към компютъра</w:t>
      </w:r>
      <w:r>
        <w:t>, известни още като програмни инструкции</w:t>
      </w:r>
      <w:r w:rsidRPr="00083E3E">
        <w:t xml:space="preserve">. Да програмираме, означава </w:t>
      </w:r>
      <w:r w:rsidRPr="004F2788">
        <w:rPr>
          <w:b/>
          <w:bCs/>
        </w:rPr>
        <w:t>да организираме управлението на компютъра с помощта на поредици от инструкции</w:t>
      </w:r>
      <w:r w:rsidRPr="00083E3E">
        <w:t xml:space="preserve">. </w:t>
      </w:r>
      <w:r>
        <w:t>Тези з</w:t>
      </w:r>
      <w:r w:rsidRPr="00083E3E">
        <w:t>аповеди</w:t>
      </w:r>
      <w:r>
        <w:t xml:space="preserve"> (инструкции)</w:t>
      </w:r>
      <w:r w:rsidRPr="00083E3E">
        <w:t xml:space="preserve"> се издават в писмен вид и биват безпрекословно изпълн</w:t>
      </w:r>
      <w:r>
        <w:t>я</w:t>
      </w:r>
      <w:r>
        <w:softHyphen/>
        <w:t>ва</w:t>
      </w:r>
      <w:r w:rsidRPr="00083E3E">
        <w:t>ни от компютъра</w:t>
      </w:r>
      <w:r>
        <w:t xml:space="preserve"> (съответно от операционната система, от процесора и от периферните устройства)</w:t>
      </w:r>
      <w:r w:rsidRPr="00083E3E">
        <w:t>.</w:t>
      </w:r>
    </w:p>
    <w:p w14:paraId="18B244F2" w14:textId="2869DCA9" w:rsidR="008D26CF" w:rsidRPr="00083E3E" w:rsidRDefault="008D26CF" w:rsidP="004F2788">
      <w:r w:rsidRPr="00083E3E">
        <w:t xml:space="preserve">Програмистите са хората, които </w:t>
      </w:r>
      <w:r>
        <w:t>създават инструкциите, по които работят компютрите</w:t>
      </w:r>
      <w:r w:rsidRPr="00083E3E">
        <w:t xml:space="preserve">. </w:t>
      </w:r>
      <w:r>
        <w:t xml:space="preserve">Тези </w:t>
      </w:r>
      <w:r w:rsidRPr="004F2788">
        <w:rPr>
          <w:b/>
          <w:bCs/>
        </w:rPr>
        <w:t>инструкции</w:t>
      </w:r>
      <w:r>
        <w:t xml:space="preserve"> се наричат </w:t>
      </w:r>
      <w:r w:rsidRPr="00AE3E66">
        <w:rPr>
          <w:b/>
        </w:rPr>
        <w:t>програми</w:t>
      </w:r>
      <w:r>
        <w:t>. Те са</w:t>
      </w:r>
      <w:r w:rsidRPr="00083E3E">
        <w:t xml:space="preserve"> много на брой и за </w:t>
      </w:r>
      <w:r>
        <w:t>изработката им</w:t>
      </w:r>
      <w:r w:rsidRPr="00083E3E">
        <w:t xml:space="preserve"> се използват различни видове програмни езици. Всеки език е ориентиран към </w:t>
      </w:r>
      <w:r w:rsidRPr="00E12905">
        <w:t xml:space="preserve">някое ниво на </w:t>
      </w:r>
      <w:r w:rsidRPr="004F2788">
        <w:rPr>
          <w:b/>
          <w:bCs/>
        </w:rPr>
        <w:t>управление на компю</w:t>
      </w:r>
      <w:r w:rsidRPr="004F2788">
        <w:rPr>
          <w:b/>
          <w:bCs/>
        </w:rPr>
        <w:softHyphen/>
        <w:t>търа</w:t>
      </w:r>
      <w:r w:rsidRPr="00E12905">
        <w:t>. Има езици, ориентирани към машинното ниво – например асемблер, други са ориентирани към системното ниво</w:t>
      </w:r>
      <w:r>
        <w:t xml:space="preserve"> (за взаимодействие с операционната система)</w:t>
      </w:r>
      <w:r w:rsidRPr="00E12905">
        <w:t>, например</w:t>
      </w:r>
      <w:r w:rsidRPr="00083E3E">
        <w:t xml:space="preserve"> C. Същест</w:t>
      </w:r>
      <w:r w:rsidRPr="00083E3E">
        <w:softHyphen/>
        <w:t xml:space="preserve">вуват и езици от високо ниво, ориентирани към писането на приложни програми. Такива са </w:t>
      </w:r>
      <w:r>
        <w:t xml:space="preserve">езиците </w:t>
      </w:r>
      <w:r w:rsidRPr="00392EC9">
        <w:rPr>
          <w:lang w:val="en-US"/>
        </w:rPr>
        <w:t>C</w:t>
      </w:r>
      <w:r w:rsidRPr="004D2E45">
        <w:t xml:space="preserve">#, </w:t>
      </w:r>
      <w:r>
        <w:rPr>
          <w:lang w:val="en-US"/>
        </w:rPr>
        <w:t>Java</w:t>
      </w:r>
      <w:r w:rsidRPr="004D2E45">
        <w:t xml:space="preserve">, </w:t>
      </w:r>
      <w:r>
        <w:rPr>
          <w:lang w:val="en-US"/>
        </w:rPr>
        <w:t>C</w:t>
      </w:r>
      <w:r w:rsidRPr="004D2E45">
        <w:t>++,</w:t>
      </w:r>
      <w:r>
        <w:t xml:space="preserve"> </w:t>
      </w:r>
      <w:r w:rsidRPr="00392EC9">
        <w:rPr>
          <w:lang w:val="en-US"/>
        </w:rPr>
        <w:t>PHP</w:t>
      </w:r>
      <w:r>
        <w:t xml:space="preserve">, </w:t>
      </w:r>
      <w:r w:rsidR="004F2788">
        <w:rPr>
          <w:lang w:val="en-US"/>
        </w:rPr>
        <w:t xml:space="preserve">JavaScript, </w:t>
      </w:r>
      <w:r w:rsidRPr="00392EC9">
        <w:rPr>
          <w:lang w:val="en-US"/>
        </w:rPr>
        <w:t>Visual</w:t>
      </w:r>
      <w:r w:rsidRPr="004D2E45">
        <w:t xml:space="preserve"> </w:t>
      </w:r>
      <w:r w:rsidRPr="00392EC9">
        <w:rPr>
          <w:lang w:val="en-US"/>
        </w:rPr>
        <w:t>Basic</w:t>
      </w:r>
      <w:r w:rsidRPr="004D2E45">
        <w:t xml:space="preserve">, </w:t>
      </w:r>
      <w:r w:rsidRPr="00392EC9">
        <w:rPr>
          <w:lang w:val="en-US"/>
        </w:rPr>
        <w:t>Python</w:t>
      </w:r>
      <w:r w:rsidRPr="004D2E45">
        <w:t xml:space="preserve">, </w:t>
      </w:r>
      <w:r w:rsidRPr="00392EC9">
        <w:rPr>
          <w:lang w:val="en-US"/>
        </w:rPr>
        <w:t>Ruby</w:t>
      </w:r>
      <w:r w:rsidRPr="004D2E45">
        <w:t xml:space="preserve">, </w:t>
      </w:r>
      <w:r w:rsidRPr="00C41E4C">
        <w:rPr>
          <w:lang w:val="en-US"/>
        </w:rPr>
        <w:t>Perl</w:t>
      </w:r>
      <w:r>
        <w:t xml:space="preserve"> и други</w:t>
      </w:r>
      <w:r w:rsidRPr="00083E3E">
        <w:t>.</w:t>
      </w:r>
    </w:p>
    <w:p w14:paraId="0A0BC3BF" w14:textId="77777777" w:rsidR="008D26CF" w:rsidRPr="00BA2F6C" w:rsidRDefault="008D26CF" w:rsidP="008D26CF">
      <w:r w:rsidRPr="00083E3E">
        <w:t xml:space="preserve">В </w:t>
      </w:r>
      <w:r>
        <w:t>настоящата</w:t>
      </w:r>
      <w:r w:rsidRPr="00083E3E">
        <w:t xml:space="preserve"> книга ще разгледаме </w:t>
      </w:r>
      <w:r w:rsidRPr="004F2788">
        <w:rPr>
          <w:b/>
          <w:bCs/>
        </w:rPr>
        <w:t xml:space="preserve">програмния език </w:t>
      </w:r>
      <w:r w:rsidRPr="004F2788">
        <w:rPr>
          <w:b/>
          <w:bCs/>
          <w:lang w:val="en-US"/>
        </w:rPr>
        <w:t>C</w:t>
      </w:r>
      <w:r w:rsidRPr="004F2788">
        <w:rPr>
          <w:b/>
          <w:bCs/>
        </w:rPr>
        <w:t>#</w:t>
      </w:r>
      <w:r>
        <w:t>, който е съвременен език за програмиране от високо ниво.</w:t>
      </w:r>
      <w:r w:rsidRPr="00083E3E">
        <w:t xml:space="preserve"> </w:t>
      </w:r>
      <w:r>
        <w:t>При използването му п</w:t>
      </w:r>
      <w:r w:rsidRPr="00083E3E">
        <w:t xml:space="preserve">озицията на програмиста в компютърното предприятие </w:t>
      </w:r>
      <w:r>
        <w:t>се явява</w:t>
      </w:r>
      <w:r w:rsidRPr="00083E3E">
        <w:t xml:space="preserve"> тази на </w:t>
      </w:r>
      <w:r w:rsidRPr="00083E3E">
        <w:lastRenderedPageBreak/>
        <w:t>директора.</w:t>
      </w:r>
      <w:r>
        <w:t xml:space="preserve"> Инструкциите, подадени като програми на C# могат да имат достъп и да управляват почти всички ресурси на компютъра директно или посредством операционната система. Преди да разгледаме как може да се използва C# за писане на прости компютърни програми, нека разгледаме малко по-широко какво означава да разработваме софтуер, тъй като програмирането е най-важната дейност в този процес, но съвсем не е единствената.</w:t>
      </w:r>
    </w:p>
    <w:p w14:paraId="006122F9" w14:textId="77777777" w:rsidR="008D26CF" w:rsidRPr="00083E3E" w:rsidRDefault="008D26CF" w:rsidP="008D26CF">
      <w:pPr>
        <w:pStyle w:val="Heading2"/>
      </w:pPr>
      <w:bookmarkStart w:id="14" w:name="_Toc299460807"/>
      <w:bookmarkStart w:id="15" w:name="_Toc419210125"/>
      <w:r w:rsidRPr="00083E3E">
        <w:t>Етапи при разработката на софтуер</w:t>
      </w:r>
      <w:bookmarkEnd w:id="14"/>
      <w:bookmarkEnd w:id="15"/>
    </w:p>
    <w:p w14:paraId="298760DB" w14:textId="77777777" w:rsidR="008D26CF" w:rsidRPr="00083E3E" w:rsidRDefault="008D26CF" w:rsidP="008D26CF">
      <w:r w:rsidRPr="00083E3E">
        <w:t xml:space="preserve">Писането на софтуер може да бъде сложна </w:t>
      </w:r>
      <w:r>
        <w:t xml:space="preserve">задача, която отнема много време на цял екип от </w:t>
      </w:r>
      <w:r w:rsidRPr="004F2788">
        <w:rPr>
          <w:b/>
          <w:bCs/>
        </w:rPr>
        <w:t>софтуерни инженери</w:t>
      </w:r>
      <w:r>
        <w:t xml:space="preserve"> и други специалисти.</w:t>
      </w:r>
      <w:r w:rsidRPr="00083E3E">
        <w:t xml:space="preserve"> </w:t>
      </w:r>
      <w:r>
        <w:t>З</w:t>
      </w:r>
      <w:r w:rsidRPr="00083E3E">
        <w:t xml:space="preserve">атова с времето са се обособили </w:t>
      </w:r>
      <w:r>
        <w:t xml:space="preserve">различни </w:t>
      </w:r>
      <w:r w:rsidRPr="00083E3E">
        <w:t xml:space="preserve">методики и </w:t>
      </w:r>
      <w:r>
        <w:t>практики</w:t>
      </w:r>
      <w:r w:rsidRPr="00083E3E">
        <w:t>, които улесняват живота на програмис</w:t>
      </w:r>
      <w:r>
        <w:softHyphen/>
      </w:r>
      <w:r w:rsidRPr="00083E3E">
        <w:t>тите.</w:t>
      </w:r>
      <w:r>
        <w:t xml:space="preserve"> Общото между всички тях е, че разработката на в</w:t>
      </w:r>
      <w:r w:rsidRPr="00083E3E">
        <w:t xml:space="preserve">секи софтуерен продукт преминава през няколко </w:t>
      </w:r>
      <w:r w:rsidRPr="004F2788">
        <w:rPr>
          <w:b/>
          <w:bCs/>
        </w:rPr>
        <w:t>етапа</w:t>
      </w:r>
      <w:r w:rsidRPr="00083E3E">
        <w:t>, а именно:</w:t>
      </w:r>
    </w:p>
    <w:p w14:paraId="499B8674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С</w:t>
      </w:r>
      <w:r w:rsidRPr="00083E3E">
        <w:t>ъбиране на изискванията за продукта</w:t>
      </w:r>
      <w:r>
        <w:t xml:space="preserve"> и изготвяне на задание</w:t>
      </w:r>
      <w:r w:rsidRPr="00083E3E">
        <w:t>;</w:t>
      </w:r>
    </w:p>
    <w:p w14:paraId="6E81F0A5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Планиране и изготвяне на архитектура и</w:t>
      </w:r>
      <w:r w:rsidRPr="00083E3E">
        <w:t xml:space="preserve"> дизайн;</w:t>
      </w:r>
    </w:p>
    <w:p w14:paraId="09F9E859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Р</w:t>
      </w:r>
      <w:r w:rsidRPr="00083E3E">
        <w:t>еализация</w:t>
      </w:r>
      <w:r>
        <w:t xml:space="preserve"> (включва писането на програмен код)</w:t>
      </w:r>
      <w:r w:rsidRPr="00083E3E">
        <w:t>;</w:t>
      </w:r>
    </w:p>
    <w:p w14:paraId="5353624B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И</w:t>
      </w:r>
      <w:r w:rsidRPr="00083E3E">
        <w:t xml:space="preserve">зпитания на продукта </w:t>
      </w:r>
      <w:r>
        <w:t>(</w:t>
      </w:r>
      <w:r w:rsidRPr="00083E3E">
        <w:t>тестове</w:t>
      </w:r>
      <w:r>
        <w:t>)</w:t>
      </w:r>
      <w:r w:rsidRPr="00083E3E">
        <w:t>;</w:t>
      </w:r>
    </w:p>
    <w:p w14:paraId="40EEA76B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В</w:t>
      </w:r>
      <w:r w:rsidRPr="00083E3E">
        <w:t>недряване и експлоатация;</w:t>
      </w:r>
    </w:p>
    <w:p w14:paraId="1E999B59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П</w:t>
      </w:r>
      <w:r w:rsidRPr="00083E3E">
        <w:t>оддръжка</w:t>
      </w:r>
      <w:r>
        <w:t>.</w:t>
      </w:r>
    </w:p>
    <w:p w14:paraId="05E97941" w14:textId="29CC5FC2" w:rsidR="008D26CF" w:rsidRPr="001B5784" w:rsidRDefault="008D26CF" w:rsidP="001B5784">
      <w:r w:rsidRPr="00083E3E">
        <w:t xml:space="preserve">Фазите реализация, изпитания, внедряване и поддръжка се осъществяват </w:t>
      </w:r>
      <w:r>
        <w:t xml:space="preserve">в голямата си част </w:t>
      </w:r>
      <w:r w:rsidRPr="00083E3E">
        <w:t xml:space="preserve">с помощта на </w:t>
      </w:r>
      <w:r w:rsidRPr="001B5784">
        <w:rPr>
          <w:b/>
          <w:bCs/>
        </w:rPr>
        <w:t>програмиране</w:t>
      </w:r>
      <w:r w:rsidRPr="00083E3E">
        <w:t>.</w:t>
      </w:r>
    </w:p>
    <w:p w14:paraId="68DD76DF" w14:textId="77777777" w:rsidR="008D26CF" w:rsidRPr="00083E3E" w:rsidRDefault="008D26CF" w:rsidP="008D26CF">
      <w:pPr>
        <w:pStyle w:val="Heading3"/>
      </w:pPr>
      <w:bookmarkStart w:id="16" w:name="_Toc299460808"/>
      <w:r w:rsidRPr="00083E3E">
        <w:t xml:space="preserve">Събиране на изискванията </w:t>
      </w:r>
      <w:r>
        <w:t>и изготвяне на</w:t>
      </w:r>
      <w:r w:rsidRPr="00083E3E">
        <w:t xml:space="preserve"> задание</w:t>
      </w:r>
      <w:bookmarkEnd w:id="16"/>
    </w:p>
    <w:p w14:paraId="13263510" w14:textId="77777777" w:rsidR="008D26CF" w:rsidRPr="00083E3E" w:rsidRDefault="008D26CF" w:rsidP="008D26CF">
      <w:r w:rsidRPr="00083E3E">
        <w:t xml:space="preserve">В началото съществува само идеята за определен продукт. </w:t>
      </w:r>
      <w:r>
        <w:t>Тя включва</w:t>
      </w:r>
      <w:r w:rsidRPr="00083E3E">
        <w:t xml:space="preserve"> набор от изисквания, дефиниращи действия от страна на </w:t>
      </w:r>
      <w:r>
        <w:t xml:space="preserve">потребителя и </w:t>
      </w:r>
      <w:r w:rsidRPr="00083E3E">
        <w:t xml:space="preserve">компютъра, които в общия случай улесняват </w:t>
      </w:r>
      <w:r>
        <w:t xml:space="preserve">извършването на </w:t>
      </w:r>
      <w:r w:rsidRPr="00083E3E">
        <w:t xml:space="preserve">досега съществуващи дейности. Като пример може да дадем изчисляването на заплатите, пресмятане на балистични криви, търсене на най-пряк път в </w:t>
      </w:r>
      <w:r w:rsidRPr="00392EC9">
        <w:rPr>
          <w:lang w:val="en-US"/>
        </w:rPr>
        <w:t>Google</w:t>
      </w:r>
      <w:r w:rsidRPr="004D2E45">
        <w:t xml:space="preserve"> </w:t>
      </w:r>
      <w:r w:rsidRPr="00392EC9">
        <w:rPr>
          <w:lang w:val="en-US"/>
        </w:rPr>
        <w:t>Maps</w:t>
      </w:r>
      <w:r w:rsidRPr="00083E3E">
        <w:t xml:space="preserve">. Много често софтуерът реализира несъществуваща досега функционалност като </w:t>
      </w:r>
      <w:r>
        <w:t xml:space="preserve">например </w:t>
      </w:r>
      <w:r w:rsidRPr="00083E3E">
        <w:t>авто</w:t>
      </w:r>
      <w:r>
        <w:softHyphen/>
      </w:r>
      <w:r w:rsidRPr="00083E3E">
        <w:t xml:space="preserve">матизиране на </w:t>
      </w:r>
      <w:r>
        <w:t>някаква дейност</w:t>
      </w:r>
      <w:r w:rsidRPr="00083E3E">
        <w:t>.</w:t>
      </w:r>
    </w:p>
    <w:p w14:paraId="3BCE5771" w14:textId="77777777" w:rsidR="008D26CF" w:rsidRPr="00083E3E" w:rsidRDefault="008D26CF" w:rsidP="008D26CF">
      <w:r w:rsidRPr="00083E3E">
        <w:t xml:space="preserve">Изискванията за продукта </w:t>
      </w:r>
      <w:r>
        <w:t>обикновено</w:t>
      </w:r>
      <w:r w:rsidRPr="00083E3E">
        <w:t xml:space="preserve"> се дефинират под формата на </w:t>
      </w:r>
      <w:r>
        <w:t>доку</w:t>
      </w:r>
      <w:r>
        <w:softHyphen/>
        <w:t>менти</w:t>
      </w:r>
      <w:r w:rsidRPr="00083E3E">
        <w:t>, написан</w:t>
      </w:r>
      <w:r>
        <w:t>и</w:t>
      </w:r>
      <w:r w:rsidRPr="00083E3E">
        <w:t xml:space="preserve"> на естествен език – български, английски или друг. </w:t>
      </w:r>
      <w:r>
        <w:t xml:space="preserve">На този етап не се програмира. </w:t>
      </w:r>
      <w:r w:rsidRPr="00083E3E">
        <w:t>Из</w:t>
      </w:r>
      <w:r>
        <w:softHyphen/>
      </w:r>
      <w:r w:rsidRPr="00083E3E">
        <w:t>искванията се дефинират от експерти, запознати с проблемати</w:t>
      </w:r>
      <w:r w:rsidRPr="00083E3E">
        <w:softHyphen/>
        <w:t>ката на конкретната област</w:t>
      </w:r>
      <w:r>
        <w:t>, които умеят да ги описват в разбираем за програмис</w:t>
      </w:r>
      <w:r>
        <w:softHyphen/>
        <w:t>тите вид. В</w:t>
      </w:r>
      <w:r w:rsidRPr="00083E3E">
        <w:t xml:space="preserve"> общия случай </w:t>
      </w:r>
      <w:r>
        <w:t>тези експерти</w:t>
      </w:r>
      <w:r w:rsidRPr="00083E3E">
        <w:t xml:space="preserve"> </w:t>
      </w:r>
      <w:r>
        <w:t>не са специалисти по програ</w:t>
      </w:r>
      <w:r>
        <w:softHyphen/>
        <w:t>ми</w:t>
      </w:r>
      <w:r>
        <w:softHyphen/>
        <w:t xml:space="preserve">ране и се наричат </w:t>
      </w:r>
      <w:r w:rsidRPr="00C270A5">
        <w:rPr>
          <w:b/>
        </w:rPr>
        <w:t>бизнес анализа</w:t>
      </w:r>
      <w:r w:rsidRPr="00C270A5">
        <w:rPr>
          <w:b/>
        </w:rPr>
        <w:softHyphen/>
        <w:t>тори</w:t>
      </w:r>
      <w:r>
        <w:t>.</w:t>
      </w:r>
    </w:p>
    <w:p w14:paraId="75FD5F77" w14:textId="77777777" w:rsidR="008D26CF" w:rsidRPr="00083E3E" w:rsidRDefault="008D26CF" w:rsidP="008D26CF">
      <w:pPr>
        <w:pStyle w:val="Heading3"/>
      </w:pPr>
      <w:bookmarkStart w:id="17" w:name="_Toc299460809"/>
      <w:r>
        <w:t>Планиране и изготвяне на архитектура и</w:t>
      </w:r>
      <w:r w:rsidRPr="00083E3E">
        <w:t xml:space="preserve"> дизайн</w:t>
      </w:r>
      <w:bookmarkEnd w:id="17"/>
    </w:p>
    <w:p w14:paraId="14445B22" w14:textId="77777777" w:rsidR="008D26CF" w:rsidRPr="00083E3E" w:rsidRDefault="008D26CF" w:rsidP="008D26CF">
      <w:r w:rsidRPr="00083E3E">
        <w:t xml:space="preserve">След като изискванията бъдат </w:t>
      </w:r>
      <w:r w:rsidRPr="00E12905">
        <w:t xml:space="preserve">събрани, идва ред на етапа </w:t>
      </w:r>
      <w:r>
        <w:t xml:space="preserve">на </w:t>
      </w:r>
      <w:r w:rsidRPr="00E12905">
        <w:t xml:space="preserve">планиране. </w:t>
      </w:r>
      <w:r>
        <w:t>През т</w:t>
      </w:r>
      <w:r w:rsidRPr="00E12905">
        <w:t xml:space="preserve">ози етап </w:t>
      </w:r>
      <w:r>
        <w:t xml:space="preserve">се </w:t>
      </w:r>
      <w:r w:rsidRPr="00E12905">
        <w:t>съставя технически план за изпълнението на проекта, който описва платформите, техноло</w:t>
      </w:r>
      <w:r w:rsidRPr="00E12905">
        <w:softHyphen/>
        <w:t xml:space="preserve">гиите и първоначалната архитектура </w:t>
      </w:r>
      <w:r w:rsidRPr="00E12905">
        <w:lastRenderedPageBreak/>
        <w:t>(дизайн</w:t>
      </w:r>
      <w:r w:rsidRPr="00083E3E">
        <w:t>) на програмата. Тази стъпка включва значителна творческа работа и обикно</w:t>
      </w:r>
      <w:r w:rsidRPr="00083E3E">
        <w:softHyphen/>
        <w:t xml:space="preserve">вено се реализира от </w:t>
      </w:r>
      <w:r>
        <w:t xml:space="preserve">софтуерни инженери </w:t>
      </w:r>
      <w:r w:rsidRPr="00083E3E">
        <w:t xml:space="preserve">с </w:t>
      </w:r>
      <w:r>
        <w:t xml:space="preserve">много </w:t>
      </w:r>
      <w:r w:rsidRPr="00083E3E">
        <w:t>голям опит</w:t>
      </w:r>
      <w:r>
        <w:t xml:space="preserve">, наричани понякога </w:t>
      </w:r>
      <w:r w:rsidRPr="00081D84">
        <w:rPr>
          <w:b/>
        </w:rPr>
        <w:t>софтуерни архитекти</w:t>
      </w:r>
      <w:r w:rsidRPr="00083E3E">
        <w:t>. Съобразно изисквани</w:t>
      </w:r>
      <w:r>
        <w:softHyphen/>
      </w:r>
      <w:r w:rsidRPr="00083E3E">
        <w:t>ята се избират:</w:t>
      </w:r>
    </w:p>
    <w:p w14:paraId="1D68E76B" w14:textId="77777777" w:rsidR="008D26CF" w:rsidRPr="003C6214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3C6214">
        <w:t>Вида на приложението – например конзолно приложение, настолно приложение (</w:t>
      </w:r>
      <w:r>
        <w:rPr>
          <w:lang w:val="en-US"/>
        </w:rPr>
        <w:t>GUI</w:t>
      </w:r>
      <w:r w:rsidRPr="004D2E45">
        <w:t xml:space="preserve">, </w:t>
      </w:r>
      <w:r w:rsidRPr="00392EC9">
        <w:rPr>
          <w:lang w:val="en-US"/>
        </w:rPr>
        <w:t>Graphical</w:t>
      </w:r>
      <w:r w:rsidRPr="004D2E45">
        <w:t xml:space="preserve"> </w:t>
      </w:r>
      <w:r w:rsidRPr="00392EC9">
        <w:rPr>
          <w:lang w:val="en-US"/>
        </w:rPr>
        <w:t>User</w:t>
      </w:r>
      <w:r w:rsidRPr="004D2E45">
        <w:t xml:space="preserve"> </w:t>
      </w:r>
      <w:r w:rsidRPr="00392EC9">
        <w:rPr>
          <w:lang w:val="en-US"/>
        </w:rPr>
        <w:t>Interface</w:t>
      </w:r>
      <w:r w:rsidRPr="004D2E45">
        <w:t xml:space="preserve"> </w:t>
      </w:r>
      <w:r w:rsidRPr="00392EC9">
        <w:rPr>
          <w:lang w:val="en-US"/>
        </w:rPr>
        <w:t>application</w:t>
      </w:r>
      <w:r w:rsidRPr="003C6214">
        <w:t>), клиент-сървър приложение, уеб при</w:t>
      </w:r>
      <w:r>
        <w:softHyphen/>
      </w:r>
      <w:r w:rsidRPr="003C6214">
        <w:t xml:space="preserve">ложение, </w:t>
      </w:r>
      <w:r w:rsidRPr="00392EC9">
        <w:rPr>
          <w:lang w:val="en-US"/>
        </w:rPr>
        <w:t>Rich</w:t>
      </w:r>
      <w:r w:rsidRPr="004D2E45">
        <w:t xml:space="preserve"> </w:t>
      </w:r>
      <w:r w:rsidRPr="00392EC9">
        <w:rPr>
          <w:lang w:val="en-US"/>
        </w:rPr>
        <w:t>Internet</w:t>
      </w:r>
      <w:r w:rsidRPr="004D2E45">
        <w:t xml:space="preserve"> </w:t>
      </w:r>
      <w:r w:rsidRPr="00392EC9">
        <w:rPr>
          <w:lang w:val="en-US"/>
        </w:rPr>
        <w:t>Application</w:t>
      </w:r>
      <w:r w:rsidRPr="004D2E45">
        <w:t xml:space="preserve"> (</w:t>
      </w:r>
      <w:r w:rsidRPr="00392EC9">
        <w:rPr>
          <w:lang w:val="en-US"/>
        </w:rPr>
        <w:t>RIA</w:t>
      </w:r>
      <w:r w:rsidRPr="004D2E45">
        <w:t xml:space="preserve">) </w:t>
      </w:r>
      <w:r w:rsidRPr="003C6214">
        <w:t xml:space="preserve">или </w:t>
      </w:r>
      <w:r w:rsidRPr="00392EC9">
        <w:rPr>
          <w:lang w:val="en-US"/>
        </w:rPr>
        <w:t>peer</w:t>
      </w:r>
      <w:r w:rsidRPr="004D2E45">
        <w:t>-</w:t>
      </w:r>
      <w:r w:rsidRPr="00392EC9">
        <w:rPr>
          <w:lang w:val="en-US"/>
        </w:rPr>
        <w:t>to</w:t>
      </w:r>
      <w:r w:rsidRPr="004D2E45">
        <w:t>-</w:t>
      </w:r>
      <w:r w:rsidRPr="00392EC9">
        <w:rPr>
          <w:lang w:val="en-US"/>
        </w:rPr>
        <w:t>peer</w:t>
      </w:r>
      <w:r w:rsidRPr="004D2E45">
        <w:t xml:space="preserve"> </w:t>
      </w:r>
      <w:r w:rsidRPr="003C6214">
        <w:t>прило</w:t>
      </w:r>
      <w:r w:rsidRPr="003C6214">
        <w:softHyphen/>
        <w:t>жение;</w:t>
      </w:r>
    </w:p>
    <w:p w14:paraId="5C82B2F6" w14:textId="77777777" w:rsidR="008D26CF" w:rsidRPr="00083E3E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>Архитектурата на програмата</w:t>
      </w:r>
      <w:r>
        <w:t xml:space="preserve"> – например еднослойна, двуслойна</w:t>
      </w:r>
      <w:r w:rsidRPr="004D2E45">
        <w:t xml:space="preserve">, </w:t>
      </w:r>
      <w:r>
        <w:t xml:space="preserve">трислойна, многослойна или </w:t>
      </w:r>
      <w:r w:rsidRPr="00392EC9">
        <w:rPr>
          <w:lang w:val="en-US"/>
        </w:rPr>
        <w:t>SOA</w:t>
      </w:r>
      <w:r w:rsidRPr="004D2E45">
        <w:t xml:space="preserve"> </w:t>
      </w:r>
      <w:r>
        <w:t>архитектура</w:t>
      </w:r>
      <w:r w:rsidRPr="00083E3E">
        <w:t>;</w:t>
      </w:r>
    </w:p>
    <w:p w14:paraId="1D185EF6" w14:textId="77777777" w:rsidR="008D26CF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>Програмният език, най-подходящ за реализирането</w:t>
      </w:r>
      <w:r>
        <w:t xml:space="preserve"> – например C#, Java или C++</w:t>
      </w:r>
      <w:r w:rsidRPr="004D2E45">
        <w:t>,</w:t>
      </w:r>
      <w:r>
        <w:t xml:space="preserve"> или комбинация от езици</w:t>
      </w:r>
      <w:r w:rsidRPr="00083E3E">
        <w:t>;</w:t>
      </w:r>
    </w:p>
    <w:p w14:paraId="4AFFC3CE" w14:textId="2C949484" w:rsidR="008D26CF" w:rsidRPr="00BB23A2" w:rsidRDefault="008D26CF" w:rsidP="002F09C0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BB23A2">
        <w:t>Технологиите, които ще се ползват: платформа (</w:t>
      </w:r>
      <w:r w:rsidR="00672CFF">
        <w:t>например</w:t>
      </w:r>
      <w:r w:rsidRPr="00BB23A2">
        <w:t xml:space="preserve"> </w:t>
      </w:r>
      <w:r w:rsidRPr="00392EC9">
        <w:rPr>
          <w:lang w:val="en-US"/>
        </w:rPr>
        <w:t>Microsoft</w:t>
      </w:r>
      <w:r w:rsidRPr="004D2E45">
        <w:t xml:space="preserve"> .</w:t>
      </w:r>
      <w:r w:rsidRPr="00392EC9">
        <w:rPr>
          <w:lang w:val="en-US"/>
        </w:rPr>
        <w:t>NET</w:t>
      </w:r>
      <w:r w:rsidRPr="004D2E45">
        <w:t xml:space="preserve">, </w:t>
      </w:r>
      <w:r w:rsidRPr="00392EC9">
        <w:rPr>
          <w:lang w:val="en-US"/>
        </w:rPr>
        <w:t>Java</w:t>
      </w:r>
      <w:r w:rsidRPr="004D2E45">
        <w:t xml:space="preserve"> </w:t>
      </w:r>
      <w:r w:rsidRPr="00392EC9">
        <w:rPr>
          <w:lang w:val="en-US"/>
        </w:rPr>
        <w:t>EE</w:t>
      </w:r>
      <w:r w:rsidRPr="004D2E45">
        <w:t xml:space="preserve">, </w:t>
      </w:r>
      <w:r w:rsidRPr="00392EC9">
        <w:rPr>
          <w:lang w:val="en-US"/>
        </w:rPr>
        <w:t>LAMP</w:t>
      </w:r>
      <w:r w:rsidRPr="00BB23A2">
        <w:t xml:space="preserve"> </w:t>
      </w:r>
      <w:r>
        <w:t>или друга</w:t>
      </w:r>
      <w:r w:rsidRPr="00BB23A2">
        <w:t>), сървър за бази данни (</w:t>
      </w:r>
      <w:r w:rsidR="00672CFF">
        <w:t>например</w:t>
      </w:r>
      <w:r w:rsidRPr="00BB23A2">
        <w:t xml:space="preserve"> </w:t>
      </w:r>
      <w:r w:rsidRPr="00392EC9">
        <w:rPr>
          <w:lang w:val="en-US"/>
        </w:rPr>
        <w:t>Oracle</w:t>
      </w:r>
      <w:r w:rsidRPr="004D2E45">
        <w:t xml:space="preserve">, </w:t>
      </w:r>
      <w:r w:rsidRPr="00392EC9">
        <w:rPr>
          <w:lang w:val="en-US"/>
        </w:rPr>
        <w:t>SQL</w:t>
      </w:r>
      <w:r w:rsidRPr="004D2E45">
        <w:t xml:space="preserve"> </w:t>
      </w:r>
      <w:r w:rsidRPr="00392EC9">
        <w:rPr>
          <w:lang w:val="en-US"/>
        </w:rPr>
        <w:t>Server</w:t>
      </w:r>
      <w:r w:rsidRPr="004D2E45">
        <w:t xml:space="preserve">, </w:t>
      </w:r>
      <w:r w:rsidRPr="00392EC9">
        <w:rPr>
          <w:lang w:val="en-US"/>
        </w:rPr>
        <w:t>MySQL</w:t>
      </w:r>
      <w:r w:rsidRPr="004D2E45">
        <w:t xml:space="preserve"> </w:t>
      </w:r>
      <w:r>
        <w:t>или друг</w:t>
      </w:r>
      <w:r w:rsidRPr="00BB23A2">
        <w:t xml:space="preserve">), технологии за </w:t>
      </w:r>
      <w:r>
        <w:t>потребителски интер</w:t>
      </w:r>
      <w:r>
        <w:softHyphen/>
        <w:t>фейс</w:t>
      </w:r>
      <w:r w:rsidRPr="00BB23A2">
        <w:t xml:space="preserve"> (</w:t>
      </w:r>
      <w:r w:rsidR="00672CFF">
        <w:t>например</w:t>
      </w:r>
      <w:r w:rsidRPr="00BB23A2">
        <w:t xml:space="preserve"> </w:t>
      </w:r>
      <w:r w:rsidRPr="00392EC9">
        <w:rPr>
          <w:lang w:val="en-US"/>
        </w:rPr>
        <w:t>Flash</w:t>
      </w:r>
      <w:r w:rsidRPr="004D2E45">
        <w:t xml:space="preserve">, </w:t>
      </w:r>
      <w:r w:rsidRPr="00392EC9">
        <w:rPr>
          <w:noProof/>
          <w:lang w:val="en-US"/>
        </w:rPr>
        <w:t>JavaServer</w:t>
      </w:r>
      <w:r w:rsidRPr="004D2E45">
        <w:t xml:space="preserve"> </w:t>
      </w:r>
      <w:r w:rsidRPr="00392EC9">
        <w:rPr>
          <w:lang w:val="en-US"/>
        </w:rPr>
        <w:t>Faces</w:t>
      </w:r>
      <w:r w:rsidRPr="004D2E45">
        <w:t xml:space="preserve">, </w:t>
      </w:r>
      <w:r w:rsidRPr="00392EC9">
        <w:rPr>
          <w:lang w:val="en-US"/>
        </w:rPr>
        <w:t>Eclipse</w:t>
      </w:r>
      <w:r w:rsidRPr="004D2E45">
        <w:t xml:space="preserve"> </w:t>
      </w:r>
      <w:r w:rsidRPr="00392EC9">
        <w:rPr>
          <w:lang w:val="en-US"/>
        </w:rPr>
        <w:t>RCP</w:t>
      </w:r>
      <w:r w:rsidRPr="004D2E45">
        <w:t xml:space="preserve">, </w:t>
      </w:r>
      <w:r w:rsidRPr="00392EC9">
        <w:rPr>
          <w:lang w:val="en-US"/>
        </w:rPr>
        <w:t>ASP</w:t>
      </w:r>
      <w:r w:rsidRPr="004D2E45">
        <w:t>.</w:t>
      </w:r>
      <w:r w:rsidRPr="00392EC9">
        <w:rPr>
          <w:lang w:val="en-US"/>
        </w:rPr>
        <w:t>NET</w:t>
      </w:r>
      <w:r w:rsidRPr="004D2E45">
        <w:t xml:space="preserve">, </w:t>
      </w:r>
      <w:r w:rsidRPr="00392EC9">
        <w:rPr>
          <w:lang w:val="en-US"/>
        </w:rPr>
        <w:t>Windows</w:t>
      </w:r>
      <w:r w:rsidRPr="004D2E45">
        <w:t xml:space="preserve"> </w:t>
      </w:r>
      <w:r w:rsidRPr="00392EC9">
        <w:rPr>
          <w:lang w:val="en-US"/>
        </w:rPr>
        <w:t>Forms</w:t>
      </w:r>
      <w:r w:rsidRPr="004D2E45">
        <w:t xml:space="preserve">, </w:t>
      </w:r>
      <w:r w:rsidRPr="00392EC9">
        <w:rPr>
          <w:lang w:val="en-US"/>
        </w:rPr>
        <w:t>WPF</w:t>
      </w:r>
      <w:r w:rsidRPr="004D2E45">
        <w:t xml:space="preserve"> </w:t>
      </w:r>
      <w:r>
        <w:t>или други</w:t>
      </w:r>
      <w:r w:rsidRPr="00BB23A2">
        <w:t>)</w:t>
      </w:r>
      <w:r>
        <w:t>, технологии за достъп до данни (</w:t>
      </w:r>
      <w:r w:rsidR="00672CFF">
        <w:t>например</w:t>
      </w:r>
      <w:r>
        <w:t xml:space="preserve"> </w:t>
      </w:r>
      <w:r w:rsidRPr="00392EC9">
        <w:rPr>
          <w:lang w:val="en-US"/>
        </w:rPr>
        <w:t>Hibernate</w:t>
      </w:r>
      <w:r w:rsidRPr="004D2E45">
        <w:t xml:space="preserve">, </w:t>
      </w:r>
      <w:r w:rsidRPr="00392EC9">
        <w:rPr>
          <w:lang w:val="en-US"/>
        </w:rPr>
        <w:t>JPA</w:t>
      </w:r>
      <w:r>
        <w:t xml:space="preserve"> или </w:t>
      </w:r>
      <w:r w:rsidRPr="00392EC9">
        <w:rPr>
          <w:lang w:val="en-US"/>
        </w:rPr>
        <w:t>LINQ</w:t>
      </w:r>
      <w:r w:rsidRPr="004D2E45">
        <w:t>-</w:t>
      </w:r>
      <w:r w:rsidRPr="00392EC9">
        <w:rPr>
          <w:lang w:val="en-US"/>
        </w:rPr>
        <w:t>to</w:t>
      </w:r>
      <w:r w:rsidRPr="004D2E45">
        <w:t>-</w:t>
      </w:r>
      <w:r w:rsidRPr="00392EC9">
        <w:rPr>
          <w:lang w:val="en-US"/>
        </w:rPr>
        <w:t>SQL</w:t>
      </w:r>
      <w:r>
        <w:t>), технологии за изготвяне на отчети (</w:t>
      </w:r>
      <w:r w:rsidR="00672CFF">
        <w:t>например</w:t>
      </w:r>
      <w:r>
        <w:t xml:space="preserve"> </w:t>
      </w:r>
      <w:r w:rsidRPr="00392EC9">
        <w:rPr>
          <w:lang w:val="en-US"/>
        </w:rPr>
        <w:t>SQL</w:t>
      </w:r>
      <w:r w:rsidRPr="004D2E45">
        <w:t xml:space="preserve"> </w:t>
      </w:r>
      <w:r w:rsidRPr="00392EC9">
        <w:rPr>
          <w:lang w:val="en-US"/>
        </w:rPr>
        <w:t>Server</w:t>
      </w:r>
      <w:r w:rsidRPr="004D2E45">
        <w:t xml:space="preserve"> </w:t>
      </w:r>
      <w:r w:rsidRPr="00392EC9">
        <w:rPr>
          <w:lang w:val="en-US"/>
        </w:rPr>
        <w:t>Reporting</w:t>
      </w:r>
      <w:r w:rsidRPr="004D2E45">
        <w:t xml:space="preserve"> </w:t>
      </w:r>
      <w:r w:rsidRPr="00392EC9">
        <w:rPr>
          <w:lang w:val="en-US"/>
        </w:rPr>
        <w:t>Services</w:t>
      </w:r>
      <w:r w:rsidRPr="004D2E45">
        <w:t xml:space="preserve">, </w:t>
      </w:r>
      <w:r w:rsidRPr="00392EC9">
        <w:rPr>
          <w:lang w:val="en-US"/>
        </w:rPr>
        <w:t>Jasper</w:t>
      </w:r>
      <w:r w:rsidRPr="004D2E45">
        <w:t xml:space="preserve"> </w:t>
      </w:r>
      <w:r w:rsidRPr="00392EC9">
        <w:rPr>
          <w:lang w:val="en-US"/>
        </w:rPr>
        <w:t>Reports</w:t>
      </w:r>
      <w:r w:rsidRPr="004D2E45">
        <w:t xml:space="preserve"> </w:t>
      </w:r>
      <w:r>
        <w:t>или други)</w:t>
      </w:r>
      <w:r w:rsidRPr="00BB23A2">
        <w:t xml:space="preserve"> и много други</w:t>
      </w:r>
      <w:r w:rsidRPr="004D2E45">
        <w:t xml:space="preserve"> </w:t>
      </w:r>
      <w:r>
        <w:t>техно</w:t>
      </w:r>
      <w:r>
        <w:softHyphen/>
        <w:t>логии и комбинации от технологии, които ще бъдат използвани за реализирането на раз</w:t>
      </w:r>
      <w:r>
        <w:softHyphen/>
        <w:t>лични части от софтуерната система</w:t>
      </w:r>
      <w:r w:rsidRPr="00BB23A2">
        <w:t>.</w:t>
      </w:r>
    </w:p>
    <w:p w14:paraId="510797C4" w14:textId="77777777" w:rsidR="008D26CF" w:rsidRPr="00083E3E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 xml:space="preserve">Броят </w:t>
      </w:r>
      <w:r>
        <w:t xml:space="preserve">и уменията </w:t>
      </w:r>
      <w:r w:rsidRPr="00083E3E">
        <w:t xml:space="preserve">на хората, които ще </w:t>
      </w:r>
      <w:r>
        <w:t>съставят екипа за разработка (големите и сериозни проекти се пишат от големи и сериозни екипи от разработчици)</w:t>
      </w:r>
      <w:r w:rsidRPr="00083E3E">
        <w:t>;</w:t>
      </w:r>
    </w:p>
    <w:p w14:paraId="2B56238E" w14:textId="77777777" w:rsidR="008D26CF" w:rsidRPr="00083E3E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План на разработката – етапи, на които се разделя функционал</w:t>
      </w:r>
      <w:r>
        <w:softHyphen/>
        <w:t>ността, ресурси и срокове за изпълнението на всеки етап.</w:t>
      </w:r>
    </w:p>
    <w:p w14:paraId="229EC0E6" w14:textId="77777777" w:rsidR="008D26CF" w:rsidRPr="00083E3E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 xml:space="preserve">Други (големина на </w:t>
      </w:r>
      <w:r>
        <w:t>екипа</w:t>
      </w:r>
      <w:r w:rsidRPr="00083E3E">
        <w:t xml:space="preserve">, местоположение на </w:t>
      </w:r>
      <w:r>
        <w:t>екипа, начин на комуникация</w:t>
      </w:r>
      <w:r w:rsidRPr="00083E3E">
        <w:t xml:space="preserve"> и т.н.).</w:t>
      </w:r>
    </w:p>
    <w:p w14:paraId="3F5B07E1" w14:textId="77777777" w:rsidR="008D26CF" w:rsidRPr="00083E3E" w:rsidRDefault="008D26CF" w:rsidP="008D26CF">
      <w:r w:rsidRPr="00083E3E">
        <w:t>Въпреки че съществуват много правила, спомагащи за правилния анализ и планиране, на този етап се изискват значителна интуиция и усет. Тази стъпка предопределя цялостното по-нататъшно развитие на процеса на разработка.</w:t>
      </w:r>
      <w:r>
        <w:t xml:space="preserve"> На този етап не се извършва програмиране, а само подго</w:t>
      </w:r>
      <w:r>
        <w:softHyphen/>
        <w:t>товка за него.</w:t>
      </w:r>
    </w:p>
    <w:p w14:paraId="224A11CA" w14:textId="77777777" w:rsidR="008D26CF" w:rsidRPr="00083E3E" w:rsidRDefault="008D26CF" w:rsidP="008D26CF">
      <w:pPr>
        <w:pStyle w:val="Heading3"/>
      </w:pPr>
      <w:bookmarkStart w:id="18" w:name="_Toc299460810"/>
      <w:r w:rsidRPr="00083E3E">
        <w:t>Реализация</w:t>
      </w:r>
      <w:bookmarkEnd w:id="18"/>
    </w:p>
    <w:p w14:paraId="0E993E10" w14:textId="77777777" w:rsidR="008D26CF" w:rsidRPr="00083E3E" w:rsidRDefault="008D26CF" w:rsidP="008D26CF">
      <w:r w:rsidRPr="00083E3E">
        <w:t>Етапът, най-тясно свързан с програмирането, е етапът на реализацията</w:t>
      </w:r>
      <w:r>
        <w:t xml:space="preserve"> (имплементацията)</w:t>
      </w:r>
      <w:r w:rsidRPr="00083E3E">
        <w:t xml:space="preserve">. </w:t>
      </w:r>
      <w:r>
        <w:t>На този етап с</w:t>
      </w:r>
      <w:r w:rsidRPr="00083E3E">
        <w:t>ъобразно заданието, дизайна и архи</w:t>
      </w:r>
      <w:r>
        <w:softHyphen/>
      </w:r>
      <w:r w:rsidRPr="00083E3E">
        <w:t xml:space="preserve">тектурата на програмата </w:t>
      </w:r>
      <w:r>
        <w:t xml:space="preserve">(приложението) </w:t>
      </w:r>
      <w:r w:rsidRPr="00083E3E">
        <w:t>се пристъпва към реализирането (написва</w:t>
      </w:r>
      <w:r w:rsidRPr="004D2E45">
        <w:softHyphen/>
      </w:r>
      <w:r w:rsidRPr="00083E3E">
        <w:t>нето) й.</w:t>
      </w:r>
      <w:r>
        <w:t xml:space="preserve"> Етапът "реализация" се изпълнява от </w:t>
      </w:r>
      <w:r w:rsidRPr="009C54EF">
        <w:rPr>
          <w:b/>
        </w:rPr>
        <w:t>програмисти</w:t>
      </w:r>
      <w:r>
        <w:t>, които пишат програм</w:t>
      </w:r>
      <w:r>
        <w:softHyphen/>
        <w:t xml:space="preserve">ния код (сорс кода). При малки проекти останалите етапи могат да бъдат много кратки и дори да </w:t>
      </w:r>
      <w:r w:rsidRPr="00392EC9">
        <w:t>липсват</w:t>
      </w:r>
      <w:r>
        <w:t xml:space="preserve">, но етапът на реализация винаги се извършва, защото иначе не се изработва софтуер. Настоящата </w:t>
      </w:r>
      <w:r>
        <w:lastRenderedPageBreak/>
        <w:t>книга е посветена главно на описание на средствата и похва</w:t>
      </w:r>
      <w:r>
        <w:softHyphen/>
        <w:t>тите, използвани на този етап – изграждане на програмистско мислене и използване на средствата на езика C# и платформата .NET Framework за реализация на софтуерни приложения.</w:t>
      </w:r>
    </w:p>
    <w:p w14:paraId="27EEB0D3" w14:textId="77777777" w:rsidR="008D26CF" w:rsidRPr="00083E3E" w:rsidRDefault="008D26CF" w:rsidP="008D26CF">
      <w:pPr>
        <w:pStyle w:val="Heading3"/>
      </w:pPr>
      <w:bookmarkStart w:id="19" w:name="_Toc299460811"/>
      <w:r w:rsidRPr="00083E3E">
        <w:t xml:space="preserve">Изпитания на продукта </w:t>
      </w:r>
      <w:r>
        <w:t>(</w:t>
      </w:r>
      <w:r w:rsidRPr="00083E3E">
        <w:t>тестове</w:t>
      </w:r>
      <w:r>
        <w:t>)</w:t>
      </w:r>
      <w:bookmarkEnd w:id="19"/>
    </w:p>
    <w:p w14:paraId="0B024D4C" w14:textId="77777777" w:rsidR="008D26CF" w:rsidRDefault="008D26CF" w:rsidP="008D26CF">
      <w:r w:rsidRPr="00083E3E">
        <w:t>Важен етап от разработката на софтуер е етапът на изпитания на продукта. Той цели да удостовери, че реализацията следва и покрива изискванията на заданието. Този процес може да се реализира ръчно, но предпочитаният вариант е написването на автоматизирани тестове, които да реализират проверките. Тестовете са малки програми, които автомати</w:t>
      </w:r>
      <w:r>
        <w:softHyphen/>
      </w:r>
      <w:r w:rsidRPr="00083E3E">
        <w:t>зират, до колкото е възможно, изпитанията. Съществуват парчета функ</w:t>
      </w:r>
      <w:r>
        <w:softHyphen/>
      </w:r>
      <w:r w:rsidRPr="00083E3E">
        <w:t>ционалност, за които е много трудно да се напишат тестове</w:t>
      </w:r>
      <w:r>
        <w:t xml:space="preserve"> и</w:t>
      </w:r>
      <w:r w:rsidRPr="00083E3E">
        <w:t xml:space="preserve"> поради това процесът на изпитание на продукта включва както автоматизирани, така и ръчни процедури</w:t>
      </w:r>
      <w:r>
        <w:t xml:space="preserve"> за проверка на функционалността и качеството</w:t>
      </w:r>
      <w:r w:rsidRPr="00083E3E">
        <w:t>.</w:t>
      </w:r>
    </w:p>
    <w:p w14:paraId="725C0A63" w14:textId="77777777" w:rsidR="008D26CF" w:rsidRPr="00055A51" w:rsidRDefault="008D26CF" w:rsidP="008D26CF">
      <w:r>
        <w:t xml:space="preserve">Процесът на тестване (изпитание) се реализира от екип </w:t>
      </w:r>
      <w:r w:rsidRPr="009C54EF">
        <w:rPr>
          <w:b/>
        </w:rPr>
        <w:t>инженери по осигуряването на качеството</w:t>
      </w:r>
      <w:r>
        <w:t xml:space="preserve"> </w:t>
      </w:r>
      <w:r w:rsidRPr="004D2E45">
        <w:t xml:space="preserve">– </w:t>
      </w:r>
      <w:r w:rsidRPr="00392EC9">
        <w:rPr>
          <w:lang w:val="en-US"/>
        </w:rPr>
        <w:t>quality</w:t>
      </w:r>
      <w:r w:rsidRPr="004D2E45">
        <w:t xml:space="preserve"> </w:t>
      </w:r>
      <w:r w:rsidRPr="00392EC9">
        <w:rPr>
          <w:lang w:val="en-US"/>
        </w:rPr>
        <w:t>assurance</w:t>
      </w:r>
      <w:r w:rsidRPr="004D2E45">
        <w:t xml:space="preserve"> (</w:t>
      </w:r>
      <w:r w:rsidRPr="00392EC9">
        <w:rPr>
          <w:lang w:val="en-US"/>
        </w:rPr>
        <w:t>QA</w:t>
      </w:r>
      <w:r w:rsidRPr="004D2E45">
        <w:t xml:space="preserve">) </w:t>
      </w:r>
      <w:r w:rsidRPr="00055A51">
        <w:t>инженери</w:t>
      </w:r>
      <w:r w:rsidRPr="004D2E45">
        <w:t xml:space="preserve">. </w:t>
      </w:r>
      <w:r>
        <w:t>Те работят в тясно взаимодействие с програмистите за откриване и кориги</w:t>
      </w:r>
      <w:r>
        <w:softHyphen/>
        <w:t>ране на дефектите (бъговете) в софтуера. На този етап почти не се пише нов програ</w:t>
      </w:r>
      <w:r>
        <w:softHyphen/>
        <w:t>мен код, а само се отстраняват дефекти в съществуващия код.</w:t>
      </w:r>
    </w:p>
    <w:p w14:paraId="5007777E" w14:textId="77777777" w:rsidR="008D26CF" w:rsidRPr="00083E3E" w:rsidRDefault="008D26CF" w:rsidP="008D26CF">
      <w:r w:rsidRPr="00083E3E">
        <w:t xml:space="preserve">В процеса на изпитанията най-често се откриват множество пропуски и грешки и програмата се връща обратно в етап на реализация. До голяма степен етапите на реализация и изпитания вървят ръка за ръка и е възможно да има множество </w:t>
      </w:r>
      <w:r>
        <w:t>преминавания</w:t>
      </w:r>
      <w:r w:rsidRPr="00083E3E">
        <w:t xml:space="preserve"> между двете фази преди продуктът да е покрил изискванията на заданието и да е готов за етапа на внедряване и експлоатация.</w:t>
      </w:r>
    </w:p>
    <w:p w14:paraId="497FFC9B" w14:textId="77777777" w:rsidR="008D26CF" w:rsidRPr="00083E3E" w:rsidRDefault="008D26CF" w:rsidP="008D26CF">
      <w:pPr>
        <w:pStyle w:val="Heading3"/>
      </w:pPr>
      <w:bookmarkStart w:id="20" w:name="_Toc299460812"/>
      <w:r w:rsidRPr="00083E3E">
        <w:t>Внедряване и експлоатация</w:t>
      </w:r>
      <w:bookmarkEnd w:id="20"/>
    </w:p>
    <w:p w14:paraId="4E0AAC5C" w14:textId="77777777" w:rsidR="008D26CF" w:rsidRDefault="008D26CF" w:rsidP="008D26CF">
      <w:r w:rsidRPr="00083E3E">
        <w:t xml:space="preserve">Внедряването или инсталирането </w:t>
      </w:r>
      <w:r>
        <w:t>(</w:t>
      </w:r>
      <w:r>
        <w:rPr>
          <w:lang w:val="en-US"/>
        </w:rPr>
        <w:t>deployment</w:t>
      </w:r>
      <w:r>
        <w:t xml:space="preserve">) </w:t>
      </w:r>
      <w:r w:rsidRPr="00083E3E">
        <w:t xml:space="preserve">е процесът на въвеждане на даден софтуерен продукт в експлоатация. Ако продуктът е сложен и обслужва много хора, този процес може да се окаже най-бавният и най-скъпият. За по-малки програми това е относително бърз и безболезнен процес. Най-често се разработва специална програма </w:t>
      </w:r>
      <w:r>
        <w:t xml:space="preserve">– </w:t>
      </w:r>
      <w:r w:rsidRPr="00083E3E">
        <w:t>инсталатор, която спомага за по-бързата и лесна инсталация на продукта. Понякога, ако продуктът се внедрява в големи корпорации с десетки хиляди копия, се разработва допълнителен поддържащ софтуер специално заради внедря</w:t>
      </w:r>
      <w:r>
        <w:softHyphen/>
      </w:r>
      <w:r w:rsidRPr="00083E3E">
        <w:t>ването.</w:t>
      </w:r>
      <w:r w:rsidRPr="00E56666">
        <w:t xml:space="preserve"> </w:t>
      </w:r>
      <w:r w:rsidRPr="00083E3E">
        <w:t>След като внедряването приключи, продуктът е готов за експлоа</w:t>
      </w:r>
      <w:r>
        <w:softHyphen/>
      </w:r>
      <w:r w:rsidRPr="00083E3E">
        <w:t>тация</w:t>
      </w:r>
      <w:r>
        <w:t xml:space="preserve"> и следва обучение на служителите как да го ползват</w:t>
      </w:r>
      <w:r w:rsidRPr="00083E3E">
        <w:t>.</w:t>
      </w:r>
    </w:p>
    <w:p w14:paraId="0A832E66" w14:textId="77777777" w:rsidR="008D26CF" w:rsidRDefault="008D26CF" w:rsidP="008D26CF">
      <w:r w:rsidRPr="00083E3E">
        <w:t>Като пример можем да дадем внедряването на Microsoft Windows в българ</w:t>
      </w:r>
      <w:r>
        <w:softHyphen/>
      </w:r>
      <w:r w:rsidRPr="00083E3E">
        <w:t>ската държавна администрация.</w:t>
      </w:r>
      <w:r>
        <w:t xml:space="preserve"> То включва инсталиране и конфигури</w:t>
      </w:r>
      <w:r>
        <w:softHyphen/>
        <w:t xml:space="preserve">ране на софтуера и обучение на служителите. </w:t>
      </w:r>
    </w:p>
    <w:p w14:paraId="6597C4E3" w14:textId="77777777" w:rsidR="008D26CF" w:rsidRPr="00083E3E" w:rsidRDefault="008D26CF" w:rsidP="008D26CF">
      <w:r>
        <w:t xml:space="preserve">Внедряването се извършва обикновено от екипа, който е разработил продукта или от специално обучени </w:t>
      </w:r>
      <w:r w:rsidRPr="00C65570">
        <w:rPr>
          <w:b/>
        </w:rPr>
        <w:t>специалисти по внедряването</w:t>
      </w:r>
      <w:r>
        <w:t xml:space="preserve">. Те могат да бъдат системни администратори, </w:t>
      </w:r>
      <w:r>
        <w:rPr>
          <w:noProof/>
        </w:rPr>
        <w:t>администратори</w:t>
      </w:r>
      <w:r>
        <w:t xml:space="preserve"> на бази данни </w:t>
      </w:r>
      <w:r>
        <w:lastRenderedPageBreak/>
        <w:t>(DBA), системни инженери, специализирани консултанти и други. В този етап почти не се пише нов код, но съществу</w:t>
      </w:r>
      <w:r>
        <w:softHyphen/>
        <w:t>ващият код може да се доработва и конфигурира докато покрие специ</w:t>
      </w:r>
      <w:r>
        <w:softHyphen/>
        <w:t>фичните изисквания за успешно внедряване.</w:t>
      </w:r>
    </w:p>
    <w:p w14:paraId="0A691D66" w14:textId="77777777" w:rsidR="008D26CF" w:rsidRPr="00083E3E" w:rsidRDefault="008D26CF" w:rsidP="008D26CF">
      <w:pPr>
        <w:pStyle w:val="Heading3"/>
      </w:pPr>
      <w:bookmarkStart w:id="21" w:name="_Toc299460813"/>
      <w:r w:rsidRPr="00083E3E">
        <w:t>Поддръжка</w:t>
      </w:r>
      <w:bookmarkEnd w:id="21"/>
    </w:p>
    <w:p w14:paraId="7D9978DD" w14:textId="4ADAD7DB" w:rsidR="008D26CF" w:rsidRDefault="008D26CF" w:rsidP="008D26CF">
      <w:r w:rsidRPr="00083E3E">
        <w:t xml:space="preserve">В процеса на експлоатация неминуемо се появяват проблеми </w:t>
      </w:r>
      <w:r>
        <w:t xml:space="preserve">– </w:t>
      </w:r>
      <w:r w:rsidRPr="00083E3E">
        <w:t>заради грешки в самия софтуер или заради неправилното му използване и конфигурация</w:t>
      </w:r>
      <w:r>
        <w:t xml:space="preserve"> или най-често заради промени в нуждите на потребителите</w:t>
      </w:r>
      <w:r w:rsidRPr="00083E3E">
        <w:t xml:space="preserve">. Тези </w:t>
      </w:r>
      <w:r>
        <w:t>проблеми</w:t>
      </w:r>
      <w:r w:rsidRPr="00083E3E">
        <w:t xml:space="preserve"> довеждат до невъзможност за </w:t>
      </w:r>
      <w:r>
        <w:t>решаване на бизнес зада</w:t>
      </w:r>
      <w:r>
        <w:softHyphen/>
        <w:t xml:space="preserve">чите чрез </w:t>
      </w:r>
      <w:r w:rsidRPr="00083E3E">
        <w:t xml:space="preserve">употреба на продукта и налагат допълнителна намеса от страна на </w:t>
      </w:r>
      <w:r>
        <w:t>разработчиците и експертите по поддръжката</w:t>
      </w:r>
      <w:r w:rsidRPr="00083E3E">
        <w:t>. Процесът по поддръжка обикновено продължава през целия период на експлоатация</w:t>
      </w:r>
      <w:r w:rsidR="007914EC">
        <w:t>,</w:t>
      </w:r>
      <w:r w:rsidRPr="00083E3E">
        <w:t xml:space="preserve"> независимо колко добър е софтуерният продукт.</w:t>
      </w:r>
    </w:p>
    <w:p w14:paraId="03BEB9F0" w14:textId="77777777" w:rsidR="008D26CF" w:rsidRPr="004D2E45" w:rsidRDefault="008D26CF" w:rsidP="008D26CF">
      <w:r w:rsidRPr="00081D84">
        <w:t>Поддръжката се извършва от екипа по разработката на софтуера</w:t>
      </w:r>
      <w:r>
        <w:t xml:space="preserve"> и от специално обучени </w:t>
      </w:r>
      <w:r w:rsidRPr="00C65570">
        <w:rPr>
          <w:b/>
        </w:rPr>
        <w:t>експерти по поддръжката</w:t>
      </w:r>
      <w:r w:rsidRPr="00081D84">
        <w:t>. В зависимост от проме</w:t>
      </w:r>
      <w:r>
        <w:softHyphen/>
      </w:r>
      <w:r w:rsidRPr="00081D84">
        <w:t>ните, които се правят, в този процес могат да участват бизнес анализа</w:t>
      </w:r>
      <w:r>
        <w:softHyphen/>
      </w:r>
      <w:r w:rsidRPr="00081D84">
        <w:t>тори, архитекти, програмисти, QA инженери, администратори и други.</w:t>
      </w:r>
    </w:p>
    <w:p w14:paraId="46EFE535" w14:textId="77777777" w:rsidR="008D26CF" w:rsidRPr="00C1688F" w:rsidRDefault="008D26CF" w:rsidP="008D26CF">
      <w:r>
        <w:t>Ако например имаме софтуер за изчисление на работни заплати, той ще има нужда от актуализация при всяка промяна на данъчното законода</w:t>
      </w:r>
      <w:r>
        <w:softHyphen/>
        <w:t>телство, което касае обслужвания счетоводен процес. Намеса на екипа по поддръжката ще е необходима и например ако бъде сменен хардуерът, използван от крайните клиенти, защото програмата ще трябва да бъде инсталирана и конфигурирана наново.</w:t>
      </w:r>
    </w:p>
    <w:p w14:paraId="7C3904DB" w14:textId="77777777" w:rsidR="008D26CF" w:rsidRPr="00083E3E" w:rsidRDefault="008D26CF" w:rsidP="008D26CF">
      <w:pPr>
        <w:pStyle w:val="Heading3"/>
      </w:pPr>
      <w:bookmarkStart w:id="22" w:name="_Toc299460814"/>
      <w:r w:rsidRPr="00083E3E">
        <w:t>Документация</w:t>
      </w:r>
      <w:bookmarkEnd w:id="22"/>
    </w:p>
    <w:p w14:paraId="327C4743" w14:textId="77777777" w:rsidR="008D26CF" w:rsidRPr="00E2621E" w:rsidRDefault="008D26CF" w:rsidP="008D26CF">
      <w:r w:rsidRPr="00083E3E">
        <w:t xml:space="preserve">Етапът на документацията всъщност не е отделен етап, а съпътства всички останали етапи. Документацията е много важна част от разработката на софтуер и цели предаване на знания между различните участници в разработката </w:t>
      </w:r>
      <w:r>
        <w:t xml:space="preserve">и поддръжката </w:t>
      </w:r>
      <w:r w:rsidRPr="00083E3E">
        <w:t>на продукта. Информацията се предава както между отделните етапи, така и в рамките на един етап.</w:t>
      </w:r>
      <w:r>
        <w:t xml:space="preserve"> Документацията обикновено се прави от самите разработчици (архитекти, програмисти, QA инженери и други) и представлява съвкупност от документи.</w:t>
      </w:r>
    </w:p>
    <w:p w14:paraId="64C69900" w14:textId="77777777" w:rsidR="008D26CF" w:rsidRDefault="008D26CF" w:rsidP="008D26CF">
      <w:pPr>
        <w:pStyle w:val="Heading3"/>
      </w:pPr>
      <w:bookmarkStart w:id="23" w:name="_Toc299460815"/>
      <w:r>
        <w:t>Разработката на софтуер не е само програмиране</w:t>
      </w:r>
      <w:bookmarkEnd w:id="23"/>
    </w:p>
    <w:p w14:paraId="31E86FAA" w14:textId="77777777" w:rsidR="008D26CF" w:rsidRDefault="008D26CF" w:rsidP="008D26CF">
      <w:r>
        <w:t>Както сами се убедихте, разработването на софтуер не е само програми</w:t>
      </w:r>
      <w:r>
        <w:softHyphen/>
        <w:t xml:space="preserve">ране и включва много други процеси като анализ на изискванията, проектиране, планиране, тестване и поддръжка, в които участват не само програмисти, но и много други специалисти, наричани </w:t>
      </w:r>
      <w:r w:rsidRPr="00E2621E">
        <w:rPr>
          <w:b/>
        </w:rPr>
        <w:t>софтуерни инже</w:t>
      </w:r>
      <w:r>
        <w:rPr>
          <w:b/>
        </w:rPr>
        <w:softHyphen/>
      </w:r>
      <w:r w:rsidRPr="00E2621E">
        <w:rPr>
          <w:b/>
        </w:rPr>
        <w:t>нери</w:t>
      </w:r>
      <w:r>
        <w:t>. Програмирането е само една малка, макар и много съществена, част от разработката на софтуера.</w:t>
      </w:r>
    </w:p>
    <w:p w14:paraId="3D109E5B" w14:textId="77777777" w:rsidR="008D26CF" w:rsidRPr="00DC6E60" w:rsidRDefault="008D26CF" w:rsidP="008D26CF">
      <w:r>
        <w:t xml:space="preserve">В настоящата книга ще се фокусираме само и единствено върху </w:t>
      </w:r>
      <w:r w:rsidRPr="004F2788">
        <w:rPr>
          <w:b/>
          <w:bCs/>
        </w:rPr>
        <w:t>програми</w:t>
      </w:r>
      <w:r w:rsidRPr="004F2788">
        <w:rPr>
          <w:b/>
          <w:bCs/>
        </w:rPr>
        <w:softHyphen/>
        <w:t>рането</w:t>
      </w:r>
      <w:r>
        <w:t>, което е единственото действие от изброените по-горе, без което не можем да разработваме софтуер.</w:t>
      </w:r>
    </w:p>
    <w:p w14:paraId="4197DB7B" w14:textId="77777777" w:rsidR="008D26CF" w:rsidRPr="00083E3E" w:rsidRDefault="008D26CF" w:rsidP="008D26CF">
      <w:pPr>
        <w:pStyle w:val="Heading2"/>
      </w:pPr>
      <w:bookmarkStart w:id="24" w:name="_Toc299460816"/>
      <w:bookmarkStart w:id="25" w:name="_Toc419210126"/>
      <w:r w:rsidRPr="00083E3E">
        <w:lastRenderedPageBreak/>
        <w:t xml:space="preserve">Нашата първа </w:t>
      </w:r>
      <w:r>
        <w:rPr>
          <w:lang w:val="en-US"/>
        </w:rPr>
        <w:t>C</w:t>
      </w:r>
      <w:r w:rsidRPr="004D2E45">
        <w:t>#</w:t>
      </w:r>
      <w:r w:rsidRPr="00083E3E">
        <w:t xml:space="preserve"> програма</w:t>
      </w:r>
      <w:bookmarkEnd w:id="24"/>
      <w:bookmarkEnd w:id="25"/>
    </w:p>
    <w:p w14:paraId="79CBD007" w14:textId="77777777" w:rsidR="008D26CF" w:rsidRPr="00B8023D" w:rsidRDefault="008D26CF" w:rsidP="008D26CF">
      <w:pPr>
        <w:spacing w:after="120"/>
      </w:pPr>
      <w:r w:rsidRPr="00B8023D">
        <w:t xml:space="preserve">Преди да преминем към подробно описание на езика C# и на </w:t>
      </w:r>
      <w:r>
        <w:t>.NET</w:t>
      </w:r>
      <w:r w:rsidRPr="00B8023D">
        <w:t xml:space="preserve"> платформата, нека да се запознаем с прост пример на това какво представлява една програма, написана на C#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1E8C1C3A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8E49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2B91AF"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class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HelloCSharp</w:t>
            </w:r>
          </w:p>
          <w:p w14:paraId="4C77562B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{</w:t>
            </w:r>
          </w:p>
          <w:p w14:paraId="19318CAF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</w:rPr>
              <w:t xml:space="preserve"> Main(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>string[] args</w:t>
            </w:r>
            <w:r w:rsidRPr="00E66405">
              <w:rPr>
                <w:rFonts w:ascii="Consolas"/>
                <w:noProof/>
                <w:szCs w:val="20"/>
              </w:rPr>
              <w:t>)</w:t>
            </w:r>
          </w:p>
          <w:p w14:paraId="1CEEDFFB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  <w:t>{</w:t>
            </w:r>
          </w:p>
          <w:p w14:paraId="131361D3" w14:textId="059C7385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</w:r>
            <w:r w:rsidRPr="00E66405">
              <w:rPr>
                <w:rFonts w:ascii="Consolas"/>
                <w:noProof/>
                <w:szCs w:val="20"/>
              </w:rPr>
              <w:tab/>
              <w:t>System.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"Hello</w:t>
            </w:r>
            <w:r w:rsidR="00970474" w:rsidRPr="00E66405">
              <w:rPr>
                <w:rFonts w:ascii="Consolas"/>
                <w:noProof/>
                <w:color w:val="A31515"/>
                <w:szCs w:val="20"/>
              </w:rPr>
              <w:t>,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 xml:space="preserve"> C#!"</w:t>
            </w:r>
            <w:r w:rsidRPr="00E66405">
              <w:rPr>
                <w:rFonts w:ascii="Consolas"/>
                <w:noProof/>
                <w:szCs w:val="20"/>
              </w:rPr>
              <w:t>);</w:t>
            </w:r>
          </w:p>
          <w:p w14:paraId="699C939F" w14:textId="77777777" w:rsidR="008D26CF" w:rsidRPr="00E66405" w:rsidRDefault="008D26CF" w:rsidP="00BA4F42">
            <w:pPr>
              <w:tabs>
                <w:tab w:val="left" w:pos="284"/>
                <w:tab w:val="left" w:pos="806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  <w:t>}</w:t>
            </w:r>
            <w:r w:rsidRPr="00E66405">
              <w:rPr>
                <w:rFonts w:ascii="Consolas"/>
                <w:noProof/>
                <w:szCs w:val="20"/>
              </w:rPr>
              <w:tab/>
            </w:r>
          </w:p>
          <w:p w14:paraId="36D82EE7" w14:textId="77777777" w:rsidR="008D26CF" w:rsidRPr="00E66405" w:rsidRDefault="008D26CF" w:rsidP="00BA4F42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</w:rPr>
              <w:t>}</w:t>
            </w:r>
          </w:p>
        </w:tc>
      </w:tr>
    </w:tbl>
    <w:p w14:paraId="00239B6A" w14:textId="77777777" w:rsidR="008D26CF" w:rsidRPr="00083E3E" w:rsidRDefault="008D26CF" w:rsidP="008D26CF">
      <w:r w:rsidRPr="00083E3E">
        <w:t xml:space="preserve">Единственото нещо, което прави тази програма, е да изпише съобщението </w:t>
      </w:r>
      <w:r>
        <w:t>"</w:t>
      </w:r>
      <w:r w:rsidRPr="00BF4FE6">
        <w:rPr>
          <w:lang w:val="en-US"/>
        </w:rPr>
        <w:t>Hello</w:t>
      </w:r>
      <w:r w:rsidRPr="00083E3E">
        <w:t xml:space="preserve">, </w:t>
      </w:r>
      <w:r>
        <w:rPr>
          <w:lang w:val="en-US"/>
        </w:rPr>
        <w:t>C</w:t>
      </w:r>
      <w:r w:rsidRPr="004D2E45">
        <w:t>#!</w:t>
      </w:r>
      <w:r>
        <w:t>"</w:t>
      </w:r>
      <w:r w:rsidRPr="00083E3E">
        <w:t xml:space="preserve"> </w:t>
      </w:r>
      <w:r>
        <w:t>на</w:t>
      </w:r>
      <w:r w:rsidRPr="00083E3E">
        <w:t xml:space="preserve"> стандартния изход. Засега е още рано да я изпълняваме</w:t>
      </w:r>
      <w:r>
        <w:t xml:space="preserve"> и затова само ще </w:t>
      </w:r>
      <w:r w:rsidRPr="00083E3E">
        <w:t>разгледаме структурата</w:t>
      </w:r>
      <w:r>
        <w:t xml:space="preserve"> й</w:t>
      </w:r>
      <w:r w:rsidRPr="00083E3E">
        <w:t xml:space="preserve">. Малко по-нататък ще дадем пълно описание на това как да се компилира и изпълни </w:t>
      </w:r>
      <w:r>
        <w:t xml:space="preserve">дадена програма </w:t>
      </w:r>
      <w:r w:rsidRPr="00083E3E">
        <w:t>както от командния ред, така и от среда за разработка.</w:t>
      </w:r>
    </w:p>
    <w:p w14:paraId="710DE9C7" w14:textId="77777777" w:rsidR="008D26CF" w:rsidRPr="00083E3E" w:rsidRDefault="008D26CF" w:rsidP="008D26CF">
      <w:pPr>
        <w:pStyle w:val="Heading3"/>
      </w:pPr>
      <w:bookmarkStart w:id="26" w:name="_Toc299460817"/>
      <w:r w:rsidRPr="00083E3E">
        <w:t xml:space="preserve">Как работи нашата първа </w:t>
      </w:r>
      <w:r>
        <w:rPr>
          <w:lang w:val="en-US"/>
        </w:rPr>
        <w:t>C</w:t>
      </w:r>
      <w:r w:rsidRPr="004D2E45">
        <w:t>#</w:t>
      </w:r>
      <w:r w:rsidRPr="00083E3E">
        <w:t xml:space="preserve"> програма?</w:t>
      </w:r>
      <w:bookmarkEnd w:id="26"/>
    </w:p>
    <w:p w14:paraId="3DCE60F2" w14:textId="77777777" w:rsidR="008D26CF" w:rsidRPr="00083E3E" w:rsidRDefault="008D26CF" w:rsidP="008D26CF">
      <w:r w:rsidRPr="00083E3E">
        <w:t>Нашата първа програма е съставена от три логически части:</w:t>
      </w:r>
    </w:p>
    <w:p w14:paraId="3169EA20" w14:textId="77777777" w:rsidR="008D26CF" w:rsidRPr="00083E3E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>Дефиниция на клас</w:t>
      </w:r>
      <w:r>
        <w:rPr>
          <w:lang w:val="en-US"/>
        </w:rPr>
        <w:t xml:space="preserve"> </w:t>
      </w:r>
      <w:r w:rsidRPr="00E66405">
        <w:rPr>
          <w:rStyle w:val="Code"/>
        </w:rPr>
        <w:t>HelloCSharp</w:t>
      </w:r>
      <w:r w:rsidRPr="00083E3E">
        <w:t>;</w:t>
      </w:r>
    </w:p>
    <w:p w14:paraId="474788AB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 xml:space="preserve">Дефиниция на метод </w:t>
      </w:r>
      <w:r w:rsidRPr="00E66405">
        <w:rPr>
          <w:rStyle w:val="Code"/>
        </w:rPr>
        <w:t>Main()</w:t>
      </w:r>
      <w:r w:rsidRPr="00083E3E">
        <w:t>;</w:t>
      </w:r>
    </w:p>
    <w:p w14:paraId="1E52E70F" w14:textId="77777777" w:rsidR="008D26CF" w:rsidRPr="00083E3E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>Съдържание на метода</w:t>
      </w:r>
      <w:r w:rsidRPr="00751468">
        <w:t xml:space="preserve"> </w:t>
      </w:r>
      <w:r w:rsidRPr="00E66405">
        <w:rPr>
          <w:rStyle w:val="Code"/>
        </w:rPr>
        <w:t>Main()</w:t>
      </w:r>
      <w:r w:rsidRPr="00083E3E">
        <w:t>.</w:t>
      </w:r>
    </w:p>
    <w:p w14:paraId="6D76E33E" w14:textId="77777777" w:rsidR="008D26CF" w:rsidRPr="00083E3E" w:rsidRDefault="008D26CF" w:rsidP="008D26CF">
      <w:pPr>
        <w:pStyle w:val="Heading4"/>
      </w:pPr>
      <w:r w:rsidRPr="00083E3E">
        <w:t>Дефиниция на клас</w:t>
      </w:r>
    </w:p>
    <w:p w14:paraId="04F8B597" w14:textId="77777777" w:rsidR="008D26CF" w:rsidRPr="004D2E45" w:rsidRDefault="008D26CF" w:rsidP="008D26CF">
      <w:pPr>
        <w:spacing w:after="120"/>
      </w:pPr>
      <w:r w:rsidRPr="00083E3E">
        <w:t xml:space="preserve">На първия ред от нашата програма дефинираме клас с името </w:t>
      </w:r>
      <w:r w:rsidRPr="00E66405">
        <w:rPr>
          <w:rStyle w:val="Code"/>
          <w:rFonts w:eastAsia="MS Mincho"/>
        </w:rPr>
        <w:t>HelloCSharp</w:t>
      </w:r>
      <w:r w:rsidRPr="00083E3E">
        <w:t xml:space="preserve">. Най-простата дефиниция на клас се състои от ключовата дума </w:t>
      </w:r>
      <w:r w:rsidRPr="00E66405">
        <w:rPr>
          <w:rStyle w:val="Code"/>
          <w:rFonts w:eastAsia="MS Mincho"/>
        </w:rPr>
        <w:t>class</w:t>
      </w:r>
      <w:r w:rsidR="002E733F">
        <w:rPr>
          <w:lang w:val="en-US"/>
        </w:rPr>
        <w:t>,</w:t>
      </w:r>
      <w:r w:rsidR="00952628" w:rsidRPr="00083E3E">
        <w:t xml:space="preserve">  </w:t>
      </w:r>
      <w:r w:rsidRPr="00083E3E">
        <w:t xml:space="preserve">следвана от името на класа. В нашия случай името на класа е </w:t>
      </w:r>
      <w:r w:rsidRPr="00E66405">
        <w:rPr>
          <w:rStyle w:val="Code"/>
          <w:rFonts w:eastAsia="MS Mincho"/>
        </w:rPr>
        <w:t>HelloCSharp</w:t>
      </w:r>
      <w:r w:rsidR="00952628" w:rsidRPr="00083E3E">
        <w:t xml:space="preserve">. </w:t>
      </w:r>
      <w:r w:rsidRPr="002E733F">
        <w:t xml:space="preserve">Съдържанието на класа е разположено в блок от програмни редове, ограден във фигурални скоби: </w:t>
      </w:r>
      <w:r w:rsidRPr="00E66405">
        <w:rPr>
          <w:rStyle w:val="Code"/>
          <w:rFonts w:eastAsia="MS Mincho"/>
        </w:rPr>
        <w:t>{}</w:t>
      </w:r>
      <w:r w:rsidRPr="002E733F">
        <w:t>.</w:t>
      </w:r>
    </w:p>
    <w:p w14:paraId="545B2344" w14:textId="77777777" w:rsidR="008D26CF" w:rsidRPr="004D2E45" w:rsidRDefault="008D26CF" w:rsidP="008D26CF">
      <w:pPr>
        <w:pStyle w:val="Heading4"/>
      </w:pPr>
      <w:bookmarkStart w:id="27" w:name="_Дефиниция_на_метод"/>
      <w:bookmarkEnd w:id="27"/>
      <w:r w:rsidRPr="00083E3E">
        <w:t xml:space="preserve">Дефиниция на метод </w:t>
      </w:r>
      <w:r w:rsidRPr="00392EC9">
        <w:rPr>
          <w:lang w:val="en-US"/>
        </w:rPr>
        <w:t>Main</w:t>
      </w:r>
      <w:r w:rsidRPr="004D2E45">
        <w:t>()</w:t>
      </w:r>
    </w:p>
    <w:p w14:paraId="4764D77F" w14:textId="04837B98" w:rsidR="008D26CF" w:rsidRPr="004D2E45" w:rsidRDefault="008D26CF" w:rsidP="008D26CF">
      <w:pPr>
        <w:spacing w:after="120"/>
      </w:pPr>
      <w:r w:rsidRPr="00083E3E">
        <w:t xml:space="preserve">На </w:t>
      </w:r>
      <w:r w:rsidRPr="00B8023D">
        <w:t>третия</w:t>
      </w:r>
      <w:r w:rsidRPr="00083E3E">
        <w:t xml:space="preserve"> ред дефинираме </w:t>
      </w:r>
      <w:r>
        <w:t>метод</w:t>
      </w:r>
      <w:r w:rsidRPr="00083E3E">
        <w:t xml:space="preserve"> с името </w:t>
      </w:r>
      <w:r w:rsidRPr="00E66405">
        <w:rPr>
          <w:rStyle w:val="Code"/>
        </w:rPr>
        <w:t>Main()</w:t>
      </w:r>
      <w:r w:rsidRPr="004D2E45">
        <w:t>,</w:t>
      </w:r>
      <w:r w:rsidR="00970474">
        <w:t xml:space="preserve"> кой</w:t>
      </w:r>
      <w:r w:rsidRPr="00083E3E">
        <w:t xml:space="preserve">то представлява входна или стартова точка за програмата. Всяка програма на </w:t>
      </w:r>
      <w:r>
        <w:rPr>
          <w:lang w:val="en-US"/>
        </w:rPr>
        <w:t>C</w:t>
      </w:r>
      <w:r w:rsidRPr="004D2E45">
        <w:t>#</w:t>
      </w:r>
      <w:r w:rsidRPr="00083E3E">
        <w:t xml:space="preserve"> </w:t>
      </w:r>
      <w:r>
        <w:t xml:space="preserve">се </w:t>
      </w:r>
      <w:r w:rsidRPr="00083E3E">
        <w:t xml:space="preserve">стартира от метод </w:t>
      </w:r>
      <w:r w:rsidRPr="00E66405">
        <w:rPr>
          <w:rStyle w:val="Code"/>
        </w:rPr>
        <w:t>Main()</w:t>
      </w:r>
      <w:r w:rsidRPr="00083E3E">
        <w:rPr>
          <w:b/>
          <w:bCs/>
        </w:rPr>
        <w:t xml:space="preserve"> </w:t>
      </w:r>
      <w:r w:rsidRPr="00083E3E">
        <w:t xml:space="preserve">със </w:t>
      </w:r>
      <w:r>
        <w:t>следната заглавна част (</w:t>
      </w:r>
      <w:r w:rsidRPr="00083E3E">
        <w:t>сигна</w:t>
      </w:r>
      <w:r>
        <w:softHyphen/>
      </w:r>
      <w:r w:rsidRPr="00083E3E">
        <w:t>тура</w:t>
      </w:r>
      <w:r>
        <w:t>)</w:t>
      </w:r>
      <w:r w:rsidRPr="00083E3E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1B2053FA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FD48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="MS Mincho"/>
                <w:noProof/>
                <w:szCs w:val="20"/>
                <w:lang w:eastAsia="ja-JP" w:bidi="he-IL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</w:rPr>
              <w:t xml:space="preserve"> Main(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>string[] args</w:t>
            </w:r>
            <w:r w:rsidRPr="00E66405">
              <w:rPr>
                <w:rFonts w:ascii="Consolas"/>
                <w:noProof/>
                <w:szCs w:val="20"/>
              </w:rPr>
              <w:t>)</w:t>
            </w:r>
          </w:p>
        </w:tc>
      </w:tr>
    </w:tbl>
    <w:p w14:paraId="424266BA" w14:textId="77777777" w:rsidR="008D26CF" w:rsidRPr="004D2E45" w:rsidRDefault="008D26CF" w:rsidP="008D26CF">
      <w:pPr>
        <w:spacing w:after="120"/>
      </w:pPr>
      <w:r w:rsidRPr="00083E3E">
        <w:t xml:space="preserve">Методът трябва да е деклариран </w:t>
      </w:r>
      <w:r>
        <w:t>точно по начина, указан по-горе</w:t>
      </w:r>
      <w:r w:rsidRPr="00083E3E">
        <w:t>, трябва да е</w:t>
      </w:r>
      <w:r>
        <w:t xml:space="preserve"> </w:t>
      </w:r>
      <w:r w:rsidRPr="00E66405">
        <w:rPr>
          <w:rStyle w:val="Code"/>
        </w:rPr>
        <w:t>static</w:t>
      </w:r>
      <w:r w:rsidRPr="00542751">
        <w:t xml:space="preserve"> и </w:t>
      </w:r>
      <w:r w:rsidRPr="00E66405">
        <w:rPr>
          <w:rStyle w:val="Code"/>
        </w:rPr>
        <w:t>void</w:t>
      </w:r>
      <w:r w:rsidRPr="00083E3E">
        <w:t xml:space="preserve">, трябва да има име </w:t>
      </w:r>
      <w:r w:rsidRPr="00E66405">
        <w:rPr>
          <w:rStyle w:val="Code"/>
        </w:rPr>
        <w:t>Main</w:t>
      </w:r>
      <w:r w:rsidRPr="00E1338F">
        <w:t xml:space="preserve"> </w:t>
      </w:r>
      <w:r w:rsidRPr="00083E3E">
        <w:t xml:space="preserve">и като списък от параметри трябва да има един единствен параметър от тип масив от </w:t>
      </w:r>
      <w:r w:rsidRPr="00E66405">
        <w:rPr>
          <w:rStyle w:val="Code"/>
        </w:rPr>
        <w:t>string</w:t>
      </w:r>
      <w:r w:rsidRPr="00083E3E">
        <w:t xml:space="preserve">. В нашия пример параметърът се казва </w:t>
      </w:r>
      <w:r w:rsidRPr="00E66405">
        <w:rPr>
          <w:rStyle w:val="Code"/>
        </w:rPr>
        <w:t>args</w:t>
      </w:r>
      <w:r w:rsidRPr="00083E3E">
        <w:t>, но това не е задължително</w:t>
      </w:r>
      <w:r>
        <w:t xml:space="preserve">. Тъй като този параметър обикновено не се използва, той може да се пропусне. В </w:t>
      </w:r>
      <w:r>
        <w:lastRenderedPageBreak/>
        <w:t>такъв случай входната точка на програмата може да се опрости и да добие следния вид: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2BBC4293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44D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="MS Mincho"/>
                <w:noProof/>
                <w:szCs w:val="20"/>
                <w:lang w:eastAsia="ja-JP" w:bidi="he-IL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</w:rPr>
              <w:t xml:space="preserve"> Main()</w:t>
            </w:r>
          </w:p>
        </w:tc>
      </w:tr>
    </w:tbl>
    <w:p w14:paraId="7052C882" w14:textId="77777777" w:rsidR="008D26CF" w:rsidRPr="00083E3E" w:rsidRDefault="008D26CF" w:rsidP="008D26CF">
      <w:r w:rsidRPr="00083E3E">
        <w:t xml:space="preserve">Ако някое от гореспоменатите изисквания не е спазено, програмата ще се компилира, но няма да може да се стартира, защото </w:t>
      </w:r>
      <w:r>
        <w:t>не е дефинирана коректно нейната входна точка</w:t>
      </w:r>
      <w:r w:rsidRPr="00083E3E">
        <w:t>.</w:t>
      </w:r>
    </w:p>
    <w:p w14:paraId="32E30B87" w14:textId="77777777" w:rsidR="008D26CF" w:rsidRPr="004D2E45" w:rsidRDefault="008D26CF" w:rsidP="008D26CF">
      <w:pPr>
        <w:pStyle w:val="Heading4"/>
      </w:pPr>
      <w:r>
        <w:t xml:space="preserve">Съдържание на </w:t>
      </w:r>
      <w:r w:rsidRPr="00392EC9">
        <w:rPr>
          <w:noProof/>
          <w:lang w:val="en-US"/>
        </w:rPr>
        <w:t>Main</w:t>
      </w:r>
      <w:r w:rsidRPr="004D2E45">
        <w:rPr>
          <w:noProof/>
        </w:rPr>
        <w:t>()</w:t>
      </w:r>
      <w:r w:rsidRPr="00083E3E">
        <w:t xml:space="preserve"> метода</w:t>
      </w:r>
    </w:p>
    <w:p w14:paraId="4B3E0DE3" w14:textId="77777777" w:rsidR="008D26CF" w:rsidRPr="00083E3E" w:rsidRDefault="008D26CF" w:rsidP="008D26CF">
      <w:r w:rsidRPr="00083E3E">
        <w:t xml:space="preserve">Съдържанието на всеки метод се намира след сигнатурата на метода, заградено от отваряща и затваряща </w:t>
      </w:r>
      <w:r>
        <w:t>къдрави</w:t>
      </w:r>
      <w:r w:rsidRPr="00083E3E">
        <w:t xml:space="preserve"> скоби. На </w:t>
      </w:r>
      <w:r>
        <w:t>следващия</w:t>
      </w:r>
      <w:r w:rsidRPr="00083E3E">
        <w:t xml:space="preserve"> ред от </w:t>
      </w:r>
      <w:r>
        <w:t xml:space="preserve">примерната </w:t>
      </w:r>
      <w:r w:rsidRPr="00083E3E">
        <w:t xml:space="preserve">програма използваме системния обект </w:t>
      </w:r>
      <w:r w:rsidRPr="00E66405">
        <w:rPr>
          <w:rStyle w:val="Code"/>
          <w:rFonts w:eastAsia="MS Mincho"/>
        </w:rPr>
        <w:t>System.Console</w:t>
      </w:r>
      <w:r w:rsidRPr="00083E3E">
        <w:t xml:space="preserve"> и неговия метод </w:t>
      </w:r>
      <w:r w:rsidRPr="00E66405">
        <w:rPr>
          <w:rStyle w:val="Code"/>
          <w:rFonts w:eastAsia="MS Mincho"/>
        </w:rPr>
        <w:t>WriteLine(),</w:t>
      </w:r>
      <w:r w:rsidRPr="00083E3E">
        <w:t xml:space="preserve"> за да изпишем </w:t>
      </w:r>
      <w:r>
        <w:t>някакво</w:t>
      </w:r>
      <w:r w:rsidRPr="00083E3E">
        <w:t xml:space="preserve"> съобщение в стан</w:t>
      </w:r>
      <w:r>
        <w:softHyphen/>
      </w:r>
      <w:r w:rsidRPr="00083E3E">
        <w:t xml:space="preserve">дартния изход </w:t>
      </w:r>
      <w:r>
        <w:t xml:space="preserve">(на конзолата) </w:t>
      </w:r>
      <w:r w:rsidRPr="00083E3E">
        <w:t xml:space="preserve">в случая </w:t>
      </w:r>
      <w:r>
        <w:t xml:space="preserve">текста </w:t>
      </w:r>
      <w:r w:rsidRPr="004D2E45">
        <w:t>"</w:t>
      </w:r>
      <w:r w:rsidRPr="00504B3B">
        <w:rPr>
          <w:lang w:val="en-US"/>
        </w:rPr>
        <w:t>Hello</w:t>
      </w:r>
      <w:r w:rsidRPr="004D2E45">
        <w:t xml:space="preserve">, </w:t>
      </w:r>
      <w:r w:rsidRPr="00504B3B">
        <w:rPr>
          <w:lang w:val="en-US"/>
        </w:rPr>
        <w:t>C</w:t>
      </w:r>
      <w:r w:rsidRPr="004D2E45">
        <w:t>#!"</w:t>
      </w:r>
      <w:r w:rsidRPr="00083E3E">
        <w:t>.</w:t>
      </w:r>
    </w:p>
    <w:p w14:paraId="26A7A11F" w14:textId="77777777" w:rsidR="008D26CF" w:rsidRPr="00083E3E" w:rsidRDefault="008D26CF" w:rsidP="008D26CF">
      <w:r w:rsidRPr="00083E3E">
        <w:t xml:space="preserve">В </w:t>
      </w:r>
      <w:r w:rsidRPr="00E66405">
        <w:rPr>
          <w:rStyle w:val="Code"/>
        </w:rPr>
        <w:t>Main()</w:t>
      </w:r>
      <w:r w:rsidRPr="00083E3E">
        <w:t xml:space="preserve"> метода можем да </w:t>
      </w:r>
      <w:r>
        <w:t>напишем</w:t>
      </w:r>
      <w:r w:rsidRPr="00083E3E">
        <w:t xml:space="preserve"> произволна последователност от изрази и те ще бъдат изпълнени в реда, в който сме ги задали.</w:t>
      </w:r>
    </w:p>
    <w:p w14:paraId="07DCEC12" w14:textId="77777777" w:rsidR="008D26CF" w:rsidRPr="00DC7BE5" w:rsidRDefault="008D26CF" w:rsidP="008D26CF">
      <w:pPr>
        <w:rPr>
          <w:lang w:val="en-US"/>
        </w:rPr>
      </w:pPr>
      <w:r w:rsidRPr="00083E3E">
        <w:t xml:space="preserve">Подробна информация за изразите </w:t>
      </w:r>
      <w:r>
        <w:t xml:space="preserve">може да се намери </w:t>
      </w:r>
      <w:r w:rsidRPr="00083E3E">
        <w:t>в глава</w:t>
      </w:r>
      <w:r>
        <w:t>та</w:t>
      </w:r>
      <w:r w:rsidRPr="00083E3E">
        <w:t xml:space="preserve"> </w:t>
      </w:r>
      <w:r>
        <w:t>"</w:t>
      </w:r>
      <w:hyperlink w:anchor="_Глава_3._Оператори" w:history="1">
        <w:r w:rsidRPr="001F73DC">
          <w:rPr>
            <w:rStyle w:val="Hyperlink"/>
          </w:rPr>
          <w:t>Оператори и изрази</w:t>
        </w:r>
      </w:hyperlink>
      <w:r>
        <w:t>"</w:t>
      </w:r>
      <w:r w:rsidRPr="00083E3E">
        <w:t>, работата с конзолата е описана в глава</w:t>
      </w:r>
      <w:r>
        <w:t>та</w:t>
      </w:r>
      <w:r w:rsidRPr="00083E3E">
        <w:t xml:space="preserve"> </w:t>
      </w:r>
      <w:r>
        <w:t>"</w:t>
      </w:r>
      <w:hyperlink w:anchor="_Глава_4._Вход" w:history="1">
        <w:r w:rsidRPr="001F73DC">
          <w:rPr>
            <w:rStyle w:val="Hyperlink"/>
          </w:rPr>
          <w:t>Вход и изход от конзолата</w:t>
        </w:r>
      </w:hyperlink>
      <w:r>
        <w:t>"</w:t>
      </w:r>
      <w:r w:rsidRPr="00083E3E">
        <w:t xml:space="preserve">, а класовете и методите са описани </w:t>
      </w:r>
      <w:r>
        <w:t xml:space="preserve">подробно </w:t>
      </w:r>
      <w:r w:rsidRPr="00083E3E">
        <w:t>в глава</w:t>
      </w:r>
      <w:r>
        <w:t>та</w:t>
      </w:r>
      <w:r w:rsidRPr="00083E3E">
        <w:t xml:space="preserve"> </w:t>
      </w:r>
      <w:r>
        <w:t>"</w:t>
      </w:r>
      <w:hyperlink w:anchor="_Глава_14._Дефиниране_1" w:history="1">
        <w:r w:rsidRPr="001F73DC">
          <w:rPr>
            <w:rStyle w:val="Hyperlink"/>
          </w:rPr>
          <w:t>Дефиниране на класове</w:t>
        </w:r>
      </w:hyperlink>
      <w:r>
        <w:t>"</w:t>
      </w:r>
      <w:r w:rsidR="00DC7BE5">
        <w:rPr>
          <w:lang w:val="en-US"/>
        </w:rPr>
        <w:t>.</w:t>
      </w:r>
    </w:p>
    <w:p w14:paraId="41591ECB" w14:textId="77777777" w:rsidR="008D26CF" w:rsidRPr="00083E3E" w:rsidRDefault="008D26CF" w:rsidP="008D26CF">
      <w:pPr>
        <w:pStyle w:val="Heading3"/>
      </w:pPr>
      <w:bookmarkStart w:id="28" w:name="_Toc299460818"/>
      <w:r>
        <w:rPr>
          <w:lang w:val="en-US"/>
        </w:rPr>
        <w:t>C</w:t>
      </w:r>
      <w:r w:rsidRPr="004D2E45">
        <w:t>#</w:t>
      </w:r>
      <w:r w:rsidRPr="00083E3E">
        <w:t xml:space="preserve"> различава главни от малки букви!</w:t>
      </w:r>
      <w:bookmarkEnd w:id="28"/>
    </w:p>
    <w:p w14:paraId="12FF2AB0" w14:textId="77777777" w:rsidR="008D26CF" w:rsidRPr="00083E3E" w:rsidRDefault="008D26CF" w:rsidP="008D26CF">
      <w:pPr>
        <w:spacing w:after="120"/>
      </w:pPr>
      <w:r w:rsidRPr="00083E3E">
        <w:t xml:space="preserve">В горния пример използвахме някои ключови думи, като </w:t>
      </w:r>
      <w:r w:rsidRPr="00E66405">
        <w:rPr>
          <w:rStyle w:val="Code"/>
          <w:rFonts w:eastAsia="MS Mincho"/>
        </w:rPr>
        <w:t xml:space="preserve">class, </w:t>
      </w:r>
      <w:r w:rsidRPr="00E66405">
        <w:rPr>
          <w:rStyle w:val="Code"/>
        </w:rPr>
        <w:t xml:space="preserve">static </w:t>
      </w:r>
      <w:r w:rsidRPr="00083E3E">
        <w:t xml:space="preserve">и </w:t>
      </w:r>
      <w:r w:rsidRPr="00E66405">
        <w:rPr>
          <w:rStyle w:val="Code"/>
        </w:rPr>
        <w:t>void</w:t>
      </w:r>
      <w:r w:rsidRPr="00083E3E">
        <w:t xml:space="preserve"> и имената на някои от системните </w:t>
      </w:r>
      <w:r>
        <w:t xml:space="preserve">класове и </w:t>
      </w:r>
      <w:r w:rsidRPr="00083E3E">
        <w:t xml:space="preserve">обекти, като </w:t>
      </w:r>
      <w:r w:rsidRPr="00E66405">
        <w:rPr>
          <w:rStyle w:val="Code"/>
          <w:rFonts w:eastAsia="MS Mincho"/>
        </w:rPr>
        <w:t>System.Console</w:t>
      </w:r>
      <w:r w:rsidRPr="00083E3E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8D26CF" w:rsidRPr="00083E3E" w14:paraId="5C448318" w14:textId="77777777" w:rsidTr="00BA4F42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6CB7" w14:textId="26DFB071" w:rsidR="008D26CF" w:rsidRPr="00083E3E" w:rsidRDefault="00724A3F" w:rsidP="00BA4F42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D333021" wp14:editId="43A3FA85">
                  <wp:extent cx="313690" cy="31369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8CF5" w14:textId="77777777" w:rsidR="008D26CF" w:rsidRPr="00083E3E" w:rsidRDefault="008D26CF" w:rsidP="00BA4F42">
            <w:pPr>
              <w:pStyle w:val="WarningMessage"/>
            </w:pPr>
            <w:r w:rsidRPr="00083E3E">
              <w:t xml:space="preserve">Внимавайте, докато пишете! Изписването на един и същ текст с главни, малки букви или смесено в </w:t>
            </w:r>
            <w:r>
              <w:rPr>
                <w:lang w:val="en-US"/>
              </w:rPr>
              <w:t>C</w:t>
            </w:r>
            <w:r w:rsidRPr="004D2E45">
              <w:t>#</w:t>
            </w:r>
            <w:r w:rsidRPr="00083E3E">
              <w:t xml:space="preserve"> означава различни неща. Да напишем </w:t>
            </w:r>
            <w:r w:rsidRPr="00E66405">
              <w:rPr>
                <w:rStyle w:val="Code"/>
                <w:rFonts w:eastAsia="MS Mincho"/>
              </w:rPr>
              <w:t>Class</w:t>
            </w:r>
            <w:r w:rsidRPr="00B95F8D">
              <w:rPr>
                <w:rFonts w:eastAsia="MS Mincho"/>
              </w:rPr>
              <w:t xml:space="preserve"> </w:t>
            </w:r>
            <w:r w:rsidRPr="00B95F8D">
              <w:t>е различно от</w:t>
            </w:r>
            <w:r w:rsidRPr="00B95F8D">
              <w:rPr>
                <w:rFonts w:eastAsia="MS Mincho"/>
              </w:rPr>
              <w:t xml:space="preserve"> </w:t>
            </w:r>
            <w:r w:rsidRPr="00E66405">
              <w:rPr>
                <w:rStyle w:val="Code"/>
                <w:b/>
              </w:rPr>
              <w:t>class</w:t>
            </w:r>
            <w:r w:rsidRPr="00083E3E">
              <w:rPr>
                <w:bCs/>
              </w:rPr>
              <w:t xml:space="preserve"> </w:t>
            </w:r>
            <w:r w:rsidRPr="00083E3E">
              <w:t>и да напишем</w:t>
            </w:r>
            <w:r w:rsidRPr="00083E3E">
              <w:rPr>
                <w:rFonts w:eastAsia="MS Mincho"/>
              </w:rPr>
              <w:t xml:space="preserve"> </w:t>
            </w:r>
            <w:r w:rsidRPr="00E66405">
              <w:rPr>
                <w:rStyle w:val="Code"/>
                <w:rFonts w:eastAsia="MS Mincho"/>
              </w:rPr>
              <w:t>System.Console</w:t>
            </w:r>
            <w:r w:rsidRPr="00083E3E">
              <w:rPr>
                <w:bCs/>
              </w:rPr>
              <w:t xml:space="preserve"> </w:t>
            </w:r>
            <w:r w:rsidRPr="00083E3E">
              <w:t>е различно от</w:t>
            </w:r>
            <w:r w:rsidRPr="00083E3E">
              <w:rPr>
                <w:rFonts w:eastAsia="MS Mincho"/>
              </w:rPr>
              <w:t xml:space="preserve"> </w:t>
            </w:r>
            <w:r w:rsidRPr="00E66405">
              <w:rPr>
                <w:rStyle w:val="Code"/>
                <w:rFonts w:eastAsia="MS Mincho"/>
              </w:rPr>
              <w:t>SYSTEM.CONSOLE</w:t>
            </w:r>
            <w:r w:rsidRPr="00B95F8D">
              <w:rPr>
                <w:rFonts w:eastAsia="MS Mincho"/>
              </w:rPr>
              <w:t>.</w:t>
            </w:r>
          </w:p>
        </w:tc>
      </w:tr>
    </w:tbl>
    <w:p w14:paraId="4B6625BB" w14:textId="77777777" w:rsidR="008D26CF" w:rsidRPr="00083E3E" w:rsidRDefault="008D26CF" w:rsidP="008D26CF">
      <w:r w:rsidRPr="00083E3E">
        <w:t xml:space="preserve">Това правило важи за всички конструкции в кода – </w:t>
      </w:r>
      <w:r w:rsidRPr="007D669D">
        <w:rPr>
          <w:b/>
        </w:rPr>
        <w:t>ключови думи, имена на променливи, имена на класове</w:t>
      </w:r>
      <w:r w:rsidRPr="00083E3E">
        <w:t xml:space="preserve"> и т.н.</w:t>
      </w:r>
    </w:p>
    <w:p w14:paraId="28C253FF" w14:textId="77777777" w:rsidR="008D26CF" w:rsidRPr="00083E3E" w:rsidRDefault="008D26CF" w:rsidP="008D26CF">
      <w:pPr>
        <w:pStyle w:val="Heading3"/>
      </w:pPr>
      <w:bookmarkStart w:id="29" w:name="_Toc299460819"/>
      <w:r w:rsidRPr="00083E3E">
        <w:t>Програмният код трябва да е правилно форматиран</w:t>
      </w:r>
      <w:bookmarkEnd w:id="29"/>
    </w:p>
    <w:p w14:paraId="421D280A" w14:textId="77777777" w:rsidR="008D26CF" w:rsidRPr="004D2E45" w:rsidRDefault="008D26CF" w:rsidP="008D26CF">
      <w:pPr>
        <w:spacing w:after="120"/>
      </w:pPr>
      <w:r w:rsidRPr="00083E3E">
        <w:t>Форматирането представлява добавяне на символи, несъществени за ком</w:t>
      </w:r>
      <w:r w:rsidRPr="00083E3E">
        <w:softHyphen/>
        <w:t xml:space="preserve">пилатора, като </w:t>
      </w:r>
      <w:r w:rsidRPr="007D669D">
        <w:rPr>
          <w:b/>
        </w:rPr>
        <w:t>интервали, табулации и нови редове</w:t>
      </w:r>
      <w:r w:rsidRPr="00083E3E">
        <w:t>, които структури</w:t>
      </w:r>
      <w:r w:rsidRPr="00083E3E">
        <w:softHyphen/>
        <w:t>рат логически програмата и улесняват четенето</w:t>
      </w:r>
      <w:r>
        <w:t xml:space="preserve"> й</w:t>
      </w:r>
      <w:r w:rsidRPr="00083E3E">
        <w:t>. Нека отново разгледам</w:t>
      </w:r>
      <w:r>
        <w:t xml:space="preserve">е кода на нашата първа програма (с краткия вариант за </w:t>
      </w:r>
      <w:r w:rsidRPr="00E66405">
        <w:rPr>
          <w:rStyle w:val="Code"/>
        </w:rPr>
        <w:t>Main()</w:t>
      </w:r>
      <w:r>
        <w:t xml:space="preserve"> метод):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6648F0B4" w14:textId="77777777" w:rsidTr="00BA4F42">
        <w:trPr>
          <w:trHeight w:val="1193"/>
        </w:trPr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EFA1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2B91AF"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lastRenderedPageBreak/>
              <w:t>class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HelloCSharp</w:t>
            </w:r>
          </w:p>
          <w:p w14:paraId="5A16F82F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{</w:t>
            </w:r>
          </w:p>
          <w:p w14:paraId="3E3C174A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</w:rPr>
              <w:t xml:space="preserve"> Main()</w:t>
            </w:r>
          </w:p>
          <w:p w14:paraId="22564129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  <w:t>{</w:t>
            </w:r>
          </w:p>
          <w:p w14:paraId="620E7C1D" w14:textId="432922F3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</w:r>
            <w:r w:rsidRPr="00E66405">
              <w:rPr>
                <w:rFonts w:ascii="Consolas"/>
                <w:noProof/>
                <w:szCs w:val="20"/>
              </w:rPr>
              <w:tab/>
              <w:t>System.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"Hello</w:t>
            </w:r>
            <w:r w:rsidR="00970474" w:rsidRPr="00E66405">
              <w:rPr>
                <w:rFonts w:ascii="Consolas"/>
                <w:noProof/>
                <w:color w:val="A31515"/>
                <w:szCs w:val="20"/>
              </w:rPr>
              <w:t>,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 xml:space="preserve"> C#!"</w:t>
            </w:r>
            <w:r w:rsidRPr="00E66405">
              <w:rPr>
                <w:rFonts w:ascii="Consolas"/>
                <w:noProof/>
                <w:szCs w:val="20"/>
              </w:rPr>
              <w:t>);</w:t>
            </w:r>
          </w:p>
          <w:p w14:paraId="60BC438B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  <w:t>}</w:t>
            </w:r>
          </w:p>
          <w:p w14:paraId="317811A0" w14:textId="77777777" w:rsidR="008D26CF" w:rsidRPr="00E66405" w:rsidRDefault="008D26CF" w:rsidP="00BA4F42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</w:rPr>
              <w:t>}</w:t>
            </w:r>
          </w:p>
        </w:tc>
      </w:tr>
    </w:tbl>
    <w:p w14:paraId="17471178" w14:textId="77777777" w:rsidR="008D26CF" w:rsidRPr="004D2E45" w:rsidRDefault="008D26CF" w:rsidP="008D26CF">
      <w:pPr>
        <w:spacing w:after="120"/>
      </w:pPr>
      <w:r w:rsidRPr="00083E3E">
        <w:t xml:space="preserve">Програмата съдържа </w:t>
      </w:r>
      <w:r w:rsidRPr="00B8023D">
        <w:t>седем</w:t>
      </w:r>
      <w:r w:rsidRPr="00083E3E">
        <w:t xml:space="preserve"> реда и някои от редовете са повече или по-малко отместени навътре с помощта на табулации. Всичко това можеш</w:t>
      </w:r>
      <w:r>
        <w:t>е да се напише и без отместване, например така</w:t>
      </w:r>
      <w:r w:rsidRPr="004D2E45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6327B0B9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E789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2B91AF"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class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HelloCSharp</w:t>
            </w:r>
          </w:p>
          <w:p w14:paraId="72403C6C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{</w:t>
            </w:r>
          </w:p>
          <w:p w14:paraId="255AEA48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</w:rPr>
              <w:t xml:space="preserve"> Main()</w:t>
            </w:r>
          </w:p>
          <w:p w14:paraId="2BDA8720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{</w:t>
            </w:r>
          </w:p>
          <w:p w14:paraId="797EAE96" w14:textId="07ABBBEF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System.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"</w:t>
            </w:r>
            <w:r w:rsidR="00970474" w:rsidRPr="00E66405">
              <w:rPr>
                <w:rFonts w:ascii="Consolas"/>
                <w:noProof/>
                <w:color w:val="A31515"/>
                <w:szCs w:val="20"/>
              </w:rPr>
              <w:t>Hello, C#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!"</w:t>
            </w:r>
            <w:r w:rsidRPr="00E66405">
              <w:rPr>
                <w:rFonts w:ascii="Consolas"/>
                <w:noProof/>
                <w:szCs w:val="20"/>
              </w:rPr>
              <w:t>);</w:t>
            </w:r>
          </w:p>
          <w:p w14:paraId="0BFCBA24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}</w:t>
            </w:r>
          </w:p>
          <w:p w14:paraId="797D9E1D" w14:textId="77777777" w:rsidR="008D26CF" w:rsidRPr="00E66405" w:rsidRDefault="008D26CF" w:rsidP="00BA4F42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</w:rPr>
              <w:t>}</w:t>
            </w:r>
          </w:p>
        </w:tc>
      </w:tr>
    </w:tbl>
    <w:p w14:paraId="04B3A285" w14:textId="77777777" w:rsidR="008D26CF" w:rsidRPr="00083E3E" w:rsidRDefault="008D26CF" w:rsidP="008D26CF">
      <w:pPr>
        <w:spacing w:after="120"/>
      </w:pPr>
      <w:r>
        <w:t>или</w:t>
      </w:r>
      <w:r>
        <w:rPr>
          <w:lang w:val="en-US"/>
        </w:rPr>
        <w:t xml:space="preserve"> </w:t>
      </w:r>
      <w:r w:rsidRPr="00083E3E">
        <w:t>на един ред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7C00075F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7EB6" w14:textId="00D97DCF" w:rsidR="008D26CF" w:rsidRPr="00E66405" w:rsidRDefault="008D26CF" w:rsidP="00BA4F42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class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HelloCSharp</w:t>
            </w:r>
            <w:r w:rsidRPr="00E66405">
              <w:rPr>
                <w:rFonts w:ascii="Consolas"/>
                <w:noProof/>
                <w:szCs w:val="20"/>
              </w:rPr>
              <w:t>{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</w:rPr>
              <w:t xml:space="preserve"> Main(){System.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 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"</w:t>
            </w:r>
            <w:r w:rsidR="00970474" w:rsidRPr="00E66405">
              <w:rPr>
                <w:rFonts w:ascii="Consolas"/>
                <w:noProof/>
                <w:color w:val="A31515"/>
                <w:szCs w:val="20"/>
              </w:rPr>
              <w:t>Hello, C#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!"</w:t>
            </w:r>
            <w:r w:rsidRPr="00E66405">
              <w:rPr>
                <w:rFonts w:ascii="Consolas"/>
                <w:noProof/>
                <w:szCs w:val="20"/>
              </w:rPr>
              <w:t>);}}</w:t>
            </w:r>
          </w:p>
        </w:tc>
      </w:tr>
    </w:tbl>
    <w:p w14:paraId="2827C013" w14:textId="77777777" w:rsidR="008D26CF" w:rsidRPr="00083E3E" w:rsidRDefault="008D26CF" w:rsidP="008D26CF">
      <w:pPr>
        <w:spacing w:after="120"/>
      </w:pPr>
      <w:r w:rsidRPr="00083E3E">
        <w:t>или дори така: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2AE2AEA1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566C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 xml:space="preserve">                                             class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</w:p>
          <w:p w14:paraId="60002594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2B91AF"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 xml:space="preserve">    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HelloCSharp</w:t>
            </w:r>
          </w:p>
          <w:p w14:paraId="00AE8F63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{</w:t>
            </w:r>
          </w:p>
          <w:p w14:paraId="43BF7CAA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 xml:space="preserve">   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</w:rPr>
              <w:t xml:space="preserve">                            Main()</w:t>
            </w:r>
          </w:p>
          <w:p w14:paraId="241E6C56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 xml:space="preserve">    {                             System         .</w:t>
            </w:r>
          </w:p>
          <w:p w14:paraId="3E2EF7BC" w14:textId="73C9D985" w:rsidR="008D26CF" w:rsidRPr="00E66405" w:rsidRDefault="008D26CF" w:rsidP="00BA4F42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"</w:t>
            </w:r>
            <w:r w:rsidR="00970474" w:rsidRPr="00E66405">
              <w:rPr>
                <w:rFonts w:ascii="Consolas"/>
                <w:noProof/>
                <w:color w:val="A31515"/>
                <w:szCs w:val="20"/>
              </w:rPr>
              <w:t>Hello, C#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!"</w:t>
            </w:r>
            <w:r w:rsidRPr="00E66405">
              <w:rPr>
                <w:rFonts w:ascii="Consolas"/>
                <w:noProof/>
                <w:szCs w:val="20"/>
              </w:rPr>
              <w:t>)       ;}          }</w:t>
            </w:r>
          </w:p>
        </w:tc>
      </w:tr>
    </w:tbl>
    <w:p w14:paraId="55522D54" w14:textId="77777777" w:rsidR="008D26CF" w:rsidRPr="00083E3E" w:rsidRDefault="008D26CF" w:rsidP="008D26CF">
      <w:pPr>
        <w:spacing w:after="120"/>
      </w:pPr>
      <w:r w:rsidRPr="00083E3E">
        <w:t xml:space="preserve">Горните примери ще се компилират и </w:t>
      </w:r>
      <w:r w:rsidRPr="007D669D">
        <w:rPr>
          <w:b/>
        </w:rPr>
        <w:t>изпълнят по абсолютно същия начин</w:t>
      </w:r>
      <w:r w:rsidRPr="00083E3E">
        <w:t xml:space="preserve"> като форматирания, но са </w:t>
      </w:r>
      <w:r w:rsidRPr="007D669D">
        <w:rPr>
          <w:b/>
        </w:rPr>
        <w:t>далеч по-нечетливи</w:t>
      </w:r>
      <w:r>
        <w:t>, трудни за разбиране  и осмисляне</w:t>
      </w:r>
      <w:r w:rsidRPr="00083E3E">
        <w:t xml:space="preserve"> </w:t>
      </w:r>
      <w:r>
        <w:t>и</w:t>
      </w:r>
      <w:r w:rsidRPr="00083E3E">
        <w:t xml:space="preserve"> </w:t>
      </w:r>
      <w:r>
        <w:t xml:space="preserve">съответно </w:t>
      </w:r>
      <w:r w:rsidRPr="00083E3E">
        <w:t>неудобни за промяна.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8D26CF" w:rsidRPr="00083E3E" w14:paraId="77D94521" w14:textId="77777777" w:rsidTr="00BA4F42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D5C" w14:textId="0525A352" w:rsidR="008D26CF" w:rsidRPr="00083E3E" w:rsidRDefault="00724A3F" w:rsidP="00BA4F42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FCA134A" wp14:editId="04CEA1E1">
                  <wp:extent cx="313690" cy="31369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F733" w14:textId="77777777" w:rsidR="008D26CF" w:rsidRPr="00083E3E" w:rsidRDefault="008D26CF" w:rsidP="00BA4F42">
            <w:pPr>
              <w:pStyle w:val="WarningMessage"/>
            </w:pPr>
            <w:r w:rsidRPr="00083E3E">
              <w:t>Не допускайте програмите ви да съдържат неформатиран код! Това силно намалява чети</w:t>
            </w:r>
            <w:r>
              <w:t>м</w:t>
            </w:r>
            <w:r w:rsidRPr="00083E3E">
              <w:t>остта и довежда до трудно модифициране на кода.</w:t>
            </w:r>
          </w:p>
        </w:tc>
      </w:tr>
    </w:tbl>
    <w:p w14:paraId="653DE884" w14:textId="77777777" w:rsidR="008D26CF" w:rsidRDefault="008D26CF" w:rsidP="008D26CF">
      <w:pPr>
        <w:pStyle w:val="Heading4"/>
      </w:pPr>
      <w:r w:rsidRPr="00083E3E">
        <w:t>Основни правила на форматирането</w:t>
      </w:r>
    </w:p>
    <w:p w14:paraId="130DEE97" w14:textId="77777777" w:rsidR="008D26CF" w:rsidRPr="00813254" w:rsidRDefault="008D26CF" w:rsidP="008D26CF">
      <w:r>
        <w:t>За да е форматиран кодът, трябва да следваме няколко важни правила за отместване:</w:t>
      </w:r>
    </w:p>
    <w:p w14:paraId="1886DA25" w14:textId="77777777" w:rsidR="008D26CF" w:rsidRPr="00083E3E" w:rsidRDefault="008D26CF" w:rsidP="00222F92">
      <w:pPr>
        <w:numPr>
          <w:ilvl w:val="0"/>
          <w:numId w:val="11"/>
        </w:numPr>
        <w:tabs>
          <w:tab w:val="clear" w:pos="795"/>
        </w:tabs>
        <w:spacing w:before="60"/>
        <w:ind w:left="568" w:hanging="284"/>
      </w:pPr>
      <w:r w:rsidRPr="00083E3E">
        <w:t>Методите се отместват по-навътре от дефиницията на класа;</w:t>
      </w:r>
    </w:p>
    <w:p w14:paraId="086B7544" w14:textId="77777777" w:rsidR="008D26CF" w:rsidRPr="008B6D86" w:rsidRDefault="008D26CF" w:rsidP="00222F92">
      <w:pPr>
        <w:numPr>
          <w:ilvl w:val="0"/>
          <w:numId w:val="11"/>
        </w:numPr>
        <w:tabs>
          <w:tab w:val="clear" w:pos="795"/>
        </w:tabs>
        <w:spacing w:before="60"/>
        <w:ind w:left="568" w:hanging="284"/>
      </w:pPr>
      <w:r w:rsidRPr="00083E3E">
        <w:lastRenderedPageBreak/>
        <w:t>Съдържанието на методите се отмества по-навътре от дефиницията на метода;</w:t>
      </w:r>
    </w:p>
    <w:p w14:paraId="1D7E718B" w14:textId="77777777" w:rsidR="008D26CF" w:rsidRPr="00083E3E" w:rsidRDefault="008D26CF" w:rsidP="00222F92">
      <w:pPr>
        <w:numPr>
          <w:ilvl w:val="0"/>
          <w:numId w:val="11"/>
        </w:numPr>
        <w:tabs>
          <w:tab w:val="clear" w:pos="795"/>
        </w:tabs>
        <w:spacing w:before="60"/>
        <w:ind w:left="568" w:hanging="284"/>
      </w:pPr>
      <w:r w:rsidRPr="00083E3E">
        <w:t xml:space="preserve">Отварящата фигурна скоба </w:t>
      </w:r>
      <w:r w:rsidRPr="00E66405">
        <w:rPr>
          <w:rStyle w:val="Code"/>
        </w:rPr>
        <w:t>{</w:t>
      </w:r>
      <w:r w:rsidRPr="00083E3E">
        <w:t xml:space="preserve"> трябва да е </w:t>
      </w:r>
      <w:r>
        <w:t>сама на ред и да е разполо</w:t>
      </w:r>
      <w:r>
        <w:softHyphen/>
        <w:t>жена точно под метода или класа, към който се отнася;</w:t>
      </w:r>
    </w:p>
    <w:p w14:paraId="16D6B20C" w14:textId="77777777" w:rsidR="008D26CF" w:rsidRPr="00083E3E" w:rsidRDefault="008D26CF" w:rsidP="00222F92">
      <w:pPr>
        <w:numPr>
          <w:ilvl w:val="0"/>
          <w:numId w:val="11"/>
        </w:numPr>
        <w:tabs>
          <w:tab w:val="clear" w:pos="795"/>
        </w:tabs>
        <w:spacing w:before="60"/>
        <w:ind w:left="568" w:hanging="284"/>
      </w:pPr>
      <w:r w:rsidRPr="00083E3E">
        <w:t xml:space="preserve">Затварящата фигурна скоба </w:t>
      </w:r>
      <w:r w:rsidRPr="00E66405">
        <w:rPr>
          <w:rStyle w:val="Code"/>
        </w:rPr>
        <w:t>}</w:t>
      </w:r>
      <w:r w:rsidRPr="00083E3E">
        <w:t xml:space="preserve"> трябва да е сама на ред</w:t>
      </w:r>
      <w:r>
        <w:t xml:space="preserve"> и да е поставена вертикално точно под съответната й отваряща скоба (със същото отместване като нея)</w:t>
      </w:r>
      <w:r w:rsidRPr="00083E3E">
        <w:t>;</w:t>
      </w:r>
    </w:p>
    <w:p w14:paraId="457933F3" w14:textId="77777777" w:rsidR="008D26CF" w:rsidRPr="00083E3E" w:rsidRDefault="008D26CF" w:rsidP="00222F92">
      <w:pPr>
        <w:numPr>
          <w:ilvl w:val="0"/>
          <w:numId w:val="11"/>
        </w:numPr>
        <w:tabs>
          <w:tab w:val="clear" w:pos="795"/>
        </w:tabs>
        <w:spacing w:before="60"/>
        <w:ind w:left="568" w:hanging="284"/>
      </w:pPr>
      <w:r w:rsidRPr="00083E3E">
        <w:t>Имената на класовете трябва да започват с главна буква;</w:t>
      </w:r>
    </w:p>
    <w:p w14:paraId="55CAD6F4" w14:textId="77777777" w:rsidR="008D26CF" w:rsidRDefault="008D26CF" w:rsidP="00222F92">
      <w:pPr>
        <w:numPr>
          <w:ilvl w:val="0"/>
          <w:numId w:val="11"/>
        </w:numPr>
        <w:tabs>
          <w:tab w:val="clear" w:pos="795"/>
        </w:tabs>
        <w:spacing w:before="60"/>
        <w:ind w:left="568" w:hanging="284"/>
      </w:pPr>
      <w:r w:rsidRPr="00083E3E">
        <w:t>Имената на променливите трябва да започват с малка буква</w:t>
      </w:r>
      <w:r>
        <w:t>;</w:t>
      </w:r>
    </w:p>
    <w:p w14:paraId="61A53B23" w14:textId="77777777" w:rsidR="008D26CF" w:rsidRPr="00083E3E" w:rsidRDefault="008D26CF" w:rsidP="00222F92">
      <w:pPr>
        <w:numPr>
          <w:ilvl w:val="0"/>
          <w:numId w:val="11"/>
        </w:numPr>
        <w:tabs>
          <w:tab w:val="clear" w:pos="795"/>
        </w:tabs>
        <w:spacing w:before="60"/>
        <w:ind w:left="568" w:hanging="284"/>
      </w:pPr>
      <w:r>
        <w:t>Имената на методите трябва да започват с главна буква;</w:t>
      </w:r>
    </w:p>
    <w:p w14:paraId="1ADA8828" w14:textId="77777777" w:rsidR="008D26CF" w:rsidRPr="00083E3E" w:rsidRDefault="008D26CF" w:rsidP="008D26CF">
      <w:pPr>
        <w:pStyle w:val="Heading3"/>
      </w:pPr>
      <w:bookmarkStart w:id="30" w:name="_Toc299460820"/>
      <w:r w:rsidRPr="00083E3E">
        <w:t>Имената на файловете съответстват на класовете</w:t>
      </w:r>
      <w:bookmarkEnd w:id="30"/>
    </w:p>
    <w:p w14:paraId="4CA62339" w14:textId="2F3EF5B9" w:rsidR="008D26CF" w:rsidRPr="00083E3E" w:rsidRDefault="008D26CF" w:rsidP="008D26CF">
      <w:r w:rsidRPr="00B8023D">
        <w:t xml:space="preserve">Всяка C# програма се </w:t>
      </w:r>
      <w:r>
        <w:t xml:space="preserve">състои от </w:t>
      </w:r>
      <w:r w:rsidRPr="00B8023D">
        <w:t xml:space="preserve">един или </w:t>
      </w:r>
      <w:r>
        <w:t>няколко</w:t>
      </w:r>
      <w:r w:rsidRPr="00B8023D">
        <w:t xml:space="preserve"> класа. </w:t>
      </w:r>
      <w:r>
        <w:t>Прието е в</w:t>
      </w:r>
      <w:r w:rsidRPr="00B8023D">
        <w:t xml:space="preserve">секи клас да се дефинира в отделен файл с име, съвпадащо с името на класа и разширение </w:t>
      </w:r>
      <w:r w:rsidRPr="00E66405">
        <w:rPr>
          <w:rStyle w:val="Code"/>
        </w:rPr>
        <w:t>.cs</w:t>
      </w:r>
      <w:r w:rsidRPr="00B8023D">
        <w:t>. При неизпълнение на тези изисква</w:t>
      </w:r>
      <w:r w:rsidRPr="00B8023D">
        <w:softHyphen/>
        <w:t xml:space="preserve">ния </w:t>
      </w:r>
      <w:r w:rsidRPr="007D669D">
        <w:rPr>
          <w:b/>
        </w:rPr>
        <w:t>програмата пак ще работи,</w:t>
      </w:r>
      <w:r w:rsidRPr="00B8023D">
        <w:t xml:space="preserve"> </w:t>
      </w:r>
      <w:r w:rsidRPr="007D669D">
        <w:rPr>
          <w:b/>
        </w:rPr>
        <w:t>но</w:t>
      </w:r>
      <w:r w:rsidRPr="00B8023D">
        <w:t xml:space="preserve"> </w:t>
      </w:r>
      <w:r w:rsidRPr="007D669D">
        <w:rPr>
          <w:b/>
        </w:rPr>
        <w:t>ориентацията в кода ще е затруднена</w:t>
      </w:r>
      <w:r w:rsidRPr="00B8023D">
        <w:t>.</w:t>
      </w:r>
      <w:r>
        <w:t xml:space="preserve"> В нашия пример, тъй като класът се казва </w:t>
      </w:r>
      <w:r w:rsidRPr="00E66405">
        <w:rPr>
          <w:rStyle w:val="Code"/>
          <w:rFonts w:eastAsia="MS Mincho"/>
        </w:rPr>
        <w:t>HelloCSharp</w:t>
      </w:r>
      <w:r w:rsidR="00506044">
        <w:t>, трябва да запишем неговия</w:t>
      </w:r>
      <w:r>
        <w:t xml:space="preserve"> изходен (сорс) код </w:t>
      </w:r>
      <w:r w:rsidRPr="00083E3E">
        <w:t xml:space="preserve">във файл с име </w:t>
      </w:r>
      <w:r w:rsidRPr="00E66405">
        <w:rPr>
          <w:rStyle w:val="Code"/>
          <w:rFonts w:eastAsia="MS Mincho"/>
        </w:rPr>
        <w:t>HelloCSharp.cs</w:t>
      </w:r>
      <w:r w:rsidR="002E733F">
        <w:t>.</w:t>
      </w:r>
    </w:p>
    <w:p w14:paraId="1CA2207E" w14:textId="77777777" w:rsidR="008D26CF" w:rsidRPr="004D2E45" w:rsidRDefault="008D26CF" w:rsidP="008D26CF">
      <w:pPr>
        <w:pStyle w:val="Heading2"/>
      </w:pPr>
      <w:bookmarkStart w:id="31" w:name="_Toc299460821"/>
      <w:bookmarkStart w:id="32" w:name="_Toc419210127"/>
      <w:r w:rsidRPr="00083E3E">
        <w:t>Езикът</w:t>
      </w:r>
      <w:r w:rsidRPr="004D2E45">
        <w:t xml:space="preserve"> </w:t>
      </w:r>
      <w:r>
        <w:rPr>
          <w:lang w:val="en-US"/>
        </w:rPr>
        <w:t>C</w:t>
      </w:r>
      <w:r w:rsidRPr="004D2E45">
        <w:t>#</w:t>
      </w:r>
      <w:r w:rsidRPr="00083E3E">
        <w:t xml:space="preserve"> и платформата </w:t>
      </w:r>
      <w:r w:rsidRPr="004D2E45">
        <w:t>.</w:t>
      </w:r>
      <w:r>
        <w:rPr>
          <w:lang w:val="en-US"/>
        </w:rPr>
        <w:t>NET</w:t>
      </w:r>
      <w:bookmarkEnd w:id="31"/>
      <w:bookmarkEnd w:id="32"/>
    </w:p>
    <w:p w14:paraId="12C55300" w14:textId="77777777" w:rsidR="008D26CF" w:rsidRPr="009F42BF" w:rsidRDefault="008D26CF" w:rsidP="008D26CF">
      <w:r w:rsidRPr="009F42BF">
        <w:t xml:space="preserve">Първата версия на C# е разработена от Microsoft в периода 1999-2002 г. и е пусната официално в употреба през 2002 година, като част от .NET платформата, която </w:t>
      </w:r>
      <w:r w:rsidRPr="007D669D">
        <w:rPr>
          <w:b/>
        </w:rPr>
        <w:t>има за цел да улесни съществено разработката на софтуер за Windows среда</w:t>
      </w:r>
      <w:r w:rsidRPr="009F42BF">
        <w:t xml:space="preserve"> чрез качествено нов подход към програми</w:t>
      </w:r>
      <w:r w:rsidRPr="009F42BF">
        <w:softHyphen/>
        <w:t>рането, базиран на концепциите за "виртуална машина" и "управляван код". По това време езикът и платформата Java, изградени върху същите концепции</w:t>
      </w:r>
      <w:r>
        <w:t>,</w:t>
      </w:r>
      <w:r w:rsidRPr="009F42BF">
        <w:t xml:space="preserve"> се радват на огромен успех</w:t>
      </w:r>
      <w:r>
        <w:t xml:space="preserve"> във всички сфери на разработката на софтуер</w:t>
      </w:r>
      <w:r w:rsidRPr="009F42BF">
        <w:t xml:space="preserve"> и </w:t>
      </w:r>
      <w:r>
        <w:t xml:space="preserve">разработката на </w:t>
      </w:r>
      <w:r w:rsidRPr="009F42BF">
        <w:t xml:space="preserve">C# и .NET е естественият отговор на Microsoft </w:t>
      </w:r>
      <w:r>
        <w:t>срещу успехите на Java технологията.</w:t>
      </w:r>
    </w:p>
    <w:p w14:paraId="370DD695" w14:textId="77777777" w:rsidR="008D26CF" w:rsidRPr="004D2E45" w:rsidRDefault="008D26CF" w:rsidP="008D26CF">
      <w:pPr>
        <w:pStyle w:val="Heading3"/>
      </w:pPr>
      <w:bookmarkStart w:id="33" w:name="_Toc299460822"/>
      <w:r w:rsidRPr="00083E3E">
        <w:t xml:space="preserve">Езикът </w:t>
      </w:r>
      <w:r>
        <w:rPr>
          <w:lang w:val="en-US"/>
        </w:rPr>
        <w:t>C</w:t>
      </w:r>
      <w:r w:rsidRPr="004D2E45">
        <w:t>#</w:t>
      </w:r>
      <w:bookmarkEnd w:id="33"/>
    </w:p>
    <w:p w14:paraId="28EDD2B8" w14:textId="30509933" w:rsidR="008D26CF" w:rsidRDefault="008D26CF" w:rsidP="008D26CF">
      <w:pPr>
        <w:spacing w:after="120"/>
      </w:pPr>
      <w:r w:rsidRPr="00C810F0">
        <w:t xml:space="preserve">C# e </w:t>
      </w:r>
      <w:r>
        <w:t xml:space="preserve">съвременен </w:t>
      </w:r>
      <w:r w:rsidRPr="00C810F0">
        <w:t xml:space="preserve">обектно-ориентиран език за програмиране от високо ниво с общо предназначение. Синтаксисът му е подобен на C и C++, но не поддържа много от </w:t>
      </w:r>
      <w:r w:rsidR="00970474">
        <w:t>техните</w:t>
      </w:r>
      <w:r w:rsidRPr="00C810F0">
        <w:t xml:space="preserve"> възможности с цел опростяване на езика, улесняване на програмирането и повишаване на сигурността.</w:t>
      </w:r>
    </w:p>
    <w:p w14:paraId="46B9A659" w14:textId="1D657A6C" w:rsidR="008D26CF" w:rsidRPr="004D2E45" w:rsidRDefault="008D26CF" w:rsidP="008D26CF">
      <w:pPr>
        <w:spacing w:after="120"/>
      </w:pPr>
      <w:r w:rsidRPr="00C810F0">
        <w:t xml:space="preserve">Програмите на C# представляват </w:t>
      </w:r>
      <w:r w:rsidRPr="007D669D">
        <w:rPr>
          <w:b/>
        </w:rPr>
        <w:t>един или няколко файла с разширение</w:t>
      </w:r>
      <w:r w:rsidRPr="00C810F0">
        <w:t xml:space="preserve"> </w:t>
      </w:r>
      <w:r w:rsidRPr="00E66405">
        <w:rPr>
          <w:rStyle w:val="Code"/>
        </w:rPr>
        <w:t>.cs</w:t>
      </w:r>
      <w:r w:rsidRPr="00506044">
        <w:t>,</w:t>
      </w:r>
      <w:r>
        <w:t xml:space="preserve"> в които се съдържат дефиниции на класове и други типове. </w:t>
      </w:r>
      <w:r w:rsidRPr="00C810F0">
        <w:t>Тези фай</w:t>
      </w:r>
      <w:r w:rsidRPr="00C810F0">
        <w:softHyphen/>
        <w:t xml:space="preserve">лове се </w:t>
      </w:r>
      <w:r w:rsidRPr="007D669D">
        <w:rPr>
          <w:b/>
        </w:rPr>
        <w:t>компилират</w:t>
      </w:r>
      <w:r w:rsidRPr="00C810F0">
        <w:t xml:space="preserve"> от компилатора на C# </w:t>
      </w:r>
      <w:r>
        <w:t>(</w:t>
      </w:r>
      <w:r w:rsidRPr="00E66405">
        <w:rPr>
          <w:rStyle w:val="Code"/>
        </w:rPr>
        <w:t>csc</w:t>
      </w:r>
      <w:r>
        <w:t xml:space="preserve">) </w:t>
      </w:r>
      <w:r w:rsidRPr="00C810F0">
        <w:t xml:space="preserve">до изпълним код и </w:t>
      </w:r>
      <w:r>
        <w:t xml:space="preserve">в резултат се получават </w:t>
      </w:r>
      <w:r w:rsidRPr="007D669D">
        <w:rPr>
          <w:b/>
        </w:rPr>
        <w:t>асемблита</w:t>
      </w:r>
      <w:r w:rsidRPr="004D2E45">
        <w:t xml:space="preserve"> – </w:t>
      </w:r>
      <w:r w:rsidRPr="00C810F0">
        <w:t>файлове със същото име, но</w:t>
      </w:r>
      <w:r>
        <w:t xml:space="preserve"> с</w:t>
      </w:r>
      <w:r w:rsidRPr="00C810F0">
        <w:t xml:space="preserve"> раз</w:t>
      </w:r>
      <w:r>
        <w:softHyphen/>
      </w:r>
      <w:r w:rsidR="00970474">
        <w:t>лично</w:t>
      </w:r>
      <w:r>
        <w:t xml:space="preserve"> </w:t>
      </w:r>
      <w:r w:rsidRPr="00C810F0">
        <w:t>разширение</w:t>
      </w:r>
      <w:r>
        <w:t xml:space="preserve"> (</w:t>
      </w:r>
      <w:r w:rsidRPr="00E66405">
        <w:rPr>
          <w:rStyle w:val="Code"/>
        </w:rPr>
        <w:t>.exe</w:t>
      </w:r>
      <w:r>
        <w:t xml:space="preserve"> и</w:t>
      </w:r>
      <w:r w:rsidRPr="00C810F0">
        <w:t xml:space="preserve">ли </w:t>
      </w:r>
      <w:r w:rsidRPr="00E66405">
        <w:rPr>
          <w:rStyle w:val="Code"/>
        </w:rPr>
        <w:t>.dll</w:t>
      </w:r>
      <w:r>
        <w:t xml:space="preserve">). Например, ако компилираме файла </w:t>
      </w:r>
      <w:r w:rsidRPr="00E66405">
        <w:rPr>
          <w:rStyle w:val="Code"/>
        </w:rPr>
        <w:t>HelloCSharp.cs</w:t>
      </w:r>
      <w:r>
        <w:t xml:space="preserve">, ще получим като резултат файл с име </w:t>
      </w:r>
      <w:r w:rsidRPr="00E66405">
        <w:rPr>
          <w:rStyle w:val="Code"/>
        </w:rPr>
        <w:lastRenderedPageBreak/>
        <w:t>HelloCSharp.exe</w:t>
      </w:r>
      <w:r>
        <w:t xml:space="preserve"> (както и други помощни файлове, които не са от значение за момента).</w:t>
      </w:r>
    </w:p>
    <w:p w14:paraId="5B2F8570" w14:textId="77777777" w:rsidR="008D26CF" w:rsidRPr="00C810F0" w:rsidRDefault="008D26CF" w:rsidP="008D26CF">
      <w:r>
        <w:t xml:space="preserve">Компилираният код може да се изпълни както всяка друга програма от нашия компютър (с двойно щракване върху нея). </w:t>
      </w:r>
      <w:r w:rsidRPr="00C810F0">
        <w:t xml:space="preserve">Ако </w:t>
      </w:r>
      <w:r>
        <w:t xml:space="preserve">се опитаме да изпълним компилирания </w:t>
      </w:r>
      <w:r w:rsidRPr="00C810F0">
        <w:t>C# код (</w:t>
      </w:r>
      <w:r>
        <w:t>например</w:t>
      </w:r>
      <w:r w:rsidRPr="004D2E45">
        <w:t xml:space="preserve"> </w:t>
      </w:r>
      <w:r w:rsidRPr="006E5DA9">
        <w:t>програмата</w:t>
      </w:r>
      <w:r>
        <w:t xml:space="preserve"> </w:t>
      </w:r>
      <w:r w:rsidRPr="00E66405">
        <w:rPr>
          <w:rStyle w:val="Code"/>
        </w:rPr>
        <w:t>HelloCSharp.exe</w:t>
      </w:r>
      <w:r w:rsidRPr="00C810F0">
        <w:t>) на компютър</w:t>
      </w:r>
      <w:r>
        <w:t>,</w:t>
      </w:r>
      <w:r w:rsidRPr="00C810F0">
        <w:t xml:space="preserve"> на който </w:t>
      </w:r>
      <w:r>
        <w:t>няма .NET</w:t>
      </w:r>
      <w:r w:rsidRPr="00C810F0">
        <w:t xml:space="preserve"> Framework</w:t>
      </w:r>
      <w:r>
        <w:t>,</w:t>
      </w:r>
      <w:r w:rsidRPr="00C810F0">
        <w:t xml:space="preserve"> ще получи</w:t>
      </w:r>
      <w:r>
        <w:t>м</w:t>
      </w:r>
      <w:r w:rsidRPr="00C810F0">
        <w:t xml:space="preserve"> съобщение за грешка.</w:t>
      </w:r>
    </w:p>
    <w:p w14:paraId="491F031D" w14:textId="77777777" w:rsidR="008D26CF" w:rsidRPr="00083E3E" w:rsidRDefault="008D26CF" w:rsidP="008D26CF">
      <w:pPr>
        <w:pStyle w:val="Heading4"/>
      </w:pPr>
      <w:r w:rsidRPr="00083E3E">
        <w:t>Ключови думи</w:t>
      </w:r>
    </w:p>
    <w:p w14:paraId="45C738D1" w14:textId="77777777" w:rsidR="008D26CF" w:rsidRPr="004D2E45" w:rsidRDefault="008D26CF" w:rsidP="008D26CF">
      <w:pPr>
        <w:spacing w:after="120"/>
      </w:pPr>
      <w:r w:rsidRPr="00083E3E">
        <w:t xml:space="preserve">Езикът </w:t>
      </w:r>
      <w:r>
        <w:rPr>
          <w:lang w:val="en-US"/>
        </w:rPr>
        <w:t>C</w:t>
      </w:r>
      <w:r w:rsidRPr="004D2E45">
        <w:t>#</w:t>
      </w:r>
      <w:r w:rsidRPr="00083E3E">
        <w:t xml:space="preserve"> използва следните </w:t>
      </w:r>
      <w:r w:rsidRPr="00825C31">
        <w:rPr>
          <w:b/>
        </w:rPr>
        <w:t>ключови думи</w:t>
      </w:r>
      <w:r w:rsidRPr="004D2E45">
        <w:t xml:space="preserve"> </w:t>
      </w:r>
      <w:r>
        <w:t>за построяване на своите програмни конструкции</w:t>
      </w:r>
      <w:r w:rsidRPr="00083E3E">
        <w:t>:</w:t>
      </w:r>
      <w:r w:rsidRPr="004D2E45">
        <w:t xml:space="preserve"> </w:t>
      </w:r>
    </w:p>
    <w:tbl>
      <w:tblPr>
        <w:tblW w:w="7910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2039"/>
        <w:gridCol w:w="1985"/>
        <w:gridCol w:w="1984"/>
      </w:tblGrid>
      <w:tr w:rsidR="008D26CF" w:rsidRPr="00DC32D2" w14:paraId="0FB5A08F" w14:textId="77777777" w:rsidTr="00BA4F42">
        <w:trPr>
          <w:trHeight w:val="58"/>
        </w:trPr>
        <w:tc>
          <w:tcPr>
            <w:tcW w:w="1902" w:type="dxa"/>
          </w:tcPr>
          <w:p w14:paraId="06DB7622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abstract</w:t>
              </w:r>
            </w:hyperlink>
          </w:p>
        </w:tc>
        <w:tc>
          <w:tcPr>
            <w:tcW w:w="2039" w:type="dxa"/>
          </w:tcPr>
          <w:p w14:paraId="2C4F9F6A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event</w:t>
              </w:r>
            </w:hyperlink>
          </w:p>
        </w:tc>
        <w:tc>
          <w:tcPr>
            <w:tcW w:w="1985" w:type="dxa"/>
          </w:tcPr>
          <w:p w14:paraId="05A36DAB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new</w:t>
              </w:r>
            </w:hyperlink>
          </w:p>
        </w:tc>
        <w:tc>
          <w:tcPr>
            <w:tcW w:w="1984" w:type="dxa"/>
          </w:tcPr>
          <w:p w14:paraId="69B2E986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struct</w:t>
              </w:r>
            </w:hyperlink>
          </w:p>
        </w:tc>
      </w:tr>
      <w:tr w:rsidR="008D26CF" w:rsidRPr="00DC32D2" w14:paraId="7FB2ACDA" w14:textId="77777777" w:rsidTr="00BA4F42">
        <w:trPr>
          <w:trHeight w:val="58"/>
        </w:trPr>
        <w:tc>
          <w:tcPr>
            <w:tcW w:w="1902" w:type="dxa"/>
          </w:tcPr>
          <w:p w14:paraId="45DD507C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as</w:t>
              </w:r>
            </w:hyperlink>
          </w:p>
        </w:tc>
        <w:tc>
          <w:tcPr>
            <w:tcW w:w="2039" w:type="dxa"/>
          </w:tcPr>
          <w:p w14:paraId="56658A46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explicit</w:t>
              </w:r>
            </w:hyperlink>
          </w:p>
        </w:tc>
        <w:tc>
          <w:tcPr>
            <w:tcW w:w="1985" w:type="dxa"/>
          </w:tcPr>
          <w:p w14:paraId="1076887B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null</w:t>
              </w:r>
            </w:hyperlink>
          </w:p>
        </w:tc>
        <w:tc>
          <w:tcPr>
            <w:tcW w:w="1984" w:type="dxa"/>
          </w:tcPr>
          <w:p w14:paraId="2E5EA37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6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switch</w:t>
              </w:r>
            </w:hyperlink>
          </w:p>
        </w:tc>
      </w:tr>
      <w:tr w:rsidR="008D26CF" w:rsidRPr="00DC32D2" w14:paraId="7B4EDABB" w14:textId="77777777" w:rsidTr="00BA4F42">
        <w:trPr>
          <w:trHeight w:val="58"/>
        </w:trPr>
        <w:tc>
          <w:tcPr>
            <w:tcW w:w="1902" w:type="dxa"/>
          </w:tcPr>
          <w:p w14:paraId="049E1B1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7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base</w:t>
              </w:r>
            </w:hyperlink>
          </w:p>
        </w:tc>
        <w:tc>
          <w:tcPr>
            <w:tcW w:w="2039" w:type="dxa"/>
          </w:tcPr>
          <w:p w14:paraId="4082DB03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8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extern</w:t>
              </w:r>
            </w:hyperlink>
          </w:p>
        </w:tc>
        <w:tc>
          <w:tcPr>
            <w:tcW w:w="1985" w:type="dxa"/>
          </w:tcPr>
          <w:p w14:paraId="7718D3C2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1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object</w:t>
              </w:r>
            </w:hyperlink>
          </w:p>
        </w:tc>
        <w:tc>
          <w:tcPr>
            <w:tcW w:w="1984" w:type="dxa"/>
          </w:tcPr>
          <w:p w14:paraId="0E80B93C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this</w:t>
              </w:r>
            </w:hyperlink>
          </w:p>
        </w:tc>
      </w:tr>
      <w:tr w:rsidR="008D26CF" w:rsidRPr="00DC32D2" w14:paraId="32924C4B" w14:textId="77777777" w:rsidTr="00BA4F42">
        <w:trPr>
          <w:trHeight w:val="58"/>
        </w:trPr>
        <w:tc>
          <w:tcPr>
            <w:tcW w:w="1902" w:type="dxa"/>
          </w:tcPr>
          <w:p w14:paraId="1B2A310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bool</w:t>
              </w:r>
            </w:hyperlink>
          </w:p>
        </w:tc>
        <w:tc>
          <w:tcPr>
            <w:tcW w:w="2039" w:type="dxa"/>
          </w:tcPr>
          <w:p w14:paraId="3CA754AC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false</w:t>
              </w:r>
            </w:hyperlink>
          </w:p>
        </w:tc>
        <w:tc>
          <w:tcPr>
            <w:tcW w:w="1985" w:type="dxa"/>
          </w:tcPr>
          <w:p w14:paraId="7A682BB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operator</w:t>
              </w:r>
            </w:hyperlink>
          </w:p>
        </w:tc>
        <w:tc>
          <w:tcPr>
            <w:tcW w:w="1984" w:type="dxa"/>
          </w:tcPr>
          <w:p w14:paraId="0962E906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throw</w:t>
              </w:r>
            </w:hyperlink>
          </w:p>
        </w:tc>
      </w:tr>
      <w:tr w:rsidR="008D26CF" w:rsidRPr="00DC32D2" w14:paraId="4BACA753" w14:textId="77777777" w:rsidTr="00BA4F42">
        <w:trPr>
          <w:trHeight w:val="58"/>
        </w:trPr>
        <w:tc>
          <w:tcPr>
            <w:tcW w:w="1902" w:type="dxa"/>
          </w:tcPr>
          <w:p w14:paraId="3185AD2B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break</w:t>
              </w:r>
            </w:hyperlink>
          </w:p>
        </w:tc>
        <w:tc>
          <w:tcPr>
            <w:tcW w:w="2039" w:type="dxa"/>
          </w:tcPr>
          <w:p w14:paraId="70510EE1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6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finally</w:t>
              </w:r>
            </w:hyperlink>
          </w:p>
        </w:tc>
        <w:tc>
          <w:tcPr>
            <w:tcW w:w="1985" w:type="dxa"/>
          </w:tcPr>
          <w:p w14:paraId="70B4B9C8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7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out</w:t>
              </w:r>
            </w:hyperlink>
          </w:p>
        </w:tc>
        <w:tc>
          <w:tcPr>
            <w:tcW w:w="1984" w:type="dxa"/>
          </w:tcPr>
          <w:p w14:paraId="60482B29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8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true</w:t>
              </w:r>
            </w:hyperlink>
          </w:p>
        </w:tc>
      </w:tr>
      <w:tr w:rsidR="008D26CF" w:rsidRPr="00DC32D2" w14:paraId="54E98013" w14:textId="77777777" w:rsidTr="00BA4F42">
        <w:trPr>
          <w:trHeight w:val="58"/>
        </w:trPr>
        <w:tc>
          <w:tcPr>
            <w:tcW w:w="1902" w:type="dxa"/>
          </w:tcPr>
          <w:p w14:paraId="399BF66A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2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byte</w:t>
              </w:r>
            </w:hyperlink>
          </w:p>
        </w:tc>
        <w:tc>
          <w:tcPr>
            <w:tcW w:w="2039" w:type="dxa"/>
          </w:tcPr>
          <w:p w14:paraId="2F49237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fixed</w:t>
              </w:r>
            </w:hyperlink>
          </w:p>
        </w:tc>
        <w:tc>
          <w:tcPr>
            <w:tcW w:w="1985" w:type="dxa"/>
          </w:tcPr>
          <w:p w14:paraId="23E34A3A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override</w:t>
              </w:r>
            </w:hyperlink>
          </w:p>
        </w:tc>
        <w:tc>
          <w:tcPr>
            <w:tcW w:w="1984" w:type="dxa"/>
          </w:tcPr>
          <w:p w14:paraId="61A36869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try</w:t>
              </w:r>
            </w:hyperlink>
          </w:p>
        </w:tc>
      </w:tr>
      <w:tr w:rsidR="008D26CF" w:rsidRPr="00DC32D2" w14:paraId="6575F1E1" w14:textId="77777777" w:rsidTr="00BA4F42">
        <w:trPr>
          <w:trHeight w:val="58"/>
        </w:trPr>
        <w:tc>
          <w:tcPr>
            <w:tcW w:w="1902" w:type="dxa"/>
          </w:tcPr>
          <w:p w14:paraId="1CE34361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case</w:t>
              </w:r>
            </w:hyperlink>
          </w:p>
        </w:tc>
        <w:tc>
          <w:tcPr>
            <w:tcW w:w="2039" w:type="dxa"/>
          </w:tcPr>
          <w:p w14:paraId="559C97FC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float</w:t>
              </w:r>
            </w:hyperlink>
          </w:p>
        </w:tc>
        <w:tc>
          <w:tcPr>
            <w:tcW w:w="1985" w:type="dxa"/>
          </w:tcPr>
          <w:p w14:paraId="737F7DC7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params</w:t>
              </w:r>
            </w:hyperlink>
          </w:p>
        </w:tc>
        <w:tc>
          <w:tcPr>
            <w:tcW w:w="1984" w:type="dxa"/>
          </w:tcPr>
          <w:p w14:paraId="7D093652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6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typeof</w:t>
              </w:r>
            </w:hyperlink>
          </w:p>
        </w:tc>
      </w:tr>
      <w:tr w:rsidR="008D26CF" w:rsidRPr="00DC32D2" w14:paraId="46714DD3" w14:textId="77777777" w:rsidTr="00BA4F42">
        <w:trPr>
          <w:trHeight w:val="58"/>
        </w:trPr>
        <w:tc>
          <w:tcPr>
            <w:tcW w:w="1902" w:type="dxa"/>
          </w:tcPr>
          <w:p w14:paraId="78CD3BF2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7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catch</w:t>
              </w:r>
            </w:hyperlink>
          </w:p>
        </w:tc>
        <w:tc>
          <w:tcPr>
            <w:tcW w:w="2039" w:type="dxa"/>
          </w:tcPr>
          <w:p w14:paraId="7481B2B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8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for</w:t>
              </w:r>
            </w:hyperlink>
          </w:p>
        </w:tc>
        <w:tc>
          <w:tcPr>
            <w:tcW w:w="1985" w:type="dxa"/>
          </w:tcPr>
          <w:p w14:paraId="2EB2F85E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3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private</w:t>
              </w:r>
            </w:hyperlink>
          </w:p>
        </w:tc>
        <w:tc>
          <w:tcPr>
            <w:tcW w:w="1984" w:type="dxa"/>
          </w:tcPr>
          <w:p w14:paraId="22EF03CB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uint</w:t>
              </w:r>
            </w:hyperlink>
          </w:p>
        </w:tc>
      </w:tr>
      <w:tr w:rsidR="008D26CF" w:rsidRPr="00DC32D2" w14:paraId="2192372D" w14:textId="77777777" w:rsidTr="00BA4F42">
        <w:trPr>
          <w:trHeight w:val="58"/>
        </w:trPr>
        <w:tc>
          <w:tcPr>
            <w:tcW w:w="1902" w:type="dxa"/>
          </w:tcPr>
          <w:p w14:paraId="03C371A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char</w:t>
              </w:r>
            </w:hyperlink>
          </w:p>
        </w:tc>
        <w:tc>
          <w:tcPr>
            <w:tcW w:w="2039" w:type="dxa"/>
          </w:tcPr>
          <w:p w14:paraId="7BEB802F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foreach</w:t>
              </w:r>
            </w:hyperlink>
          </w:p>
        </w:tc>
        <w:tc>
          <w:tcPr>
            <w:tcW w:w="1985" w:type="dxa"/>
          </w:tcPr>
          <w:p w14:paraId="14A18296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protected</w:t>
              </w:r>
            </w:hyperlink>
          </w:p>
        </w:tc>
        <w:tc>
          <w:tcPr>
            <w:tcW w:w="1984" w:type="dxa"/>
          </w:tcPr>
          <w:p w14:paraId="131B838B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ulong</w:t>
              </w:r>
            </w:hyperlink>
          </w:p>
        </w:tc>
      </w:tr>
      <w:tr w:rsidR="008D26CF" w:rsidRPr="00DC32D2" w14:paraId="615F2474" w14:textId="77777777" w:rsidTr="00BA4F42">
        <w:trPr>
          <w:trHeight w:val="58"/>
        </w:trPr>
        <w:tc>
          <w:tcPr>
            <w:tcW w:w="1902" w:type="dxa"/>
          </w:tcPr>
          <w:p w14:paraId="015B7E5C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checked</w:t>
              </w:r>
            </w:hyperlink>
          </w:p>
        </w:tc>
        <w:tc>
          <w:tcPr>
            <w:tcW w:w="2039" w:type="dxa"/>
          </w:tcPr>
          <w:p w14:paraId="2E0B4E10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6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goto</w:t>
              </w:r>
            </w:hyperlink>
          </w:p>
        </w:tc>
        <w:tc>
          <w:tcPr>
            <w:tcW w:w="1985" w:type="dxa"/>
          </w:tcPr>
          <w:p w14:paraId="02BE8FF6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7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public</w:t>
              </w:r>
            </w:hyperlink>
          </w:p>
        </w:tc>
        <w:tc>
          <w:tcPr>
            <w:tcW w:w="1984" w:type="dxa"/>
          </w:tcPr>
          <w:p w14:paraId="63A58EAB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8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unchecked</w:t>
              </w:r>
            </w:hyperlink>
          </w:p>
        </w:tc>
      </w:tr>
      <w:tr w:rsidR="008D26CF" w:rsidRPr="00DC32D2" w14:paraId="6A1CD042" w14:textId="77777777" w:rsidTr="00BA4F42">
        <w:trPr>
          <w:trHeight w:val="58"/>
        </w:trPr>
        <w:tc>
          <w:tcPr>
            <w:tcW w:w="1902" w:type="dxa"/>
          </w:tcPr>
          <w:p w14:paraId="1A0665A3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4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class</w:t>
              </w:r>
            </w:hyperlink>
          </w:p>
        </w:tc>
        <w:tc>
          <w:tcPr>
            <w:tcW w:w="2039" w:type="dxa"/>
          </w:tcPr>
          <w:p w14:paraId="0275DC7C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if</w:t>
              </w:r>
            </w:hyperlink>
          </w:p>
        </w:tc>
        <w:tc>
          <w:tcPr>
            <w:tcW w:w="1985" w:type="dxa"/>
          </w:tcPr>
          <w:p w14:paraId="7E983259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readonly</w:t>
              </w:r>
            </w:hyperlink>
          </w:p>
        </w:tc>
        <w:tc>
          <w:tcPr>
            <w:tcW w:w="1984" w:type="dxa"/>
          </w:tcPr>
          <w:p w14:paraId="2FD06E1B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unsafe</w:t>
              </w:r>
            </w:hyperlink>
          </w:p>
        </w:tc>
      </w:tr>
      <w:tr w:rsidR="008D26CF" w:rsidRPr="00DC32D2" w14:paraId="2DC3E5CC" w14:textId="77777777" w:rsidTr="00BA4F42">
        <w:trPr>
          <w:trHeight w:val="58"/>
        </w:trPr>
        <w:tc>
          <w:tcPr>
            <w:tcW w:w="1902" w:type="dxa"/>
          </w:tcPr>
          <w:p w14:paraId="6E6E54A2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const</w:t>
              </w:r>
            </w:hyperlink>
          </w:p>
        </w:tc>
        <w:tc>
          <w:tcPr>
            <w:tcW w:w="2039" w:type="dxa"/>
          </w:tcPr>
          <w:p w14:paraId="19B1B0D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implicit</w:t>
              </w:r>
            </w:hyperlink>
          </w:p>
        </w:tc>
        <w:tc>
          <w:tcPr>
            <w:tcW w:w="1985" w:type="dxa"/>
          </w:tcPr>
          <w:p w14:paraId="50D99719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ref</w:t>
              </w:r>
            </w:hyperlink>
          </w:p>
        </w:tc>
        <w:tc>
          <w:tcPr>
            <w:tcW w:w="1984" w:type="dxa"/>
          </w:tcPr>
          <w:p w14:paraId="46866B01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6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ushort</w:t>
              </w:r>
            </w:hyperlink>
          </w:p>
        </w:tc>
      </w:tr>
      <w:tr w:rsidR="008D26CF" w:rsidRPr="00DC32D2" w14:paraId="601AC7E9" w14:textId="77777777" w:rsidTr="00BA4F42">
        <w:trPr>
          <w:trHeight w:val="58"/>
        </w:trPr>
        <w:tc>
          <w:tcPr>
            <w:tcW w:w="1902" w:type="dxa"/>
          </w:tcPr>
          <w:p w14:paraId="4F53942E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7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continue</w:t>
              </w:r>
            </w:hyperlink>
          </w:p>
        </w:tc>
        <w:tc>
          <w:tcPr>
            <w:tcW w:w="2039" w:type="dxa"/>
          </w:tcPr>
          <w:p w14:paraId="54689714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8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in</w:t>
              </w:r>
            </w:hyperlink>
          </w:p>
        </w:tc>
        <w:tc>
          <w:tcPr>
            <w:tcW w:w="1985" w:type="dxa"/>
          </w:tcPr>
          <w:p w14:paraId="4B78C97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5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return</w:t>
              </w:r>
            </w:hyperlink>
          </w:p>
        </w:tc>
        <w:tc>
          <w:tcPr>
            <w:tcW w:w="1984" w:type="dxa"/>
          </w:tcPr>
          <w:p w14:paraId="73D57C9F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using</w:t>
              </w:r>
            </w:hyperlink>
          </w:p>
        </w:tc>
      </w:tr>
      <w:tr w:rsidR="008D26CF" w:rsidRPr="00DC32D2" w14:paraId="252D4E3A" w14:textId="77777777" w:rsidTr="00BA4F42">
        <w:trPr>
          <w:trHeight w:val="58"/>
        </w:trPr>
        <w:tc>
          <w:tcPr>
            <w:tcW w:w="1902" w:type="dxa"/>
          </w:tcPr>
          <w:p w14:paraId="7E742210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decimal</w:t>
              </w:r>
            </w:hyperlink>
          </w:p>
        </w:tc>
        <w:tc>
          <w:tcPr>
            <w:tcW w:w="2039" w:type="dxa"/>
          </w:tcPr>
          <w:p w14:paraId="484BB9A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int</w:t>
              </w:r>
            </w:hyperlink>
          </w:p>
        </w:tc>
        <w:tc>
          <w:tcPr>
            <w:tcW w:w="1985" w:type="dxa"/>
          </w:tcPr>
          <w:p w14:paraId="1C1DD64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sbyte</w:t>
              </w:r>
            </w:hyperlink>
          </w:p>
        </w:tc>
        <w:tc>
          <w:tcPr>
            <w:tcW w:w="1984" w:type="dxa"/>
          </w:tcPr>
          <w:p w14:paraId="3FB1DB0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virtual</w:t>
              </w:r>
            </w:hyperlink>
          </w:p>
        </w:tc>
      </w:tr>
      <w:tr w:rsidR="008D26CF" w:rsidRPr="00DC32D2" w14:paraId="0C62B3CA" w14:textId="77777777" w:rsidTr="00BA4F42">
        <w:trPr>
          <w:trHeight w:val="58"/>
        </w:trPr>
        <w:tc>
          <w:tcPr>
            <w:tcW w:w="1902" w:type="dxa"/>
          </w:tcPr>
          <w:p w14:paraId="561ECC01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default</w:t>
              </w:r>
            </w:hyperlink>
          </w:p>
        </w:tc>
        <w:tc>
          <w:tcPr>
            <w:tcW w:w="2039" w:type="dxa"/>
          </w:tcPr>
          <w:p w14:paraId="7685206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6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interface</w:t>
              </w:r>
            </w:hyperlink>
          </w:p>
        </w:tc>
        <w:tc>
          <w:tcPr>
            <w:tcW w:w="1985" w:type="dxa"/>
          </w:tcPr>
          <w:p w14:paraId="6C38C151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7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sealed</w:t>
              </w:r>
            </w:hyperlink>
          </w:p>
        </w:tc>
        <w:tc>
          <w:tcPr>
            <w:tcW w:w="1984" w:type="dxa"/>
          </w:tcPr>
          <w:p w14:paraId="585D3FBA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8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volatile</w:t>
              </w:r>
            </w:hyperlink>
          </w:p>
        </w:tc>
      </w:tr>
      <w:tr w:rsidR="008D26CF" w:rsidRPr="00DC32D2" w14:paraId="74838005" w14:textId="77777777" w:rsidTr="00BA4F42">
        <w:trPr>
          <w:trHeight w:val="58"/>
        </w:trPr>
        <w:tc>
          <w:tcPr>
            <w:tcW w:w="1902" w:type="dxa"/>
          </w:tcPr>
          <w:p w14:paraId="41981178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6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delegate</w:t>
              </w:r>
            </w:hyperlink>
          </w:p>
        </w:tc>
        <w:tc>
          <w:tcPr>
            <w:tcW w:w="2039" w:type="dxa"/>
          </w:tcPr>
          <w:p w14:paraId="01E2EE3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internal</w:t>
              </w:r>
            </w:hyperlink>
          </w:p>
        </w:tc>
        <w:tc>
          <w:tcPr>
            <w:tcW w:w="1985" w:type="dxa"/>
          </w:tcPr>
          <w:p w14:paraId="79D910E9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short</w:t>
              </w:r>
            </w:hyperlink>
          </w:p>
        </w:tc>
        <w:tc>
          <w:tcPr>
            <w:tcW w:w="1984" w:type="dxa"/>
          </w:tcPr>
          <w:p w14:paraId="176ABA8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void</w:t>
              </w:r>
            </w:hyperlink>
          </w:p>
        </w:tc>
      </w:tr>
      <w:tr w:rsidR="008D26CF" w:rsidRPr="00DC32D2" w14:paraId="00623CFE" w14:textId="77777777" w:rsidTr="00BA4F42">
        <w:trPr>
          <w:trHeight w:val="58"/>
        </w:trPr>
        <w:tc>
          <w:tcPr>
            <w:tcW w:w="1902" w:type="dxa"/>
          </w:tcPr>
          <w:p w14:paraId="73D346FC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do</w:t>
              </w:r>
            </w:hyperlink>
          </w:p>
        </w:tc>
        <w:tc>
          <w:tcPr>
            <w:tcW w:w="2039" w:type="dxa"/>
          </w:tcPr>
          <w:p w14:paraId="0B572577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is</w:t>
              </w:r>
            </w:hyperlink>
          </w:p>
        </w:tc>
        <w:tc>
          <w:tcPr>
            <w:tcW w:w="1985" w:type="dxa"/>
          </w:tcPr>
          <w:p w14:paraId="2944F9B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sizeof</w:t>
              </w:r>
            </w:hyperlink>
          </w:p>
        </w:tc>
        <w:tc>
          <w:tcPr>
            <w:tcW w:w="1984" w:type="dxa"/>
          </w:tcPr>
          <w:p w14:paraId="562C666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6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while</w:t>
              </w:r>
            </w:hyperlink>
          </w:p>
        </w:tc>
      </w:tr>
      <w:tr w:rsidR="008D26CF" w:rsidRPr="00DC32D2" w14:paraId="11F6EF44" w14:textId="77777777" w:rsidTr="00BA4F42">
        <w:trPr>
          <w:trHeight w:val="58"/>
        </w:trPr>
        <w:tc>
          <w:tcPr>
            <w:tcW w:w="1902" w:type="dxa"/>
          </w:tcPr>
          <w:p w14:paraId="53CA8422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7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double</w:t>
              </w:r>
            </w:hyperlink>
          </w:p>
        </w:tc>
        <w:tc>
          <w:tcPr>
            <w:tcW w:w="2039" w:type="dxa"/>
          </w:tcPr>
          <w:p w14:paraId="1B3BFE79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8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lock</w:t>
              </w:r>
            </w:hyperlink>
          </w:p>
        </w:tc>
        <w:tc>
          <w:tcPr>
            <w:tcW w:w="1985" w:type="dxa"/>
          </w:tcPr>
          <w:p w14:paraId="679E1BF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79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stackalloc</w:t>
              </w:r>
            </w:hyperlink>
          </w:p>
        </w:tc>
        <w:tc>
          <w:tcPr>
            <w:tcW w:w="1984" w:type="dxa"/>
          </w:tcPr>
          <w:p w14:paraId="37A36217" w14:textId="77777777" w:rsidR="008D26CF" w:rsidRPr="00E66405" w:rsidRDefault="008D26CF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r w:rsidRPr="00E66405">
              <w:rPr>
                <w:rFonts w:ascii="Consolas"/>
                <w:b/>
                <w:noProof/>
                <w:color w:val="000000"/>
                <w:szCs w:val="20"/>
              </w:rPr>
              <w:t> </w:t>
            </w:r>
          </w:p>
        </w:tc>
      </w:tr>
      <w:tr w:rsidR="008D26CF" w:rsidRPr="00DC32D2" w14:paraId="304D68F9" w14:textId="77777777" w:rsidTr="00BA4F42">
        <w:trPr>
          <w:trHeight w:val="58"/>
        </w:trPr>
        <w:tc>
          <w:tcPr>
            <w:tcW w:w="1902" w:type="dxa"/>
          </w:tcPr>
          <w:p w14:paraId="4945AE30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80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else</w:t>
              </w:r>
            </w:hyperlink>
          </w:p>
        </w:tc>
        <w:tc>
          <w:tcPr>
            <w:tcW w:w="2039" w:type="dxa"/>
          </w:tcPr>
          <w:p w14:paraId="113840E8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81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long</w:t>
              </w:r>
            </w:hyperlink>
          </w:p>
        </w:tc>
        <w:tc>
          <w:tcPr>
            <w:tcW w:w="1985" w:type="dxa"/>
          </w:tcPr>
          <w:p w14:paraId="361EB31D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82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static</w:t>
              </w:r>
            </w:hyperlink>
          </w:p>
        </w:tc>
        <w:tc>
          <w:tcPr>
            <w:tcW w:w="1984" w:type="dxa"/>
          </w:tcPr>
          <w:p w14:paraId="52CA272A" w14:textId="77777777" w:rsidR="008D26CF" w:rsidRPr="00E66405" w:rsidRDefault="008D26CF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r w:rsidRPr="00E66405">
              <w:rPr>
                <w:rFonts w:ascii="Consolas"/>
                <w:b/>
                <w:noProof/>
                <w:color w:val="000000"/>
                <w:szCs w:val="20"/>
              </w:rPr>
              <w:t> </w:t>
            </w:r>
          </w:p>
        </w:tc>
      </w:tr>
      <w:tr w:rsidR="008D26CF" w:rsidRPr="00DC32D2" w14:paraId="0A5E3D17" w14:textId="77777777" w:rsidTr="00BA4F42">
        <w:trPr>
          <w:trHeight w:val="58"/>
        </w:trPr>
        <w:tc>
          <w:tcPr>
            <w:tcW w:w="1902" w:type="dxa"/>
          </w:tcPr>
          <w:p w14:paraId="24C0F5D2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83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enum</w:t>
              </w:r>
            </w:hyperlink>
          </w:p>
        </w:tc>
        <w:tc>
          <w:tcPr>
            <w:tcW w:w="2039" w:type="dxa"/>
          </w:tcPr>
          <w:p w14:paraId="19A33935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84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namespace</w:t>
              </w:r>
            </w:hyperlink>
          </w:p>
        </w:tc>
        <w:tc>
          <w:tcPr>
            <w:tcW w:w="1985" w:type="dxa"/>
          </w:tcPr>
          <w:p w14:paraId="25D65769" w14:textId="77777777" w:rsidR="008D26CF" w:rsidRPr="00E66405" w:rsidRDefault="00B32E46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hyperlink r:id="rId85" w:history="1">
              <w:r w:rsidR="008D26CF" w:rsidRPr="00E66405">
                <w:rPr>
                  <w:rFonts w:ascii="Consolas"/>
                  <w:b/>
                  <w:noProof/>
                  <w:color w:val="000000"/>
                  <w:szCs w:val="20"/>
                </w:rPr>
                <w:t>string</w:t>
              </w:r>
            </w:hyperlink>
          </w:p>
        </w:tc>
        <w:tc>
          <w:tcPr>
            <w:tcW w:w="1984" w:type="dxa"/>
          </w:tcPr>
          <w:p w14:paraId="2AE4109E" w14:textId="77777777" w:rsidR="008D26CF" w:rsidRPr="00E66405" w:rsidRDefault="008D26CF" w:rsidP="00BA4F42">
            <w:pPr>
              <w:spacing w:before="60" w:after="60"/>
              <w:ind w:left="11" w:right="11"/>
              <w:jc w:val="left"/>
              <w:rPr>
                <w:rFonts w:ascii="Consolas"/>
                <w:b/>
                <w:noProof/>
                <w:color w:val="000000"/>
                <w:szCs w:val="20"/>
              </w:rPr>
            </w:pPr>
            <w:r w:rsidRPr="00E66405">
              <w:rPr>
                <w:rFonts w:ascii="Consolas"/>
                <w:b/>
                <w:noProof/>
                <w:color w:val="000000"/>
                <w:szCs w:val="20"/>
              </w:rPr>
              <w:t> </w:t>
            </w:r>
          </w:p>
        </w:tc>
      </w:tr>
    </w:tbl>
    <w:p w14:paraId="5C5A5DF7" w14:textId="3BC1C291" w:rsidR="008D26CF" w:rsidRPr="00083E3E" w:rsidRDefault="001547C4" w:rsidP="008D26CF">
      <w:r>
        <w:t>Не всички ключови думи съществуват от създаването на езика</w:t>
      </w:r>
      <w:r w:rsidR="008D26CF" w:rsidRPr="00083E3E">
        <w:t xml:space="preserve">. Някои от тях са добавени в по-късните версии. Основни конструкции в </w:t>
      </w:r>
      <w:r w:rsidR="008D26CF">
        <w:t>C# (които се дефинират и използват с помощта на клю</w:t>
      </w:r>
      <w:r w:rsidR="008D26CF">
        <w:softHyphen/>
        <w:t>човите думи)</w:t>
      </w:r>
      <w:r w:rsidR="008D26CF" w:rsidRPr="00083E3E">
        <w:t xml:space="preserve"> са класовете, методите, операторите, изразите, услов</w:t>
      </w:r>
      <w:r w:rsidR="008D26CF">
        <w:softHyphen/>
      </w:r>
      <w:r w:rsidR="008D26CF" w:rsidRPr="00083E3E">
        <w:t>ните конструкции, цикли</w:t>
      </w:r>
      <w:r w:rsidR="008D26CF">
        <w:t>те</w:t>
      </w:r>
      <w:r w:rsidR="008D26CF" w:rsidRPr="00083E3E">
        <w:t>, типовете данни и изключенията.</w:t>
      </w:r>
    </w:p>
    <w:p w14:paraId="11D3B8EE" w14:textId="1F8E6877" w:rsidR="008D26CF" w:rsidRPr="00083E3E" w:rsidRDefault="008D26CF" w:rsidP="008D26CF">
      <w:r w:rsidRPr="00083E3E">
        <w:lastRenderedPageBreak/>
        <w:t>Всичк</w:t>
      </w:r>
      <w:r>
        <w:t>и тези конструкции</w:t>
      </w:r>
      <w:r w:rsidRPr="00083E3E">
        <w:t xml:space="preserve">, както и </w:t>
      </w:r>
      <w:r>
        <w:t xml:space="preserve">употребата на </w:t>
      </w:r>
      <w:r w:rsidRPr="00083E3E">
        <w:t>повечето ключови думи</w:t>
      </w:r>
      <w:r>
        <w:t xml:space="preserve"> от горната таблица</w:t>
      </w:r>
      <w:r w:rsidRPr="00083E3E">
        <w:t xml:space="preserve">, предстои да </w:t>
      </w:r>
      <w:r w:rsidR="001547C4">
        <w:t>бъдат</w:t>
      </w:r>
      <w:r w:rsidRPr="00083E3E">
        <w:t xml:space="preserve"> разгле</w:t>
      </w:r>
      <w:r>
        <w:softHyphen/>
      </w:r>
      <w:r w:rsidR="001547C4">
        <w:t>дани</w:t>
      </w:r>
      <w:r w:rsidRPr="00083E3E">
        <w:t xml:space="preserve"> подробно в следващите глави</w:t>
      </w:r>
      <w:r>
        <w:t xml:space="preserve"> на настоящата книга</w:t>
      </w:r>
      <w:r w:rsidRPr="00083E3E">
        <w:t>.</w:t>
      </w:r>
    </w:p>
    <w:p w14:paraId="026A4108" w14:textId="77777777" w:rsidR="008D26CF" w:rsidRPr="004D2E45" w:rsidRDefault="008D26CF" w:rsidP="008D26CF">
      <w:pPr>
        <w:pStyle w:val="Heading4"/>
      </w:pPr>
      <w:r w:rsidRPr="00083E3E">
        <w:t>Автоматично управление на паметта</w:t>
      </w:r>
    </w:p>
    <w:p w14:paraId="414D76B8" w14:textId="77777777" w:rsidR="008D26CF" w:rsidRDefault="008D26CF" w:rsidP="008D26CF">
      <w:pPr>
        <w:rPr>
          <w:szCs w:val="20"/>
        </w:rPr>
      </w:pPr>
      <w:r w:rsidRPr="00070DAF">
        <w:rPr>
          <w:szCs w:val="20"/>
        </w:rPr>
        <w:t xml:space="preserve">Едно от най-големите предимства на .NET Framework е </w:t>
      </w:r>
      <w:r>
        <w:rPr>
          <w:szCs w:val="20"/>
        </w:rPr>
        <w:t xml:space="preserve">вграденото </w:t>
      </w:r>
      <w:r w:rsidRPr="00070DAF">
        <w:rPr>
          <w:szCs w:val="20"/>
        </w:rPr>
        <w:t>автома</w:t>
      </w:r>
      <w:r w:rsidRPr="00070DAF">
        <w:rPr>
          <w:szCs w:val="20"/>
        </w:rPr>
        <w:softHyphen/>
        <w:t xml:space="preserve">тично управление на паметта. То </w:t>
      </w:r>
      <w:r w:rsidRPr="007D669D">
        <w:rPr>
          <w:b/>
          <w:szCs w:val="20"/>
        </w:rPr>
        <w:t>предпазва</w:t>
      </w:r>
      <w:r w:rsidRPr="00070DAF">
        <w:rPr>
          <w:szCs w:val="20"/>
        </w:rPr>
        <w:t xml:space="preserve"> програмистите от сложната задача </w:t>
      </w:r>
      <w:r w:rsidRPr="007D669D">
        <w:rPr>
          <w:b/>
          <w:szCs w:val="20"/>
        </w:rPr>
        <w:t>сами да заделят памет за обектите</w:t>
      </w:r>
      <w:r w:rsidRPr="00070DAF">
        <w:rPr>
          <w:szCs w:val="20"/>
        </w:rPr>
        <w:t xml:space="preserve"> и да </w:t>
      </w:r>
      <w:r>
        <w:rPr>
          <w:szCs w:val="20"/>
        </w:rPr>
        <w:t>търсят</w:t>
      </w:r>
      <w:r w:rsidRPr="00070DAF">
        <w:rPr>
          <w:szCs w:val="20"/>
        </w:rPr>
        <w:t xml:space="preserve"> подхо</w:t>
      </w:r>
      <w:r>
        <w:rPr>
          <w:szCs w:val="20"/>
        </w:rPr>
        <w:softHyphen/>
      </w:r>
      <w:r w:rsidRPr="00070DAF">
        <w:rPr>
          <w:szCs w:val="20"/>
        </w:rPr>
        <w:t xml:space="preserve">дящия момент за нейното освобождаване. Това </w:t>
      </w:r>
      <w:r>
        <w:rPr>
          <w:szCs w:val="20"/>
        </w:rPr>
        <w:t>сериозно</w:t>
      </w:r>
      <w:r w:rsidRPr="00070DAF">
        <w:rPr>
          <w:szCs w:val="20"/>
        </w:rPr>
        <w:t xml:space="preserve"> </w:t>
      </w:r>
      <w:r w:rsidRPr="007D669D">
        <w:rPr>
          <w:b/>
          <w:szCs w:val="20"/>
        </w:rPr>
        <w:t>повишава произ</w:t>
      </w:r>
      <w:r w:rsidRPr="007D669D">
        <w:rPr>
          <w:b/>
          <w:szCs w:val="20"/>
        </w:rPr>
        <w:softHyphen/>
        <w:t>водителността</w:t>
      </w:r>
      <w:r w:rsidRPr="00070DAF">
        <w:rPr>
          <w:szCs w:val="20"/>
        </w:rPr>
        <w:t xml:space="preserve"> на програмистите и увеличава качеството на програмите, писани на C#.</w:t>
      </w:r>
    </w:p>
    <w:p w14:paraId="53D04E22" w14:textId="77777777" w:rsidR="008D26CF" w:rsidRPr="004D2E45" w:rsidRDefault="008D26CF" w:rsidP="008D26CF">
      <w:pPr>
        <w:autoSpaceDE w:val="0"/>
        <w:autoSpaceDN w:val="0"/>
        <w:adjustRightInd w:val="0"/>
        <w:spacing w:after="120"/>
      </w:pPr>
      <w:r w:rsidRPr="00070DAF">
        <w:rPr>
          <w:szCs w:val="20"/>
        </w:rPr>
        <w:t xml:space="preserve">За управлението на паметта </w:t>
      </w:r>
      <w:r>
        <w:rPr>
          <w:szCs w:val="20"/>
        </w:rPr>
        <w:t xml:space="preserve">в .NET Framework </w:t>
      </w:r>
      <w:r w:rsidRPr="00070DAF">
        <w:rPr>
          <w:szCs w:val="20"/>
        </w:rPr>
        <w:t>се грижи специален компонент от CLR, наречен "</w:t>
      </w:r>
      <w:r w:rsidRPr="00070DAF">
        <w:rPr>
          <w:b/>
          <w:szCs w:val="20"/>
        </w:rPr>
        <w:t>събирач на боклука</w:t>
      </w:r>
      <w:r w:rsidRPr="00070DAF">
        <w:rPr>
          <w:szCs w:val="20"/>
        </w:rPr>
        <w:t>" или "</w:t>
      </w:r>
      <w:r w:rsidRPr="00070DAF">
        <w:rPr>
          <w:b/>
          <w:szCs w:val="20"/>
        </w:rPr>
        <w:t>система за почистване на паметта</w:t>
      </w:r>
      <w:r w:rsidRPr="00070DAF">
        <w:rPr>
          <w:szCs w:val="20"/>
        </w:rPr>
        <w:t>" (</w:t>
      </w:r>
      <w:r w:rsidRPr="00BF4FE6">
        <w:rPr>
          <w:b/>
          <w:szCs w:val="20"/>
          <w:lang w:val="en-US" w:eastAsia="en-US"/>
        </w:rPr>
        <w:t>garbage collector</w:t>
      </w:r>
      <w:r w:rsidRPr="00070DAF">
        <w:rPr>
          <w:szCs w:val="20"/>
        </w:rPr>
        <w:t xml:space="preserve">). Основните задачи на </w:t>
      </w:r>
      <w:r w:rsidRPr="00070DAF">
        <w:t xml:space="preserve">събирача на боклука са да следи кога заделената памет за променливи и обекти вече не се използва, да </w:t>
      </w:r>
      <w:r>
        <w:t xml:space="preserve">я </w:t>
      </w:r>
      <w:r w:rsidRPr="00070DAF">
        <w:t>освобождава и да я прави достъпна за последващи заделяния</w:t>
      </w:r>
      <w:r>
        <w:t xml:space="preserve"> на нови обекти</w:t>
      </w:r>
      <w:r w:rsidRPr="00070DAF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8D26CF" w:rsidRPr="00083E3E" w14:paraId="4BFBCEEE" w14:textId="77777777" w:rsidTr="00BA4F42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23E4C" w14:textId="07A884C6" w:rsidR="008D26CF" w:rsidRPr="00083E3E" w:rsidRDefault="00724A3F" w:rsidP="00BA4F42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652EBA8" wp14:editId="0624D4E3">
                  <wp:extent cx="313690" cy="31369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E28B" w14:textId="77777777" w:rsidR="008D26CF" w:rsidRPr="00083E3E" w:rsidRDefault="008D26CF" w:rsidP="00BA4F42">
            <w:pPr>
              <w:pStyle w:val="WarningMessage"/>
            </w:pPr>
            <w:r>
              <w:t>Важно</w:t>
            </w:r>
            <w:r w:rsidRPr="00070DAF">
              <w:t xml:space="preserve"> е да </w:t>
            </w:r>
            <w:r>
              <w:t xml:space="preserve">се </w:t>
            </w:r>
            <w:r w:rsidRPr="00070DAF">
              <w:t>знае</w:t>
            </w:r>
            <w:r>
              <w:t xml:space="preserve">, </w:t>
            </w:r>
            <w:r w:rsidRPr="00070DAF">
              <w:t xml:space="preserve">че не </w:t>
            </w:r>
            <w:r>
              <w:t xml:space="preserve">е сигурно </w:t>
            </w:r>
            <w:r w:rsidRPr="00070DAF">
              <w:t xml:space="preserve">в </w:t>
            </w:r>
            <w:r>
              <w:t xml:space="preserve">точно </w:t>
            </w:r>
            <w:r w:rsidRPr="00070DAF">
              <w:t xml:space="preserve">кой момент паметта се изчиства от неизползваните обекти (например от локалните променливи). В спецификациите на езика </w:t>
            </w:r>
            <w:r>
              <w:rPr>
                <w:lang w:val="en-US"/>
              </w:rPr>
              <w:t>C</w:t>
            </w:r>
            <w:r w:rsidRPr="004D2E45">
              <w:t xml:space="preserve"># </w:t>
            </w:r>
            <w:r w:rsidRPr="00070DAF">
              <w:t>е описано</w:t>
            </w:r>
            <w:r>
              <w:t>,</w:t>
            </w:r>
            <w:r w:rsidRPr="00070DAF">
              <w:t xml:space="preserve"> че това става след като дадената променлива излезе от обхват, но не е посочено </w:t>
            </w:r>
            <w:r>
              <w:t>дали веднага или след изминаване на някакво време или при нужда от памет</w:t>
            </w:r>
            <w:r w:rsidRPr="00070DAF">
              <w:t>.</w:t>
            </w:r>
          </w:p>
        </w:tc>
      </w:tr>
    </w:tbl>
    <w:p w14:paraId="163E5189" w14:textId="77777777" w:rsidR="008D26CF" w:rsidRPr="00B8023D" w:rsidRDefault="008D26CF" w:rsidP="008D26CF">
      <w:pPr>
        <w:pStyle w:val="Heading3"/>
      </w:pPr>
      <w:bookmarkStart w:id="34" w:name="_Toc299460823"/>
      <w:r w:rsidRPr="00B8023D">
        <w:t>Независимост от средата и от езика за</w:t>
      </w:r>
      <w:r>
        <w:t xml:space="preserve"> </w:t>
      </w:r>
      <w:r w:rsidRPr="00B8023D">
        <w:t>програмиране</w:t>
      </w:r>
      <w:bookmarkEnd w:id="34"/>
    </w:p>
    <w:p w14:paraId="6FCABCC6" w14:textId="135211BB" w:rsidR="008D26CF" w:rsidRPr="00476099" w:rsidRDefault="008D26CF" w:rsidP="008D26CF">
      <w:r w:rsidRPr="00B75F70">
        <w:t>Едно от предимствата на .NET е</w:t>
      </w:r>
      <w:r>
        <w:t>,</w:t>
      </w:r>
      <w:r w:rsidRPr="00B75F70">
        <w:t xml:space="preserve"> че програмистите</w:t>
      </w:r>
      <w:r>
        <w:t>,</w:t>
      </w:r>
      <w:r w:rsidRPr="00B75F70">
        <w:t xml:space="preserve"> пишещи на различни </w:t>
      </w:r>
      <w:r w:rsidRPr="004D2E45">
        <w:t>.</w:t>
      </w:r>
      <w:r>
        <w:rPr>
          <w:lang w:val="en-US"/>
        </w:rPr>
        <w:t>NET</w:t>
      </w:r>
      <w:r w:rsidRPr="004D2E45">
        <w:t xml:space="preserve"> </w:t>
      </w:r>
      <w:r w:rsidRPr="00B75F70">
        <w:t>езици за програмиране</w:t>
      </w:r>
      <w:r w:rsidR="001547C4">
        <w:t>,</w:t>
      </w:r>
      <w:r w:rsidRPr="004D2E45">
        <w:t xml:space="preserve"> </w:t>
      </w:r>
      <w:r w:rsidRPr="00B75F70">
        <w:t>могат да обменят кода си безпроблемно. Например C# програмист може да използва кода на програмист</w:t>
      </w:r>
      <w:r w:rsidRPr="004D2E45">
        <w:t xml:space="preserve">, </w:t>
      </w:r>
      <w:r>
        <w:t xml:space="preserve">написан на </w:t>
      </w:r>
      <w:r w:rsidRPr="00B75F70">
        <w:t>VB</w:t>
      </w:r>
      <w:r w:rsidRPr="004D2E45">
        <w:t>.</w:t>
      </w:r>
      <w:r>
        <w:rPr>
          <w:lang w:val="en-US"/>
        </w:rPr>
        <w:t>NET</w:t>
      </w:r>
      <w:r>
        <w:t>,</w:t>
      </w:r>
      <w:r w:rsidRPr="00B75F70">
        <w:t xml:space="preserve"> </w:t>
      </w:r>
      <w:r>
        <w:rPr>
          <w:lang w:val="en-US"/>
        </w:rPr>
        <w:t>Managed</w:t>
      </w:r>
      <w:r w:rsidRPr="004D2E45">
        <w:t xml:space="preserve"> </w:t>
      </w:r>
      <w:r w:rsidRPr="00B75F70">
        <w:t>C++ или</w:t>
      </w:r>
      <w:r>
        <w:t xml:space="preserve"> F#</w:t>
      </w:r>
      <w:r w:rsidRPr="00B75F70">
        <w:t>.</w:t>
      </w:r>
      <w:r>
        <w:t xml:space="preserve"> Това е възможно, тъй като програмите на различните .NET езици ползват обща система от типове данни и обща инфраструктура за изпълнение, както и единен формат на компилирания код (асемблита).</w:t>
      </w:r>
    </w:p>
    <w:p w14:paraId="4FB8E71F" w14:textId="77777777" w:rsidR="008D26CF" w:rsidRPr="00B75F70" w:rsidRDefault="008D26CF" w:rsidP="008D26CF">
      <w:r>
        <w:t xml:space="preserve">Като голямо предимство на </w:t>
      </w:r>
      <w:r w:rsidRPr="00B75F70">
        <w:t>.NET</w:t>
      </w:r>
      <w:r>
        <w:t xml:space="preserve"> технологията се счита</w:t>
      </w:r>
      <w:r w:rsidRPr="00B75F70">
        <w:t xml:space="preserve"> възможността веднъж </w:t>
      </w:r>
      <w:r>
        <w:t xml:space="preserve">написан и </w:t>
      </w:r>
      <w:r w:rsidRPr="00B75F70">
        <w:t>компи</w:t>
      </w:r>
      <w:r>
        <w:softHyphen/>
      </w:r>
      <w:r w:rsidRPr="00B75F70">
        <w:t xml:space="preserve">лиран </w:t>
      </w:r>
      <w:r>
        <w:t xml:space="preserve">код </w:t>
      </w:r>
      <w:r w:rsidRPr="00B75F70">
        <w:t xml:space="preserve">да </w:t>
      </w:r>
      <w:r>
        <w:t>се изпълнява</w:t>
      </w:r>
      <w:r w:rsidRPr="00B75F70">
        <w:t xml:space="preserve"> на </w:t>
      </w:r>
      <w:r>
        <w:t xml:space="preserve">различни </w:t>
      </w:r>
      <w:r w:rsidRPr="00B75F70">
        <w:t>операци</w:t>
      </w:r>
      <w:r>
        <w:softHyphen/>
      </w:r>
      <w:r w:rsidRPr="00B75F70">
        <w:t>онн</w:t>
      </w:r>
      <w:r>
        <w:t>и</w:t>
      </w:r>
      <w:r w:rsidRPr="00B75F70">
        <w:t xml:space="preserve"> систем</w:t>
      </w:r>
      <w:r>
        <w:t>и</w:t>
      </w:r>
      <w:r w:rsidRPr="00B75F70">
        <w:t xml:space="preserve"> и хар</w:t>
      </w:r>
      <w:r w:rsidRPr="00B75F70">
        <w:softHyphen/>
        <w:t>дуерн</w:t>
      </w:r>
      <w:r>
        <w:t>и</w:t>
      </w:r>
      <w:r w:rsidRPr="00B75F70">
        <w:t xml:space="preserve"> устройств</w:t>
      </w:r>
      <w:r>
        <w:t>а</w:t>
      </w:r>
      <w:r w:rsidRPr="00B75F70">
        <w:t xml:space="preserve">. Можем да компилираме </w:t>
      </w:r>
      <w:r>
        <w:rPr>
          <w:lang w:val="en-US"/>
        </w:rPr>
        <w:t>C</w:t>
      </w:r>
      <w:r w:rsidRPr="004D2E45">
        <w:t xml:space="preserve"># </w:t>
      </w:r>
      <w:r w:rsidRPr="00B75F70">
        <w:t>програ</w:t>
      </w:r>
      <w:r>
        <w:softHyphen/>
      </w:r>
      <w:r w:rsidRPr="00B75F70">
        <w:t xml:space="preserve">ма </w:t>
      </w:r>
      <w:r>
        <w:t>в</w:t>
      </w:r>
      <w:r w:rsidRPr="00B75F70">
        <w:t xml:space="preserve"> Windows</w:t>
      </w:r>
      <w:r>
        <w:t xml:space="preserve"> среда</w:t>
      </w:r>
      <w:r w:rsidRPr="00B75F70">
        <w:t xml:space="preserve"> и да я изпълняваме както </w:t>
      </w:r>
      <w:r>
        <w:t>върху</w:t>
      </w:r>
      <w:r w:rsidRPr="00B75F70">
        <w:t xml:space="preserve"> Windows така и </w:t>
      </w:r>
      <w:r>
        <w:t>върху</w:t>
      </w:r>
      <w:r w:rsidRPr="00B75F70">
        <w:t xml:space="preserve"> </w:t>
      </w:r>
      <w:r>
        <w:rPr>
          <w:lang w:val="en-US"/>
        </w:rPr>
        <w:t>Windows</w:t>
      </w:r>
      <w:r w:rsidRPr="004D2E45">
        <w:t xml:space="preserve"> </w:t>
      </w:r>
      <w:r>
        <w:rPr>
          <w:lang w:val="en-US"/>
        </w:rPr>
        <w:t>Mobile</w:t>
      </w:r>
      <w:r w:rsidRPr="004D2E45">
        <w:t xml:space="preserve"> </w:t>
      </w:r>
      <w:r>
        <w:t>или</w:t>
      </w:r>
      <w:r w:rsidRPr="004D2E45">
        <w:t xml:space="preserve"> </w:t>
      </w:r>
      <w:r w:rsidRPr="00B75F70">
        <w:t xml:space="preserve">Linux. </w:t>
      </w:r>
      <w:r>
        <w:t xml:space="preserve">Официално Microsoft поддържат .NET Framework само за Windows, </w:t>
      </w:r>
      <w:r>
        <w:rPr>
          <w:lang w:val="en-US"/>
        </w:rPr>
        <w:t>Windows</w:t>
      </w:r>
      <w:r w:rsidRPr="004D2E45">
        <w:t xml:space="preserve"> </w:t>
      </w:r>
      <w:r>
        <w:rPr>
          <w:lang w:val="en-US"/>
        </w:rPr>
        <w:t>Mobile</w:t>
      </w:r>
      <w:r>
        <w:t xml:space="preserve"> </w:t>
      </w:r>
      <w:r w:rsidRPr="004D2E45">
        <w:t xml:space="preserve">и </w:t>
      </w:r>
      <w:r>
        <w:rPr>
          <w:lang w:val="en-US"/>
        </w:rPr>
        <w:t>Windows</w:t>
      </w:r>
      <w:r w:rsidRPr="004D2E45">
        <w:t xml:space="preserve"> </w:t>
      </w:r>
      <w:r>
        <w:rPr>
          <w:lang w:val="en-US"/>
        </w:rPr>
        <w:t>Phone</w:t>
      </w:r>
      <w:r w:rsidRPr="004D2E45">
        <w:t xml:space="preserve"> </w:t>
      </w:r>
      <w:r>
        <w:t>платформи, но трети доставчици предлагат .NET импле</w:t>
      </w:r>
      <w:r>
        <w:softHyphen/>
        <w:t xml:space="preserve">ментации за други операционни системи. Например проектът с отворен код </w:t>
      </w:r>
      <w:r w:rsidRPr="00392EC9">
        <w:rPr>
          <w:lang w:val="en-US"/>
        </w:rPr>
        <w:t>Mono</w:t>
      </w:r>
      <w:r>
        <w:t xml:space="preserve"> (</w:t>
      </w:r>
      <w:hyperlink r:id="rId86" w:history="1">
        <w:r w:rsidRPr="008936AC">
          <w:rPr>
            <w:rStyle w:val="Hyperlink"/>
          </w:rPr>
          <w:t>www.mono-project.com</w:t>
        </w:r>
      </w:hyperlink>
      <w:r>
        <w:t>)</w:t>
      </w:r>
      <w:r w:rsidRPr="004D2E45">
        <w:t xml:space="preserve"> </w:t>
      </w:r>
      <w:r>
        <w:t>импле</w:t>
      </w:r>
      <w:r>
        <w:softHyphen/>
        <w:t>ментира основната част от .NET Framework заедно с всички прилежащи библиотеки за Linux.</w:t>
      </w:r>
    </w:p>
    <w:p w14:paraId="03877F62" w14:textId="77777777" w:rsidR="008D26CF" w:rsidRPr="004D2E45" w:rsidRDefault="008D26CF" w:rsidP="008D26CF">
      <w:pPr>
        <w:pStyle w:val="Heading3"/>
      </w:pPr>
      <w:bookmarkStart w:id="35" w:name="_Toc299460824"/>
      <w:r>
        <w:rPr>
          <w:lang w:val="en-US"/>
        </w:rPr>
        <w:lastRenderedPageBreak/>
        <w:t>Common</w:t>
      </w:r>
      <w:r w:rsidRPr="004D2E45">
        <w:t xml:space="preserve"> </w:t>
      </w:r>
      <w:r>
        <w:rPr>
          <w:lang w:val="en-US"/>
        </w:rPr>
        <w:t>Intermediate</w:t>
      </w:r>
      <w:r w:rsidRPr="004D2E45">
        <w:t xml:space="preserve"> </w:t>
      </w:r>
      <w:r>
        <w:rPr>
          <w:lang w:val="en-US"/>
        </w:rPr>
        <w:t>Language</w:t>
      </w:r>
      <w:r w:rsidRPr="004D2E45">
        <w:t xml:space="preserve"> (</w:t>
      </w:r>
      <w:r>
        <w:t>CIL</w:t>
      </w:r>
      <w:r w:rsidRPr="004D2E45">
        <w:t>)</w:t>
      </w:r>
      <w:bookmarkEnd w:id="35"/>
    </w:p>
    <w:p w14:paraId="002E9465" w14:textId="77777777" w:rsidR="008D26CF" w:rsidRPr="00A8584C" w:rsidRDefault="008D26CF" w:rsidP="008D26CF">
      <w:r w:rsidRPr="00083E3E">
        <w:t xml:space="preserve">Идеята за независимост от средата е заложена </w:t>
      </w:r>
      <w:r>
        <w:t xml:space="preserve">още </w:t>
      </w:r>
      <w:r w:rsidRPr="00083E3E">
        <w:t xml:space="preserve">при самото създаване на </w:t>
      </w:r>
      <w:r w:rsidRPr="004D2E45">
        <w:t>.</w:t>
      </w:r>
      <w:r>
        <w:rPr>
          <w:lang w:val="en-US"/>
        </w:rPr>
        <w:t>NET</w:t>
      </w:r>
      <w:r w:rsidRPr="00083E3E">
        <w:t xml:space="preserve"> платформата и се реализира с малка хитрина</w:t>
      </w:r>
      <w:r w:rsidRPr="007D669D">
        <w:rPr>
          <w:b/>
        </w:rPr>
        <w:t>. Изходният код не се компилира до инструкции</w:t>
      </w:r>
      <w:r w:rsidRPr="00083E3E">
        <w:t xml:space="preserve">, предназначени за даден </w:t>
      </w:r>
      <w:r>
        <w:t xml:space="preserve">конкретен </w:t>
      </w:r>
      <w:r w:rsidRPr="00083E3E">
        <w:t>микропро</w:t>
      </w:r>
      <w:r>
        <w:softHyphen/>
      </w:r>
      <w:r w:rsidRPr="00083E3E">
        <w:t>цесор, и не използва специфични възможности на дадена опера</w:t>
      </w:r>
      <w:r>
        <w:softHyphen/>
      </w:r>
      <w:r w:rsidRPr="00083E3E">
        <w:t xml:space="preserve">ционна система, а се компилира до междинен език </w:t>
      </w:r>
      <w:r>
        <w:t>–</w:t>
      </w:r>
      <w:r w:rsidRPr="00083E3E">
        <w:t xml:space="preserve"> така нареченият </w:t>
      </w:r>
      <w:r w:rsidRPr="00E66405">
        <w:rPr>
          <w:rStyle w:val="Code"/>
        </w:rPr>
        <w:t>Common Intermediate Language (CIL)</w:t>
      </w:r>
      <w:r w:rsidRPr="00083E3E">
        <w:t>. Този</w:t>
      </w:r>
      <w:r>
        <w:t xml:space="preserve"> език</w:t>
      </w:r>
      <w:r w:rsidRPr="00083E3E">
        <w:t xml:space="preserve"> </w:t>
      </w:r>
      <w:r w:rsidRPr="00E66405">
        <w:rPr>
          <w:rStyle w:val="Code"/>
        </w:rPr>
        <w:t>CIL</w:t>
      </w:r>
      <w:r w:rsidRPr="00083E3E">
        <w:t xml:space="preserve"> </w:t>
      </w:r>
      <w:r w:rsidRPr="007D669D">
        <w:rPr>
          <w:b/>
        </w:rPr>
        <w:t>не се изпълнява директно от микро</w:t>
      </w:r>
      <w:r w:rsidRPr="007D669D">
        <w:rPr>
          <w:b/>
        </w:rPr>
        <w:softHyphen/>
        <w:t>процесора</w:t>
      </w:r>
      <w:r w:rsidRPr="00083E3E">
        <w:t xml:space="preserve">, а се изпълнява от </w:t>
      </w:r>
      <w:r>
        <w:t xml:space="preserve">виртуална среда за изпълнения на CIL кода, наречена </w:t>
      </w:r>
      <w:r w:rsidRPr="00476099">
        <w:rPr>
          <w:b/>
          <w:lang w:val="en-US"/>
        </w:rPr>
        <w:t>Common</w:t>
      </w:r>
      <w:r w:rsidRPr="004D2E45">
        <w:rPr>
          <w:b/>
        </w:rPr>
        <w:t xml:space="preserve"> </w:t>
      </w:r>
      <w:r w:rsidRPr="00476099">
        <w:rPr>
          <w:b/>
          <w:lang w:val="en-US"/>
        </w:rPr>
        <w:t>Language</w:t>
      </w:r>
      <w:r w:rsidRPr="004D2E45">
        <w:rPr>
          <w:b/>
        </w:rPr>
        <w:t xml:space="preserve"> </w:t>
      </w:r>
      <w:r w:rsidRPr="00476099">
        <w:rPr>
          <w:b/>
          <w:lang w:val="en-US"/>
        </w:rPr>
        <w:t>Runtime</w:t>
      </w:r>
      <w:r w:rsidRPr="004D2E45">
        <w:rPr>
          <w:b/>
        </w:rPr>
        <w:t xml:space="preserve"> (</w:t>
      </w:r>
      <w:r w:rsidRPr="00476099">
        <w:rPr>
          <w:b/>
          <w:lang w:val="en-US"/>
        </w:rPr>
        <w:t>CLR</w:t>
      </w:r>
      <w:r w:rsidRPr="004D2E45">
        <w:rPr>
          <w:b/>
        </w:rPr>
        <w:t>)</w:t>
      </w:r>
      <w:r w:rsidRPr="00A8584C">
        <w:t>.</w:t>
      </w:r>
    </w:p>
    <w:p w14:paraId="15FF863D" w14:textId="77777777" w:rsidR="008D26CF" w:rsidRPr="00CC0B07" w:rsidRDefault="008D26CF" w:rsidP="008D26CF">
      <w:pPr>
        <w:pStyle w:val="Heading3"/>
        <w:rPr>
          <w:lang w:val="en-US"/>
        </w:rPr>
      </w:pPr>
      <w:bookmarkStart w:id="36" w:name="_Toc299460825"/>
      <w:r>
        <w:rPr>
          <w:lang w:val="en-US"/>
        </w:rPr>
        <w:t>Common Language Runtime</w:t>
      </w:r>
      <w:r w:rsidRPr="00083E3E">
        <w:t xml:space="preserve"> (</w:t>
      </w:r>
      <w:r>
        <w:rPr>
          <w:lang w:val="en-US"/>
        </w:rPr>
        <w:t>CLR</w:t>
      </w:r>
      <w:r w:rsidRPr="00083E3E">
        <w:t xml:space="preserve">) – сърцето на </w:t>
      </w:r>
      <w:r>
        <w:rPr>
          <w:lang w:val="en-US"/>
        </w:rPr>
        <w:t>.NET</w:t>
      </w:r>
      <w:bookmarkEnd w:id="36"/>
    </w:p>
    <w:p w14:paraId="06CD97B3" w14:textId="767F4E9F" w:rsidR="008D26CF" w:rsidRPr="00AC38C7" w:rsidRDefault="008D26CF" w:rsidP="008D26CF">
      <w:r w:rsidRPr="00AC38C7">
        <w:t>В самия център на .NET платформата работи нейното сърце –</w:t>
      </w:r>
      <w:r w:rsidRPr="00BF4FE6">
        <w:rPr>
          <w:lang w:val="en-US"/>
        </w:rPr>
        <w:t xml:space="preserve"> Common Language Runtime</w:t>
      </w:r>
      <w:r w:rsidRPr="00AC38C7">
        <w:t xml:space="preserve"> (CLR) – средата за контр</w:t>
      </w:r>
      <w:r w:rsidR="001547C4">
        <w:t>олирано изпълнение на управляван</w:t>
      </w:r>
      <w:r w:rsidRPr="00AC38C7">
        <w:t xml:space="preserve"> код (CIL код). Тя </w:t>
      </w:r>
      <w:r w:rsidRPr="007D669D">
        <w:rPr>
          <w:b/>
        </w:rPr>
        <w:t>осигурява изпълнение</w:t>
      </w:r>
      <w:r w:rsidRPr="00AC38C7">
        <w:t xml:space="preserve"> на .NET програми върху </w:t>
      </w:r>
      <w:r w:rsidRPr="007D669D">
        <w:rPr>
          <w:b/>
        </w:rPr>
        <w:t>различни хардуерни платформи и операционни системи</w:t>
      </w:r>
      <w:r w:rsidRPr="00AC38C7">
        <w:t>.</w:t>
      </w:r>
    </w:p>
    <w:p w14:paraId="18415F17" w14:textId="425B58EE" w:rsidR="008D26CF" w:rsidRPr="00AC38C7" w:rsidRDefault="008D26CF" w:rsidP="008D26CF">
      <w:r w:rsidRPr="00AC38C7">
        <w:t>CLR е абстрактна изчислителна машина (виртуална машина). По аналогия на реалните електронноизчислителни машини тя поддържа набор от инструкции, регистри, достъп до паметта и входно-изходни операции. CLR осигурява контролирано изпълнение на .NET програмите, използвайки в пълнота възможностите на процесора и операционната система. CLR осъществява контролиран достъп до памет</w:t>
      </w:r>
      <w:r>
        <w:t>та</w:t>
      </w:r>
      <w:r w:rsidRPr="00AC38C7">
        <w:t xml:space="preserve"> и другите ресурси на </w:t>
      </w:r>
      <w:r>
        <w:t>маши</w:t>
      </w:r>
      <w:r>
        <w:softHyphen/>
        <w:t>ната</w:t>
      </w:r>
      <w:r w:rsidR="00F8279C">
        <w:t>,</w:t>
      </w:r>
      <w:r w:rsidRPr="00AC38C7">
        <w:t xml:space="preserve"> като съобра</w:t>
      </w:r>
      <w:r w:rsidRPr="00AC38C7">
        <w:softHyphen/>
        <w:t>зява правата за достъп, зададени при изпълнението на програмата.</w:t>
      </w:r>
    </w:p>
    <w:p w14:paraId="1EE9AFB5" w14:textId="77777777" w:rsidR="008D26CF" w:rsidRPr="00083E3E" w:rsidRDefault="008D26CF" w:rsidP="008D26CF">
      <w:pPr>
        <w:pStyle w:val="Heading3"/>
      </w:pPr>
      <w:bookmarkStart w:id="37" w:name="_Toc299460826"/>
      <w:r w:rsidRPr="004D2E45">
        <w:t>.</w:t>
      </w:r>
      <w:r>
        <w:rPr>
          <w:lang w:val="en-US"/>
        </w:rPr>
        <w:t>NET</w:t>
      </w:r>
      <w:r w:rsidRPr="00083E3E">
        <w:t xml:space="preserve"> платформата</w:t>
      </w:r>
      <w:bookmarkEnd w:id="37"/>
    </w:p>
    <w:p w14:paraId="06068130" w14:textId="77777777" w:rsidR="008D26CF" w:rsidRPr="00070DAF" w:rsidRDefault="008D26CF" w:rsidP="008D26CF">
      <w:r w:rsidRPr="00070DAF">
        <w:t>.NET платформата, освен езика C#, съдържа в себе си CLR и множество помощни инструменти и библиотеки</w:t>
      </w:r>
      <w:r>
        <w:t xml:space="preserve"> с готова функционалност</w:t>
      </w:r>
      <w:r w:rsidRPr="00070DAF">
        <w:t>.</w:t>
      </w:r>
      <w:r>
        <w:t xml:space="preserve"> С</w:t>
      </w:r>
      <w:r w:rsidRPr="00070DAF">
        <w:t>ъщест</w:t>
      </w:r>
      <w:r>
        <w:softHyphen/>
      </w:r>
      <w:r w:rsidRPr="00070DAF">
        <w:t xml:space="preserve">вуват </w:t>
      </w:r>
      <w:r>
        <w:t>няколко</w:t>
      </w:r>
      <w:r w:rsidRPr="00070DAF">
        <w:t xml:space="preserve"> </w:t>
      </w:r>
      <w:r>
        <w:t xml:space="preserve">нейни </w:t>
      </w:r>
      <w:r w:rsidRPr="00070DAF">
        <w:t>разно</w:t>
      </w:r>
      <w:r>
        <w:softHyphen/>
      </w:r>
      <w:r w:rsidRPr="00070DAF">
        <w:t>видности съобразно целевата потре</w:t>
      </w:r>
      <w:r w:rsidRPr="00070DAF">
        <w:softHyphen/>
        <w:t>бителска група:</w:t>
      </w:r>
    </w:p>
    <w:p w14:paraId="4296D099" w14:textId="77777777" w:rsidR="008D26CF" w:rsidRPr="00270792" w:rsidRDefault="008D26CF" w:rsidP="00222F92">
      <w:pPr>
        <w:numPr>
          <w:ilvl w:val="0"/>
          <w:numId w:val="11"/>
        </w:numPr>
        <w:tabs>
          <w:tab w:val="clear" w:pos="795"/>
        </w:tabs>
        <w:ind w:left="568" w:hanging="284"/>
      </w:pPr>
      <w:r w:rsidRPr="00FD4BCC">
        <w:rPr>
          <w:b/>
        </w:rPr>
        <w:t>.NET Framework</w:t>
      </w:r>
      <w:r w:rsidRPr="004D2E45">
        <w:t xml:space="preserve"> е </w:t>
      </w:r>
      <w:r>
        <w:t>най-използвания вариант на .NET среда, понеже тя е с общо, масово предназначение. Използва се при</w:t>
      </w:r>
      <w:r w:rsidRPr="004D2E45">
        <w:t xml:space="preserve"> </w:t>
      </w:r>
      <w:r>
        <w:t>разработката на конзолни прило</w:t>
      </w:r>
      <w:r>
        <w:softHyphen/>
        <w:t>жения, Windows програми с графичен</w:t>
      </w:r>
      <w:r w:rsidRPr="004D2E45">
        <w:t xml:space="preserve"> </w:t>
      </w:r>
      <w:r>
        <w:t xml:space="preserve">интерфейс, </w:t>
      </w:r>
      <w:r w:rsidRPr="004D2E45">
        <w:t>уеб</w:t>
      </w:r>
      <w:r>
        <w:t xml:space="preserve"> приложения и много други.</w:t>
      </w:r>
    </w:p>
    <w:p w14:paraId="2ECD6655" w14:textId="77777777" w:rsidR="008D26CF" w:rsidRDefault="008D26CF" w:rsidP="00222F92">
      <w:pPr>
        <w:numPr>
          <w:ilvl w:val="0"/>
          <w:numId w:val="11"/>
        </w:numPr>
        <w:tabs>
          <w:tab w:val="clear" w:pos="795"/>
        </w:tabs>
        <w:ind w:left="568" w:hanging="284"/>
      </w:pPr>
      <w:r w:rsidRPr="004D2E45">
        <w:rPr>
          <w:b/>
        </w:rPr>
        <w:t>.</w:t>
      </w:r>
      <w:r w:rsidRPr="00FD4BCC">
        <w:rPr>
          <w:b/>
          <w:lang w:val="en-US"/>
        </w:rPr>
        <w:t>NET</w:t>
      </w:r>
      <w:r w:rsidRPr="00BF4FE6">
        <w:rPr>
          <w:b/>
          <w:lang w:val="en-US"/>
        </w:rPr>
        <w:t xml:space="preserve"> Compact</w:t>
      </w:r>
      <w:r w:rsidRPr="00FD4BCC">
        <w:rPr>
          <w:b/>
        </w:rPr>
        <w:t xml:space="preserve"> Framework</w:t>
      </w:r>
      <w:r w:rsidRPr="00C810F0">
        <w:t xml:space="preserve"> (CF)</w:t>
      </w:r>
      <w:r w:rsidRPr="004D2E45">
        <w:t xml:space="preserve"> </w:t>
      </w:r>
      <w:r w:rsidRPr="00C810F0">
        <w:t xml:space="preserve">е </w:t>
      </w:r>
      <w:r>
        <w:t>"</w:t>
      </w:r>
      <w:r w:rsidRPr="00C810F0">
        <w:t>олекотена</w:t>
      </w:r>
      <w:r>
        <w:t>"</w:t>
      </w:r>
      <w:r w:rsidRPr="00C810F0">
        <w:t xml:space="preserve"> версия на стандарт</w:t>
      </w:r>
      <w:r>
        <w:softHyphen/>
      </w:r>
      <w:r w:rsidRPr="00C810F0">
        <w:t xml:space="preserve">ния </w:t>
      </w:r>
      <w:r>
        <w:t>.NET</w:t>
      </w:r>
      <w:r w:rsidRPr="00C810F0">
        <w:t xml:space="preserve"> </w:t>
      </w:r>
      <w:r>
        <w:rPr>
          <w:lang w:val="en-US"/>
        </w:rPr>
        <w:t>Framework</w:t>
      </w:r>
      <w:r w:rsidRPr="004D2E45">
        <w:t xml:space="preserve"> </w:t>
      </w:r>
      <w:r w:rsidRPr="00C810F0">
        <w:t xml:space="preserve">и се използва за разработка на приложения за мобилни телефони </w:t>
      </w:r>
      <w:r>
        <w:t xml:space="preserve">и други PDA устройства </w:t>
      </w:r>
      <w:r w:rsidRPr="00C810F0">
        <w:t>(използващи Windows</w:t>
      </w:r>
      <w:r w:rsidRPr="00BF4FE6">
        <w:rPr>
          <w:lang w:val="en-US"/>
        </w:rPr>
        <w:t xml:space="preserve"> Mobile Edition</w:t>
      </w:r>
      <w:r w:rsidRPr="00C810F0">
        <w:t>).</w:t>
      </w:r>
    </w:p>
    <w:p w14:paraId="18DBA22C" w14:textId="77777777" w:rsidR="008D26CF" w:rsidRPr="00C810F0" w:rsidRDefault="008D26CF" w:rsidP="00222F92">
      <w:pPr>
        <w:numPr>
          <w:ilvl w:val="0"/>
          <w:numId w:val="11"/>
        </w:numPr>
        <w:tabs>
          <w:tab w:val="clear" w:pos="795"/>
        </w:tabs>
        <w:ind w:left="568" w:hanging="284"/>
      </w:pPr>
      <w:r w:rsidRPr="00FD4BCC">
        <w:rPr>
          <w:b/>
          <w:lang w:val="en-US"/>
        </w:rPr>
        <w:t>Silverlight</w:t>
      </w:r>
      <w:r w:rsidRPr="004D2E45">
        <w:t xml:space="preserve"> </w:t>
      </w:r>
      <w:r>
        <w:t>също е "олекотена" версия на .NET Framework, предназ</w:t>
      </w:r>
      <w:r>
        <w:softHyphen/>
        <w:t>на</w:t>
      </w:r>
      <w:r>
        <w:softHyphen/>
        <w:t xml:space="preserve">чена да се изпълнява в уеб </w:t>
      </w:r>
      <w:r w:rsidRPr="003367FA">
        <w:t>браузърите</w:t>
      </w:r>
      <w:r>
        <w:t xml:space="preserve"> за реализация на мултиме</w:t>
      </w:r>
      <w:r>
        <w:softHyphen/>
        <w:t xml:space="preserve">дийни и </w:t>
      </w:r>
      <w:r>
        <w:rPr>
          <w:lang w:val="en-US"/>
        </w:rPr>
        <w:t>RIA</w:t>
      </w:r>
      <w:r w:rsidRPr="004D2E45">
        <w:t xml:space="preserve"> </w:t>
      </w:r>
      <w:r>
        <w:t>приложения (</w:t>
      </w:r>
      <w:r>
        <w:rPr>
          <w:lang w:val="en-US"/>
        </w:rPr>
        <w:t>Rich</w:t>
      </w:r>
      <w:r w:rsidRPr="004D2E45">
        <w:t xml:space="preserve"> </w:t>
      </w:r>
      <w:r>
        <w:rPr>
          <w:lang w:val="en-US"/>
        </w:rPr>
        <w:t>Internet</w:t>
      </w:r>
      <w:r w:rsidRPr="004D2E45">
        <w:t xml:space="preserve"> </w:t>
      </w:r>
      <w:r>
        <w:rPr>
          <w:lang w:val="en-US"/>
        </w:rPr>
        <w:t>Applications</w:t>
      </w:r>
      <w:r>
        <w:t>)</w:t>
      </w:r>
      <w:r w:rsidRPr="004D2E45">
        <w:t>.</w:t>
      </w:r>
    </w:p>
    <w:p w14:paraId="3CE93CEA" w14:textId="77777777" w:rsidR="008D26CF" w:rsidRPr="004D2E45" w:rsidRDefault="008D26CF" w:rsidP="008D26CF">
      <w:pPr>
        <w:pStyle w:val="Heading4"/>
      </w:pPr>
      <w:r>
        <w:t>.NET Framework</w:t>
      </w:r>
      <w:r w:rsidRPr="004D2E45">
        <w:t xml:space="preserve"> </w:t>
      </w:r>
    </w:p>
    <w:p w14:paraId="5AD2A90F" w14:textId="5F8AB875" w:rsidR="008D26CF" w:rsidRPr="007931BC" w:rsidRDefault="008D26CF" w:rsidP="008D26CF">
      <w:r>
        <w:t xml:space="preserve">Стандартната версия на .NET </w:t>
      </w:r>
      <w:r w:rsidRPr="00083E3E">
        <w:t>платформата е предназначена за разра</w:t>
      </w:r>
      <w:r w:rsidRPr="00083E3E">
        <w:softHyphen/>
        <w:t xml:space="preserve">ботката и използването на </w:t>
      </w:r>
      <w:r>
        <w:t xml:space="preserve">конзолни приложения, </w:t>
      </w:r>
      <w:r w:rsidRPr="00083E3E">
        <w:t>настолни приложения</w:t>
      </w:r>
      <w:r w:rsidRPr="004D2E45">
        <w:t xml:space="preserve">, </w:t>
      </w:r>
      <w:r>
        <w:lastRenderedPageBreak/>
        <w:t>уеб приложения</w:t>
      </w:r>
      <w:r w:rsidRPr="004D2E45">
        <w:t>,</w:t>
      </w:r>
      <w:r>
        <w:t xml:space="preserve"> уеб услуги, </w:t>
      </w:r>
      <w:r>
        <w:rPr>
          <w:lang w:val="en-US"/>
        </w:rPr>
        <w:t>RIA</w:t>
      </w:r>
      <w:r w:rsidRPr="004D2E45">
        <w:t xml:space="preserve"> </w:t>
      </w:r>
      <w:r w:rsidR="00F8279C">
        <w:t>приложения</w:t>
      </w:r>
      <w:r>
        <w:t xml:space="preserve"> и още много други</w:t>
      </w:r>
      <w:r w:rsidRPr="00083E3E">
        <w:t>.</w:t>
      </w:r>
      <w:r>
        <w:t xml:space="preserve"> Почти всички .NET програмисти използват стандартната версия.</w:t>
      </w:r>
    </w:p>
    <w:p w14:paraId="5EAC8C4C" w14:textId="77777777" w:rsidR="008D26CF" w:rsidRPr="004D2E45" w:rsidRDefault="008D26CF" w:rsidP="008D26CF">
      <w:pPr>
        <w:pStyle w:val="Heading3"/>
      </w:pPr>
      <w:bookmarkStart w:id="38" w:name="_Toc299460827"/>
      <w:r w:rsidRPr="004D2E45">
        <w:t>.</w:t>
      </w:r>
      <w:r>
        <w:rPr>
          <w:lang w:val="en-US"/>
        </w:rPr>
        <w:t>NET</w:t>
      </w:r>
      <w:r w:rsidRPr="00083E3E">
        <w:t xml:space="preserve"> технологиите</w:t>
      </w:r>
      <w:bookmarkEnd w:id="38"/>
    </w:p>
    <w:p w14:paraId="1C8F3660" w14:textId="3DB80A6A" w:rsidR="008D26CF" w:rsidRDefault="008D26CF" w:rsidP="008D26CF">
      <w:r w:rsidRPr="00BC2CB3">
        <w:t>Въпреки своята големина и изчерпателност .NET платформата не дава инструменти за решаването на всички задачи от разработката на софтуер. Съществуват множество независими производи</w:t>
      </w:r>
      <w:r w:rsidRPr="00BC2CB3">
        <w:softHyphen/>
        <w:t xml:space="preserve">тели на софтуер, които разширяват и допълват </w:t>
      </w:r>
      <w:r>
        <w:t>стандартната функционалност</w:t>
      </w:r>
      <w:r w:rsidRPr="00BC2CB3">
        <w:t>, ко</w:t>
      </w:r>
      <w:r>
        <w:t>я</w:t>
      </w:r>
      <w:r w:rsidRPr="00BC2CB3">
        <w:t>то предлага</w:t>
      </w:r>
      <w:r>
        <w:t xml:space="preserve"> </w:t>
      </w:r>
      <w:r w:rsidRPr="00BC2CB3">
        <w:t>.NET Framework. Например фирми като българската софтуерна корпо</w:t>
      </w:r>
      <w:r>
        <w:softHyphen/>
      </w:r>
      <w:r w:rsidRPr="00BC2CB3">
        <w:t xml:space="preserve">рация </w:t>
      </w:r>
      <w:r w:rsidRPr="00C83F4A">
        <w:t>Telerik</w:t>
      </w:r>
      <w:r w:rsidRPr="00BC2CB3">
        <w:t xml:space="preserve"> разработват </w:t>
      </w:r>
      <w:r w:rsidRPr="007D669D">
        <w:rPr>
          <w:b/>
        </w:rPr>
        <w:t>допълнителни набори от компоненти</w:t>
      </w:r>
      <w:r w:rsidRPr="00BC2CB3">
        <w:t xml:space="preserve"> за </w:t>
      </w:r>
      <w:r w:rsidRPr="00EB2D74">
        <w:t>създа</w:t>
      </w:r>
      <w:r w:rsidRPr="00EB2D74">
        <w:softHyphen/>
        <w:t>ване</w:t>
      </w:r>
      <w:r w:rsidRPr="00BC2CB3">
        <w:t xml:space="preserve"> на графичен потребителски интерфейс, </w:t>
      </w:r>
      <w:r>
        <w:t xml:space="preserve">средства за управление на уеб съдържание, библиотеки и инструменти за изготвяне на </w:t>
      </w:r>
      <w:r w:rsidRPr="00BC2CB3">
        <w:t xml:space="preserve">отчети и </w:t>
      </w:r>
      <w:r>
        <w:t>други инструменти за улесняване на разработката на приложения</w:t>
      </w:r>
      <w:r w:rsidRPr="00BC2CB3">
        <w:t>.</w:t>
      </w:r>
    </w:p>
    <w:p w14:paraId="3D25B088" w14:textId="77777777" w:rsidR="008D26CF" w:rsidRPr="00BF4FE6" w:rsidRDefault="008D26CF" w:rsidP="008D26CF">
      <w:pPr>
        <w:rPr>
          <w:lang w:val="en-US"/>
        </w:rPr>
      </w:pPr>
      <w:r w:rsidRPr="00D8113F">
        <w:t>Разши</w:t>
      </w:r>
      <w:r>
        <w:softHyphen/>
      </w:r>
      <w:r w:rsidRPr="00D8113F">
        <w:t>ренията</w:t>
      </w:r>
      <w:r>
        <w:t>, предлагани за .NET Framework,</w:t>
      </w:r>
      <w:r w:rsidRPr="00D8113F">
        <w:t xml:space="preserve"> са програм</w:t>
      </w:r>
      <w:r>
        <w:t>ни компоненти</w:t>
      </w:r>
      <w:r w:rsidRPr="00D8113F">
        <w:t xml:space="preserve">, достъпни за преизползване </w:t>
      </w:r>
      <w:r>
        <w:t>при писането на</w:t>
      </w:r>
      <w:r w:rsidRPr="004D2E45">
        <w:t xml:space="preserve"> </w:t>
      </w:r>
      <w:r w:rsidRPr="00D8113F">
        <w:t xml:space="preserve">.NET програми. </w:t>
      </w:r>
      <w:r w:rsidR="00BF4FE6" w:rsidRPr="00D8113F">
        <w:t>Преизползването</w:t>
      </w:r>
      <w:r w:rsidRPr="00D8113F">
        <w:t xml:space="preserve"> на програмен код същест</w:t>
      </w:r>
      <w:r>
        <w:softHyphen/>
      </w:r>
      <w:r w:rsidRPr="00D8113F">
        <w:t xml:space="preserve">вено </w:t>
      </w:r>
      <w:r w:rsidRPr="007D669D">
        <w:rPr>
          <w:b/>
        </w:rPr>
        <w:t>улеснява и опростява разработката на софтуер</w:t>
      </w:r>
      <w:r>
        <w:t>, тъй като решава често срещани проблеми и предоставя наготово сложни алгоритми, импле</w:t>
      </w:r>
      <w:r>
        <w:softHyphen/>
        <w:t>ментации на технологични стандарти и др. Съвременният програмист ежедневно използва готови библиотеки и така си спестява огромна част от усилията</w:t>
      </w:r>
      <w:r w:rsidRPr="00D8113F">
        <w:t>.</w:t>
      </w:r>
    </w:p>
    <w:p w14:paraId="69F218F6" w14:textId="67D3388B" w:rsidR="008D26CF" w:rsidRPr="00D8113F" w:rsidRDefault="008D26CF" w:rsidP="008D26CF">
      <w:r w:rsidRPr="00D8113F">
        <w:t xml:space="preserve">Да вземем за пример писането на програма, която визуализира данни под формата на графики и диаграми. Можем да вземем библиотека написана за .NET, която рисува самите графики. Всичко, от което се нуждаем, е да </w:t>
      </w:r>
      <w:r w:rsidRPr="00E03700">
        <w:rPr>
          <w:b/>
        </w:rPr>
        <w:t>подадем правилните входни данни</w:t>
      </w:r>
      <w:r w:rsidRPr="00D8113F">
        <w:t xml:space="preserve"> и библиотеката ще </w:t>
      </w:r>
      <w:r w:rsidRPr="00E03700">
        <w:rPr>
          <w:b/>
        </w:rPr>
        <w:t>изрисува графиките</w:t>
      </w:r>
      <w:r w:rsidRPr="00D8113F">
        <w:t xml:space="preserve"> вместо нас. Много е удобно и ефективно. Освен това води до </w:t>
      </w:r>
      <w:r w:rsidRPr="00E03700">
        <w:rPr>
          <w:b/>
        </w:rPr>
        <w:t>понижаване на разходите за разработка</w:t>
      </w:r>
      <w:r w:rsidRPr="00D8113F">
        <w:t>, понеже програмистите няма да отделят време за разработване на допълнителната функционалност (в нашия случай</w:t>
      </w:r>
      <w:r>
        <w:t xml:space="preserve"> </w:t>
      </w:r>
      <w:r w:rsidRPr="00D8113F">
        <w:t>самото чертаене на графиките</w:t>
      </w:r>
      <w:r>
        <w:t>, което е свързано със сложни математи</w:t>
      </w:r>
      <w:r>
        <w:softHyphen/>
        <w:t>чески изчисления и управление на видеокартата</w:t>
      </w:r>
      <w:r w:rsidRPr="00D8113F">
        <w:t xml:space="preserve">). Самото приложение също ще бъде с </w:t>
      </w:r>
      <w:r w:rsidRPr="00E03700">
        <w:rPr>
          <w:b/>
        </w:rPr>
        <w:t>по-високо качество</w:t>
      </w:r>
      <w:r w:rsidRPr="00D8113F">
        <w:t>, понеже разширението, което се използва в него</w:t>
      </w:r>
      <w:r w:rsidR="00F8279C">
        <w:t>,</w:t>
      </w:r>
      <w:r w:rsidRPr="00D8113F">
        <w:t xml:space="preserve"> е разработвано и поддържано от специалисти, които имат доста повече опит в </w:t>
      </w:r>
      <w:r>
        <w:t>тази специфична област</w:t>
      </w:r>
      <w:r w:rsidRPr="00D8113F">
        <w:t>.</w:t>
      </w:r>
    </w:p>
    <w:p w14:paraId="07B4811E" w14:textId="559D5B32" w:rsidR="008D26CF" w:rsidRPr="00E1744B" w:rsidRDefault="008D26CF" w:rsidP="002F09C0">
      <w:r w:rsidRPr="00E1744B">
        <w:t>Повечето разширения се използват като инструменти, защото са сравни</w:t>
      </w:r>
      <w:r w:rsidRPr="00E1744B">
        <w:softHyphen/>
        <w:t>телно прости. Съществуват и разширения, които представляват съвкуп</w:t>
      </w:r>
      <w:r w:rsidRPr="00E1744B">
        <w:softHyphen/>
        <w:t xml:space="preserve">ност от средства, библиотеки и инструменти за разработка, които имат сложна структура и вътрешни зависимости и е по-коректно да се нарекат </w:t>
      </w:r>
      <w:r w:rsidRPr="00EB2D74">
        <w:rPr>
          <w:b/>
        </w:rPr>
        <w:t>софтуерни технологии</w:t>
      </w:r>
      <w:r w:rsidRPr="00E1744B">
        <w:t>. Съще</w:t>
      </w:r>
      <w:r w:rsidRPr="00E1744B">
        <w:softHyphen/>
        <w:t>ствуват множе</w:t>
      </w:r>
      <w:r w:rsidRPr="00E1744B">
        <w:softHyphen/>
        <w:t>ство .NET технологии с различни области на приложение. Типичн</w:t>
      </w:r>
      <w:r>
        <w:t>и</w:t>
      </w:r>
      <w:r w:rsidRPr="00E1744B">
        <w:t xml:space="preserve"> пример</w:t>
      </w:r>
      <w:r>
        <w:t>и</w:t>
      </w:r>
      <w:r w:rsidRPr="00E1744B">
        <w:t xml:space="preserve"> са уеб технологиите (ASP.NET), позволя</w:t>
      </w:r>
      <w:r w:rsidRPr="00E1744B">
        <w:softHyphen/>
        <w:t>ващи бързо и лесно да се пишат динамични уеб приложения</w:t>
      </w:r>
      <w:r>
        <w:t xml:space="preserve"> и </w:t>
      </w:r>
      <w:r w:rsidR="002F09C0">
        <w:rPr>
          <w:lang w:val="en-US"/>
        </w:rPr>
        <w:t>XAML</w:t>
      </w:r>
      <w:r>
        <w:t xml:space="preserve"> технологиите, които позволяват да се пишат мултиме</w:t>
      </w:r>
      <w:r w:rsidR="002F09C0">
        <w:softHyphen/>
      </w:r>
      <w:r>
        <w:t>дийни приложения с богат потребителски интерфейс</w:t>
      </w:r>
      <w:r w:rsidRPr="00E1744B">
        <w:t>.</w:t>
      </w:r>
    </w:p>
    <w:p w14:paraId="32CA1705" w14:textId="77777777" w:rsidR="008D26CF" w:rsidRDefault="008D26CF" w:rsidP="008D26CF">
      <w:r w:rsidRPr="00A8629E">
        <w:t xml:space="preserve">.NET Framework стандартно включва в себе си множество технологии и </w:t>
      </w:r>
      <w:r w:rsidRPr="00A8629E">
        <w:rPr>
          <w:b/>
        </w:rPr>
        <w:t>библиотеки от класове</w:t>
      </w:r>
      <w:r>
        <w:t xml:space="preserve"> (</w:t>
      </w:r>
      <w:r>
        <w:rPr>
          <w:lang w:val="en-US"/>
        </w:rPr>
        <w:t>class</w:t>
      </w:r>
      <w:r w:rsidRPr="004D2E45">
        <w:t xml:space="preserve"> </w:t>
      </w:r>
      <w:r>
        <w:rPr>
          <w:lang w:val="en-US"/>
        </w:rPr>
        <w:t>libraries</w:t>
      </w:r>
      <w:r>
        <w:t xml:space="preserve">) </w:t>
      </w:r>
      <w:r w:rsidRPr="00A8629E">
        <w:t>със стандартна функционалност, която програмистите ползват наготово</w:t>
      </w:r>
      <w:r w:rsidRPr="004D2E45">
        <w:t xml:space="preserve"> в </w:t>
      </w:r>
      <w:r>
        <w:t>своите приложения</w:t>
      </w:r>
      <w:r w:rsidRPr="00A8629E">
        <w:t xml:space="preserve">. Например </w:t>
      </w:r>
      <w:r>
        <w:t xml:space="preserve">в системната библиотека има класове за работа с математически функции, </w:t>
      </w:r>
      <w:r>
        <w:lastRenderedPageBreak/>
        <w:t xml:space="preserve">изчисляване на логаритми и тригонометрични функции, които могат да се ползват наготово (класът </w:t>
      </w:r>
      <w:r w:rsidRPr="00E66405">
        <w:rPr>
          <w:rStyle w:val="Code"/>
        </w:rPr>
        <w:t>System.Math</w:t>
      </w:r>
      <w:r>
        <w:t>). Друг пример е библиотеката за работа с мрежа</w:t>
      </w:r>
      <w:r w:rsidRPr="004D2E45">
        <w:t xml:space="preserve"> (</w:t>
      </w:r>
      <w:r w:rsidRPr="00E66405">
        <w:rPr>
          <w:rStyle w:val="Code"/>
        </w:rPr>
        <w:t>System.Net</w:t>
      </w:r>
      <w:r w:rsidRPr="004D2E45">
        <w:t xml:space="preserve">), </w:t>
      </w:r>
      <w:r>
        <w:t>която има готова функционалност за изпращане на</w:t>
      </w:r>
      <w:r w:rsidRPr="00BF4FE6">
        <w:rPr>
          <w:lang w:val="en-US"/>
        </w:rPr>
        <w:t xml:space="preserve"> e-mail</w:t>
      </w:r>
      <w:r>
        <w:t xml:space="preserve"> (</w:t>
      </w:r>
      <w:r w:rsidRPr="00A8629E">
        <w:t>чрез класа</w:t>
      </w:r>
      <w:r>
        <w:t xml:space="preserve"> </w:t>
      </w:r>
      <w:r w:rsidRPr="00E66405">
        <w:rPr>
          <w:rStyle w:val="Code"/>
        </w:rPr>
        <w:t>System.Net.Mail.MailMessage</w:t>
      </w:r>
      <w:r>
        <w:t xml:space="preserve">) и за изтегляне на файл от Интернет (чрез класа </w:t>
      </w:r>
      <w:r w:rsidRPr="00E66405">
        <w:rPr>
          <w:rStyle w:val="Code"/>
        </w:rPr>
        <w:t>System.Net.WebClient</w:t>
      </w:r>
      <w:r>
        <w:t>).</w:t>
      </w:r>
    </w:p>
    <w:p w14:paraId="0DE1DA5C" w14:textId="77777777" w:rsidR="008D26CF" w:rsidRPr="004D2E45" w:rsidRDefault="008D26CF" w:rsidP="008D26CF">
      <w:r w:rsidRPr="0026698D">
        <w:rPr>
          <w:b/>
        </w:rPr>
        <w:t>.NET технология</w:t>
      </w:r>
      <w:r w:rsidRPr="0026698D">
        <w:t xml:space="preserve"> наричаме съвкупността от </w:t>
      </w:r>
      <w:r w:rsidRPr="004D2E45">
        <w:t>.</w:t>
      </w:r>
      <w:r>
        <w:rPr>
          <w:lang w:val="en-US"/>
        </w:rPr>
        <w:t>NET</w:t>
      </w:r>
      <w:r w:rsidRPr="004D2E45">
        <w:t xml:space="preserve"> </w:t>
      </w:r>
      <w:r w:rsidRPr="0026698D">
        <w:t>класове, библиотеки, инстру</w:t>
      </w:r>
      <w:r w:rsidRPr="0026698D">
        <w:softHyphen/>
        <w:t>менти, стандарти</w:t>
      </w:r>
      <w:r>
        <w:t xml:space="preserve"> и други програмни средства</w:t>
      </w:r>
      <w:r w:rsidRPr="0026698D">
        <w:t xml:space="preserve"> и </w:t>
      </w:r>
      <w:r>
        <w:t xml:space="preserve">утвърдени </w:t>
      </w:r>
      <w:r w:rsidRPr="0026698D">
        <w:t>подходи за разработка</w:t>
      </w:r>
      <w:r>
        <w:t>, които установяват технологична рамка при изграждането на определен тип приложения</w:t>
      </w:r>
      <w:r w:rsidRPr="0026698D">
        <w:t xml:space="preserve">. </w:t>
      </w:r>
      <w:r w:rsidRPr="0026698D">
        <w:rPr>
          <w:b/>
        </w:rPr>
        <w:t>.NET библиотека</w:t>
      </w:r>
      <w:r w:rsidRPr="0026698D">
        <w:t xml:space="preserve"> наричаме съвкупност от .NET класове</w:t>
      </w:r>
      <w:r>
        <w:t xml:space="preserve">, които предоставят наготово определен тип функционалност. Например .NET технология е ADO.NET, която предоставя стандартен подход за достъп до релационни бази от данни (като например </w:t>
      </w:r>
      <w:r>
        <w:rPr>
          <w:lang w:val="en-US"/>
        </w:rPr>
        <w:t>Microsoft</w:t>
      </w:r>
      <w:r>
        <w:t xml:space="preserve"> SQL Server и</w:t>
      </w:r>
      <w:r w:rsidRPr="00BF4FE6">
        <w:rPr>
          <w:lang w:val="en-US"/>
        </w:rPr>
        <w:t xml:space="preserve"> MySQL</w:t>
      </w:r>
      <w:r>
        <w:t>).</w:t>
      </w:r>
      <w:r w:rsidRPr="004D2E45">
        <w:t xml:space="preserve"> </w:t>
      </w:r>
      <w:r>
        <w:t xml:space="preserve">Пример за библиотека са класовете от пакета </w:t>
      </w:r>
      <w:r w:rsidRPr="00E66405">
        <w:rPr>
          <w:rStyle w:val="Code"/>
        </w:rPr>
        <w:t>System.Data.SqlClient</w:t>
      </w:r>
      <w:r>
        <w:t>, които предоставят връзка до SQL Server посредством технологията ADO.NET.</w:t>
      </w:r>
    </w:p>
    <w:p w14:paraId="2C82B019" w14:textId="023A9AAF" w:rsidR="008D26CF" w:rsidRPr="004D2E45" w:rsidRDefault="008D26CF" w:rsidP="00C83F4A">
      <w:r w:rsidRPr="00D8113F">
        <w:t xml:space="preserve">Някои технологии, </w:t>
      </w:r>
      <w:r>
        <w:t xml:space="preserve">разработвани от външни софтуерни доставчици, с времето </w:t>
      </w:r>
      <w:r w:rsidRPr="00D8113F">
        <w:t xml:space="preserve">започват да се използват масово </w:t>
      </w:r>
      <w:r>
        <w:t>и</w:t>
      </w:r>
      <w:r w:rsidRPr="00D8113F">
        <w:t xml:space="preserve"> се утвърж</w:t>
      </w:r>
      <w:r>
        <w:softHyphen/>
      </w:r>
      <w:r w:rsidRPr="00D8113F">
        <w:t>дават</w:t>
      </w:r>
      <w:r>
        <w:t xml:space="preserve"> като техно</w:t>
      </w:r>
      <w:r>
        <w:softHyphen/>
        <w:t>логични стандарти</w:t>
      </w:r>
      <w:r w:rsidRPr="004D2E45">
        <w:t xml:space="preserve">. </w:t>
      </w:r>
      <w:r>
        <w:t xml:space="preserve">Част от тях биват забелязани от </w:t>
      </w:r>
      <w:r w:rsidRPr="00D8113F">
        <w:t xml:space="preserve">Microsoft </w:t>
      </w:r>
      <w:r>
        <w:t>и биват</w:t>
      </w:r>
      <w:r w:rsidRPr="00D8113F">
        <w:t xml:space="preserve"> включва</w:t>
      </w:r>
      <w:r>
        <w:t>ни</w:t>
      </w:r>
      <w:r w:rsidRPr="00D8113F">
        <w:t xml:space="preserve"> </w:t>
      </w:r>
      <w:r>
        <w:t xml:space="preserve">като разширения </w:t>
      </w:r>
      <w:r w:rsidRPr="00D8113F">
        <w:t xml:space="preserve">в </w:t>
      </w:r>
      <w:r w:rsidRPr="00A8629E">
        <w:t>следващ</w:t>
      </w:r>
      <w:r>
        <w:t>ите</w:t>
      </w:r>
      <w:r w:rsidRPr="00A8629E">
        <w:t xml:space="preserve"> верси</w:t>
      </w:r>
      <w:r>
        <w:t>и</w:t>
      </w:r>
      <w:r w:rsidRPr="00A8629E">
        <w:t xml:space="preserve"> на .NET Framework. Така .NET платформата постоянно еволюира и се разширява с нови библиотеки и технологии.</w:t>
      </w:r>
      <w:r>
        <w:t xml:space="preserve"> Например технологиите за обектно-релационна персис</w:t>
      </w:r>
      <w:r w:rsidR="00C83F4A">
        <w:softHyphen/>
      </w:r>
      <w:r>
        <w:t>тентност на данни (</w:t>
      </w:r>
      <w:r>
        <w:rPr>
          <w:lang w:val="en-US"/>
        </w:rPr>
        <w:t>ORM</w:t>
      </w:r>
      <w:r w:rsidRPr="004D2E45">
        <w:t xml:space="preserve"> </w:t>
      </w:r>
      <w:r>
        <w:t>технологиите) първоначално започнаха да се развиват като независими проекти и продукти (като проекта с отворен код</w:t>
      </w:r>
      <w:r w:rsidRPr="00BF4FE6">
        <w:rPr>
          <w:lang w:val="en-US"/>
        </w:rPr>
        <w:t xml:space="preserve"> NHibernate</w:t>
      </w:r>
      <w:r w:rsidRPr="004D2E45">
        <w:t xml:space="preserve">), а </w:t>
      </w:r>
      <w:r>
        <w:t xml:space="preserve">по-късно набраха огромна популярност и доведоха до нуждата от вграждането им в </w:t>
      </w:r>
      <w:r w:rsidRPr="004D2E45">
        <w:t>.</w:t>
      </w:r>
      <w:r>
        <w:rPr>
          <w:lang w:val="en-US"/>
        </w:rPr>
        <w:t>NET</w:t>
      </w:r>
      <w:r w:rsidRPr="004D2E45">
        <w:t xml:space="preserve"> </w:t>
      </w:r>
      <w:r>
        <w:rPr>
          <w:lang w:val="en-US"/>
        </w:rPr>
        <w:t>Framework</w:t>
      </w:r>
      <w:r w:rsidRPr="004D2E45">
        <w:t xml:space="preserve">. </w:t>
      </w:r>
      <w:r>
        <w:t xml:space="preserve">Така се родиха технологиите LINQ-to-SQL и </w:t>
      </w:r>
      <w:r w:rsidRPr="004D22AB">
        <w:rPr>
          <w:lang w:val="en-US"/>
        </w:rPr>
        <w:t>ADO</w:t>
      </w:r>
      <w:r w:rsidRPr="004D2E45">
        <w:t>.</w:t>
      </w:r>
      <w:r w:rsidRPr="004D22AB">
        <w:rPr>
          <w:lang w:val="en-US"/>
        </w:rPr>
        <w:t>NET</w:t>
      </w:r>
      <w:r w:rsidRPr="004D2E45">
        <w:t xml:space="preserve"> </w:t>
      </w:r>
      <w:r w:rsidRPr="004D22AB">
        <w:rPr>
          <w:lang w:val="en-US"/>
        </w:rPr>
        <w:t>Entity</w:t>
      </w:r>
      <w:r w:rsidRPr="004D2E45">
        <w:t xml:space="preserve"> </w:t>
      </w:r>
      <w:r w:rsidRPr="004D22AB">
        <w:rPr>
          <w:lang w:val="en-US"/>
        </w:rPr>
        <w:t>Framework</w:t>
      </w:r>
      <w:r w:rsidRPr="004D2E45">
        <w:t xml:space="preserve"> </w:t>
      </w:r>
      <w:r>
        <w:t>съответно в .NET 3.5 и .NET 4.0.</w:t>
      </w:r>
    </w:p>
    <w:p w14:paraId="2CAA7D29" w14:textId="77777777" w:rsidR="008D26CF" w:rsidRPr="004D2E45" w:rsidRDefault="008D26CF" w:rsidP="008D26CF">
      <w:pPr>
        <w:pStyle w:val="Heading4"/>
      </w:pPr>
      <w:r w:rsidRPr="00BE0CA3">
        <w:rPr>
          <w:lang w:val="en-US"/>
        </w:rPr>
        <w:t>Application</w:t>
      </w:r>
      <w:r w:rsidRPr="004D2E45">
        <w:t xml:space="preserve"> </w:t>
      </w:r>
      <w:r w:rsidRPr="00BE0CA3">
        <w:rPr>
          <w:lang w:val="en-US"/>
        </w:rPr>
        <w:t>Programming</w:t>
      </w:r>
      <w:r w:rsidRPr="004D2E45">
        <w:t xml:space="preserve"> </w:t>
      </w:r>
      <w:r w:rsidRPr="00BE0CA3">
        <w:rPr>
          <w:lang w:val="en-US"/>
        </w:rPr>
        <w:t>Interface</w:t>
      </w:r>
      <w:r w:rsidRPr="004D2E45">
        <w:t xml:space="preserve"> (</w:t>
      </w:r>
      <w:r w:rsidRPr="00BE0CA3">
        <w:rPr>
          <w:lang w:val="en-US"/>
        </w:rPr>
        <w:t>API</w:t>
      </w:r>
      <w:r w:rsidRPr="004D2E45">
        <w:t>)</w:t>
      </w:r>
    </w:p>
    <w:p w14:paraId="23904BB6" w14:textId="77777777" w:rsidR="008D26CF" w:rsidRPr="00842589" w:rsidRDefault="008D26CF" w:rsidP="008D26CF">
      <w:r w:rsidRPr="00842589">
        <w:t>Всеки .NET инструмент или технология се използва, като се създават обекти и се викат техни методи. Наборът от публични класове и методи, които са достъпни за употреба от програмистите и се предоставят от технологиите, се нарича</w:t>
      </w:r>
      <w:r w:rsidRPr="00BF4FE6">
        <w:rPr>
          <w:lang w:val="en-US"/>
        </w:rPr>
        <w:t xml:space="preserve"> </w:t>
      </w:r>
      <w:r w:rsidRPr="00BF4FE6">
        <w:rPr>
          <w:b/>
          <w:lang w:val="en-US"/>
        </w:rPr>
        <w:t>Application Programming Interface</w:t>
      </w:r>
      <w:r w:rsidRPr="00842589">
        <w:t xml:space="preserve"> или просто </w:t>
      </w:r>
      <w:r w:rsidRPr="00842589">
        <w:rPr>
          <w:b/>
        </w:rPr>
        <w:t>API</w:t>
      </w:r>
      <w:r w:rsidRPr="00842589">
        <w:t xml:space="preserve">. За пример можем да дадем самия .NET API, който е набор от .NET </w:t>
      </w:r>
      <w:r>
        <w:t xml:space="preserve">библиотеки с </w:t>
      </w:r>
      <w:r w:rsidRPr="00842589">
        <w:t>класове, разширяващи възможностите на езика, добавяйки функционал</w:t>
      </w:r>
      <w:r w:rsidRPr="00842589">
        <w:softHyphen/>
        <w:t>ност от високо ниво. Всички .NET технологии предоставят публичен API. Много често за самите технологии се говори просто като за API, предоста</w:t>
      </w:r>
      <w:r w:rsidRPr="00842589">
        <w:softHyphen/>
        <w:t xml:space="preserve">вящ определена функционалност, като например API за работа с файлове, API за работа с графика, API за работа с принтер, уеб API и т.н. Голяма част от съвременния софтуер използва множество видове API, обособени като отделно ниво </w:t>
      </w:r>
      <w:r>
        <w:t>в</w:t>
      </w:r>
      <w:r w:rsidRPr="00842589">
        <w:t xml:space="preserve"> </w:t>
      </w:r>
      <w:r>
        <w:t>софтуерните приложения</w:t>
      </w:r>
      <w:r w:rsidRPr="00842589">
        <w:t>.</w:t>
      </w:r>
    </w:p>
    <w:p w14:paraId="71B55955" w14:textId="77777777" w:rsidR="008D26CF" w:rsidRPr="00083E3E" w:rsidRDefault="008D26CF" w:rsidP="008D26CF">
      <w:pPr>
        <w:pStyle w:val="Heading4"/>
      </w:pPr>
      <w:bookmarkStart w:id="39" w:name="_.NET_документацията"/>
      <w:bookmarkEnd w:id="39"/>
      <w:r w:rsidRPr="004D2E45">
        <w:t>.</w:t>
      </w:r>
      <w:r>
        <w:rPr>
          <w:lang w:val="en-US"/>
        </w:rPr>
        <w:t>NET</w:t>
      </w:r>
      <w:r w:rsidRPr="00083E3E">
        <w:t xml:space="preserve"> документацията</w:t>
      </w:r>
    </w:p>
    <w:p w14:paraId="55311860" w14:textId="77777777" w:rsidR="008D26CF" w:rsidRDefault="008D26CF" w:rsidP="008D26CF">
      <w:r w:rsidRPr="00083E3E">
        <w:t xml:space="preserve">Много често се налага да се документира един API, защото той съдържа множество </w:t>
      </w:r>
      <w:r>
        <w:t xml:space="preserve">пространства от имена </w:t>
      </w:r>
      <w:r w:rsidRPr="00083E3E">
        <w:t xml:space="preserve">и класове. Класовете съдържат методи и параметри, смисълът на които не </w:t>
      </w:r>
      <w:r>
        <w:t xml:space="preserve">винаги </w:t>
      </w:r>
      <w:r w:rsidRPr="00083E3E">
        <w:t xml:space="preserve">е очевиден и трябва да бъде обяснен. Съществуват вътрешни зависимости между отделните класове и </w:t>
      </w:r>
      <w:r w:rsidRPr="00083E3E">
        <w:lastRenderedPageBreak/>
        <w:t xml:space="preserve">за правилната им употреба </w:t>
      </w:r>
      <w:r>
        <w:t>са</w:t>
      </w:r>
      <w:r w:rsidRPr="00083E3E">
        <w:t xml:space="preserve"> необходим</w:t>
      </w:r>
      <w:r>
        <w:t>и</w:t>
      </w:r>
      <w:r w:rsidRPr="00083E3E">
        <w:t xml:space="preserve"> разяснени</w:t>
      </w:r>
      <w:r>
        <w:t>я</w:t>
      </w:r>
      <w:r w:rsidRPr="00083E3E">
        <w:t>.</w:t>
      </w:r>
      <w:r>
        <w:t xml:space="preserve"> Такива разяснения и технически инструкции за използване на дадена технология</w:t>
      </w:r>
      <w:r w:rsidRPr="004D2E45">
        <w:t xml:space="preserve">, </w:t>
      </w:r>
      <w:r>
        <w:t>библио</w:t>
      </w:r>
      <w:r>
        <w:softHyphen/>
        <w:t xml:space="preserve">тека или API и се наричат </w:t>
      </w:r>
      <w:r w:rsidRPr="009B6248">
        <w:rPr>
          <w:b/>
        </w:rPr>
        <w:t>документация</w:t>
      </w:r>
      <w:r>
        <w:t>. Документацията представлява съвкупност от документи с техническо съдържание.</w:t>
      </w:r>
    </w:p>
    <w:p w14:paraId="5780F683" w14:textId="77777777" w:rsidR="008D26CF" w:rsidRDefault="008D26CF" w:rsidP="008D26CF">
      <w:r w:rsidRPr="009B6248">
        <w:t>.NET Framework също има документация, разработвана и поддържана официално от Майкрософт</w:t>
      </w:r>
      <w:r>
        <w:t>. Тя е достъпна публично в Интернет и се разпространява заедно с .NET платформата като съвкупност от документи и инструменти за преглеждането им и за търсене</w:t>
      </w:r>
      <w:r w:rsidRPr="009B6248">
        <w:t>.</w:t>
      </w:r>
    </w:p>
    <w:p w14:paraId="097DDF0D" w14:textId="77777777" w:rsidR="008D26CF" w:rsidRPr="00FA4086" w:rsidRDefault="008D26CF" w:rsidP="008D26CF">
      <w:pPr>
        <w:spacing w:after="120"/>
      </w:pPr>
      <w:r>
        <w:t xml:space="preserve">Библиотеката </w:t>
      </w:r>
      <w:r w:rsidRPr="00F65661">
        <w:rPr>
          <w:b/>
        </w:rPr>
        <w:t>MSDN</w:t>
      </w:r>
      <w:r w:rsidRPr="00BF4FE6">
        <w:rPr>
          <w:b/>
          <w:lang w:val="en-US"/>
        </w:rPr>
        <w:t xml:space="preserve"> Library</w:t>
      </w:r>
      <w:r>
        <w:t xml:space="preserve"> представлява официалната документация на Microsoft за всички техни продукти за разработчици и софтуерни технологии. В частност документацията за .NET Framework е част от MSDN</w:t>
      </w:r>
      <w:r w:rsidRPr="00BF4FE6">
        <w:rPr>
          <w:lang w:val="en-US"/>
        </w:rPr>
        <w:t xml:space="preserve"> Library</w:t>
      </w:r>
      <w:r>
        <w:t xml:space="preserve"> и</w:t>
      </w:r>
      <w:r w:rsidRPr="00FA4086">
        <w:t xml:space="preserve"> е достъпна в </w:t>
      </w:r>
      <w:r>
        <w:t>И</w:t>
      </w:r>
      <w:r w:rsidRPr="00FA4086">
        <w:t xml:space="preserve">нтернет на адрес: </w:t>
      </w:r>
      <w:hyperlink r:id="rId87" w:history="1">
        <w:r w:rsidRPr="00FA4086">
          <w:rPr>
            <w:rStyle w:val="Hyperlink"/>
          </w:rPr>
          <w:t>http://msdn.microsoft.com/en-us/library/ms229335(VS.100).aspx</w:t>
        </w:r>
      </w:hyperlink>
      <w:r w:rsidRPr="00FA4086">
        <w:t>.</w:t>
      </w:r>
      <w:r>
        <w:t xml:space="preserve"> Ето как изглежда тя:</w:t>
      </w:r>
    </w:p>
    <w:p w14:paraId="3CE2B8EF" w14:textId="03F19554" w:rsidR="008D26CF" w:rsidRPr="00083E3E" w:rsidRDefault="00724A3F" w:rsidP="008D26CF">
      <w:r>
        <w:rPr>
          <w:noProof/>
          <w:lang w:val="en-US" w:eastAsia="en-US"/>
        </w:rPr>
        <w:drawing>
          <wp:inline distT="0" distB="0" distL="0" distR="0" wp14:anchorId="0627437B" wp14:editId="4E07B905">
            <wp:extent cx="5042535" cy="4408170"/>
            <wp:effectExtent l="19050" t="19050" r="24765" b="1143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440817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DD800A" w14:textId="77777777" w:rsidR="008D26CF" w:rsidRDefault="008D26CF" w:rsidP="008D26CF">
      <w:pPr>
        <w:pStyle w:val="Heading3"/>
      </w:pPr>
      <w:bookmarkStart w:id="40" w:name="_Toc299460828"/>
      <w:r w:rsidRPr="00083E3E">
        <w:lastRenderedPageBreak/>
        <w:t xml:space="preserve">Какво ви трябва, за да програмирате на </w:t>
      </w:r>
      <w:r>
        <w:rPr>
          <w:lang w:val="en-US"/>
        </w:rPr>
        <w:t>C</w:t>
      </w:r>
      <w:r w:rsidRPr="004D2E45">
        <w:t>#</w:t>
      </w:r>
      <w:r w:rsidRPr="00083E3E">
        <w:t>?</w:t>
      </w:r>
      <w:bookmarkEnd w:id="40"/>
    </w:p>
    <w:p w14:paraId="2C85E9F5" w14:textId="2D2D16BF" w:rsidR="008D26CF" w:rsidRPr="00433AB4" w:rsidRDefault="008D26CF" w:rsidP="008D26CF">
      <w:r>
        <w:t>След като разгледахме какво представляват .NET платформата, .NET библиотеките и .NET технологиите</w:t>
      </w:r>
      <w:r w:rsidR="00F8279C">
        <w:t>,</w:t>
      </w:r>
      <w:r>
        <w:t xml:space="preserve"> можем да преминем към писането, компилирането и изпълнението на C# програми.</w:t>
      </w:r>
    </w:p>
    <w:p w14:paraId="286D2C2E" w14:textId="77777777" w:rsidR="008D26CF" w:rsidRPr="0038687E" w:rsidRDefault="008D26CF" w:rsidP="008D26CF">
      <w:r w:rsidRPr="0038687E">
        <w:t>Базовите изисквания, за да можете да програмирате на C# са</w:t>
      </w:r>
      <w:r>
        <w:t xml:space="preserve"> </w:t>
      </w:r>
      <w:r w:rsidRPr="007A6760">
        <w:rPr>
          <w:b/>
        </w:rPr>
        <w:t xml:space="preserve">инсталиран .NET </w:t>
      </w:r>
      <w:r w:rsidRPr="007A6760">
        <w:rPr>
          <w:b/>
          <w:lang w:val="en-US"/>
        </w:rPr>
        <w:t>Framework</w:t>
      </w:r>
      <w:r w:rsidRPr="007A6760">
        <w:rPr>
          <w:b/>
        </w:rPr>
        <w:t xml:space="preserve"> и текстов редактор</w:t>
      </w:r>
      <w:r w:rsidRPr="0038687E">
        <w:t>. Текстовият редактор служи за създаване и редактиране на C# кода, а за компи</w:t>
      </w:r>
      <w:r w:rsidRPr="0038687E">
        <w:softHyphen/>
        <w:t xml:space="preserve">лиране и изпълнение се нуждаем от самия .NET </w:t>
      </w:r>
      <w:r w:rsidRPr="00BF4FE6">
        <w:rPr>
          <w:lang w:val="en-US"/>
        </w:rPr>
        <w:t>Framework</w:t>
      </w:r>
      <w:r w:rsidRPr="0038687E">
        <w:t>.</w:t>
      </w:r>
    </w:p>
    <w:p w14:paraId="7F44A1D2" w14:textId="77777777" w:rsidR="008D26CF" w:rsidRPr="00083E3E" w:rsidRDefault="008D26CF" w:rsidP="008D26CF">
      <w:pPr>
        <w:pStyle w:val="Heading4"/>
      </w:pPr>
      <w:r w:rsidRPr="00083E3E">
        <w:t>Текстов редактор</w:t>
      </w:r>
    </w:p>
    <w:p w14:paraId="0700EF93" w14:textId="77777777" w:rsidR="008D26CF" w:rsidRPr="004D2E45" w:rsidRDefault="008D26CF" w:rsidP="008D26CF">
      <w:r>
        <w:t>Текстовият редактор с</w:t>
      </w:r>
      <w:r w:rsidRPr="00083E3E">
        <w:t>лужи за писане на изходния код на програмата и за записването му във файл. След това кодът се компилира и изпълнява.</w:t>
      </w:r>
      <w:r>
        <w:t xml:space="preserve"> Като текстов редактор можете да използвате вградения в Windows редактор</w:t>
      </w:r>
      <w:r w:rsidRPr="00BF4FE6">
        <w:rPr>
          <w:lang w:val="en-US"/>
        </w:rPr>
        <w:t xml:space="preserve"> Notepad</w:t>
      </w:r>
      <w:r>
        <w:t xml:space="preserve"> (който е изключително примитивен и неудобен</w:t>
      </w:r>
      <w:r w:rsidRPr="004D2E45">
        <w:t xml:space="preserve"> </w:t>
      </w:r>
      <w:r w:rsidRPr="00BE0CA3">
        <w:t>за</w:t>
      </w:r>
      <w:r w:rsidRPr="004D2E45">
        <w:t xml:space="preserve"> </w:t>
      </w:r>
      <w:r>
        <w:t xml:space="preserve">работа) или да си изтеглите по-добър безплатен редактор като например някой от </w:t>
      </w:r>
      <w:r w:rsidRPr="005C2600">
        <w:t xml:space="preserve">редакторите </w:t>
      </w:r>
      <w:r w:rsidRPr="000C78F5">
        <w:rPr>
          <w:noProof/>
          <w:lang w:val="en-US"/>
        </w:rPr>
        <w:t>Notepad</w:t>
      </w:r>
      <w:r w:rsidRPr="004D2E45">
        <w:rPr>
          <w:noProof/>
        </w:rPr>
        <w:t>++</w:t>
      </w:r>
      <w:r w:rsidRPr="005C2600">
        <w:t xml:space="preserve"> (</w:t>
      </w:r>
      <w:hyperlink r:id="rId89" w:history="1">
        <w:r w:rsidRPr="005C2600">
          <w:rPr>
            <w:rStyle w:val="Hyperlink"/>
          </w:rPr>
          <w:t>http://notepad-plus.sourceforge.net</w:t>
        </w:r>
      </w:hyperlink>
      <w:r w:rsidRPr="005C2600">
        <w:t xml:space="preserve">) или </w:t>
      </w:r>
      <w:r w:rsidRPr="00F0035F">
        <w:rPr>
          <w:noProof/>
          <w:lang w:val="en-US"/>
        </w:rPr>
        <w:t>PSPad</w:t>
      </w:r>
      <w:r w:rsidRPr="005C2600">
        <w:t xml:space="preserve"> (</w:t>
      </w:r>
      <w:hyperlink r:id="rId90" w:history="1">
        <w:r w:rsidRPr="005C2600">
          <w:rPr>
            <w:rStyle w:val="Hyperlink"/>
          </w:rPr>
          <w:t>www.pspad.com</w:t>
        </w:r>
      </w:hyperlink>
      <w:r w:rsidRPr="005C2600">
        <w:t>).</w:t>
      </w:r>
    </w:p>
    <w:p w14:paraId="49F39EA9" w14:textId="77777777" w:rsidR="008D26CF" w:rsidRPr="00083E3E" w:rsidRDefault="008D26CF" w:rsidP="008D26CF">
      <w:pPr>
        <w:pStyle w:val="Heading3"/>
      </w:pPr>
      <w:bookmarkStart w:id="41" w:name="_Компилация_и_изпълнение"/>
      <w:bookmarkStart w:id="42" w:name="_Toc299460829"/>
      <w:bookmarkEnd w:id="41"/>
      <w:r w:rsidRPr="00083E3E">
        <w:t xml:space="preserve">Компилация и изпълнение на </w:t>
      </w:r>
      <w:r>
        <w:rPr>
          <w:lang w:val="en-US"/>
        </w:rPr>
        <w:t>C</w:t>
      </w:r>
      <w:r w:rsidRPr="004D2E45">
        <w:t>#</w:t>
      </w:r>
      <w:r w:rsidRPr="00083E3E">
        <w:t xml:space="preserve"> програми</w:t>
      </w:r>
      <w:bookmarkEnd w:id="42"/>
    </w:p>
    <w:p w14:paraId="221AA571" w14:textId="782C27AF" w:rsidR="008D26CF" w:rsidRPr="00083E3E" w:rsidRDefault="008D26CF" w:rsidP="008D26CF">
      <w:r w:rsidRPr="00083E3E">
        <w:t xml:space="preserve">Дойде време да </w:t>
      </w:r>
      <w:r>
        <w:t>компилираме и изпълним</w:t>
      </w:r>
      <w:r w:rsidRPr="00083E3E">
        <w:t xml:space="preserve"> вече разгледания теоретич</w:t>
      </w:r>
      <w:r w:rsidR="00F8279C">
        <w:t>ен</w:t>
      </w:r>
      <w:r w:rsidRPr="00083E3E">
        <w:t xml:space="preserve"> пример на проста програма, написана на </w:t>
      </w:r>
      <w:r>
        <w:rPr>
          <w:lang w:val="en-US"/>
        </w:rPr>
        <w:t>C</w:t>
      </w:r>
      <w:r w:rsidRPr="004D2E45">
        <w:t>#</w:t>
      </w:r>
      <w:r w:rsidRPr="00083E3E">
        <w:t>. За целта трябва да направим следното:</w:t>
      </w:r>
    </w:p>
    <w:p w14:paraId="7349B70A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 xml:space="preserve">Да създадем файл с име </w:t>
      </w:r>
      <w:r w:rsidRPr="00E66405">
        <w:rPr>
          <w:rStyle w:val="Code"/>
        </w:rPr>
        <w:t>HelloCSharp.cs</w:t>
      </w:r>
      <w:r w:rsidRPr="00083E3E">
        <w:t>;</w:t>
      </w:r>
    </w:p>
    <w:p w14:paraId="6DFFF669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>Да запишем примерната програма във файла;</w:t>
      </w:r>
    </w:p>
    <w:p w14:paraId="0F9D1D0C" w14:textId="77777777" w:rsidR="008D26CF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 xml:space="preserve">Да компилираме </w:t>
      </w:r>
      <w:r w:rsidRPr="00E66405">
        <w:rPr>
          <w:rStyle w:val="Code"/>
        </w:rPr>
        <w:t>HelloCSharp.cs</w:t>
      </w:r>
      <w:r w:rsidRPr="00083E3E">
        <w:t xml:space="preserve"> до файл </w:t>
      </w:r>
      <w:r w:rsidRPr="00E66405">
        <w:rPr>
          <w:rStyle w:val="Code"/>
        </w:rPr>
        <w:t>HelloCSharp.exe</w:t>
      </w:r>
      <w:r w:rsidRPr="00083E3E">
        <w:t>;</w:t>
      </w:r>
    </w:p>
    <w:p w14:paraId="1970156D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 xml:space="preserve">Да изпълним файла </w:t>
      </w:r>
      <w:r w:rsidRPr="00E66405">
        <w:rPr>
          <w:rStyle w:val="Code"/>
        </w:rPr>
        <w:t>HelloCSharp.exe</w:t>
      </w:r>
      <w:r>
        <w:t>.</w:t>
      </w:r>
    </w:p>
    <w:p w14:paraId="7BF2B5AF" w14:textId="77777777" w:rsidR="008D26CF" w:rsidRPr="00083E3E" w:rsidRDefault="008D26CF" w:rsidP="008D26CF">
      <w:pPr>
        <w:spacing w:after="120"/>
      </w:pPr>
      <w:r w:rsidRPr="00083E3E">
        <w:t>А сега, нека да го направим на компютъра!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8D26CF" w:rsidRPr="00083E3E" w14:paraId="67A9D545" w14:textId="77777777" w:rsidTr="00BA4F42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F888" w14:textId="0D158E8F" w:rsidR="008D26CF" w:rsidRPr="00083E3E" w:rsidRDefault="00724A3F" w:rsidP="00BA4F42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B54890C" wp14:editId="1951C345">
                  <wp:extent cx="313690" cy="31369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39EB" w14:textId="77777777" w:rsidR="008D26CF" w:rsidRPr="00083E3E" w:rsidRDefault="008D26CF" w:rsidP="00BA4F42">
            <w:pPr>
              <w:pStyle w:val="WarningMessage"/>
            </w:pPr>
            <w:r w:rsidRPr="00083E3E">
              <w:t>Не забравяйте преди започването с примера, да инста</w:t>
            </w:r>
            <w:r w:rsidRPr="00083E3E">
              <w:softHyphen/>
              <w:t xml:space="preserve">лирате </w:t>
            </w:r>
            <w:r w:rsidRPr="004D2E45">
              <w:t>.</w:t>
            </w:r>
            <w:r>
              <w:rPr>
                <w:lang w:val="en-US"/>
              </w:rPr>
              <w:t>NET</w:t>
            </w:r>
            <w:r w:rsidRPr="004D2E45">
              <w:t xml:space="preserve"> </w:t>
            </w:r>
            <w:r>
              <w:rPr>
                <w:lang w:val="en-US"/>
              </w:rPr>
              <w:t>Framework</w:t>
            </w:r>
            <w:r w:rsidRPr="00083E3E">
              <w:t xml:space="preserve"> на компютъра си! В противен случай няма да можете да компилирате и да изпълните програмата.</w:t>
            </w:r>
          </w:p>
        </w:tc>
      </w:tr>
    </w:tbl>
    <w:p w14:paraId="79679D4B" w14:textId="77777777" w:rsidR="008D26CF" w:rsidRPr="005C2600" w:rsidRDefault="008D26CF" w:rsidP="008D26CF">
      <w:pPr>
        <w:spacing w:after="120"/>
      </w:pPr>
      <w:r>
        <w:t>По принцип .NET Framework се инсталира заедно с Windows, но в някои ситуации все пак би могъл да липсва. За да инсталирате .NET Framework на компютър, на който той не е инсталиран, трябва да го изтеглите от сайта на Майкрософт (</w:t>
      </w:r>
      <w:hyperlink r:id="rId91" w:history="1">
        <w:r w:rsidRPr="00F733C6">
          <w:rPr>
            <w:rStyle w:val="Hyperlink"/>
            <w:noProof/>
            <w:lang w:val="en-US"/>
          </w:rPr>
          <w:t>http://download.microsoft.com</w:t>
        </w:r>
      </w:hyperlink>
      <w:r>
        <w:t>)</w:t>
      </w:r>
      <w:r w:rsidRPr="004D2E45">
        <w:t xml:space="preserve">. </w:t>
      </w:r>
      <w:r>
        <w:t xml:space="preserve">Ако не знаете коя версия да изтеглите, </w:t>
      </w:r>
      <w:r w:rsidRPr="00CF1546">
        <w:rPr>
          <w:b/>
        </w:rPr>
        <w:t>изберете последната версия</w:t>
      </w:r>
      <w:r>
        <w:t>.</w:t>
      </w:r>
    </w:p>
    <w:p w14:paraId="170A2F4C" w14:textId="77777777" w:rsidR="008D26CF" w:rsidRDefault="008D26CF" w:rsidP="008D26CF">
      <w:pPr>
        <w:spacing w:after="120"/>
      </w:pPr>
      <w:r w:rsidRPr="00083E3E">
        <w:t>Горните стъпки варират на</w:t>
      </w:r>
      <w:r>
        <w:t xml:space="preserve"> различните операционни системи. Тъй като програмирането под </w:t>
      </w:r>
      <w:r w:rsidRPr="00BE0CA3">
        <w:rPr>
          <w:lang w:val="en-US"/>
        </w:rPr>
        <w:t>Linux</w:t>
      </w:r>
      <w:r>
        <w:t xml:space="preserve"> е малко встрани от фокуса на настоящата книга, ще разгледаме подробно какво ви е необходимо, за да напишете и изпълните примерната програма под Windows. За тези от вас които искат да се опитат да програмират на C# в Linux среда ще споменем необхо</w:t>
      </w:r>
      <w:r>
        <w:softHyphen/>
        <w:t xml:space="preserve">димите </w:t>
      </w:r>
      <w:r>
        <w:lastRenderedPageBreak/>
        <w:t>инструменти и те ще имат възможност да си ги изтеглят и да експери</w:t>
      </w:r>
      <w:r>
        <w:softHyphen/>
        <w:t>ментират.</w:t>
      </w:r>
    </w:p>
    <w:p w14:paraId="7CC5438F" w14:textId="77777777" w:rsidR="008D26CF" w:rsidRPr="00CE30CC" w:rsidRDefault="008D26CF" w:rsidP="008D26CF">
      <w:pPr>
        <w:spacing w:after="120"/>
      </w:pPr>
      <w:r>
        <w:t xml:space="preserve">Ето го и кодът на нашата първа </w:t>
      </w:r>
      <w:r>
        <w:rPr>
          <w:lang w:val="en-US"/>
        </w:rPr>
        <w:t>C</w:t>
      </w:r>
      <w:r w:rsidRPr="004D2E45">
        <w:t xml:space="preserve"># </w:t>
      </w:r>
      <w:r>
        <w:t>програма: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083E3E" w14:paraId="26A37920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BDB3B2" w14:textId="77777777" w:rsidR="008D26CF" w:rsidRPr="00E66405" w:rsidRDefault="008D26CF" w:rsidP="00BA4F42">
            <w:pPr>
              <w:spacing w:before="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HelloCSharp.cs</w:t>
            </w:r>
          </w:p>
        </w:tc>
      </w:tr>
      <w:tr w:rsidR="008D26CF" w:rsidRPr="00083E3E" w14:paraId="04FD4554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82B6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2B91AF"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class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HelloCSharp</w:t>
            </w:r>
          </w:p>
          <w:p w14:paraId="592561E6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{</w:t>
            </w:r>
          </w:p>
          <w:p w14:paraId="0A298FF9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</w:rPr>
              <w:t>static</w:t>
            </w:r>
            <w:r w:rsidRPr="00E66405">
              <w:rPr>
                <w:rFonts w:ascii="Consolas"/>
                <w:noProof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void</w:t>
            </w:r>
            <w:r w:rsidRPr="00E66405">
              <w:rPr>
                <w:rFonts w:ascii="Consolas"/>
                <w:noProof/>
                <w:szCs w:val="20"/>
              </w:rPr>
              <w:t xml:space="preserve"> Main()</w:t>
            </w:r>
          </w:p>
          <w:p w14:paraId="7784E7A5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  <w:t>{</w:t>
            </w:r>
          </w:p>
          <w:p w14:paraId="40B79AE1" w14:textId="1C2EAEFA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</w:r>
            <w:r w:rsidRPr="00E66405">
              <w:rPr>
                <w:rFonts w:ascii="Consolas"/>
                <w:noProof/>
                <w:szCs w:val="20"/>
              </w:rPr>
              <w:tab/>
              <w:t>System.</w:t>
            </w: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>"Hello</w:t>
            </w:r>
            <w:r w:rsidR="00970474" w:rsidRPr="00E66405">
              <w:rPr>
                <w:rFonts w:ascii="Consolas"/>
                <w:noProof/>
                <w:color w:val="A31515"/>
                <w:szCs w:val="20"/>
              </w:rPr>
              <w:t>,</w:t>
            </w:r>
            <w:r w:rsidRPr="00E66405">
              <w:rPr>
                <w:rFonts w:ascii="Consolas"/>
                <w:noProof/>
                <w:color w:val="A31515"/>
                <w:szCs w:val="20"/>
              </w:rPr>
              <w:t xml:space="preserve"> C#!"</w:t>
            </w:r>
            <w:r w:rsidRPr="00E66405">
              <w:rPr>
                <w:rFonts w:ascii="Consolas"/>
                <w:noProof/>
                <w:szCs w:val="20"/>
              </w:rPr>
              <w:t>);</w:t>
            </w:r>
          </w:p>
          <w:p w14:paraId="5EBD7FFB" w14:textId="77777777" w:rsidR="008D26CF" w:rsidRPr="00E66405" w:rsidRDefault="008D26CF" w:rsidP="00BA4F42">
            <w:pPr>
              <w:tabs>
                <w:tab w:val="left" w:pos="284"/>
                <w:tab w:val="left" w:pos="806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ab/>
              <w:t>}</w:t>
            </w:r>
            <w:r w:rsidRPr="00E66405">
              <w:rPr>
                <w:rFonts w:ascii="Consolas"/>
                <w:noProof/>
                <w:szCs w:val="20"/>
              </w:rPr>
              <w:tab/>
            </w:r>
          </w:p>
          <w:p w14:paraId="26E39CA6" w14:textId="77777777" w:rsidR="008D26CF" w:rsidRPr="00E66405" w:rsidRDefault="008D26CF" w:rsidP="00BA4F42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</w:rPr>
              <w:t>}</w:t>
            </w:r>
          </w:p>
        </w:tc>
      </w:tr>
    </w:tbl>
    <w:p w14:paraId="035963C3" w14:textId="77777777" w:rsidR="008D26CF" w:rsidRPr="00083E3E" w:rsidRDefault="008D26CF" w:rsidP="008D26CF">
      <w:pPr>
        <w:pStyle w:val="Heading4"/>
      </w:pPr>
      <w:r w:rsidRPr="00083E3E">
        <w:t xml:space="preserve">Компилиране на </w:t>
      </w:r>
      <w:r>
        <w:rPr>
          <w:lang w:val="en-US"/>
        </w:rPr>
        <w:t>C</w:t>
      </w:r>
      <w:r w:rsidRPr="004D2E45">
        <w:t>#</w:t>
      </w:r>
      <w:r w:rsidRPr="00083E3E">
        <w:t xml:space="preserve"> програми под Windows</w:t>
      </w:r>
    </w:p>
    <w:p w14:paraId="1754E4D1" w14:textId="77777777" w:rsidR="008D26CF" w:rsidRPr="004D2E45" w:rsidRDefault="008D26CF" w:rsidP="008D26CF">
      <w:r>
        <w:t>Първо стартираме конзолата за команди на Windows</w:t>
      </w:r>
      <w:r w:rsidRPr="004D2E45">
        <w:t xml:space="preserve">, </w:t>
      </w:r>
      <w:r>
        <w:t>известна още като</w:t>
      </w:r>
      <w:r w:rsidRPr="00BF4FE6">
        <w:rPr>
          <w:lang w:val="en-US"/>
        </w:rPr>
        <w:t xml:space="preserve"> </w:t>
      </w:r>
      <w:r w:rsidRPr="00BF4FE6">
        <w:rPr>
          <w:b/>
          <w:lang w:val="en-US"/>
        </w:rPr>
        <w:t>Command Prompt</w:t>
      </w:r>
      <w:r>
        <w:t xml:space="preserve"> (това става от главното меню на Windows Explorer</w:t>
      </w:r>
      <w:r w:rsidRPr="004D2E45">
        <w:t xml:space="preserve"> – </w:t>
      </w:r>
      <w:r>
        <w:rPr>
          <w:lang w:val="en-US"/>
        </w:rPr>
        <w:t>Start</w:t>
      </w:r>
      <w:r w:rsidRPr="004D2E45">
        <w:t xml:space="preserve"> -&gt; </w:t>
      </w:r>
      <w:r>
        <w:rPr>
          <w:lang w:val="en-US"/>
        </w:rPr>
        <w:t>Programs</w:t>
      </w:r>
      <w:r w:rsidRPr="004D2E45">
        <w:t xml:space="preserve"> -&gt; </w:t>
      </w:r>
      <w:r>
        <w:rPr>
          <w:lang w:val="en-US"/>
        </w:rPr>
        <w:t>Accessories</w:t>
      </w:r>
      <w:r w:rsidRPr="004D2E45">
        <w:t xml:space="preserve"> -&gt; </w:t>
      </w:r>
      <w:r>
        <w:rPr>
          <w:lang w:val="en-US"/>
        </w:rPr>
        <w:t>Command</w:t>
      </w:r>
      <w:r w:rsidRPr="004D2E45">
        <w:t xml:space="preserve"> </w:t>
      </w:r>
      <w:r>
        <w:rPr>
          <w:lang w:val="en-US"/>
        </w:rPr>
        <w:t>Prompt</w:t>
      </w:r>
      <w:r>
        <w:t>)</w:t>
      </w:r>
      <w:r w:rsidRPr="004D2E45">
        <w:t>:</w:t>
      </w:r>
    </w:p>
    <w:p w14:paraId="2EDAE983" w14:textId="7B5AF46E" w:rsidR="008D26CF" w:rsidRPr="00A737F8" w:rsidRDefault="00724A3F" w:rsidP="008D26C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51A5026" wp14:editId="70BCE85C">
            <wp:extent cx="3521075" cy="3425825"/>
            <wp:effectExtent l="0" t="0" r="3175" b="3175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1A49" w14:textId="77777777" w:rsidR="008D26CF" w:rsidRPr="004D2E45" w:rsidRDefault="008D26CF" w:rsidP="008D26CF">
      <w:r>
        <w:t xml:space="preserve">За предпочитане е в конзолата да се работи с администраторски права, тъй като при липсата им някои операции не са позволени. Стартирането на </w:t>
      </w:r>
      <w:r w:rsidRPr="0068666E">
        <w:rPr>
          <w:b/>
          <w:lang w:val="en-US"/>
        </w:rPr>
        <w:t>Command</w:t>
      </w:r>
      <w:r w:rsidRPr="004D2E45">
        <w:rPr>
          <w:b/>
        </w:rPr>
        <w:t xml:space="preserve"> </w:t>
      </w:r>
      <w:r w:rsidRPr="0068666E">
        <w:rPr>
          <w:b/>
          <w:lang w:val="en-US"/>
        </w:rPr>
        <w:t>Prompt</w:t>
      </w:r>
      <w:r>
        <w:t xml:space="preserve"> с администраторски права става от контекстното меню, което се появява при натискане на десния бутон на мишката върху иконката на </w:t>
      </w:r>
      <w:r w:rsidRPr="0068666E">
        <w:rPr>
          <w:b/>
          <w:lang w:val="en-US"/>
        </w:rPr>
        <w:t>Command</w:t>
      </w:r>
      <w:r w:rsidRPr="004D2E45">
        <w:rPr>
          <w:b/>
        </w:rPr>
        <w:t xml:space="preserve"> </w:t>
      </w:r>
      <w:r w:rsidRPr="0068666E">
        <w:rPr>
          <w:b/>
          <w:lang w:val="en-US"/>
        </w:rPr>
        <w:t>Prompt</w:t>
      </w:r>
      <w:r>
        <w:t xml:space="preserve"> (вж. картинката).</w:t>
      </w:r>
    </w:p>
    <w:p w14:paraId="0626383E" w14:textId="77777777" w:rsidR="008D26CF" w:rsidRPr="0068666E" w:rsidRDefault="008D26CF" w:rsidP="008D26CF">
      <w:r w:rsidRPr="0068666E">
        <w:lastRenderedPageBreak/>
        <w:t>Нека след това от конзолата създадем директория, в която ще експери</w:t>
      </w:r>
      <w:r w:rsidRPr="0068666E">
        <w:softHyphen/>
        <w:t xml:space="preserve">ментираме. Използваме командата </w:t>
      </w:r>
      <w:r w:rsidRPr="00E66405">
        <w:rPr>
          <w:rStyle w:val="Code"/>
        </w:rPr>
        <w:t>md</w:t>
      </w:r>
      <w:r w:rsidRPr="0068666E">
        <w:t xml:space="preserve"> за създаване на директория и командата </w:t>
      </w:r>
      <w:r w:rsidRPr="00E66405">
        <w:rPr>
          <w:rStyle w:val="Code"/>
        </w:rPr>
        <w:t>cd</w:t>
      </w:r>
      <w:r w:rsidRPr="0068666E">
        <w:t xml:space="preserve"> за влизане в нея:</w:t>
      </w:r>
    </w:p>
    <w:p w14:paraId="03484E36" w14:textId="6F1CF577" w:rsidR="008D26CF" w:rsidRPr="00D34023" w:rsidRDefault="00724A3F" w:rsidP="008D26C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D81A3E3" wp14:editId="1A2AF767">
            <wp:extent cx="3528060" cy="1494155"/>
            <wp:effectExtent l="0" t="0" r="0" b="0"/>
            <wp:docPr id="4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1D20" w14:textId="77777777" w:rsidR="008D26CF" w:rsidRPr="00CE30CC" w:rsidRDefault="008D26CF" w:rsidP="008D26CF">
      <w:pPr>
        <w:spacing w:after="120"/>
      </w:pPr>
      <w:r w:rsidRPr="00364BBC">
        <w:t xml:space="preserve">Директорията се казва </w:t>
      </w:r>
      <w:r w:rsidRPr="00E66405">
        <w:rPr>
          <w:rStyle w:val="Code"/>
        </w:rPr>
        <w:t>IntroCSharp</w:t>
      </w:r>
      <w:r w:rsidRPr="00364BBC">
        <w:t xml:space="preserve"> и се намира в </w:t>
      </w:r>
      <w:r w:rsidRPr="00E66405">
        <w:rPr>
          <w:rStyle w:val="Code"/>
        </w:rPr>
        <w:t>C:\</w:t>
      </w:r>
      <w:r w:rsidRPr="00364BBC">
        <w:t xml:space="preserve">. Променяме текущата директория на </w:t>
      </w:r>
      <w:r w:rsidRPr="00E66405">
        <w:rPr>
          <w:rStyle w:val="Code"/>
        </w:rPr>
        <w:t xml:space="preserve">C:\IntroCSharp </w:t>
      </w:r>
      <w:r w:rsidRPr="00364BBC">
        <w:rPr>
          <w:bCs/>
        </w:rPr>
        <w:t>и създаваме нов файл</w:t>
      </w:r>
      <w:r w:rsidRPr="00E66405">
        <w:rPr>
          <w:rStyle w:val="Code"/>
        </w:rPr>
        <w:t xml:space="preserve"> HelloCSharp.cs</w:t>
      </w:r>
      <w:r w:rsidRPr="00364BBC">
        <w:rPr>
          <w:b/>
          <w:bCs/>
        </w:rPr>
        <w:t xml:space="preserve">, </w:t>
      </w:r>
      <w:r w:rsidRPr="00364BBC">
        <w:rPr>
          <w:bCs/>
        </w:rPr>
        <w:t xml:space="preserve">като за целта използваме вградения </w:t>
      </w:r>
      <w:r>
        <w:rPr>
          <w:bCs/>
        </w:rPr>
        <w:t xml:space="preserve">в </w:t>
      </w:r>
      <w:r w:rsidRPr="0068666E">
        <w:rPr>
          <w:bCs/>
        </w:rPr>
        <w:t>Windows</w:t>
      </w:r>
      <w:r>
        <w:rPr>
          <w:bCs/>
        </w:rPr>
        <w:t xml:space="preserve"> </w:t>
      </w:r>
      <w:r w:rsidRPr="00364BBC">
        <w:rPr>
          <w:bCs/>
        </w:rPr>
        <w:t>текстов редактор</w:t>
      </w:r>
      <w:r w:rsidRPr="00E66405">
        <w:rPr>
          <w:rStyle w:val="Code"/>
        </w:rPr>
        <w:t xml:space="preserve"> </w:t>
      </w:r>
      <w:r w:rsidRPr="00BF4FE6">
        <w:rPr>
          <w:lang w:val="en-US"/>
        </w:rPr>
        <w:t>Notepad</w:t>
      </w:r>
      <w:r w:rsidRPr="004D2E45">
        <w:rPr>
          <w:bCs/>
        </w:rPr>
        <w:t xml:space="preserve">. </w:t>
      </w:r>
      <w:r>
        <w:rPr>
          <w:bCs/>
        </w:rPr>
        <w:t>За да създадем файла, на конзолата изписваме следната команда: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9A73C7" w14:paraId="74C66B81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0E40" w14:textId="77777777" w:rsidR="008D26CF" w:rsidRPr="00E66405" w:rsidRDefault="008D26CF" w:rsidP="00BA4F42">
            <w:pPr>
              <w:spacing w:before="0"/>
              <w:rPr>
                <w:rFonts w:ascii="Consolas"/>
                <w:b/>
                <w:noProof/>
                <w:lang w:val="en-US"/>
              </w:rPr>
            </w:pPr>
            <w:r w:rsidRPr="00E66405">
              <w:rPr>
                <w:rFonts w:ascii="Consolas"/>
                <w:b/>
                <w:noProof/>
                <w:lang w:val="en-US"/>
              </w:rPr>
              <w:t>notepad HelloCSharp.cs</w:t>
            </w:r>
          </w:p>
        </w:tc>
      </w:tr>
    </w:tbl>
    <w:p w14:paraId="7B1722A4" w14:textId="77777777" w:rsidR="008D26CF" w:rsidRPr="004D2E45" w:rsidRDefault="008D26CF" w:rsidP="008D26CF">
      <w:r>
        <w:t>Това стартира</w:t>
      </w:r>
      <w:r w:rsidRPr="00BF4FE6">
        <w:rPr>
          <w:lang w:val="en-US"/>
        </w:rPr>
        <w:t xml:space="preserve"> Notepad</w:t>
      </w:r>
      <w:r>
        <w:t xml:space="preserve"> и той показва следния диалогов прозорец за създаване на несъществуващ файл:</w:t>
      </w:r>
    </w:p>
    <w:p w14:paraId="4198F007" w14:textId="5DA107A3" w:rsidR="008D26CF" w:rsidRDefault="00724A3F" w:rsidP="008D26C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90C63" wp14:editId="7D61E622">
            <wp:extent cx="4442460" cy="3425825"/>
            <wp:effectExtent l="0" t="0" r="0" b="3175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1F86" w14:textId="77777777" w:rsidR="008D26CF" w:rsidRPr="004D2E45" w:rsidRDefault="008D26CF" w:rsidP="008D26CF">
      <w:r w:rsidRPr="00F733C6">
        <w:rPr>
          <w:noProof/>
        </w:rPr>
        <w:lastRenderedPageBreak/>
        <w:t>Notepad ни пита дали искаме да бъде създаден нов файл, защото такъв в момента липсва.</w:t>
      </w:r>
      <w:r>
        <w:t xml:space="preserve"> О</w:t>
      </w:r>
      <w:r w:rsidRPr="00083E3E">
        <w:t xml:space="preserve">тговаряме с </w:t>
      </w:r>
      <w:r>
        <w:t>"</w:t>
      </w:r>
      <w:r w:rsidRPr="00BF4FE6">
        <w:rPr>
          <w:lang w:val="en-US"/>
        </w:rPr>
        <w:t>Yes</w:t>
      </w:r>
      <w:r>
        <w:t>"</w:t>
      </w:r>
      <w:r w:rsidRPr="00083E3E">
        <w:t>. Следващ</w:t>
      </w:r>
      <w:r>
        <w:t xml:space="preserve">ата стъпка </w:t>
      </w:r>
      <w:r w:rsidRPr="00083E3E">
        <w:t>е да препишем програмата или просто да прехвърлим текста чрез копиране</w:t>
      </w:r>
      <w:r w:rsidRPr="004D2E45">
        <w:t xml:space="preserve"> (</w:t>
      </w:r>
      <w:r>
        <w:rPr>
          <w:lang w:val="en-US"/>
        </w:rPr>
        <w:t>Copy</w:t>
      </w:r>
      <w:r w:rsidRPr="004D2E45">
        <w:t xml:space="preserve"> / </w:t>
      </w:r>
      <w:r>
        <w:rPr>
          <w:lang w:val="en-US"/>
        </w:rPr>
        <w:t>Paste</w:t>
      </w:r>
      <w:r w:rsidRPr="004D2E45">
        <w:t>)</w:t>
      </w:r>
      <w:r>
        <w:t>:</w:t>
      </w:r>
    </w:p>
    <w:p w14:paraId="7AEF2F7E" w14:textId="5FC39F7F" w:rsidR="008D26CF" w:rsidRPr="002F616B" w:rsidRDefault="00724A3F" w:rsidP="008D26C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DD1267" wp14:editId="2FC69DA4">
            <wp:extent cx="4053205" cy="2074545"/>
            <wp:effectExtent l="0" t="0" r="4445" b="190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F07B" w14:textId="77777777" w:rsidR="008D26CF" w:rsidRPr="00613BE4" w:rsidRDefault="008D26CF" w:rsidP="008D26CF">
      <w:r w:rsidRPr="00613BE4">
        <w:t xml:space="preserve">Записваме чрез </w:t>
      </w:r>
      <w:r w:rsidRPr="00613BE4">
        <w:rPr>
          <w:noProof/>
        </w:rPr>
        <w:t>[Ctrl-S]</w:t>
      </w:r>
      <w:r w:rsidRPr="00613BE4">
        <w:t xml:space="preserve"> и затваряме </w:t>
      </w:r>
      <w:r>
        <w:t xml:space="preserve">редактора </w:t>
      </w:r>
      <w:r w:rsidRPr="00BF4FE6">
        <w:rPr>
          <w:lang w:val="en-US"/>
        </w:rPr>
        <w:t>Notepad</w:t>
      </w:r>
      <w:r>
        <w:t xml:space="preserve"> </w:t>
      </w:r>
      <w:r w:rsidRPr="00613BE4">
        <w:t xml:space="preserve">с [Alt-F4]. Вече имаме изходния код на </w:t>
      </w:r>
      <w:r w:rsidRPr="007C71D4">
        <w:t>нашата примерна C# програма</w:t>
      </w:r>
      <w:r w:rsidRPr="00613BE4">
        <w:t xml:space="preserve">, записан </w:t>
      </w:r>
      <w:r>
        <w:t>във</w:t>
      </w:r>
      <w:r w:rsidRPr="00613BE4">
        <w:t xml:space="preserve"> файл</w:t>
      </w:r>
      <w:r>
        <w:t>а</w:t>
      </w:r>
      <w:r w:rsidRPr="00613BE4">
        <w:t xml:space="preserve"> </w:t>
      </w:r>
      <w:r w:rsidRPr="00E66405">
        <w:rPr>
          <w:rStyle w:val="Code"/>
        </w:rPr>
        <w:t>C:\IntroCSharp\HelloCSharp.cs</w:t>
      </w:r>
      <w:r w:rsidRPr="00613BE4">
        <w:t xml:space="preserve">. </w:t>
      </w:r>
      <w:r w:rsidRPr="00613BE4">
        <w:rPr>
          <w:bCs/>
        </w:rPr>
        <w:t xml:space="preserve">Остава да </w:t>
      </w:r>
      <w:r>
        <w:rPr>
          <w:bCs/>
        </w:rPr>
        <w:t xml:space="preserve">го </w:t>
      </w:r>
      <w:r w:rsidRPr="00613BE4">
        <w:rPr>
          <w:bCs/>
        </w:rPr>
        <w:t>компилираме и изпълним. Компилацията се извършва с компи</w:t>
      </w:r>
      <w:r w:rsidRPr="00613BE4">
        <w:rPr>
          <w:bCs/>
        </w:rPr>
        <w:softHyphen/>
        <w:t xml:space="preserve">латора </w:t>
      </w:r>
      <w:r w:rsidRPr="00E66405">
        <w:rPr>
          <w:rStyle w:val="Code"/>
        </w:rPr>
        <w:t>csc.exe</w:t>
      </w:r>
      <w:r w:rsidRPr="00613BE4">
        <w:t>.</w:t>
      </w:r>
    </w:p>
    <w:p w14:paraId="5CFF7453" w14:textId="13E689A4" w:rsidR="008D26CF" w:rsidRPr="00083E3E" w:rsidRDefault="00724A3F" w:rsidP="008D26C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B17A421" wp14:editId="719A56A5">
            <wp:extent cx="4606290" cy="1644650"/>
            <wp:effectExtent l="0" t="0" r="3810" b="0"/>
            <wp:docPr id="4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8598" w14:textId="77777777" w:rsidR="008D26CF" w:rsidRPr="00083E3E" w:rsidRDefault="008D26CF" w:rsidP="008D26CF">
      <w:r w:rsidRPr="00083E3E">
        <w:t>Ето, че получихме грешка – Windows не може да намери изпълним файл</w:t>
      </w:r>
      <w:r>
        <w:t xml:space="preserve"> или вградена команда с име </w:t>
      </w:r>
      <w:r w:rsidRPr="00E66405">
        <w:rPr>
          <w:rStyle w:val="Code"/>
        </w:rPr>
        <w:t>csc</w:t>
      </w:r>
      <w:r w:rsidRPr="00083E3E">
        <w:t>. Това е често срещан проблем</w:t>
      </w:r>
      <w:r>
        <w:t xml:space="preserve"> и е нормално да се появи</w:t>
      </w:r>
      <w:r w:rsidRPr="00083E3E">
        <w:t xml:space="preserve">, ако сега започваме да работим с </w:t>
      </w:r>
      <w:r>
        <w:rPr>
          <w:lang w:val="en-US"/>
        </w:rPr>
        <w:t>C</w:t>
      </w:r>
      <w:r w:rsidRPr="004D2E45">
        <w:t>#</w:t>
      </w:r>
      <w:r>
        <w:t>.</w:t>
      </w:r>
      <w:r w:rsidRPr="00083E3E">
        <w:t xml:space="preserve"> </w:t>
      </w:r>
      <w:r>
        <w:t>П</w:t>
      </w:r>
      <w:r w:rsidRPr="00083E3E">
        <w:t xml:space="preserve">ричините за него </w:t>
      </w:r>
      <w:r>
        <w:t xml:space="preserve">може да </w:t>
      </w:r>
      <w:r w:rsidRPr="00083E3E">
        <w:t>са</w:t>
      </w:r>
      <w:r>
        <w:t xml:space="preserve"> следните</w:t>
      </w:r>
      <w:r w:rsidRPr="00083E3E">
        <w:t>:</w:t>
      </w:r>
    </w:p>
    <w:p w14:paraId="60F7F235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>Не е инсталиран</w:t>
      </w:r>
      <w:r w:rsidRPr="00083E3E">
        <w:t xml:space="preserve"> </w:t>
      </w:r>
      <w:r>
        <w:rPr>
          <w:lang w:val="en-US"/>
        </w:rPr>
        <w:t>.NET</w:t>
      </w:r>
      <w:r w:rsidRPr="00083E3E">
        <w:t xml:space="preserve"> </w:t>
      </w:r>
      <w:r>
        <w:rPr>
          <w:lang w:val="en-US"/>
        </w:rPr>
        <w:t>Framework</w:t>
      </w:r>
      <w:r w:rsidRPr="00083E3E">
        <w:t>;</w:t>
      </w:r>
    </w:p>
    <w:p w14:paraId="2313BADD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083E3E">
        <w:t xml:space="preserve">Инсталиран </w:t>
      </w:r>
      <w:r>
        <w:t>е .NET Framework</w:t>
      </w:r>
      <w:r w:rsidRPr="00083E3E">
        <w:t xml:space="preserve">, но </w:t>
      </w:r>
      <w:r>
        <w:t xml:space="preserve">директорията </w:t>
      </w:r>
      <w:r w:rsidRPr="00E66405">
        <w:rPr>
          <w:rStyle w:val="Code"/>
        </w:rPr>
        <w:t>Microsoft.NET\ Framework\v4.0</w:t>
      </w:r>
      <w:r w:rsidRPr="00083E3E">
        <w:t xml:space="preserve"> не е в пътя за търсене на изпълними файлове и Windows не намира </w:t>
      </w:r>
      <w:r w:rsidRPr="00E66405">
        <w:rPr>
          <w:rStyle w:val="Code"/>
        </w:rPr>
        <w:t>csc.exe</w:t>
      </w:r>
      <w:r w:rsidRPr="00083E3E">
        <w:t>, въпреки че т</w:t>
      </w:r>
      <w:r>
        <w:t>ой</w:t>
      </w:r>
      <w:r w:rsidRPr="00083E3E">
        <w:t xml:space="preserve"> е налич</w:t>
      </w:r>
      <w:r>
        <w:t>е</w:t>
      </w:r>
      <w:r w:rsidRPr="00083E3E">
        <w:t>н на диска.</w:t>
      </w:r>
    </w:p>
    <w:p w14:paraId="46F4816F" w14:textId="77777777" w:rsidR="008D26CF" w:rsidRPr="004D2E45" w:rsidRDefault="008D26CF" w:rsidP="008D26CF">
      <w:r w:rsidRPr="00613BE4">
        <w:t xml:space="preserve">Първият проблем се решава като се инсталира .NET Framework (в нашия случай – версия 4.0). </w:t>
      </w:r>
      <w:r>
        <w:t>Другият проблем</w:t>
      </w:r>
      <w:r w:rsidRPr="00613BE4">
        <w:t xml:space="preserve"> </w:t>
      </w:r>
      <w:r>
        <w:t>може да се</w:t>
      </w:r>
      <w:r w:rsidRPr="00613BE4">
        <w:t xml:space="preserve"> реш</w:t>
      </w:r>
      <w:r>
        <w:t>и</w:t>
      </w:r>
      <w:r w:rsidRPr="00613BE4">
        <w:t xml:space="preserve"> </w:t>
      </w:r>
      <w:r>
        <w:t>с промени в системния път (ще го направим след малко) или чрез</w:t>
      </w:r>
      <w:r w:rsidRPr="00613BE4">
        <w:t xml:space="preserve"> използване на пълния път до </w:t>
      </w:r>
      <w:r w:rsidRPr="00E66405">
        <w:rPr>
          <w:rStyle w:val="Code"/>
        </w:rPr>
        <w:t>csc.exe,</w:t>
      </w:r>
      <w:r w:rsidRPr="00613BE4">
        <w:t xml:space="preserve"> както е</w:t>
      </w:r>
      <w:r w:rsidRPr="004D2E45">
        <w:t xml:space="preserve"> </w:t>
      </w:r>
      <w:r w:rsidRPr="00613BE4">
        <w:t>показано на картинката долу</w:t>
      </w:r>
      <w:r>
        <w:t xml:space="preserve">. В нашия случай пълният път до C# компилатора на нашия твърд диск е следният: </w:t>
      </w:r>
      <w:r w:rsidRPr="00E66405">
        <w:rPr>
          <w:rStyle w:val="Code"/>
        </w:rPr>
        <w:lastRenderedPageBreak/>
        <w:t>c:\Windows\Microsoft.NET\Framework\v4.0.21006\csc.exe</w:t>
      </w:r>
      <w:r>
        <w:t>. Да извикаме компилатора и да му подадем като параметър файла, който трябва да бъде компилиран (</w:t>
      </w:r>
      <w:r w:rsidRPr="00E66405">
        <w:rPr>
          <w:rStyle w:val="Code"/>
        </w:rPr>
        <w:t>HelloCSharp.cs</w:t>
      </w:r>
      <w:r>
        <w:t>):</w:t>
      </w:r>
    </w:p>
    <w:p w14:paraId="2D164E4D" w14:textId="618F8440" w:rsidR="008D26CF" w:rsidRPr="006C1B8A" w:rsidRDefault="00724A3F" w:rsidP="008D26C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5004DFF" wp14:editId="48FAEF60">
            <wp:extent cx="5042535" cy="1378585"/>
            <wp:effectExtent l="0" t="0" r="5715" b="0"/>
            <wp:docPr id="4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A4AE" w14:textId="77777777" w:rsidR="008D26CF" w:rsidRDefault="008D26CF" w:rsidP="008D26CF">
      <w:pPr>
        <w:spacing w:after="120"/>
        <w:rPr>
          <w:lang w:val="en-US"/>
        </w:rPr>
      </w:pPr>
      <w:r w:rsidRPr="00083E3E">
        <w:t xml:space="preserve">След изпълнението си </w:t>
      </w:r>
      <w:r w:rsidRPr="00E66405">
        <w:rPr>
          <w:rStyle w:val="Code"/>
        </w:rPr>
        <w:t>csc</w:t>
      </w:r>
      <w:r w:rsidRPr="00083E3E">
        <w:t xml:space="preserve"> </w:t>
      </w:r>
      <w:r>
        <w:t>приключва</w:t>
      </w:r>
      <w:r w:rsidRPr="00083E3E">
        <w:t xml:space="preserve"> без грешки, като произвежда </w:t>
      </w:r>
      <w:r>
        <w:t xml:space="preserve">в резултат </w:t>
      </w:r>
      <w:r w:rsidRPr="00083E3E">
        <w:t>файл</w:t>
      </w:r>
      <w:r>
        <w:t>а</w:t>
      </w:r>
      <w:r w:rsidRPr="00083E3E">
        <w:t xml:space="preserve"> </w:t>
      </w:r>
      <w:r w:rsidRPr="00E66405">
        <w:rPr>
          <w:rStyle w:val="Code"/>
        </w:rPr>
        <w:t>C:\IntroCSharp\HelloCSharp.exe</w:t>
      </w:r>
      <w:r>
        <w:t>. За да го изпълним, просто трябва да изпишем името му</w:t>
      </w:r>
      <w:r w:rsidRPr="00083E3E">
        <w:t xml:space="preserve">. Резултатът от изпълнението на нашата първа програма е съобщението </w:t>
      </w:r>
      <w:r>
        <w:t>"</w:t>
      </w:r>
      <w:r w:rsidRPr="00BF4FE6">
        <w:rPr>
          <w:noProof/>
          <w:lang w:val="en-US"/>
        </w:rPr>
        <w:t>Hello, C#!</w:t>
      </w:r>
      <w:r>
        <w:t>"</w:t>
      </w:r>
      <w:r w:rsidRPr="00083E3E">
        <w:t xml:space="preserve">, </w:t>
      </w:r>
      <w:r>
        <w:t>отпечатано</w:t>
      </w:r>
      <w:r w:rsidRPr="00083E3E">
        <w:t xml:space="preserve"> на конзолата. Не е нещо</w:t>
      </w:r>
      <w:r>
        <w:t xml:space="preserve"> велико, но е едно добро начало:</w:t>
      </w:r>
    </w:p>
    <w:p w14:paraId="1EA896B5" w14:textId="3281D554" w:rsidR="008D26CF" w:rsidRPr="00721DED" w:rsidRDefault="00724A3F" w:rsidP="008D26CF">
      <w:pPr>
        <w:spacing w:after="12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BCF878" wp14:editId="5DBE2465">
            <wp:extent cx="2886710" cy="1364615"/>
            <wp:effectExtent l="0" t="0" r="8890" b="6985"/>
            <wp:docPr id="4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5C05" w14:textId="77777777" w:rsidR="008D26CF" w:rsidRDefault="008D26CF" w:rsidP="008D26CF">
      <w:pPr>
        <w:pStyle w:val="Heading4"/>
        <w:rPr>
          <w:lang w:val="en-US"/>
        </w:rPr>
      </w:pPr>
      <w:r w:rsidRPr="00083E3E">
        <w:t>Промяна на системните пътища в Windows</w:t>
      </w:r>
    </w:p>
    <w:p w14:paraId="5699037B" w14:textId="77777777" w:rsidR="008D26CF" w:rsidRPr="004D2E45" w:rsidRDefault="008D26CF" w:rsidP="008D26CF">
      <w:pPr>
        <w:spacing w:after="120"/>
      </w:pPr>
      <w:r w:rsidRPr="00083E3E">
        <w:t xml:space="preserve">Може би ви е досадно всеки път да изписвате пълния път до </w:t>
      </w:r>
      <w:r w:rsidRPr="00E66405">
        <w:rPr>
          <w:rStyle w:val="Code"/>
        </w:rPr>
        <w:t>csc.exe</w:t>
      </w:r>
      <w:r w:rsidRPr="00083E3E">
        <w:t xml:space="preserve">, когато компилирате </w:t>
      </w:r>
      <w:r>
        <w:t xml:space="preserve">C# програми </w:t>
      </w:r>
      <w:r w:rsidRPr="00083E3E">
        <w:t xml:space="preserve">през конзолата. За да избегнете това, можете да редактирате системните пътища в Windows и след това да затворите конзолата и да я пуснете отново. Промяната на системните пътища в Windows става по следния начин: </w:t>
      </w:r>
    </w:p>
    <w:p w14:paraId="47277374" w14:textId="77777777" w:rsidR="008D26CF" w:rsidRPr="00641966" w:rsidRDefault="008D26CF" w:rsidP="00C35894">
      <w:pPr>
        <w:numPr>
          <w:ilvl w:val="0"/>
          <w:numId w:val="138"/>
        </w:numPr>
        <w:tabs>
          <w:tab w:val="left" w:pos="567"/>
        </w:tabs>
        <w:spacing w:after="120"/>
        <w:ind w:left="568" w:hanging="284"/>
      </w:pPr>
      <w:r w:rsidRPr="00641966">
        <w:t>Оти</w:t>
      </w:r>
      <w:r>
        <w:t>ваме</w:t>
      </w:r>
      <w:r w:rsidRPr="00641966">
        <w:t xml:space="preserve"> в контролния панел и изб</w:t>
      </w:r>
      <w:r>
        <w:t>и</w:t>
      </w:r>
      <w:r w:rsidRPr="00641966">
        <w:t>р</w:t>
      </w:r>
      <w:r>
        <w:t>аме</w:t>
      </w:r>
      <w:r w:rsidRPr="00641966">
        <w:t xml:space="preserve"> </w:t>
      </w:r>
      <w:r>
        <w:t>"</w:t>
      </w:r>
      <w:r w:rsidRPr="00007530">
        <w:rPr>
          <w:lang w:val="en-US"/>
        </w:rPr>
        <w:t>System</w:t>
      </w:r>
      <w:r>
        <w:t>". П</w:t>
      </w:r>
      <w:r w:rsidRPr="00641966">
        <w:t>оявява се следния</w:t>
      </w:r>
      <w:r>
        <w:t>т</w:t>
      </w:r>
      <w:r w:rsidRPr="00641966">
        <w:t xml:space="preserve"> </w:t>
      </w:r>
      <w:r>
        <w:t xml:space="preserve">добре познат </w:t>
      </w:r>
      <w:r w:rsidRPr="00641966">
        <w:t>прозорец:</w:t>
      </w:r>
    </w:p>
    <w:p w14:paraId="4F8506F3" w14:textId="14C6A26D" w:rsidR="008D26CF" w:rsidRPr="00641966" w:rsidRDefault="00724A3F" w:rsidP="008D26CF">
      <w:pPr>
        <w:spacing w:after="12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794DC5A" wp14:editId="62870D75">
            <wp:extent cx="5036185" cy="351409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8200" w14:textId="77777777" w:rsidR="008D26CF" w:rsidRPr="00641966" w:rsidRDefault="008D26CF" w:rsidP="00C35894">
      <w:pPr>
        <w:numPr>
          <w:ilvl w:val="0"/>
          <w:numId w:val="138"/>
        </w:numPr>
        <w:tabs>
          <w:tab w:val="left" w:pos="567"/>
        </w:tabs>
        <w:spacing w:after="120"/>
        <w:ind w:left="568" w:hanging="284"/>
      </w:pPr>
      <w:r w:rsidRPr="00641966">
        <w:t>Избир</w:t>
      </w:r>
      <w:r>
        <w:t>аме</w:t>
      </w:r>
      <w:r w:rsidRPr="00641966">
        <w:t xml:space="preserve"> </w:t>
      </w:r>
      <w:r>
        <w:t>"</w:t>
      </w:r>
      <w:r w:rsidRPr="00BE0CA3">
        <w:rPr>
          <w:lang w:val="en-US"/>
        </w:rPr>
        <w:t>Advanced System Settings</w:t>
      </w:r>
      <w:r>
        <w:t>". П</w:t>
      </w:r>
      <w:r w:rsidRPr="00641966">
        <w:t>оявява се диалоговия</w:t>
      </w:r>
      <w:r>
        <w:t>т</w:t>
      </w:r>
      <w:r w:rsidRPr="00641966">
        <w:t xml:space="preserve"> прозорец </w:t>
      </w:r>
      <w:r>
        <w:t>"</w:t>
      </w:r>
      <w:r w:rsidRPr="00BE0CA3">
        <w:rPr>
          <w:lang w:val="en-US"/>
        </w:rPr>
        <w:t>System Properties</w:t>
      </w:r>
      <w:r>
        <w:t>"</w:t>
      </w:r>
      <w:r w:rsidRPr="00641966">
        <w:t>:</w:t>
      </w:r>
    </w:p>
    <w:p w14:paraId="6D501F27" w14:textId="65940FA3" w:rsidR="008D26CF" w:rsidRPr="00641966" w:rsidRDefault="00724A3F" w:rsidP="008D26C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4D62A7B" wp14:editId="721C2861">
            <wp:extent cx="3050540" cy="3398520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FD40" w14:textId="77777777" w:rsidR="008D26CF" w:rsidRPr="00641966" w:rsidRDefault="008D26CF" w:rsidP="00C35894">
      <w:pPr>
        <w:numPr>
          <w:ilvl w:val="0"/>
          <w:numId w:val="138"/>
        </w:numPr>
        <w:tabs>
          <w:tab w:val="left" w:pos="567"/>
        </w:tabs>
        <w:spacing w:after="120"/>
        <w:ind w:left="568" w:hanging="284"/>
      </w:pPr>
      <w:r>
        <w:lastRenderedPageBreak/>
        <w:t xml:space="preserve">Натискаме </w:t>
      </w:r>
      <w:r w:rsidRPr="00641966">
        <w:t xml:space="preserve">бутона </w:t>
      </w:r>
      <w:r>
        <w:t>"</w:t>
      </w:r>
      <w:r w:rsidRPr="00BF4FE6">
        <w:rPr>
          <w:lang w:val="en-US"/>
        </w:rPr>
        <w:t>Environment Variables</w:t>
      </w:r>
      <w:r>
        <w:t xml:space="preserve">" и се показва </w:t>
      </w:r>
      <w:r w:rsidRPr="00641966">
        <w:t xml:space="preserve">прозорец с всички променливи на </w:t>
      </w:r>
      <w:r>
        <w:t>средата</w:t>
      </w:r>
      <w:r w:rsidRPr="00641966">
        <w:t>:</w:t>
      </w:r>
    </w:p>
    <w:p w14:paraId="544B513F" w14:textId="0FC1720A" w:rsidR="008D26CF" w:rsidRPr="00641966" w:rsidRDefault="00724A3F" w:rsidP="008D26CF">
      <w:pPr>
        <w:spacing w:after="120"/>
        <w:ind w:left="720" w:hanging="720"/>
        <w:jc w:val="center"/>
      </w:pPr>
      <w:r>
        <w:rPr>
          <w:noProof/>
          <w:lang w:val="en-US" w:eastAsia="en-US"/>
        </w:rPr>
        <w:drawing>
          <wp:inline distT="0" distB="0" distL="0" distR="0" wp14:anchorId="07289CF5" wp14:editId="3D45FA23">
            <wp:extent cx="3739515" cy="413512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C549" w14:textId="77777777" w:rsidR="008D26CF" w:rsidRPr="00641966" w:rsidRDefault="008D26CF" w:rsidP="00C35894">
      <w:pPr>
        <w:numPr>
          <w:ilvl w:val="0"/>
          <w:numId w:val="138"/>
        </w:numPr>
        <w:tabs>
          <w:tab w:val="left" w:pos="567"/>
        </w:tabs>
        <w:spacing w:after="120"/>
        <w:ind w:left="568" w:hanging="284"/>
      </w:pPr>
      <w:r w:rsidRPr="00641966">
        <w:t>Изб</w:t>
      </w:r>
      <w:r>
        <w:t>ираме</w:t>
      </w:r>
      <w:r w:rsidRPr="00641966">
        <w:t xml:space="preserve"> </w:t>
      </w:r>
      <w:r>
        <w:t>"</w:t>
      </w:r>
      <w:r w:rsidRPr="00BF4FE6">
        <w:rPr>
          <w:lang w:val="en-US"/>
        </w:rPr>
        <w:t>Path</w:t>
      </w:r>
      <w:r>
        <w:t>"</w:t>
      </w:r>
      <w:r w:rsidRPr="00641966">
        <w:t xml:space="preserve"> от </w:t>
      </w:r>
      <w:r>
        <w:t>списъка</w:t>
      </w:r>
      <w:r w:rsidRPr="00641966">
        <w:t xml:space="preserve"> с променливите</w:t>
      </w:r>
      <w:r>
        <w:t>,</w:t>
      </w:r>
      <w:r w:rsidRPr="00641966">
        <w:t xml:space="preserve"> както е показано на</w:t>
      </w:r>
      <w:r>
        <w:t xml:space="preserve"> горната</w:t>
      </w:r>
      <w:r w:rsidRPr="00641966">
        <w:t xml:space="preserve"> картинка </w:t>
      </w:r>
      <w:r>
        <w:t>и натискаме бутона "</w:t>
      </w:r>
      <w:r w:rsidRPr="00007530">
        <w:rPr>
          <w:lang w:val="en-US"/>
        </w:rPr>
        <w:t>Edit</w:t>
      </w:r>
      <w:r>
        <w:t>"</w:t>
      </w:r>
      <w:r w:rsidRPr="00641966">
        <w:t xml:space="preserve">. </w:t>
      </w:r>
      <w:r>
        <w:t xml:space="preserve">Появява се </w:t>
      </w:r>
      <w:r w:rsidRPr="00641966">
        <w:t>малко прозорче</w:t>
      </w:r>
      <w:r>
        <w:t>,</w:t>
      </w:r>
      <w:r w:rsidRPr="00641966">
        <w:t xml:space="preserve"> в което </w:t>
      </w:r>
      <w:r>
        <w:t xml:space="preserve">добавяме </w:t>
      </w:r>
      <w:r w:rsidRPr="00641966">
        <w:t xml:space="preserve">пътя до </w:t>
      </w:r>
      <w:r>
        <w:t xml:space="preserve">директорията, където е </w:t>
      </w:r>
      <w:r w:rsidRPr="00641966">
        <w:t>инстал</w:t>
      </w:r>
      <w:r>
        <w:t>иран</w:t>
      </w:r>
      <w:r w:rsidRPr="00641966">
        <w:t xml:space="preserve"> .NET Framework</w:t>
      </w:r>
      <w:r>
        <w:t>:</w:t>
      </w:r>
    </w:p>
    <w:p w14:paraId="7C3574D5" w14:textId="68275F93" w:rsidR="008D26CF" w:rsidRPr="007B3AE0" w:rsidRDefault="00724A3F" w:rsidP="007B3AE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C1A288A" wp14:editId="4099F5F1">
            <wp:extent cx="3404870" cy="1466850"/>
            <wp:effectExtent l="0" t="0" r="508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FE20" w14:textId="77777777" w:rsidR="008D26CF" w:rsidRPr="00641966" w:rsidRDefault="008D26CF" w:rsidP="008D26CF">
      <w:pPr>
        <w:spacing w:after="120"/>
        <w:ind w:left="568"/>
      </w:pPr>
      <w:r>
        <w:t>Разбира се, първо трябва да намерим къде е инсталиран .NET Framework. Стандартно той се намира някъде в директорията</w:t>
      </w:r>
      <w:r w:rsidRPr="004D2E45">
        <w:t xml:space="preserve"> </w:t>
      </w:r>
      <w:r w:rsidRPr="00E66405">
        <w:rPr>
          <w:rStyle w:val="Code"/>
        </w:rPr>
        <w:t>C:\Windows\Microsoft.NET</w:t>
      </w:r>
      <w:r>
        <w:t>, например в следната директория</w:t>
      </w:r>
      <w:r w:rsidRPr="00641966">
        <w:t>:</w:t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8D26CF" w:rsidRPr="00641966" w14:paraId="70CC2914" w14:textId="77777777" w:rsidTr="00BA4F42">
        <w:trPr>
          <w:trHeight w:val="431"/>
        </w:trPr>
        <w:tc>
          <w:tcPr>
            <w:tcW w:w="7200" w:type="dxa"/>
          </w:tcPr>
          <w:p w14:paraId="2B54D716" w14:textId="77777777" w:rsidR="008D26CF" w:rsidRPr="00E66405" w:rsidRDefault="008D26CF" w:rsidP="00BA4F42">
            <w:pPr>
              <w:spacing w:after="120"/>
              <w:rPr>
                <w:rStyle w:val="Code"/>
              </w:rPr>
            </w:pPr>
            <w:r w:rsidRPr="00E66405">
              <w:rPr>
                <w:rStyle w:val="Code"/>
              </w:rPr>
              <w:lastRenderedPageBreak/>
              <w:t>C:\Windows\Microsoft.NET\Framework\v.4.0.21006</w:t>
            </w:r>
          </w:p>
        </w:tc>
      </w:tr>
    </w:tbl>
    <w:p w14:paraId="6350C60C" w14:textId="77777777" w:rsidR="008D26CF" w:rsidRPr="00641966" w:rsidRDefault="008D26CF" w:rsidP="008D26CF">
      <w:pPr>
        <w:spacing w:after="120"/>
        <w:ind w:left="568"/>
      </w:pPr>
      <w:r>
        <w:t>Добавянето на допълнителен път към</w:t>
      </w:r>
      <w:r w:rsidRPr="00641966">
        <w:t xml:space="preserve"> </w:t>
      </w:r>
      <w:r>
        <w:t xml:space="preserve">вече </w:t>
      </w:r>
      <w:r w:rsidRPr="00641966">
        <w:t>съществуващи</w:t>
      </w:r>
      <w:r>
        <w:t xml:space="preserve">те пътища от променливата на средата </w:t>
      </w:r>
      <w:r w:rsidRPr="00E66405">
        <w:rPr>
          <w:rStyle w:val="Code"/>
        </w:rPr>
        <w:t>Path</w:t>
      </w:r>
      <w:r w:rsidRPr="00641966">
        <w:t xml:space="preserve"> </w:t>
      </w:r>
      <w:r>
        <w:t xml:space="preserve">се извършва като новият път се долепи до съществуващите и </w:t>
      </w:r>
      <w:r w:rsidRPr="00641966">
        <w:t>за раздели</w:t>
      </w:r>
      <w:r>
        <w:softHyphen/>
      </w:r>
      <w:r w:rsidRPr="00641966">
        <w:t>тел между тях се използва точка и запетая (</w:t>
      </w:r>
      <w:r w:rsidRPr="00E66405">
        <w:rPr>
          <w:rStyle w:val="Code"/>
        </w:rPr>
        <w:t>;</w:t>
      </w:r>
      <w:r w:rsidRPr="00641966">
        <w:t>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8D26CF" w:rsidRPr="00641966" w14:paraId="1B66A984" w14:textId="77777777" w:rsidTr="00BA4F42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95D9" w14:textId="16F2EDF4" w:rsidR="008D26CF" w:rsidRPr="00641966" w:rsidRDefault="00724A3F" w:rsidP="00BA4F42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291FF30" wp14:editId="6D7D0799">
                  <wp:extent cx="313690" cy="31369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775A" w14:textId="77777777" w:rsidR="008D26CF" w:rsidRPr="00641966" w:rsidRDefault="008D26CF" w:rsidP="00BA4F42">
            <w:pPr>
              <w:pStyle w:val="WarningMessage"/>
            </w:pPr>
            <w:r w:rsidRPr="00641966">
              <w:t xml:space="preserve">Бъдете внимателни, </w:t>
            </w:r>
            <w:r>
              <w:t xml:space="preserve">защото </w:t>
            </w:r>
            <w:r w:rsidRPr="00641966">
              <w:t xml:space="preserve">ако изтриете някой от </w:t>
            </w:r>
            <w:r>
              <w:t xml:space="preserve">вече </w:t>
            </w:r>
            <w:r w:rsidRPr="00641966">
              <w:t>същест</w:t>
            </w:r>
            <w:r>
              <w:softHyphen/>
            </w:r>
            <w:r w:rsidRPr="00641966">
              <w:t xml:space="preserve">вуващите </w:t>
            </w:r>
            <w:r>
              <w:t xml:space="preserve">системни </w:t>
            </w:r>
            <w:r w:rsidRPr="00641966">
              <w:t>пътища</w:t>
            </w:r>
            <w:r>
              <w:t>,</w:t>
            </w:r>
            <w:r w:rsidRPr="00641966">
              <w:t xml:space="preserve"> </w:t>
            </w:r>
            <w:r>
              <w:t xml:space="preserve">определени функции в Windows или </w:t>
            </w:r>
            <w:r w:rsidRPr="00641966">
              <w:t xml:space="preserve">част от </w:t>
            </w:r>
            <w:r>
              <w:t xml:space="preserve">инсталирания софтуер </w:t>
            </w:r>
            <w:r w:rsidRPr="00641966">
              <w:t>могат да спрат да функцио</w:t>
            </w:r>
            <w:r>
              <w:softHyphen/>
            </w:r>
            <w:r w:rsidRPr="00641966">
              <w:t>нират нормално!</w:t>
            </w:r>
          </w:p>
        </w:tc>
      </w:tr>
    </w:tbl>
    <w:p w14:paraId="4C81DD22" w14:textId="54A13748" w:rsidR="008D26CF" w:rsidRPr="00641966" w:rsidRDefault="008D26CF" w:rsidP="00C35894">
      <w:pPr>
        <w:numPr>
          <w:ilvl w:val="0"/>
          <w:numId w:val="138"/>
        </w:numPr>
        <w:tabs>
          <w:tab w:val="left" w:pos="567"/>
        </w:tabs>
        <w:spacing w:after="120"/>
        <w:ind w:left="568" w:hanging="284"/>
      </w:pPr>
      <w:r w:rsidRPr="00641966">
        <w:t xml:space="preserve">Когато </w:t>
      </w:r>
      <w:r>
        <w:t>сме</w:t>
      </w:r>
      <w:r w:rsidRPr="00641966">
        <w:t xml:space="preserve"> готови с пътя</w:t>
      </w:r>
      <w:r w:rsidR="00F8279C">
        <w:t>,</w:t>
      </w:r>
      <w:r w:rsidRPr="00641966">
        <w:t xml:space="preserve"> можем да се опитаме да извикаме </w:t>
      </w:r>
      <w:r w:rsidRPr="00E66405">
        <w:rPr>
          <w:rStyle w:val="Code"/>
        </w:rPr>
        <w:t>csc.exe</w:t>
      </w:r>
      <w:r w:rsidRPr="00641966">
        <w:t>, без да посочваме пълния път до него. За целта отв</w:t>
      </w:r>
      <w:r>
        <w:t>аряме</w:t>
      </w:r>
      <w:r w:rsidRPr="00641966">
        <w:t xml:space="preserve"> </w:t>
      </w:r>
      <w:r w:rsidRPr="00E66405">
        <w:rPr>
          <w:rStyle w:val="Code"/>
        </w:rPr>
        <w:t>cmd.exe</w:t>
      </w:r>
      <w:r w:rsidRPr="00641966">
        <w:t xml:space="preserve"> </w:t>
      </w:r>
      <w:r>
        <w:t>(</w:t>
      </w:r>
      <w:r>
        <w:rPr>
          <w:lang w:val="en-US"/>
        </w:rPr>
        <w:t>Command</w:t>
      </w:r>
      <w:r w:rsidRPr="004D2E45">
        <w:t xml:space="preserve"> </w:t>
      </w:r>
      <w:r>
        <w:rPr>
          <w:lang w:val="en-US"/>
        </w:rPr>
        <w:t>Prompt</w:t>
      </w:r>
      <w:r>
        <w:t xml:space="preserve">) </w:t>
      </w:r>
      <w:r w:rsidRPr="00641966">
        <w:t xml:space="preserve">и </w:t>
      </w:r>
      <w:r>
        <w:t>пишем командата</w:t>
      </w:r>
      <w:r w:rsidRPr="00641966">
        <w:t xml:space="preserve"> </w:t>
      </w:r>
      <w:r>
        <w:t>"</w:t>
      </w:r>
      <w:r w:rsidRPr="00E66405">
        <w:rPr>
          <w:rStyle w:val="Code"/>
        </w:rPr>
        <w:t>csc</w:t>
      </w:r>
      <w:r>
        <w:t>"</w:t>
      </w:r>
      <w:r w:rsidRPr="00641966">
        <w:t xml:space="preserve">. Би трябвало да </w:t>
      </w:r>
      <w:r>
        <w:t xml:space="preserve">се изпише </w:t>
      </w:r>
      <w:r w:rsidRPr="00641966">
        <w:t>версията на C# компилатора</w:t>
      </w:r>
      <w:r>
        <w:t xml:space="preserve"> и</w:t>
      </w:r>
      <w:r w:rsidRPr="00641966">
        <w:t xml:space="preserve"> съобщение</w:t>
      </w:r>
      <w:r>
        <w:t>,</w:t>
      </w:r>
      <w:r w:rsidRPr="00641966">
        <w:t xml:space="preserve"> че </w:t>
      </w:r>
      <w:r>
        <w:t xml:space="preserve">не е зададен </w:t>
      </w:r>
      <w:r w:rsidRPr="00641966">
        <w:t>входен файл:</w:t>
      </w:r>
    </w:p>
    <w:p w14:paraId="2D0D3353" w14:textId="2CE1004E" w:rsidR="008D26CF" w:rsidRPr="00641966" w:rsidRDefault="00724A3F" w:rsidP="008D26CF">
      <w:pPr>
        <w:spacing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45F7B219" wp14:editId="70996BBF">
            <wp:extent cx="5042535" cy="1965325"/>
            <wp:effectExtent l="0" t="0" r="5715" b="0"/>
            <wp:docPr id="40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C60D" w14:textId="1C241894" w:rsidR="008D26CF" w:rsidRPr="00182180" w:rsidRDefault="008D26CF" w:rsidP="00A35363">
      <w:pPr>
        <w:pStyle w:val="Heading2"/>
      </w:pPr>
      <w:bookmarkStart w:id="43" w:name="_Toc299460830"/>
      <w:bookmarkStart w:id="44" w:name="_Toc419210128"/>
      <w:r w:rsidRPr="00083E3E">
        <w:t xml:space="preserve">Средата за разработка </w:t>
      </w:r>
      <w:r>
        <w:rPr>
          <w:lang w:val="en-US"/>
        </w:rPr>
        <w:t>Visual Studio</w:t>
      </w:r>
      <w:bookmarkEnd w:id="43"/>
      <w:bookmarkEnd w:id="44"/>
    </w:p>
    <w:p w14:paraId="5D98C4D3" w14:textId="50FB52B8" w:rsidR="008D26CF" w:rsidRPr="00083E3E" w:rsidRDefault="008D26CF" w:rsidP="008D26CF">
      <w:r w:rsidRPr="00083E3E">
        <w:t xml:space="preserve">До момента разгледахме как се компилират и изпълняват </w:t>
      </w:r>
      <w:r>
        <w:rPr>
          <w:lang w:val="en-US"/>
        </w:rPr>
        <w:t>C</w:t>
      </w:r>
      <w:r w:rsidRPr="004D2E45">
        <w:t>#</w:t>
      </w:r>
      <w:r w:rsidRPr="00083E3E">
        <w:t xml:space="preserve"> програми </w:t>
      </w:r>
      <w:r>
        <w:t>през</w:t>
      </w:r>
      <w:r w:rsidRPr="00083E3E">
        <w:t xml:space="preserve"> конзолата</w:t>
      </w:r>
      <w:r>
        <w:t xml:space="preserve"> (</w:t>
      </w:r>
      <w:r>
        <w:rPr>
          <w:lang w:val="en-US"/>
        </w:rPr>
        <w:t>Command</w:t>
      </w:r>
      <w:r w:rsidRPr="004D2E45">
        <w:t xml:space="preserve"> </w:t>
      </w:r>
      <w:r>
        <w:rPr>
          <w:lang w:val="en-US"/>
        </w:rPr>
        <w:t>Prompt</w:t>
      </w:r>
      <w:r>
        <w:t>)</w:t>
      </w:r>
      <w:r w:rsidRPr="00083E3E">
        <w:t xml:space="preserve">. Разбира се, има и по-лесен начин – чрез използване на </w:t>
      </w:r>
      <w:r w:rsidRPr="00D62314">
        <w:rPr>
          <w:b/>
        </w:rPr>
        <w:t>интегрирана среда за разработка</w:t>
      </w:r>
      <w:r w:rsidRPr="00083E3E">
        <w:t xml:space="preserve">, която </w:t>
      </w:r>
      <w:r>
        <w:t xml:space="preserve">може да </w:t>
      </w:r>
      <w:r w:rsidRPr="00083E3E">
        <w:t xml:space="preserve">изпълнява </w:t>
      </w:r>
      <w:r>
        <w:t xml:space="preserve">вместо нас </w:t>
      </w:r>
      <w:r w:rsidRPr="00083E3E">
        <w:t xml:space="preserve">всички команди, които </w:t>
      </w:r>
      <w:r>
        <w:t>използвахме</w:t>
      </w:r>
      <w:r w:rsidRPr="00083E3E">
        <w:t>. Нека разгле</w:t>
      </w:r>
      <w:r>
        <w:softHyphen/>
      </w:r>
      <w:r w:rsidRPr="00083E3E">
        <w:t xml:space="preserve">даме как се работи със среди за разработка и </w:t>
      </w:r>
      <w:r w:rsidR="00F8279C">
        <w:t xml:space="preserve">с </w:t>
      </w:r>
      <w:r w:rsidRPr="00083E3E">
        <w:t>какво ни помагат те, за да си вършим по-лесно работата.</w:t>
      </w:r>
    </w:p>
    <w:p w14:paraId="48C3C644" w14:textId="77777777" w:rsidR="008D26CF" w:rsidRPr="00083E3E" w:rsidRDefault="008D26CF" w:rsidP="008D26CF">
      <w:pPr>
        <w:pStyle w:val="Heading3"/>
      </w:pPr>
      <w:bookmarkStart w:id="45" w:name="_Toc299460831"/>
      <w:r w:rsidRPr="00083E3E">
        <w:t>Интегрирани среди за разработка</w:t>
      </w:r>
      <w:bookmarkEnd w:id="45"/>
    </w:p>
    <w:p w14:paraId="199A02F6" w14:textId="77777777" w:rsidR="008D26CF" w:rsidRPr="00083E3E" w:rsidRDefault="008D26CF" w:rsidP="008D26CF">
      <w:r w:rsidRPr="00083E3E">
        <w:t xml:space="preserve">В </w:t>
      </w:r>
      <w:r>
        <w:t>предходните</w:t>
      </w:r>
      <w:r w:rsidRPr="00083E3E">
        <w:t xml:space="preserve"> примери разгледахме компилация и изпълнение на прог</w:t>
      </w:r>
      <w:r>
        <w:softHyphen/>
      </w:r>
      <w:r w:rsidRPr="00083E3E">
        <w:t xml:space="preserve">рама от един единствен файл. Обикновено програмите са съставени от много файлове, понякога дори десетки хиляди. Писането с текстов редактор, компилирането и изпълнението на една програма от командния ред е сравнително проста работа, но да направим това за голям проект, може да </w:t>
      </w:r>
      <w:r w:rsidRPr="00083E3E">
        <w:lastRenderedPageBreak/>
        <w:t>се окаже сложно и трудоемко занимание. За намаляване на сложността, улесняване на писането, компилирането</w:t>
      </w:r>
      <w:r>
        <w:t xml:space="preserve"> и</w:t>
      </w:r>
      <w:r w:rsidRPr="00083E3E">
        <w:t xml:space="preserve"> изпълнението </w:t>
      </w:r>
      <w:r>
        <w:t>на софтуерни приложения</w:t>
      </w:r>
      <w:r w:rsidRPr="00083E3E">
        <w:t xml:space="preserve"> </w:t>
      </w:r>
      <w:r>
        <w:t>чрез</w:t>
      </w:r>
      <w:r w:rsidRPr="00083E3E">
        <w:t xml:space="preserve"> един единствен инструмент съществуват визуални приложения, наречени </w:t>
      </w:r>
      <w:r>
        <w:rPr>
          <w:b/>
        </w:rPr>
        <w:t>и</w:t>
      </w:r>
      <w:r w:rsidRPr="00083E3E">
        <w:rPr>
          <w:b/>
        </w:rPr>
        <w:t>нтегрирани среди за разработка</w:t>
      </w:r>
      <w:r w:rsidRPr="00083E3E">
        <w:t xml:space="preserve"> (</w:t>
      </w:r>
      <w:r w:rsidRPr="00BE0CA3">
        <w:rPr>
          <w:lang w:val="en-US"/>
        </w:rPr>
        <w:t>Integrated</w:t>
      </w:r>
      <w:r w:rsidRPr="004D2E45">
        <w:t xml:space="preserve"> </w:t>
      </w:r>
      <w:r w:rsidRPr="00BE0CA3">
        <w:rPr>
          <w:lang w:val="en-US"/>
        </w:rPr>
        <w:t>Development</w:t>
      </w:r>
      <w:r w:rsidRPr="004D2E45">
        <w:t xml:space="preserve"> </w:t>
      </w:r>
      <w:r w:rsidRPr="00BE0CA3">
        <w:rPr>
          <w:lang w:val="en-US"/>
        </w:rPr>
        <w:t>Environment</w:t>
      </w:r>
      <w:r w:rsidRPr="004D2E45">
        <w:t xml:space="preserve">, </w:t>
      </w:r>
      <w:r w:rsidRPr="00BE0CA3">
        <w:rPr>
          <w:lang w:val="en-US"/>
        </w:rPr>
        <w:t>IDE</w:t>
      </w:r>
      <w:r w:rsidRPr="00083E3E">
        <w:t>). Средите за разработка най-често пред</w:t>
      </w:r>
      <w:r>
        <w:softHyphen/>
      </w:r>
      <w:r w:rsidRPr="00083E3E">
        <w:t>лагат множество допълнения към основните функции</w:t>
      </w:r>
      <w:r>
        <w:t xml:space="preserve"> за разработка</w:t>
      </w:r>
      <w:r w:rsidRPr="00083E3E">
        <w:t xml:space="preserve">, като </w:t>
      </w:r>
      <w:r>
        <w:t xml:space="preserve">например </w:t>
      </w:r>
      <w:r w:rsidRPr="00083E3E">
        <w:t xml:space="preserve">дебъгване, </w:t>
      </w:r>
      <w:r>
        <w:t>изпълнение</w:t>
      </w:r>
      <w:r w:rsidRPr="00083E3E">
        <w:t xml:space="preserve"> на </w:t>
      </w:r>
      <w:r w:rsidRPr="00BE0CA3">
        <w:rPr>
          <w:lang w:val="en-US"/>
        </w:rPr>
        <w:t>unit</w:t>
      </w:r>
      <w:r w:rsidRPr="00083E3E">
        <w:t xml:space="preserve"> тестове, проверка </w:t>
      </w:r>
      <w:r>
        <w:t>за</w:t>
      </w:r>
      <w:r w:rsidRPr="00083E3E">
        <w:t xml:space="preserve"> често срещани грешки, </w:t>
      </w:r>
      <w:r>
        <w:t xml:space="preserve">достъп до хранилище за </w:t>
      </w:r>
      <w:r w:rsidRPr="00083E3E">
        <w:t xml:space="preserve">контрол на версиите и </w:t>
      </w:r>
      <w:r>
        <w:t>други.</w:t>
      </w:r>
    </w:p>
    <w:p w14:paraId="44704C31" w14:textId="2FCFB088" w:rsidR="008D26CF" w:rsidRPr="00083E3E" w:rsidRDefault="008D26CF" w:rsidP="00A35363">
      <w:pPr>
        <w:pStyle w:val="Heading3"/>
      </w:pPr>
      <w:bookmarkStart w:id="46" w:name="_Toc299460832"/>
      <w:r w:rsidRPr="00083E3E">
        <w:t xml:space="preserve">Какво е </w:t>
      </w:r>
      <w:r>
        <w:rPr>
          <w:lang w:val="en-US"/>
        </w:rPr>
        <w:t>Visual Studio</w:t>
      </w:r>
      <w:r w:rsidRPr="00083E3E">
        <w:t>?</w:t>
      </w:r>
      <w:bookmarkEnd w:id="46"/>
    </w:p>
    <w:p w14:paraId="2327CFD1" w14:textId="26AAF26A" w:rsidR="008D26CF" w:rsidRPr="003D6373" w:rsidRDefault="008D26CF" w:rsidP="00A35363">
      <w:r w:rsidRPr="006576A5">
        <w:rPr>
          <w:b/>
        </w:rPr>
        <w:t xml:space="preserve">Visual Studio </w:t>
      </w:r>
      <w:r w:rsidR="00D2778B">
        <w:t>(VS</w:t>
      </w:r>
      <w:r w:rsidRPr="006576A5">
        <w:t>) е мощна интегрирана среда за разработка на софту</w:t>
      </w:r>
      <w:r w:rsidRPr="006576A5">
        <w:softHyphen/>
        <w:t>ерни приложения за Windows и за платформата .NET Framework.</w:t>
      </w:r>
      <w:r w:rsidRPr="003D6373">
        <w:t xml:space="preserve"> VS поддържа различни езици за програмиране (например C#, VB.NET и C++) и различни технологии за разработка на софтуер </w:t>
      </w:r>
      <w:r w:rsidRPr="004D2E45">
        <w:t>(</w:t>
      </w:r>
      <w:r w:rsidRPr="003D6373">
        <w:rPr>
          <w:lang w:val="en-US"/>
        </w:rPr>
        <w:t>Win</w:t>
      </w:r>
      <w:r w:rsidRPr="004D2E45">
        <w:t xml:space="preserve">32, </w:t>
      </w:r>
      <w:r w:rsidRPr="003D6373">
        <w:rPr>
          <w:lang w:val="en-US"/>
        </w:rPr>
        <w:t>COM</w:t>
      </w:r>
      <w:r w:rsidRPr="004D2E45">
        <w:t xml:space="preserve">, </w:t>
      </w:r>
      <w:r w:rsidRPr="003D6373">
        <w:rPr>
          <w:lang w:val="en-US"/>
        </w:rPr>
        <w:t>ASP</w:t>
      </w:r>
      <w:r w:rsidRPr="004D2E45">
        <w:t>.</w:t>
      </w:r>
      <w:r w:rsidRPr="003D6373">
        <w:rPr>
          <w:lang w:val="en-US"/>
        </w:rPr>
        <w:t>NET</w:t>
      </w:r>
      <w:r w:rsidRPr="004D2E45">
        <w:t xml:space="preserve">, </w:t>
      </w:r>
      <w:r w:rsidRPr="003D6373">
        <w:rPr>
          <w:lang w:val="en-US"/>
        </w:rPr>
        <w:t>ADO</w:t>
      </w:r>
      <w:r w:rsidRPr="004D2E45">
        <w:t>.</w:t>
      </w:r>
      <w:r w:rsidRPr="003D6373">
        <w:rPr>
          <w:lang w:val="en-US"/>
        </w:rPr>
        <w:t>NET</w:t>
      </w:r>
      <w:r w:rsidRPr="004D2E45">
        <w:t xml:space="preserve"> </w:t>
      </w:r>
      <w:r w:rsidRPr="003D6373">
        <w:rPr>
          <w:lang w:val="en-US"/>
        </w:rPr>
        <w:t>Entity</w:t>
      </w:r>
      <w:r w:rsidRPr="004D2E45">
        <w:t xml:space="preserve"> </w:t>
      </w:r>
      <w:r w:rsidRPr="003D6373">
        <w:rPr>
          <w:lang w:val="en-US"/>
        </w:rPr>
        <w:t>Framework</w:t>
      </w:r>
      <w:r w:rsidRPr="004D2E45">
        <w:t xml:space="preserve">, </w:t>
      </w:r>
      <w:r>
        <w:rPr>
          <w:lang w:val="en-US"/>
        </w:rPr>
        <w:t>Windows</w:t>
      </w:r>
      <w:r w:rsidRPr="004D2E45">
        <w:t xml:space="preserve"> </w:t>
      </w:r>
      <w:r>
        <w:rPr>
          <w:lang w:val="en-US"/>
        </w:rPr>
        <w:t>Forms</w:t>
      </w:r>
      <w:r w:rsidRPr="004D2E45">
        <w:t xml:space="preserve">, </w:t>
      </w:r>
      <w:r w:rsidRPr="003D6373">
        <w:rPr>
          <w:lang w:val="en-US"/>
        </w:rPr>
        <w:t>WPF</w:t>
      </w:r>
      <w:r w:rsidRPr="004D2E45">
        <w:t xml:space="preserve">, </w:t>
      </w:r>
      <w:r w:rsidRPr="003D6373">
        <w:rPr>
          <w:lang w:val="en-US"/>
        </w:rPr>
        <w:t>Silverlight</w:t>
      </w:r>
      <w:r w:rsidRPr="003D6373">
        <w:t xml:space="preserve"> и още десетки други Windows и .NET технологии).</w:t>
      </w:r>
      <w:r w:rsidRPr="004D2E45">
        <w:t xml:space="preserve"> </w:t>
      </w:r>
      <w:r w:rsidR="00A35363">
        <w:rPr>
          <w:lang w:val="en-US"/>
        </w:rPr>
        <w:t>Visual Studio</w:t>
      </w:r>
      <w:r w:rsidRPr="003D6373">
        <w:t xml:space="preserve"> предоставя </w:t>
      </w:r>
      <w:r>
        <w:t xml:space="preserve">мощна </w:t>
      </w:r>
      <w:r w:rsidRPr="003D6373">
        <w:t>интегрирана среда за писане на код, компилиране, изпълнение, дебъгване</w:t>
      </w:r>
      <w:r>
        <w:t xml:space="preserve"> и</w:t>
      </w:r>
      <w:r w:rsidRPr="003D6373">
        <w:t xml:space="preserve"> тестване на приложения, дизайн на потребителски интер</w:t>
      </w:r>
      <w:r>
        <w:softHyphen/>
      </w:r>
      <w:r w:rsidRPr="003D6373">
        <w:t>фейс</w:t>
      </w:r>
      <w:r>
        <w:t xml:space="preserve"> (форми, диалози, уеб страници, визуални контроли и други)</w:t>
      </w:r>
      <w:r w:rsidRPr="003D6373">
        <w:t xml:space="preserve">, моделиране на данни, </w:t>
      </w:r>
      <w:r>
        <w:t>модели</w:t>
      </w:r>
      <w:r>
        <w:softHyphen/>
        <w:t>ране на класове, изпълнение на тестове, пакетиране на приложения и стотици други функции.</w:t>
      </w:r>
    </w:p>
    <w:p w14:paraId="495C3A80" w14:textId="2B31D627" w:rsidR="008D26CF" w:rsidRPr="00535AD3" w:rsidRDefault="00A35363" w:rsidP="00A35363">
      <w:r>
        <w:rPr>
          <w:lang w:val="en-US"/>
        </w:rPr>
        <w:t>Visual Studio</w:t>
      </w:r>
      <w:r w:rsidR="008D26CF" w:rsidRPr="00535AD3">
        <w:t xml:space="preserve"> има безплатна версия наречена </w:t>
      </w:r>
      <w:r w:rsidR="008D26CF" w:rsidRPr="003D6373">
        <w:rPr>
          <w:b/>
        </w:rPr>
        <w:t xml:space="preserve">Visual Studio </w:t>
      </w:r>
      <w:r>
        <w:rPr>
          <w:b/>
          <w:lang w:val="en-US"/>
        </w:rPr>
        <w:t>Community</w:t>
      </w:r>
      <w:r w:rsidR="008D26CF" w:rsidRPr="003D6373">
        <w:rPr>
          <w:b/>
        </w:rPr>
        <w:t xml:space="preserve"> </w:t>
      </w:r>
      <w:r w:rsidR="008D26CF" w:rsidRPr="00BF4FE6">
        <w:rPr>
          <w:b/>
          <w:lang w:val="en-US"/>
        </w:rPr>
        <w:t>Edition</w:t>
      </w:r>
      <w:r w:rsidR="008D26CF">
        <w:t>, която м</w:t>
      </w:r>
      <w:r w:rsidR="008D26CF" w:rsidRPr="00535AD3">
        <w:t xml:space="preserve">оже да се изтегли безплатно от </w:t>
      </w:r>
      <w:r>
        <w:t xml:space="preserve">неговия официален сайт: </w:t>
      </w:r>
      <w:hyperlink r:id="rId104" w:history="1">
        <w:r w:rsidRPr="003D6971">
          <w:rPr>
            <w:rStyle w:val="Hyperlink"/>
          </w:rPr>
          <w:t>https://www.visualstudio.com</w:t>
        </w:r>
      </w:hyperlink>
      <w:r w:rsidR="008D26CF" w:rsidRPr="00535AD3">
        <w:t>.</w:t>
      </w:r>
    </w:p>
    <w:p w14:paraId="723D1577" w14:textId="275E8725" w:rsidR="008D26CF" w:rsidRPr="00535AD3" w:rsidRDefault="008D26CF" w:rsidP="00A35363">
      <w:r w:rsidRPr="00535AD3">
        <w:t>В рамките на настоящата книга ще раз</w:t>
      </w:r>
      <w:r w:rsidRPr="00535AD3">
        <w:softHyphen/>
        <w:t xml:space="preserve">гледаме само най-важните функции на </w:t>
      </w:r>
      <w:r w:rsidR="00A35363">
        <w:rPr>
          <w:lang w:val="en-US"/>
        </w:rPr>
        <w:t>Visual Studio</w:t>
      </w:r>
      <w:r w:rsidRPr="00535AD3">
        <w:t xml:space="preserve"> – свързаните със самото програмиране. Това са функциите за създаване, редактиране, компили</w:t>
      </w:r>
      <w:r w:rsidRPr="00535AD3">
        <w:softHyphen/>
        <w:t>ране, изпълнение и дебъгване на програми.</w:t>
      </w:r>
    </w:p>
    <w:p w14:paraId="2C6D75AF" w14:textId="549FB52C" w:rsidR="008D26CF" w:rsidRPr="00535AD3" w:rsidRDefault="008D26CF" w:rsidP="00A35363">
      <w:r w:rsidRPr="00535AD3">
        <w:t xml:space="preserve">Преди да преминем към примера, нека разгледаме малко по-подробно структурата на визуалния интерфейс на </w:t>
      </w:r>
      <w:r w:rsidRPr="00535AD3">
        <w:rPr>
          <w:b/>
        </w:rPr>
        <w:t>Visual Studio</w:t>
      </w:r>
      <w:r w:rsidRPr="00535AD3">
        <w:t xml:space="preserve">. Основна съставна част са </w:t>
      </w:r>
      <w:r w:rsidRPr="003D6373">
        <w:t>прозорците.</w:t>
      </w:r>
      <w:r w:rsidRPr="00535AD3">
        <w:t xml:space="preserve"> Всеки прозорец реализира различна функция, свързана с </w:t>
      </w:r>
      <w:r>
        <w:t>разработката на приложения</w:t>
      </w:r>
      <w:r w:rsidRPr="00535AD3">
        <w:t>. Да разгле</w:t>
      </w:r>
      <w:r>
        <w:softHyphen/>
      </w:r>
      <w:r w:rsidRPr="00535AD3">
        <w:t xml:space="preserve">даме как изглежда </w:t>
      </w:r>
      <w:r w:rsidRPr="00535AD3">
        <w:rPr>
          <w:b/>
        </w:rPr>
        <w:t xml:space="preserve">Visual Studio </w:t>
      </w:r>
      <w:r w:rsidRPr="00535AD3">
        <w:t>след</w:t>
      </w:r>
      <w:r>
        <w:t xml:space="preserve"> начална инсталация и конфигурация по подразбиране</w:t>
      </w:r>
      <w:r w:rsidRPr="00535AD3">
        <w:t>. То съдържа</w:t>
      </w:r>
      <w:r>
        <w:t xml:space="preserve"> няколко прозореца</w:t>
      </w:r>
      <w:r w:rsidRPr="00535AD3">
        <w:t>:</w:t>
      </w:r>
    </w:p>
    <w:p w14:paraId="7E48935C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ind w:left="568" w:hanging="284"/>
      </w:pPr>
      <w:r w:rsidRPr="00BE0CA3">
        <w:rPr>
          <w:b/>
          <w:lang w:val="en-US"/>
        </w:rPr>
        <w:t>Start</w:t>
      </w:r>
      <w:r w:rsidRPr="004D2E45">
        <w:rPr>
          <w:b/>
        </w:rPr>
        <w:t xml:space="preserve"> </w:t>
      </w:r>
      <w:r w:rsidRPr="00BE0CA3">
        <w:rPr>
          <w:b/>
          <w:lang w:val="en-US"/>
        </w:rPr>
        <w:t>Page</w:t>
      </w:r>
      <w:r w:rsidRPr="00083E3E">
        <w:t xml:space="preserve"> – </w:t>
      </w:r>
      <w:r>
        <w:t>от началната страница можете лесно да отворите някой от последните си проекти или да стартирате нов, да направите първата си C# програма, да получите помощ за използването на C#.</w:t>
      </w:r>
    </w:p>
    <w:p w14:paraId="414A39FE" w14:textId="77777777" w:rsidR="008D26CF" w:rsidRDefault="008D26CF" w:rsidP="00222F92">
      <w:pPr>
        <w:numPr>
          <w:ilvl w:val="0"/>
          <w:numId w:val="10"/>
        </w:numPr>
        <w:tabs>
          <w:tab w:val="clear" w:pos="795"/>
        </w:tabs>
        <w:ind w:left="568" w:hanging="284"/>
      </w:pPr>
      <w:r w:rsidRPr="00535AD3">
        <w:rPr>
          <w:b/>
          <w:lang w:val="en-US"/>
        </w:rPr>
        <w:t>Solution</w:t>
      </w:r>
      <w:r w:rsidRPr="004D2E45">
        <w:rPr>
          <w:b/>
        </w:rPr>
        <w:t xml:space="preserve"> </w:t>
      </w:r>
      <w:r w:rsidRPr="00535AD3">
        <w:rPr>
          <w:b/>
          <w:lang w:val="en-US"/>
        </w:rPr>
        <w:t>Explorer</w:t>
      </w:r>
      <w:r w:rsidRPr="00083E3E">
        <w:t xml:space="preserve"> – </w:t>
      </w:r>
      <w:r>
        <w:t>при незареден проект този прозорец е празен, но той ще стане част от живота ви като C# програмист. В него ще се показва структурата на проекта ви – всички файлове, от които се състои, независимо дали те са C# код, картинки, които ползвате, или някакъв друг вид код или ресурси.</w:t>
      </w:r>
    </w:p>
    <w:p w14:paraId="579F8BA1" w14:textId="0571BBFC" w:rsidR="008D26CF" w:rsidRPr="00D212B7" w:rsidRDefault="00724A3F" w:rsidP="008D26CF">
      <w:pPr>
        <w:jc w:val="lef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A7844DE" wp14:editId="48C75F45">
            <wp:extent cx="5042535" cy="3453130"/>
            <wp:effectExtent l="0" t="0" r="5715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8ED6" w14:textId="77777777" w:rsidR="008D26CF" w:rsidRPr="00494737" w:rsidRDefault="008D26CF" w:rsidP="008D26CF">
      <w:r w:rsidRPr="00494737">
        <w:t xml:space="preserve">Съществуват още много </w:t>
      </w:r>
      <w:r>
        <w:t xml:space="preserve">други </w:t>
      </w:r>
      <w:r w:rsidRPr="00494737">
        <w:t xml:space="preserve">прозорци </w:t>
      </w:r>
      <w:r>
        <w:t xml:space="preserve">във </w:t>
      </w:r>
      <w:r>
        <w:rPr>
          <w:lang w:val="en-US"/>
        </w:rPr>
        <w:t xml:space="preserve">Visual Studio </w:t>
      </w:r>
      <w:r w:rsidRPr="00494737">
        <w:t>с помощно предназ</w:t>
      </w:r>
      <w:r>
        <w:softHyphen/>
      </w:r>
      <w:r w:rsidRPr="00494737">
        <w:t xml:space="preserve">начение, които няма да разглеждаме </w:t>
      </w:r>
      <w:r>
        <w:t>в момента</w:t>
      </w:r>
      <w:r w:rsidRPr="00494737">
        <w:t>.</w:t>
      </w:r>
    </w:p>
    <w:p w14:paraId="42C05812" w14:textId="77777777" w:rsidR="008D26CF" w:rsidRPr="00083E3E" w:rsidRDefault="008D26CF" w:rsidP="008D26CF">
      <w:pPr>
        <w:pStyle w:val="Heading3"/>
      </w:pPr>
      <w:bookmarkStart w:id="47" w:name="_Toc299460833"/>
      <w:r w:rsidRPr="00083E3E">
        <w:t xml:space="preserve">Създаване на нов </w:t>
      </w:r>
      <w:r>
        <w:rPr>
          <w:lang w:val="en-US"/>
        </w:rPr>
        <w:t>C</w:t>
      </w:r>
      <w:r w:rsidRPr="004D2E45">
        <w:t>#</w:t>
      </w:r>
      <w:r w:rsidRPr="00083E3E">
        <w:t xml:space="preserve"> проект</w:t>
      </w:r>
      <w:bookmarkEnd w:id="47"/>
    </w:p>
    <w:p w14:paraId="67FF8A72" w14:textId="77777777" w:rsidR="008D26CF" w:rsidRPr="00083E3E" w:rsidRDefault="008D26CF" w:rsidP="008D26CF">
      <w:r w:rsidRPr="00083E3E">
        <w:t>Преди</w:t>
      </w:r>
      <w:r>
        <w:t xml:space="preserve"> да направим каквото и да е във </w:t>
      </w:r>
      <w:r w:rsidRPr="00BE0CA3">
        <w:rPr>
          <w:lang w:val="en-US"/>
        </w:rPr>
        <w:t>Visual</w:t>
      </w:r>
      <w:r w:rsidRPr="004D2E45">
        <w:t xml:space="preserve"> </w:t>
      </w:r>
      <w:r w:rsidRPr="00BE0CA3">
        <w:rPr>
          <w:lang w:val="en-US"/>
        </w:rPr>
        <w:t>Studio</w:t>
      </w:r>
      <w:r w:rsidRPr="00083E3E">
        <w:t xml:space="preserve">, трябва да създадем </w:t>
      </w:r>
      <w:r>
        <w:t xml:space="preserve">нов </w:t>
      </w:r>
      <w:r w:rsidRPr="00083E3E">
        <w:t xml:space="preserve">проект </w:t>
      </w:r>
      <w:r>
        <w:t>или да заредим съществуващ</w:t>
      </w:r>
      <w:r w:rsidRPr="00083E3E">
        <w:t xml:space="preserve">. Проектът логически групира множество файлове, предназначени да реализират </w:t>
      </w:r>
      <w:r>
        <w:t>някакво софтуерно приложение или система</w:t>
      </w:r>
      <w:r w:rsidRPr="00083E3E">
        <w:t xml:space="preserve">. За всяка програма е </w:t>
      </w:r>
      <w:r>
        <w:t>препоръчително</w:t>
      </w:r>
      <w:r w:rsidRPr="00083E3E">
        <w:t xml:space="preserve"> да се създава отделен проект.</w:t>
      </w:r>
    </w:p>
    <w:p w14:paraId="516F246F" w14:textId="77777777" w:rsidR="008D26CF" w:rsidRPr="00083E3E" w:rsidRDefault="008D26CF" w:rsidP="008D26CF">
      <w:r w:rsidRPr="00083E3E">
        <w:t xml:space="preserve">Проект </w:t>
      </w:r>
      <w:r>
        <w:t xml:space="preserve">във </w:t>
      </w:r>
      <w:r w:rsidRPr="003F7820">
        <w:rPr>
          <w:lang w:val="en-US"/>
        </w:rPr>
        <w:t>Visual</w:t>
      </w:r>
      <w:r w:rsidRPr="004D2E45">
        <w:t xml:space="preserve"> </w:t>
      </w:r>
      <w:r w:rsidRPr="003F7820">
        <w:rPr>
          <w:lang w:val="en-US"/>
        </w:rPr>
        <w:t>Studio</w:t>
      </w:r>
      <w:r>
        <w:t xml:space="preserve"> </w:t>
      </w:r>
      <w:r w:rsidRPr="00083E3E">
        <w:t>се създава чрез следване на следните стъпки:</w:t>
      </w:r>
    </w:p>
    <w:p w14:paraId="2FD59B2E" w14:textId="77777777" w:rsidR="008D26CF" w:rsidRPr="00751468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 w:rsidRPr="00BF4FE6">
        <w:rPr>
          <w:lang w:val="en-US"/>
        </w:rPr>
        <w:t>File</w:t>
      </w:r>
      <w:r w:rsidRPr="00083E3E">
        <w:t xml:space="preserve"> -&gt; New </w:t>
      </w:r>
      <w:r>
        <w:t>Project ...</w:t>
      </w:r>
    </w:p>
    <w:p w14:paraId="30AEF9EC" w14:textId="77777777" w:rsidR="008D26CF" w:rsidRPr="00D16105" w:rsidRDefault="008D26CF" w:rsidP="00222F92">
      <w:pPr>
        <w:numPr>
          <w:ilvl w:val="0"/>
          <w:numId w:val="10"/>
        </w:numPr>
        <w:tabs>
          <w:tab w:val="clear" w:pos="795"/>
        </w:tabs>
        <w:spacing w:before="60"/>
        <w:ind w:left="568" w:hanging="284"/>
      </w:pPr>
      <w:r>
        <w:t xml:space="preserve">Появява се помощникът за нови проекти и в него са изброени типовете проекти, които можем да създадем. Имайте предвид, че понеже използваме </w:t>
      </w:r>
      <w:r w:rsidRPr="00D62314">
        <w:rPr>
          <w:b/>
        </w:rPr>
        <w:t>безплатна</w:t>
      </w:r>
      <w:r>
        <w:t xml:space="preserve"> </w:t>
      </w:r>
      <w:r w:rsidRPr="00D62314">
        <w:rPr>
          <w:b/>
        </w:rPr>
        <w:t>версия</w:t>
      </w:r>
      <w:r>
        <w:t xml:space="preserve"> на Visual Studio, предназна</w:t>
      </w:r>
      <w:r>
        <w:softHyphen/>
        <w:t xml:space="preserve">чена главно за учащи, ще видим доста </w:t>
      </w:r>
      <w:r w:rsidRPr="00D62314">
        <w:rPr>
          <w:b/>
        </w:rPr>
        <w:t>по-малко видове проекти</w:t>
      </w:r>
      <w:r>
        <w:t>, отколкото в стандартните, платени версии на VS:</w:t>
      </w:r>
    </w:p>
    <w:p w14:paraId="43B68DC7" w14:textId="483050CE" w:rsidR="008D26CF" w:rsidRPr="00EF5B41" w:rsidRDefault="00724A3F" w:rsidP="008D26CF">
      <w:pPr>
        <w:spacing w:before="60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2F6E60C" wp14:editId="239EAEAA">
            <wp:extent cx="5029200" cy="2845435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EA3A" w14:textId="77777777" w:rsidR="008D26CF" w:rsidRPr="00691518" w:rsidRDefault="008D26CF" w:rsidP="00222F92">
      <w:pPr>
        <w:numPr>
          <w:ilvl w:val="0"/>
          <w:numId w:val="10"/>
        </w:numPr>
        <w:tabs>
          <w:tab w:val="clear" w:pos="795"/>
        </w:tabs>
        <w:ind w:left="568" w:hanging="284"/>
      </w:pPr>
      <w:r w:rsidRPr="00691518">
        <w:t xml:space="preserve">Избираме </w:t>
      </w:r>
      <w:r w:rsidRPr="00BE0CA3">
        <w:rPr>
          <w:b/>
          <w:lang w:val="en-US"/>
        </w:rPr>
        <w:t>Console Application</w:t>
      </w:r>
      <w:r w:rsidRPr="00691518">
        <w:t>.</w:t>
      </w:r>
      <w:r>
        <w:rPr>
          <w:lang w:val="en-US"/>
        </w:rPr>
        <w:t xml:space="preserve"> </w:t>
      </w:r>
      <w:r>
        <w:t>Конзолните приложения са прог</w:t>
      </w:r>
      <w:r>
        <w:softHyphen/>
        <w:t>рами, които ползват за вход и изход конзолата. Когато е необходимо да се въведат данни, те се въвеждат от клавиатурата, а когато се отпечатва нещо, то се появява в конзолата (т.е. като текст на екрана в прозореца на програмата). Освен конзолни приложенията могат да бъдат с графичен потребителски интерфейс (GUI), уеб приложения, уеб услуги, мобилни приложения, RIA приложения и други.</w:t>
      </w:r>
    </w:p>
    <w:p w14:paraId="734B923A" w14:textId="77777777" w:rsidR="008D26CF" w:rsidRPr="00691518" w:rsidRDefault="008D26CF" w:rsidP="00222F92">
      <w:pPr>
        <w:numPr>
          <w:ilvl w:val="0"/>
          <w:numId w:val="10"/>
        </w:numPr>
        <w:tabs>
          <w:tab w:val="clear" w:pos="795"/>
        </w:tabs>
        <w:ind w:left="568" w:hanging="284"/>
      </w:pPr>
      <w:r w:rsidRPr="00691518">
        <w:t xml:space="preserve">В полето </w:t>
      </w:r>
      <w:r>
        <w:t>"</w:t>
      </w:r>
      <w:r w:rsidRPr="00BF4FE6">
        <w:rPr>
          <w:lang w:val="en-US"/>
        </w:rPr>
        <w:t>Name</w:t>
      </w:r>
      <w:r>
        <w:t>"</w:t>
      </w:r>
      <w:r w:rsidRPr="00691518">
        <w:t xml:space="preserve"> пишем името на проекта.</w:t>
      </w:r>
      <w:r w:rsidRPr="004D2E45">
        <w:t xml:space="preserve"> </w:t>
      </w:r>
      <w:r w:rsidRPr="00691518">
        <w:t xml:space="preserve">В нашия случай </w:t>
      </w:r>
      <w:r>
        <w:t xml:space="preserve">избираме име </w:t>
      </w:r>
      <w:r w:rsidRPr="00E66405">
        <w:rPr>
          <w:rStyle w:val="Code"/>
        </w:rPr>
        <w:t>IntroToCSharp</w:t>
      </w:r>
      <w:r w:rsidRPr="00691518">
        <w:t>.</w:t>
      </w:r>
    </w:p>
    <w:p w14:paraId="3535AF23" w14:textId="77777777" w:rsidR="008D26CF" w:rsidRPr="00691518" w:rsidRDefault="008D26CF" w:rsidP="00222F92">
      <w:pPr>
        <w:numPr>
          <w:ilvl w:val="0"/>
          <w:numId w:val="10"/>
        </w:numPr>
        <w:tabs>
          <w:tab w:val="clear" w:pos="795"/>
        </w:tabs>
        <w:ind w:left="568" w:hanging="284"/>
      </w:pPr>
      <w:r w:rsidRPr="00691518">
        <w:t xml:space="preserve">Натискаме </w:t>
      </w:r>
      <w:r>
        <w:t>бутона [</w:t>
      </w:r>
      <w:r w:rsidRPr="00691518">
        <w:t>OK</w:t>
      </w:r>
      <w:r>
        <w:rPr>
          <w:lang w:val="en-US"/>
        </w:rPr>
        <w:t>]</w:t>
      </w:r>
      <w:r w:rsidRPr="00691518">
        <w:t>.</w:t>
      </w:r>
    </w:p>
    <w:p w14:paraId="678C9320" w14:textId="4BA7298D" w:rsidR="008D26CF" w:rsidRPr="004D2E45" w:rsidRDefault="008D26CF" w:rsidP="008D26CF">
      <w:r w:rsidRPr="00691518">
        <w:t xml:space="preserve">Новосъздаденият проект се показва в </w:t>
      </w:r>
      <w:r w:rsidRPr="00BF4FE6">
        <w:rPr>
          <w:lang w:val="en-US"/>
        </w:rPr>
        <w:t>Solution</w:t>
      </w:r>
      <w:r w:rsidRPr="00691518">
        <w:t xml:space="preserve"> Explorer. </w:t>
      </w:r>
      <w:r>
        <w:t>Автоматично е д</w:t>
      </w:r>
      <w:r w:rsidRPr="00691518">
        <w:t>обавен и първия</w:t>
      </w:r>
      <w:r>
        <w:t>т</w:t>
      </w:r>
      <w:r w:rsidRPr="00691518">
        <w:t xml:space="preserve"> ни </w:t>
      </w:r>
      <w:r>
        <w:t>файл, съдържащ кода на програмата. Т</w:t>
      </w:r>
      <w:r w:rsidRPr="00691518">
        <w:t xml:space="preserve">ой </w:t>
      </w:r>
      <w:r>
        <w:t>носи името</w:t>
      </w:r>
      <w:r w:rsidRPr="00691518">
        <w:t xml:space="preserve"> </w:t>
      </w:r>
      <w:r w:rsidRPr="00E66405">
        <w:rPr>
          <w:rStyle w:val="Code"/>
        </w:rPr>
        <w:t>Program.cs</w:t>
      </w:r>
      <w:r w:rsidRPr="00691518">
        <w:t xml:space="preserve">. </w:t>
      </w:r>
      <w:r>
        <w:t xml:space="preserve">Важно е да задаваме смислени имена на нашите файлове, класове, методи и други елементи от програмата, за да можем след това лесно да ги намираме и да се ориентираме с кода. </w:t>
      </w:r>
      <w:r w:rsidRPr="00691518">
        <w:t>За да преименуваме</w:t>
      </w:r>
      <w:r>
        <w:t xml:space="preserve"> файла </w:t>
      </w:r>
      <w:r w:rsidRPr="00E66405">
        <w:rPr>
          <w:rStyle w:val="Code"/>
        </w:rPr>
        <w:t>Program.cs</w:t>
      </w:r>
      <w:r w:rsidRPr="00691518">
        <w:t xml:space="preserve">, щракваме с десен бутон върху </w:t>
      </w:r>
      <w:r>
        <w:t xml:space="preserve">него </w:t>
      </w:r>
      <w:r w:rsidRPr="00691518">
        <w:t xml:space="preserve">в </w:t>
      </w:r>
      <w:r w:rsidRPr="00343C8E">
        <w:rPr>
          <w:lang w:val="en-US"/>
        </w:rPr>
        <w:t>Solution</w:t>
      </w:r>
      <w:r w:rsidRPr="004D2E45">
        <w:t xml:space="preserve"> </w:t>
      </w:r>
      <w:r w:rsidRPr="00343C8E">
        <w:rPr>
          <w:lang w:val="en-US"/>
        </w:rPr>
        <w:t>Explorer</w:t>
      </w:r>
      <w:r>
        <w:t xml:space="preserve"> и</w:t>
      </w:r>
      <w:r w:rsidRPr="00691518">
        <w:t xml:space="preserve"> </w:t>
      </w:r>
      <w:r>
        <w:t>и</w:t>
      </w:r>
      <w:r w:rsidRPr="00691518">
        <w:t xml:space="preserve">збираме </w:t>
      </w:r>
      <w:r>
        <w:t>"</w:t>
      </w:r>
      <w:r w:rsidRPr="00343C8E">
        <w:rPr>
          <w:lang w:val="en-US"/>
        </w:rPr>
        <w:t>Rename</w:t>
      </w:r>
      <w:r>
        <w:t>".</w:t>
      </w:r>
      <w:r w:rsidRPr="00691518">
        <w:t xml:space="preserve"> </w:t>
      </w:r>
      <w:r>
        <w:t xml:space="preserve">Може да зададем за име на основния файл от нашата C# програма </w:t>
      </w:r>
      <w:r w:rsidR="00521A37" w:rsidRPr="00E66405">
        <w:rPr>
          <w:rStyle w:val="Code"/>
        </w:rPr>
        <w:t>HelloCSharp</w:t>
      </w:r>
      <w:r w:rsidRPr="00E66405">
        <w:rPr>
          <w:rStyle w:val="Code"/>
        </w:rPr>
        <w:t>.cs</w:t>
      </w:r>
      <w:r w:rsidRPr="00535AD3">
        <w:t xml:space="preserve">. </w:t>
      </w:r>
      <w:r>
        <w:t>Преименува</w:t>
      </w:r>
      <w:r>
        <w:softHyphen/>
        <w:t xml:space="preserve">нето </w:t>
      </w:r>
      <w:r w:rsidR="00D2778B">
        <w:t>н</w:t>
      </w:r>
      <w:r>
        <w:t xml:space="preserve">а файл можем да изпълним и с клавиша </w:t>
      </w:r>
      <w:r w:rsidRPr="004D2E45">
        <w:t>[</w:t>
      </w:r>
      <w:r>
        <w:t xml:space="preserve">F2], когато е избран съответния файл от </w:t>
      </w:r>
      <w:r w:rsidRPr="00343C8E">
        <w:rPr>
          <w:lang w:val="en-US"/>
        </w:rPr>
        <w:t>Solution</w:t>
      </w:r>
      <w:r w:rsidRPr="004D2E45">
        <w:t xml:space="preserve"> </w:t>
      </w:r>
      <w:r w:rsidRPr="00343C8E">
        <w:rPr>
          <w:lang w:val="en-US"/>
        </w:rPr>
        <w:t>Explorer</w:t>
      </w:r>
      <w:r>
        <w:t>:</w:t>
      </w:r>
    </w:p>
    <w:p w14:paraId="16F5226C" w14:textId="7D491A89" w:rsidR="008D26CF" w:rsidRPr="00FD38F2" w:rsidRDefault="00724A3F" w:rsidP="008D26CF">
      <w:pPr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4E41554" wp14:editId="199F6602">
            <wp:extent cx="5029200" cy="3364230"/>
            <wp:effectExtent l="0" t="0" r="0" b="762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3D02" w14:textId="77777777" w:rsidR="008D26CF" w:rsidRDefault="008D26CF" w:rsidP="008D26CF">
      <w:pPr>
        <w:rPr>
          <w:lang w:val="en-US"/>
        </w:rPr>
      </w:pPr>
      <w:r w:rsidRPr="00EC2C8C">
        <w:t xml:space="preserve">Появява се диалогов прозорец, който ни пита дали искаме освен името на файла да преименуваме и името на класа. Избираме </w:t>
      </w:r>
      <w:r>
        <w:t>"</w:t>
      </w:r>
      <w:r w:rsidRPr="00BE0CA3">
        <w:rPr>
          <w:lang w:val="en-US"/>
        </w:rPr>
        <w:t>Yes</w:t>
      </w:r>
      <w:r>
        <w:t>"</w:t>
      </w:r>
      <w:r w:rsidRPr="00EC2C8C">
        <w:t>.</w:t>
      </w:r>
    </w:p>
    <w:p w14:paraId="1CCF6346" w14:textId="04B610CD" w:rsidR="008D26CF" w:rsidRPr="00A7736F" w:rsidRDefault="00724A3F" w:rsidP="008D26C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D130F7C" wp14:editId="131921B0">
            <wp:extent cx="5029200" cy="3371215"/>
            <wp:effectExtent l="0" t="0" r="0" b="635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3D55" w14:textId="77777777" w:rsidR="008D26CF" w:rsidRPr="00343C8E" w:rsidRDefault="008D26CF" w:rsidP="008D26CF">
      <w:pPr>
        <w:rPr>
          <w:lang w:val="en-US"/>
        </w:rPr>
      </w:pPr>
      <w:r w:rsidRPr="00F208F4">
        <w:lastRenderedPageBreak/>
        <w:t>След като изпълним горните стъпки вече имаме първото конзолно приложение</w:t>
      </w:r>
      <w:r>
        <w:t xml:space="preserve"> носещо името</w:t>
      </w:r>
      <w:r w:rsidRPr="00F208F4">
        <w:t xml:space="preserve"> </w:t>
      </w:r>
      <w:r w:rsidRPr="00E66405">
        <w:rPr>
          <w:rStyle w:val="Code"/>
        </w:rPr>
        <w:t>IntroToCSharp</w:t>
      </w:r>
      <w:r>
        <w:rPr>
          <w:lang w:val="en-US"/>
        </w:rPr>
        <w:t xml:space="preserve"> </w:t>
      </w:r>
      <w:r>
        <w:t xml:space="preserve">и съдържащо един единствен клас </w:t>
      </w:r>
      <w:r w:rsidRPr="00E66405">
        <w:rPr>
          <w:rStyle w:val="Code"/>
        </w:rPr>
        <w:t>HelloCSharp</w:t>
      </w:r>
      <w:r>
        <w:t>:</w:t>
      </w:r>
    </w:p>
    <w:p w14:paraId="7EDDDBF6" w14:textId="47704C43" w:rsidR="008D26CF" w:rsidRDefault="00724A3F" w:rsidP="008D26C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45DBF7" wp14:editId="462E10F0">
            <wp:extent cx="5036185" cy="3657600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76C3" w14:textId="77777777" w:rsidR="008D26CF" w:rsidRDefault="008D26CF" w:rsidP="008D26CF">
      <w:pPr>
        <w:rPr>
          <w:lang w:val="en-US"/>
        </w:rPr>
      </w:pPr>
      <w:r w:rsidRPr="00583E4C">
        <w:t xml:space="preserve">Остава да допълним кода на метода </w:t>
      </w:r>
      <w:r w:rsidRPr="00E66405">
        <w:rPr>
          <w:rStyle w:val="Code"/>
        </w:rPr>
        <w:t>Main()</w:t>
      </w:r>
      <w:r w:rsidRPr="002D4943">
        <w:rPr>
          <w:noProof/>
        </w:rPr>
        <w:t>.</w:t>
      </w:r>
      <w:r w:rsidRPr="00583E4C">
        <w:t xml:space="preserve"> По подразбиране </w:t>
      </w:r>
      <w:r>
        <w:t>кодът</w:t>
      </w:r>
      <w:r w:rsidRPr="00583E4C">
        <w:t xml:space="preserve"> на </w:t>
      </w:r>
      <w:r w:rsidRPr="00E66405">
        <w:rPr>
          <w:rStyle w:val="Code"/>
        </w:rPr>
        <w:t>HelloCSharp.cs</w:t>
      </w:r>
      <w:r w:rsidRPr="00583E4C">
        <w:t xml:space="preserve"> би трябвало да е зареден за редактиране. Ако не е</w:t>
      </w:r>
      <w:r>
        <w:t>,</w:t>
      </w:r>
      <w:r w:rsidRPr="00583E4C">
        <w:t xml:space="preserve"> щрак</w:t>
      </w:r>
      <w:r>
        <w:t>ваме</w:t>
      </w:r>
      <w:r w:rsidRPr="00583E4C">
        <w:t xml:space="preserve"> два пъти върху файла </w:t>
      </w:r>
      <w:r w:rsidRPr="00E66405">
        <w:rPr>
          <w:rStyle w:val="Code"/>
        </w:rPr>
        <w:t>HelloCSharp.cs</w:t>
      </w:r>
      <w:r w:rsidRPr="00583E4C">
        <w:t xml:space="preserve"> в </w:t>
      </w:r>
      <w:r w:rsidRPr="00343C8E">
        <w:rPr>
          <w:lang w:val="en-US"/>
        </w:rPr>
        <w:t>Solution</w:t>
      </w:r>
      <w:r w:rsidRPr="004D2E45">
        <w:t xml:space="preserve"> </w:t>
      </w:r>
      <w:r w:rsidRPr="00343C8E">
        <w:rPr>
          <w:lang w:val="en-US"/>
        </w:rPr>
        <w:t>Explorer</w:t>
      </w:r>
      <w:r w:rsidRPr="00583E4C">
        <w:t xml:space="preserve"> прозореца, за да </w:t>
      </w:r>
      <w:r>
        <w:t>го заредим</w:t>
      </w:r>
      <w:r w:rsidRPr="00583E4C">
        <w:t>.</w:t>
      </w:r>
      <w:r w:rsidRPr="004D2E45">
        <w:t xml:space="preserve"> </w:t>
      </w:r>
      <w:r>
        <w:t>Попълваме сорс кода:</w:t>
      </w:r>
    </w:p>
    <w:p w14:paraId="3074DD33" w14:textId="44BA17EF" w:rsidR="008D26CF" w:rsidRPr="00BD68C4" w:rsidRDefault="00724A3F" w:rsidP="008D26C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147D5A" wp14:editId="704CA346">
            <wp:extent cx="3746500" cy="2183765"/>
            <wp:effectExtent l="0" t="0" r="6350" b="6985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B683" w14:textId="77777777" w:rsidR="008D26CF" w:rsidRPr="00083E3E" w:rsidRDefault="008D26CF" w:rsidP="008D26CF">
      <w:pPr>
        <w:pStyle w:val="Heading3"/>
      </w:pPr>
      <w:bookmarkStart w:id="48" w:name="_Toc299460834"/>
      <w:r w:rsidRPr="00083E3E">
        <w:lastRenderedPageBreak/>
        <w:t>Компилиране на сорс кода</w:t>
      </w:r>
      <w:bookmarkEnd w:id="48"/>
    </w:p>
    <w:p w14:paraId="2FA46FEB" w14:textId="77777777" w:rsidR="008D26CF" w:rsidRPr="00083E3E" w:rsidRDefault="008D26CF" w:rsidP="008D26CF">
      <w:r w:rsidRPr="00083E3E">
        <w:t>Процес</w:t>
      </w:r>
      <w:r>
        <w:t>ът</w:t>
      </w:r>
      <w:r w:rsidRPr="00083E3E">
        <w:t xml:space="preserve"> на компилация в</w:t>
      </w:r>
      <w:r>
        <w:t>ъв</w:t>
      </w:r>
      <w:r w:rsidRPr="00083E3E">
        <w:t xml:space="preserve"> </w:t>
      </w:r>
      <w:r>
        <w:rPr>
          <w:lang w:val="en-US"/>
        </w:rPr>
        <w:t>Visual Studio</w:t>
      </w:r>
      <w:r w:rsidRPr="00083E3E">
        <w:t xml:space="preserve"> включва</w:t>
      </w:r>
      <w:r>
        <w:t xml:space="preserve"> няколко стъпки</w:t>
      </w:r>
      <w:r w:rsidRPr="00083E3E">
        <w:t>:</w:t>
      </w:r>
    </w:p>
    <w:p w14:paraId="52666A47" w14:textId="77777777" w:rsidR="008D26CF" w:rsidRPr="00F10721" w:rsidRDefault="008D26CF" w:rsidP="00222F92">
      <w:pPr>
        <w:numPr>
          <w:ilvl w:val="0"/>
          <w:numId w:val="12"/>
        </w:numPr>
        <w:tabs>
          <w:tab w:val="clear" w:pos="795"/>
        </w:tabs>
        <w:ind w:left="568" w:hanging="284"/>
      </w:pPr>
      <w:r w:rsidRPr="00083E3E">
        <w:t>Проверка за синтактични грешки;</w:t>
      </w:r>
    </w:p>
    <w:p w14:paraId="3E0812D0" w14:textId="670079DF" w:rsidR="008D26CF" w:rsidRPr="00083E3E" w:rsidRDefault="00724A3F" w:rsidP="008D26CF">
      <w:pPr>
        <w:jc w:val="left"/>
      </w:pPr>
      <w:r>
        <w:rPr>
          <w:noProof/>
          <w:lang w:val="en-US" w:eastAsia="en-US"/>
        </w:rPr>
        <w:drawing>
          <wp:inline distT="0" distB="0" distL="0" distR="0" wp14:anchorId="3B19D1D1" wp14:editId="47209756">
            <wp:extent cx="5042535" cy="1057910"/>
            <wp:effectExtent l="19050" t="19050" r="24765" b="2794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05791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C69A6A" w14:textId="77777777" w:rsidR="008D26CF" w:rsidRPr="00083E3E" w:rsidRDefault="008D26CF" w:rsidP="00222F92">
      <w:pPr>
        <w:numPr>
          <w:ilvl w:val="0"/>
          <w:numId w:val="12"/>
        </w:numPr>
        <w:tabs>
          <w:tab w:val="clear" w:pos="795"/>
        </w:tabs>
        <w:spacing w:before="60"/>
        <w:ind w:left="568" w:hanging="284"/>
      </w:pPr>
      <w:r w:rsidRPr="00083E3E">
        <w:t xml:space="preserve">Проверка за </w:t>
      </w:r>
      <w:r>
        <w:t>други грешки, например липсващи библиотеки</w:t>
      </w:r>
      <w:r w:rsidRPr="00083E3E">
        <w:t>;</w:t>
      </w:r>
    </w:p>
    <w:p w14:paraId="1C1EC115" w14:textId="77777777" w:rsidR="008D26CF" w:rsidRPr="00230D31" w:rsidRDefault="008D26CF" w:rsidP="00222F92">
      <w:pPr>
        <w:numPr>
          <w:ilvl w:val="0"/>
          <w:numId w:val="12"/>
        </w:numPr>
        <w:tabs>
          <w:tab w:val="clear" w:pos="795"/>
        </w:tabs>
        <w:spacing w:before="60"/>
        <w:ind w:left="568" w:hanging="284"/>
      </w:pPr>
      <w:r w:rsidRPr="00230D31">
        <w:t xml:space="preserve">Преобразуване на </w:t>
      </w:r>
      <w:r>
        <w:rPr>
          <w:lang w:val="en-US"/>
        </w:rPr>
        <w:t>C</w:t>
      </w:r>
      <w:r w:rsidRPr="004D2E45">
        <w:t>#</w:t>
      </w:r>
      <w:r w:rsidRPr="00230D31">
        <w:t xml:space="preserve"> кода в изпълним</w:t>
      </w:r>
      <w:r>
        <w:t xml:space="preserve"> файл (</w:t>
      </w:r>
      <w:r w:rsidRPr="004D2E45">
        <w:t>.</w:t>
      </w:r>
      <w:r>
        <w:rPr>
          <w:lang w:val="en-US"/>
        </w:rPr>
        <w:t>NET</w:t>
      </w:r>
      <w:r w:rsidRPr="004D2E45">
        <w:t xml:space="preserve"> </w:t>
      </w:r>
      <w:r>
        <w:t>асембли)</w:t>
      </w:r>
      <w:r w:rsidRPr="00230D31">
        <w:t>.</w:t>
      </w:r>
      <w:r>
        <w:t xml:space="preserve"> При конзолни приложения се получава </w:t>
      </w:r>
      <w:r w:rsidRPr="00E66405">
        <w:rPr>
          <w:rStyle w:val="Code"/>
        </w:rPr>
        <w:t>.exe</w:t>
      </w:r>
      <w:r>
        <w:t xml:space="preserve"> файл.</w:t>
      </w:r>
    </w:p>
    <w:p w14:paraId="62E1FDAC" w14:textId="66F1E022" w:rsidR="008D26CF" w:rsidRPr="009060A1" w:rsidRDefault="008D26CF" w:rsidP="008D26CF">
      <w:r w:rsidRPr="009060A1">
        <w:t xml:space="preserve">За да компилираме </w:t>
      </w:r>
      <w:r>
        <w:t>нашия примерен файл</w:t>
      </w:r>
      <w:r w:rsidRPr="009060A1">
        <w:t xml:space="preserve"> във </w:t>
      </w:r>
      <w:r w:rsidRPr="00216C29">
        <w:rPr>
          <w:lang w:val="en-US"/>
        </w:rPr>
        <w:t>Visual</w:t>
      </w:r>
      <w:r w:rsidRPr="004D2E45">
        <w:t xml:space="preserve"> </w:t>
      </w:r>
      <w:r w:rsidRPr="00216C29">
        <w:rPr>
          <w:lang w:val="en-US"/>
        </w:rPr>
        <w:t>Studio</w:t>
      </w:r>
      <w:r w:rsidR="00521A37">
        <w:rPr>
          <w:lang w:val="en-US"/>
        </w:rPr>
        <w:t>,</w:t>
      </w:r>
      <w:r>
        <w:t xml:space="preserve"> натискаме клавиша [F6]</w:t>
      </w:r>
      <w:r w:rsidRPr="009060A1">
        <w:t xml:space="preserve">. </w:t>
      </w:r>
      <w:r>
        <w:t>Обикновено още докато пишем и най-късно при компи</w:t>
      </w:r>
      <w:r>
        <w:softHyphen/>
        <w:t>лация н</w:t>
      </w:r>
      <w:r w:rsidRPr="009060A1">
        <w:t>аме</w:t>
      </w:r>
      <w:r w:rsidRPr="009060A1">
        <w:softHyphen/>
        <w:t>рените грешки се подчертават в червено, за да</w:t>
      </w:r>
      <w:r>
        <w:t xml:space="preserve"> привличат вниманието на програмиста, и</w:t>
      </w:r>
      <w:r w:rsidRPr="009060A1">
        <w:t xml:space="preserve"> се показват във визуализатора "</w:t>
      </w:r>
      <w:r w:rsidRPr="00016A99">
        <w:rPr>
          <w:lang w:val="en-US"/>
        </w:rPr>
        <w:t>Error</w:t>
      </w:r>
      <w:r w:rsidRPr="004D2E45">
        <w:t xml:space="preserve"> </w:t>
      </w:r>
      <w:r w:rsidRPr="00016A99">
        <w:rPr>
          <w:lang w:val="en-US"/>
        </w:rPr>
        <w:t>List</w:t>
      </w:r>
      <w:r w:rsidRPr="009060A1">
        <w:t xml:space="preserve">" (ако сте го изключили можете да го </w:t>
      </w:r>
      <w:r>
        <w:t>покажете от</w:t>
      </w:r>
      <w:r w:rsidRPr="009060A1">
        <w:t xml:space="preserve"> менюто </w:t>
      </w:r>
      <w:r>
        <w:t>"</w:t>
      </w:r>
      <w:r w:rsidRPr="00016A99">
        <w:rPr>
          <w:lang w:val="en-US"/>
        </w:rPr>
        <w:t>View</w:t>
      </w:r>
      <w:r>
        <w:t xml:space="preserve">" на </w:t>
      </w:r>
      <w:r w:rsidRPr="00016A99">
        <w:rPr>
          <w:lang w:val="en-US"/>
        </w:rPr>
        <w:t>Visual</w:t>
      </w:r>
      <w:r w:rsidRPr="004D2E45">
        <w:t xml:space="preserve"> </w:t>
      </w:r>
      <w:r w:rsidRPr="00016A99">
        <w:rPr>
          <w:lang w:val="en-US"/>
        </w:rPr>
        <w:t>Studio</w:t>
      </w:r>
      <w:r w:rsidRPr="009060A1">
        <w:t>).</w:t>
      </w:r>
    </w:p>
    <w:p w14:paraId="12CD8E6C" w14:textId="77777777" w:rsidR="008D26CF" w:rsidRPr="00083E3E" w:rsidRDefault="008D26CF" w:rsidP="008D26CF">
      <w:r w:rsidRPr="00083E3E">
        <w:t xml:space="preserve">Ако в проекта ни има поне една грешка, то тя се отбелязва с малък червен </w:t>
      </w:r>
      <w:r>
        <w:t>"</w:t>
      </w:r>
      <w:r w:rsidRPr="00083E3E">
        <w:t>х</w:t>
      </w:r>
      <w:r>
        <w:t>"</w:t>
      </w:r>
      <w:r w:rsidRPr="00083E3E">
        <w:t xml:space="preserve"> в </w:t>
      </w:r>
      <w:r>
        <w:t>прозореца "</w:t>
      </w:r>
      <w:r>
        <w:rPr>
          <w:lang w:val="en-US"/>
        </w:rPr>
        <w:t>Error</w:t>
      </w:r>
      <w:r w:rsidRPr="004D2E45">
        <w:t xml:space="preserve"> </w:t>
      </w:r>
      <w:r>
        <w:rPr>
          <w:lang w:val="en-US"/>
        </w:rPr>
        <w:t>List</w:t>
      </w:r>
      <w:r>
        <w:t>"</w:t>
      </w:r>
      <w:r w:rsidRPr="00083E3E">
        <w:t xml:space="preserve">. </w:t>
      </w:r>
      <w:r>
        <w:t xml:space="preserve">За всяка грешка се визуализира  кратко описание на проблема, име на файл, номер на ред и име на проект. </w:t>
      </w:r>
      <w:r w:rsidRPr="00083E3E">
        <w:t xml:space="preserve">Ако щракнем </w:t>
      </w:r>
      <w:r>
        <w:t>два пъти</w:t>
      </w:r>
      <w:r w:rsidRPr="00083E3E">
        <w:t xml:space="preserve"> </w:t>
      </w:r>
      <w:r>
        <w:t>върху</w:t>
      </w:r>
      <w:r w:rsidRPr="00083E3E">
        <w:t xml:space="preserve"> някоя от грешките в </w:t>
      </w:r>
      <w:r>
        <w:t>"</w:t>
      </w:r>
      <w:r>
        <w:rPr>
          <w:lang w:val="en-US"/>
        </w:rPr>
        <w:t>Error</w:t>
      </w:r>
      <w:r w:rsidRPr="004D2E45">
        <w:t xml:space="preserve"> </w:t>
      </w:r>
      <w:r>
        <w:rPr>
          <w:lang w:val="en-US"/>
        </w:rPr>
        <w:t>List</w:t>
      </w:r>
      <w:r>
        <w:t>"</w:t>
      </w:r>
      <w:r w:rsidRPr="004D2E45">
        <w:t>,</w:t>
      </w:r>
      <w:r w:rsidRPr="00083E3E">
        <w:t xml:space="preserve"> </w:t>
      </w:r>
      <w:r w:rsidRPr="00BE0CA3">
        <w:rPr>
          <w:lang w:val="en-US"/>
        </w:rPr>
        <w:t>Visual</w:t>
      </w:r>
      <w:r w:rsidRPr="004D2E45">
        <w:t xml:space="preserve"> </w:t>
      </w:r>
      <w:r w:rsidRPr="00BE0CA3">
        <w:rPr>
          <w:lang w:val="en-US"/>
        </w:rPr>
        <w:t>Studio</w:t>
      </w:r>
      <w:r w:rsidRPr="00083E3E">
        <w:t xml:space="preserve"> ни прехвърля автоматично </w:t>
      </w:r>
      <w:r>
        <w:t xml:space="preserve">в съответния файл и на съответния ред в кода, </w:t>
      </w:r>
      <w:r w:rsidRPr="00083E3E">
        <w:t>на мястото в кода, където е възникнала грешката.</w:t>
      </w:r>
    </w:p>
    <w:p w14:paraId="72DD7E07" w14:textId="77777777" w:rsidR="008D26CF" w:rsidRPr="00083E3E" w:rsidRDefault="008D26CF" w:rsidP="008D26CF">
      <w:pPr>
        <w:pStyle w:val="Heading3"/>
      </w:pPr>
      <w:bookmarkStart w:id="49" w:name="_Toc299460835"/>
      <w:r w:rsidRPr="00083E3E">
        <w:t>Стартиране на проекта</w:t>
      </w:r>
      <w:bookmarkEnd w:id="49"/>
    </w:p>
    <w:p w14:paraId="3638C69C" w14:textId="77777777" w:rsidR="008D26CF" w:rsidRPr="00367D70" w:rsidRDefault="008D26CF" w:rsidP="008D26CF">
      <w:r w:rsidRPr="00367D70">
        <w:t>За да стартираме проекта</w:t>
      </w:r>
      <w:r>
        <w:t xml:space="preserve"> натискаме</w:t>
      </w:r>
      <w:r w:rsidRPr="00367D70">
        <w:t xml:space="preserve"> </w:t>
      </w:r>
      <w:r w:rsidRPr="004D2E45">
        <w:t>[</w:t>
      </w:r>
      <w:r w:rsidRPr="00BF4FE6">
        <w:rPr>
          <w:noProof/>
          <w:lang w:val="en-US"/>
        </w:rPr>
        <w:t>Ctrl+F5</w:t>
      </w:r>
      <w:r w:rsidRPr="004D2E45">
        <w:t>]</w:t>
      </w:r>
      <w:r>
        <w:t xml:space="preserve"> (задържаме клавиша</w:t>
      </w:r>
      <w:r w:rsidRPr="004D2E45">
        <w:rPr>
          <w:noProof/>
        </w:rPr>
        <w:t xml:space="preserve"> [</w:t>
      </w:r>
      <w:r w:rsidRPr="003A637A">
        <w:rPr>
          <w:noProof/>
          <w:lang w:val="en-US"/>
        </w:rPr>
        <w:t>Ctrl</w:t>
      </w:r>
      <w:r w:rsidRPr="004D2E45">
        <w:rPr>
          <w:noProof/>
        </w:rPr>
        <w:t xml:space="preserve">] </w:t>
      </w:r>
      <w:r>
        <w:t xml:space="preserve">натиснат и в това време натискаме клавиша </w:t>
      </w:r>
      <w:r w:rsidRPr="004D2E45">
        <w:t>[</w:t>
      </w:r>
      <w:r>
        <w:t>F5</w:t>
      </w:r>
      <w:r w:rsidRPr="004D2E45">
        <w:t>]</w:t>
      </w:r>
      <w:r>
        <w:t>)</w:t>
      </w:r>
      <w:r w:rsidRPr="00367D70">
        <w:t>.</w:t>
      </w:r>
    </w:p>
    <w:p w14:paraId="3B281016" w14:textId="77777777" w:rsidR="008D26CF" w:rsidRPr="004D2E45" w:rsidRDefault="008D26CF" w:rsidP="008D26CF">
      <w:r w:rsidRPr="00367D70">
        <w:t>Програмата се стартира и резултатът</w:t>
      </w:r>
      <w:r>
        <w:t xml:space="preserve"> се изписва в</w:t>
      </w:r>
      <w:r w:rsidRPr="004D2E45">
        <w:t xml:space="preserve"> </w:t>
      </w:r>
      <w:r w:rsidRPr="00CD4D37">
        <w:t>конзолата</w:t>
      </w:r>
      <w:r>
        <w:t>, следван от текста "</w:t>
      </w:r>
      <w:r w:rsidRPr="00E66405">
        <w:rPr>
          <w:rStyle w:val="Code"/>
        </w:rPr>
        <w:t>Press any key to continue . . .</w:t>
      </w:r>
      <w:r>
        <w:t>":</w:t>
      </w:r>
    </w:p>
    <w:p w14:paraId="0AFDE56D" w14:textId="2B954D92" w:rsidR="008D26CF" w:rsidRPr="00083E3E" w:rsidRDefault="00724A3F" w:rsidP="008D26C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8931CE2" wp14:editId="2274C753">
            <wp:extent cx="3234690" cy="1637665"/>
            <wp:effectExtent l="0" t="0" r="3810" b="635"/>
            <wp:docPr id="40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3A5F" w14:textId="77777777" w:rsidR="008D26CF" w:rsidRPr="003A637A" w:rsidRDefault="008D26CF" w:rsidP="008D26CF">
      <w:r>
        <w:lastRenderedPageBreak/>
        <w:t xml:space="preserve">Последното съобщение не е част от резултата, произведен от програмата, а се показва от </w:t>
      </w:r>
      <w:r w:rsidRPr="00BE0CA3">
        <w:rPr>
          <w:lang w:val="en-US"/>
        </w:rPr>
        <w:t>Visual</w:t>
      </w:r>
      <w:r w:rsidRPr="004D2E45">
        <w:t xml:space="preserve"> </w:t>
      </w:r>
      <w:r w:rsidRPr="00BE0CA3">
        <w:rPr>
          <w:lang w:val="en-US"/>
        </w:rPr>
        <w:t>Studio</w:t>
      </w:r>
      <w:r>
        <w:t xml:space="preserve"> с цел да ни подсети, че програмата е завършила изпълнението си и да ни даде време да видим резултата. Ако стартираме програмата само с [F5], въпросното </w:t>
      </w:r>
      <w:r w:rsidRPr="00D62314">
        <w:t>съобщение</w:t>
      </w:r>
      <w:r w:rsidRPr="00D62314">
        <w:rPr>
          <w:b/>
        </w:rPr>
        <w:t xml:space="preserve"> няма да се появи</w:t>
      </w:r>
      <w:r>
        <w:t xml:space="preserve"> и резултатът ще изчезне веднага след като се е появил, защото </w:t>
      </w:r>
      <w:r w:rsidRPr="00D62314">
        <w:rPr>
          <w:b/>
        </w:rPr>
        <w:t>програмата ще приключи</w:t>
      </w:r>
      <w:r>
        <w:t xml:space="preserve"> и нейният прозорец ще бъде затворен. Затова </w:t>
      </w:r>
      <w:r w:rsidRPr="003A637A">
        <w:t>използвайте  [Ctrl+F5] за да стартирате своите конзолни програми.</w:t>
      </w:r>
    </w:p>
    <w:p w14:paraId="32673C0F" w14:textId="6830775A" w:rsidR="008D26CF" w:rsidRPr="00083E3E" w:rsidRDefault="008D26CF" w:rsidP="008D26CF">
      <w:pPr>
        <w:rPr>
          <w:b/>
          <w:bCs/>
        </w:rPr>
      </w:pPr>
      <w:r w:rsidRPr="00083E3E">
        <w:t>Не всички типове проекти могат да се изпълня</w:t>
      </w:r>
      <w:r>
        <w:t>ва</w:t>
      </w:r>
      <w:r w:rsidRPr="00083E3E">
        <w:t xml:space="preserve">т. За да се изпълни </w:t>
      </w:r>
      <w:r>
        <w:t>C#</w:t>
      </w:r>
      <w:r w:rsidRPr="00083E3E">
        <w:t xml:space="preserve"> проект, е необходимо той да съдържа </w:t>
      </w:r>
      <w:r>
        <w:t>точно</w:t>
      </w:r>
      <w:r w:rsidRPr="00083E3E">
        <w:t xml:space="preserve"> един клас с </w:t>
      </w:r>
      <w:r w:rsidRPr="00E66405">
        <w:rPr>
          <w:rStyle w:val="Code"/>
        </w:rPr>
        <w:t>Main()</w:t>
      </w:r>
      <w:r>
        <w:t xml:space="preserve"> метод, деклариран по начина</w:t>
      </w:r>
      <w:r w:rsidR="00521A37">
        <w:t>,</w:t>
      </w:r>
      <w:r>
        <w:t xml:space="preserve"> описан </w:t>
      </w:r>
      <w:hyperlink w:anchor="_Дефиниция_на_метод" w:history="1">
        <w:r w:rsidRPr="003A637A">
          <w:rPr>
            <w:rStyle w:val="Hyperlink"/>
          </w:rPr>
          <w:t>в началото на настоящата тема</w:t>
        </w:r>
      </w:hyperlink>
      <w:r>
        <w:t>.</w:t>
      </w:r>
    </w:p>
    <w:p w14:paraId="3D77D45B" w14:textId="77777777" w:rsidR="008D26CF" w:rsidRPr="004D2E45" w:rsidRDefault="008D26CF" w:rsidP="008D26CF">
      <w:pPr>
        <w:pStyle w:val="Heading3"/>
      </w:pPr>
      <w:bookmarkStart w:id="50" w:name="_Toc299460836"/>
      <w:r w:rsidRPr="00083E3E">
        <w:t>Дебъгване на програмата</w:t>
      </w:r>
      <w:bookmarkEnd w:id="50"/>
    </w:p>
    <w:p w14:paraId="391A76C8" w14:textId="77777777" w:rsidR="008D26CF" w:rsidRPr="00083E3E" w:rsidRDefault="008D26CF" w:rsidP="008D26CF">
      <w:r w:rsidRPr="00083E3E">
        <w:t xml:space="preserve">Когато програмата ни съдържа грешки, известни още като </w:t>
      </w:r>
      <w:r w:rsidRPr="00DA497E">
        <w:rPr>
          <w:b/>
        </w:rPr>
        <w:t>бъгове</w:t>
      </w:r>
      <w:r w:rsidRPr="00083E3E">
        <w:t xml:space="preserve">, трябва да </w:t>
      </w:r>
      <w:r>
        <w:t xml:space="preserve">ги </w:t>
      </w:r>
      <w:r w:rsidRPr="00083E3E">
        <w:t>намерим и отстраним</w:t>
      </w:r>
      <w:r>
        <w:t>, т.е. да</w:t>
      </w:r>
      <w:r w:rsidRPr="00083E3E">
        <w:t xml:space="preserve"> </w:t>
      </w:r>
      <w:r w:rsidRPr="00DA497E">
        <w:rPr>
          <w:b/>
        </w:rPr>
        <w:t>дебъгнем</w:t>
      </w:r>
      <w:r w:rsidRPr="00083E3E">
        <w:t xml:space="preserve"> програмата. Процесът на дебъгване включва:</w:t>
      </w:r>
    </w:p>
    <w:p w14:paraId="474BBAAF" w14:textId="77777777" w:rsidR="008D26CF" w:rsidRPr="00083E3E" w:rsidRDefault="008D26CF" w:rsidP="00222F92">
      <w:pPr>
        <w:numPr>
          <w:ilvl w:val="0"/>
          <w:numId w:val="13"/>
        </w:numPr>
        <w:tabs>
          <w:tab w:val="clear" w:pos="795"/>
        </w:tabs>
        <w:spacing w:before="60"/>
        <w:ind w:left="568" w:hanging="284"/>
      </w:pPr>
      <w:r w:rsidRPr="00083E3E">
        <w:t xml:space="preserve">Забелязване на </w:t>
      </w:r>
      <w:r>
        <w:t>проблемите (</w:t>
      </w:r>
      <w:r w:rsidRPr="00083E3E">
        <w:t>бъговете</w:t>
      </w:r>
      <w:r>
        <w:t>)</w:t>
      </w:r>
      <w:r w:rsidRPr="00083E3E">
        <w:t>;</w:t>
      </w:r>
    </w:p>
    <w:p w14:paraId="3F45B838" w14:textId="77777777" w:rsidR="008D26CF" w:rsidRPr="00083E3E" w:rsidRDefault="008D26CF" w:rsidP="00222F92">
      <w:pPr>
        <w:numPr>
          <w:ilvl w:val="0"/>
          <w:numId w:val="13"/>
        </w:numPr>
        <w:tabs>
          <w:tab w:val="clear" w:pos="795"/>
        </w:tabs>
        <w:spacing w:before="60"/>
        <w:ind w:left="568" w:hanging="284"/>
      </w:pPr>
      <w:r w:rsidRPr="00083E3E">
        <w:t>Намиране на кода, който причинява проблем</w:t>
      </w:r>
      <w:r>
        <w:t>ите</w:t>
      </w:r>
      <w:r w:rsidRPr="00083E3E">
        <w:t>;</w:t>
      </w:r>
    </w:p>
    <w:p w14:paraId="70B924B7" w14:textId="77777777" w:rsidR="008D26CF" w:rsidRPr="00083E3E" w:rsidRDefault="008D26CF" w:rsidP="00222F92">
      <w:pPr>
        <w:numPr>
          <w:ilvl w:val="0"/>
          <w:numId w:val="13"/>
        </w:numPr>
        <w:tabs>
          <w:tab w:val="clear" w:pos="795"/>
        </w:tabs>
        <w:spacing w:before="60"/>
        <w:ind w:left="568" w:hanging="284"/>
      </w:pPr>
      <w:r w:rsidRPr="00083E3E">
        <w:t>Оправяне на кода, така че програмата да работи правилно;</w:t>
      </w:r>
    </w:p>
    <w:p w14:paraId="09C281A9" w14:textId="77777777" w:rsidR="008D26CF" w:rsidRPr="00083E3E" w:rsidRDefault="008D26CF" w:rsidP="00222F92">
      <w:pPr>
        <w:numPr>
          <w:ilvl w:val="0"/>
          <w:numId w:val="13"/>
        </w:numPr>
        <w:tabs>
          <w:tab w:val="clear" w:pos="795"/>
        </w:tabs>
        <w:spacing w:before="60"/>
        <w:ind w:left="568" w:hanging="284"/>
      </w:pPr>
      <w:r w:rsidRPr="00083E3E">
        <w:t xml:space="preserve">Тестване, за да се </w:t>
      </w:r>
      <w:r>
        <w:t xml:space="preserve">убедим, че програмата </w:t>
      </w:r>
      <w:r w:rsidRPr="00083E3E">
        <w:t>работ</w:t>
      </w:r>
      <w:r>
        <w:t>и правилно след нанесените корекции</w:t>
      </w:r>
      <w:r w:rsidRPr="00083E3E">
        <w:t>.</w:t>
      </w:r>
    </w:p>
    <w:p w14:paraId="05F4E992" w14:textId="77777777" w:rsidR="008D26CF" w:rsidRPr="008004E9" w:rsidRDefault="008D26CF" w:rsidP="008D26CF">
      <w:r w:rsidRPr="008004E9">
        <w:t>Процесът може да се повтори няколко пъти</w:t>
      </w:r>
      <w:r>
        <w:t>, докато програмата заработи правилно</w:t>
      </w:r>
      <w:r w:rsidRPr="008004E9">
        <w:t>.</w:t>
      </w:r>
    </w:p>
    <w:p w14:paraId="1FB129DB" w14:textId="5382AD8B" w:rsidR="008D26CF" w:rsidRPr="008004E9" w:rsidRDefault="008D26CF" w:rsidP="008D26CF">
      <w:r w:rsidRPr="008004E9">
        <w:t xml:space="preserve">След като сме </w:t>
      </w:r>
      <w:r w:rsidR="00DD6777">
        <w:t>забелязали проблем в програмата</w:t>
      </w:r>
      <w:r w:rsidRPr="008004E9">
        <w:t xml:space="preserve"> трябва да намерим кода, който го </w:t>
      </w:r>
      <w:r>
        <w:t>причинява</w:t>
      </w:r>
      <w:r w:rsidRPr="008004E9">
        <w:t xml:space="preserve">. Visual Studio може да ни помогне с това, като ни позволи да проверим </w:t>
      </w:r>
      <w:r>
        <w:t xml:space="preserve">постъпково </w:t>
      </w:r>
      <w:r w:rsidRPr="008004E9">
        <w:t>дали всичко работи, както е планирано.</w:t>
      </w:r>
    </w:p>
    <w:p w14:paraId="6A9F89A7" w14:textId="265FB354" w:rsidR="008D26CF" w:rsidRPr="008004E9" w:rsidRDefault="008D26CF" w:rsidP="008D26CF">
      <w:r w:rsidRPr="008004E9">
        <w:t>За да спрем изпълнението на програмата</w:t>
      </w:r>
      <w:r>
        <w:t xml:space="preserve"> на някакви определени места</w:t>
      </w:r>
      <w:r w:rsidR="00521A37">
        <w:t>,</w:t>
      </w:r>
      <w:r>
        <w:t xml:space="preserve"> можем да </w:t>
      </w:r>
      <w:r w:rsidRPr="008004E9">
        <w:t>поставяме</w:t>
      </w:r>
      <w:r>
        <w:t xml:space="preserve"> </w:t>
      </w:r>
      <w:r w:rsidRPr="008004E9">
        <w:rPr>
          <w:b/>
        </w:rPr>
        <w:t>точки на прекъсване</w:t>
      </w:r>
      <w:r w:rsidRPr="008004E9">
        <w:t xml:space="preserve">, известни още като </w:t>
      </w:r>
      <w:r w:rsidRPr="008004E9">
        <w:rPr>
          <w:b/>
          <w:bCs/>
        </w:rPr>
        <w:t xml:space="preserve">стопери </w:t>
      </w:r>
      <w:r w:rsidRPr="00BF4FE6">
        <w:rPr>
          <w:b/>
          <w:bCs/>
          <w:lang w:val="en-US"/>
        </w:rPr>
        <w:t>(breakpoints</w:t>
      </w:r>
      <w:r w:rsidRPr="008004E9">
        <w:rPr>
          <w:b/>
          <w:bCs/>
        </w:rPr>
        <w:t>)</w:t>
      </w:r>
      <w:r w:rsidRPr="008004E9">
        <w:t>. Стоперът е асоцииран към ред от програмата. Програ</w:t>
      </w:r>
      <w:r w:rsidRPr="008004E9">
        <w:softHyphen/>
        <w:t>мата спира изпълнението си на тези редове</w:t>
      </w:r>
      <w:r>
        <w:t>, където има стопер</w:t>
      </w:r>
      <w:r w:rsidRPr="008004E9">
        <w:t xml:space="preserve"> и позволява постъп</w:t>
      </w:r>
      <w:r w:rsidRPr="008004E9">
        <w:softHyphen/>
        <w:t xml:space="preserve">ково изпълнение на останалите редове. На всяка стъпка може да проверяваме и дори </w:t>
      </w:r>
      <w:r>
        <w:t xml:space="preserve">да </w:t>
      </w:r>
      <w:r w:rsidRPr="008004E9">
        <w:t xml:space="preserve">променяме </w:t>
      </w:r>
      <w:r>
        <w:t>стойностите</w:t>
      </w:r>
      <w:r w:rsidRPr="008004E9">
        <w:t xml:space="preserve"> на текущите променливи.</w:t>
      </w:r>
    </w:p>
    <w:p w14:paraId="0570B65F" w14:textId="77777777" w:rsidR="008D26CF" w:rsidRPr="008004E9" w:rsidRDefault="008D26CF" w:rsidP="008D26CF">
      <w:r w:rsidRPr="008004E9">
        <w:t xml:space="preserve">Дебъгването е един вид </w:t>
      </w:r>
      <w:r w:rsidRPr="00D62314">
        <w:rPr>
          <w:b/>
        </w:rPr>
        <w:t>постъпково изпълнение на програмата</w:t>
      </w:r>
      <w:r w:rsidRPr="008004E9">
        <w:t xml:space="preserve"> на забавен кадър. То ни дава възможност по-лесно да вникнем в детайлите и да видим къде </w:t>
      </w:r>
      <w:r>
        <w:t>точно възникват</w:t>
      </w:r>
      <w:r w:rsidRPr="008004E9">
        <w:t xml:space="preserve"> грешките</w:t>
      </w:r>
      <w:r>
        <w:t xml:space="preserve"> и каква е причината за тях</w:t>
      </w:r>
      <w:r w:rsidRPr="008004E9">
        <w:t>.</w:t>
      </w:r>
    </w:p>
    <w:p w14:paraId="501100CD" w14:textId="6C2D9586" w:rsidR="00C10430" w:rsidRPr="008004E9" w:rsidRDefault="008D26CF" w:rsidP="00A35363">
      <w:r>
        <w:t>Нека</w:t>
      </w:r>
      <w:r w:rsidRPr="008004E9">
        <w:t xml:space="preserve"> направим </w:t>
      </w:r>
      <w:r w:rsidRPr="00A35363">
        <w:rPr>
          <w:b/>
          <w:bCs/>
        </w:rPr>
        <w:t>грешка в нашата програма</w:t>
      </w:r>
      <w:r w:rsidRPr="008004E9">
        <w:t xml:space="preserve"> умишлено, за да видим как можем да се възползваме от стоперите</w:t>
      </w:r>
      <w:r w:rsidR="00A35363">
        <w:rPr>
          <w:lang w:val="en-US"/>
        </w:rPr>
        <w:t xml:space="preserve"> </w:t>
      </w:r>
      <w:r w:rsidR="00A35363">
        <w:t>(</w:t>
      </w:r>
      <w:r w:rsidR="00A35363">
        <w:rPr>
          <w:lang w:val="en-US"/>
        </w:rPr>
        <w:t>breakpoints)</w:t>
      </w:r>
      <w:r w:rsidRPr="008004E9">
        <w:t>. Ще добавим един ред в прог</w:t>
      </w:r>
      <w:r>
        <w:softHyphen/>
      </w:r>
      <w:r w:rsidRPr="008004E9">
        <w:t xml:space="preserve">рамата, който ще </w:t>
      </w:r>
      <w:r w:rsidR="00A35363">
        <w:t>предизвика</w:t>
      </w:r>
      <w:r w:rsidRPr="008004E9">
        <w:t xml:space="preserve"> изключение</w:t>
      </w:r>
      <w:r w:rsidR="00A35363">
        <w:t xml:space="preserve"> (</w:t>
      </w:r>
      <w:r w:rsidR="00A35363">
        <w:rPr>
          <w:lang w:val="en-US"/>
        </w:rPr>
        <w:t>exception)</w:t>
      </w:r>
      <w:r w:rsidRPr="008004E9">
        <w:t xml:space="preserve"> по време на изпълнение (</w:t>
      </w:r>
      <w:r>
        <w:t>на изклю</w:t>
      </w:r>
      <w:r>
        <w:softHyphen/>
        <w:t>ченията ще се спрем подробно в главата "</w:t>
      </w:r>
      <w:hyperlink w:anchor="_Глава_12._Обработка" w:history="1">
        <w:r w:rsidR="00C10430">
          <w:rPr>
            <w:rStyle w:val="Hyperlink"/>
          </w:rPr>
          <w:t>Обработка</w:t>
        </w:r>
        <w:r w:rsidRPr="00C10430">
          <w:rPr>
            <w:rStyle w:val="Hyperlink"/>
          </w:rPr>
          <w:t xml:space="preserve"> на изключения</w:t>
        </w:r>
      </w:hyperlink>
      <w:r>
        <w:t>"</w:t>
      </w:r>
      <w:r w:rsidRPr="008004E9">
        <w:t>.</w:t>
      </w:r>
    </w:p>
    <w:p w14:paraId="37588B58" w14:textId="77777777" w:rsidR="008D26CF" w:rsidRPr="008004E9" w:rsidRDefault="008D26CF" w:rsidP="008D26CF">
      <w:pPr>
        <w:spacing w:after="120"/>
      </w:pPr>
      <w:r w:rsidRPr="008004E9">
        <w:t xml:space="preserve">Засега </w:t>
      </w:r>
      <w:r>
        <w:t>нека</w:t>
      </w:r>
      <w:r w:rsidRPr="008004E9">
        <w:t xml:space="preserve"> направим програмата да изглежда по следния начин: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8D26CF" w:rsidRPr="008004E9" w14:paraId="588005DA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AE684C3" w14:textId="77777777" w:rsidR="008D26CF" w:rsidRPr="00E66405" w:rsidRDefault="008D26CF" w:rsidP="00BA4F42">
            <w:pPr>
              <w:spacing w:before="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lastRenderedPageBreak/>
              <w:t>HelloCSharp.cs</w:t>
            </w:r>
          </w:p>
        </w:tc>
      </w:tr>
      <w:tr w:rsidR="008D26CF" w:rsidRPr="00233181" w14:paraId="57F96F91" w14:textId="77777777" w:rsidTr="00BA4F42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744E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/>
              </w:rPr>
              <w:t>class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  <w:lang w:val="en-US"/>
              </w:rPr>
              <w:t>HelloCSharp</w:t>
            </w:r>
          </w:p>
          <w:p w14:paraId="7C13B4B1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{</w:t>
            </w:r>
          </w:p>
          <w:p w14:paraId="1B07DAC5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/>
              </w:rPr>
              <w:t>static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/>
              </w:rPr>
              <w:t>void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 xml:space="preserve"> Main()</w:t>
            </w:r>
          </w:p>
          <w:p w14:paraId="176083C5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ab/>
              <w:t>{</w:t>
            </w:r>
          </w:p>
          <w:p w14:paraId="1A89376F" w14:textId="41F66EF5" w:rsidR="008D26CF" w:rsidRPr="00E66405" w:rsidRDefault="008D26CF" w:rsidP="00A3536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/>
              </w:rPr>
              <w:t>throw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/>
              </w:rPr>
              <w:t>new</w:t>
            </w:r>
            <w:r w:rsidR="00A35363">
              <w:rPr>
                <w:rFonts w:ascii="Consolas"/>
                <w:noProof/>
                <w:color w:val="0000FF"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  <w:lang w:val="en-US"/>
              </w:rPr>
              <w:t>NotImplementedException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>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/>
              </w:rPr>
              <w:t>"Intended exception."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>);</w:t>
            </w:r>
          </w:p>
          <w:p w14:paraId="1D204DCE" w14:textId="5B6FE9D4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/>
              </w:rPr>
              <w:tab/>
              <w:t>System.</w:t>
            </w:r>
            <w:r w:rsidRPr="00E66405">
              <w:rPr>
                <w:rFonts w:ascii="Consolas"/>
                <w:noProof/>
                <w:color w:val="2B91AF"/>
                <w:szCs w:val="20"/>
                <w:lang w:val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/>
              </w:rPr>
              <w:t>"</w:t>
            </w:r>
            <w:r w:rsidR="00970474" w:rsidRPr="00E66405">
              <w:rPr>
                <w:rFonts w:ascii="Consolas"/>
                <w:noProof/>
                <w:color w:val="A31515"/>
                <w:szCs w:val="20"/>
                <w:lang w:val="en-US"/>
              </w:rPr>
              <w:t>Hello, C#</w:t>
            </w:r>
            <w:r w:rsidRPr="00E66405">
              <w:rPr>
                <w:rFonts w:ascii="Consolas"/>
                <w:noProof/>
                <w:color w:val="A31515"/>
                <w:szCs w:val="20"/>
                <w:lang w:val="en-US"/>
              </w:rPr>
              <w:t>!"</w:t>
            </w:r>
            <w:r w:rsidRPr="00E66405">
              <w:rPr>
                <w:rFonts w:ascii="Consolas"/>
                <w:noProof/>
                <w:szCs w:val="20"/>
                <w:lang w:val="en-US"/>
              </w:rPr>
              <w:t>);</w:t>
            </w:r>
          </w:p>
          <w:p w14:paraId="7B559F50" w14:textId="77777777" w:rsidR="008D26CF" w:rsidRPr="00E66405" w:rsidRDefault="008D26CF" w:rsidP="00BA4F4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ab/>
              <w:t>}</w:t>
            </w:r>
          </w:p>
          <w:p w14:paraId="1ECDCB35" w14:textId="77777777" w:rsidR="008D26CF" w:rsidRPr="00E66405" w:rsidRDefault="008D26CF" w:rsidP="00BA4F42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}</w:t>
            </w:r>
          </w:p>
        </w:tc>
      </w:tr>
    </w:tbl>
    <w:p w14:paraId="1739FA2D" w14:textId="57FDC6F4" w:rsidR="008D26CF" w:rsidRDefault="008D26CF" w:rsidP="008D26CF">
      <w:pPr>
        <w:rPr>
          <w:lang w:val="en-US"/>
        </w:rPr>
      </w:pPr>
      <w:r w:rsidRPr="0049602C">
        <w:t>Когато отново стартираме програмата с [Ctrl+F5]</w:t>
      </w:r>
      <w:r w:rsidR="007021E7">
        <w:t>,</w:t>
      </w:r>
      <w:r w:rsidRPr="0049602C">
        <w:t xml:space="preserve"> ще </w:t>
      </w:r>
      <w:r>
        <w:t>получим</w:t>
      </w:r>
      <w:r w:rsidRPr="0049602C">
        <w:t xml:space="preserve"> грешка</w:t>
      </w:r>
      <w:r>
        <w:t xml:space="preserve"> и тя ще бъде отпечатана</w:t>
      </w:r>
      <w:r w:rsidRPr="0049602C">
        <w:t xml:space="preserve"> в конзолата:</w:t>
      </w:r>
    </w:p>
    <w:p w14:paraId="263F446D" w14:textId="4436AF18" w:rsidR="008D26CF" w:rsidRPr="00074FF8" w:rsidRDefault="00724A3F" w:rsidP="008D26C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EC801C2" wp14:editId="55303ED2">
            <wp:extent cx="5036185" cy="1378585"/>
            <wp:effectExtent l="0" t="0" r="0" b="0"/>
            <wp:docPr id="39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C64A" w14:textId="35E00C37" w:rsidR="008D26CF" w:rsidRPr="004D2E45" w:rsidRDefault="008D26CF" w:rsidP="008D26CF">
      <w:r>
        <w:t>Да видим как стоперите ще ни помогнат да намерим къде е проблемът.</w:t>
      </w:r>
      <w:r>
        <w:rPr>
          <w:lang w:val="en-US"/>
        </w:rPr>
        <w:t xml:space="preserve"> </w:t>
      </w:r>
      <w:r>
        <w:t xml:space="preserve">Преместваме курсора на реда, на който е отварящата скоба на </w:t>
      </w:r>
      <w:r w:rsidR="00521A37">
        <w:t>метода</w:t>
      </w:r>
      <w:r w:rsidR="00C5015F">
        <w:t>,</w:t>
      </w:r>
      <w:r>
        <w:t xml:space="preserve"> и натискаме </w:t>
      </w:r>
      <w:r>
        <w:rPr>
          <w:lang w:val="en-US"/>
        </w:rPr>
        <w:t>[</w:t>
      </w:r>
      <w:r>
        <w:t>F9</w:t>
      </w:r>
      <w:r>
        <w:rPr>
          <w:lang w:val="en-US"/>
        </w:rPr>
        <w:t>]</w:t>
      </w:r>
      <w:r>
        <w:t xml:space="preserve"> (така поставяме стопер на избрания ред). Появява се точка на пре</w:t>
      </w:r>
      <w:r w:rsidRPr="001778BE">
        <w:t>късване, където програмата ще спре</w:t>
      </w:r>
      <w:r>
        <w:t xml:space="preserve"> изпълнението си</w:t>
      </w:r>
      <w:r w:rsidRPr="001778BE">
        <w:t xml:space="preserve">, ако е стартирана в режим на </w:t>
      </w:r>
      <w:r>
        <w:t>дебъгване</w:t>
      </w:r>
      <w:r w:rsidRPr="001778BE">
        <w:t>:</w:t>
      </w:r>
    </w:p>
    <w:p w14:paraId="3E33E3AB" w14:textId="69FC74A4" w:rsidR="008D26CF" w:rsidRPr="00E90B99" w:rsidRDefault="00724A3F" w:rsidP="008D26C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F872C1" wp14:editId="36E6D37C">
            <wp:extent cx="5036185" cy="2019935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857" w14:textId="77777777" w:rsidR="008D26CF" w:rsidRDefault="008D26CF" w:rsidP="008D26CF">
      <w:pPr>
        <w:rPr>
          <w:lang w:val="en-US"/>
        </w:rPr>
      </w:pPr>
      <w:r w:rsidRPr="001778BE">
        <w:t>Сега трябва да стартираме програмата в режим на отстраняване на грешки</w:t>
      </w:r>
      <w:r>
        <w:t xml:space="preserve"> (в режим на дебъгване)</w:t>
      </w:r>
      <w:r>
        <w:rPr>
          <w:lang w:val="en-US"/>
        </w:rPr>
        <w:t>.</w:t>
      </w:r>
      <w:r>
        <w:t xml:space="preserve"> </w:t>
      </w:r>
      <w:r w:rsidRPr="0049602C">
        <w:t>Избираме</w:t>
      </w:r>
      <w:r w:rsidRPr="004D2E45">
        <w:t xml:space="preserve"> </w:t>
      </w:r>
      <w:r w:rsidRPr="00C10430">
        <w:rPr>
          <w:lang w:val="en-US"/>
        </w:rPr>
        <w:t>Debug</w:t>
      </w:r>
      <w:r w:rsidRPr="001778BE">
        <w:t xml:space="preserve"> -&gt; </w:t>
      </w:r>
      <w:r w:rsidRPr="00C10430">
        <w:rPr>
          <w:lang w:val="en-US"/>
        </w:rPr>
        <w:t>Start Debugging</w:t>
      </w:r>
      <w:r w:rsidRPr="001778BE">
        <w:t xml:space="preserve"> или натис</w:t>
      </w:r>
      <w:r>
        <w:t>каме</w:t>
      </w:r>
      <w:r w:rsidRPr="001778BE">
        <w:t xml:space="preserve"> [F5]. Програмата се стартира и </w:t>
      </w:r>
      <w:r>
        <w:t xml:space="preserve">веднага след това </w:t>
      </w:r>
      <w:r w:rsidRPr="001778BE">
        <w:t>спира на първата точка на прекъсване, която срещне. Код</w:t>
      </w:r>
      <w:r>
        <w:t>ът</w:t>
      </w:r>
      <w:r w:rsidRPr="001778BE">
        <w:t xml:space="preserve"> се оцветява в жълто и може</w:t>
      </w:r>
      <w:r>
        <w:t>м</w:t>
      </w:r>
      <w:r w:rsidRPr="001778BE">
        <w:t xml:space="preserve"> да го изпълнява</w:t>
      </w:r>
      <w:r>
        <w:t>ме</w:t>
      </w:r>
      <w:r w:rsidRPr="001778BE">
        <w:t xml:space="preserve"> постъпково</w:t>
      </w:r>
      <w:r>
        <w:t xml:space="preserve">. С клавиша </w:t>
      </w:r>
      <w:r w:rsidRPr="00D62314">
        <w:rPr>
          <w:b/>
          <w:lang w:val="en-US"/>
        </w:rPr>
        <w:t>[</w:t>
      </w:r>
      <w:r w:rsidRPr="00D62314">
        <w:rPr>
          <w:b/>
        </w:rPr>
        <w:t>F10</w:t>
      </w:r>
      <w:r w:rsidRPr="00D62314">
        <w:rPr>
          <w:b/>
          <w:lang w:val="en-US"/>
        </w:rPr>
        <w:t>]</w:t>
      </w:r>
      <w:r>
        <w:t xml:space="preserve"> преминаваме на следващия ред:</w:t>
      </w:r>
    </w:p>
    <w:p w14:paraId="2F2B4DEA" w14:textId="3C5021EC" w:rsidR="008D26CF" w:rsidRPr="00C26697" w:rsidRDefault="00724A3F" w:rsidP="008D26C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571295" wp14:editId="504C03AD">
            <wp:extent cx="5042535" cy="2333625"/>
            <wp:effectExtent l="0" t="0" r="5715" b="952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CA99" w14:textId="77777777" w:rsidR="008D26CF" w:rsidRPr="004D2E45" w:rsidRDefault="008D26CF" w:rsidP="008D26CF">
      <w:r>
        <w:t xml:space="preserve">Когато сме на даден ред и той е жълт, неговият код </w:t>
      </w:r>
      <w:r w:rsidRPr="00D62314">
        <w:rPr>
          <w:b/>
        </w:rPr>
        <w:t>все още не е изпълнен</w:t>
      </w:r>
      <w:r>
        <w:t xml:space="preserve">. Изпълнява се след като го подминем. В случая все още не сме получили грешка, въпреки че сме на реда, който добавихме и който би трябвало да я предизвиква. Натискаме </w:t>
      </w:r>
      <w:r w:rsidRPr="00D62314">
        <w:rPr>
          <w:b/>
        </w:rPr>
        <w:t>[F10]</w:t>
      </w:r>
      <w:r>
        <w:t xml:space="preserve"> още веднъж, за да се изпълни текущият ред. Този път Visual Studio показва прозорец, който сочи реда, където е възникнала грешката, както и някои </w:t>
      </w:r>
      <w:r w:rsidRPr="0084784B">
        <w:t>допълни</w:t>
      </w:r>
      <w:r w:rsidRPr="0084784B">
        <w:softHyphen/>
        <w:t>телни</w:t>
      </w:r>
      <w:r>
        <w:t xml:space="preserve"> детайли за нея:</w:t>
      </w:r>
    </w:p>
    <w:p w14:paraId="08611917" w14:textId="4073A3D3" w:rsidR="008D26CF" w:rsidRPr="0059422E" w:rsidRDefault="00724A3F" w:rsidP="008D26C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670A801" wp14:editId="0F35F691">
            <wp:extent cx="5042535" cy="2511425"/>
            <wp:effectExtent l="0" t="0" r="5715" b="317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421A" w14:textId="77777777" w:rsidR="008D26CF" w:rsidRPr="0084784B" w:rsidRDefault="008D26CF" w:rsidP="008D26CF">
      <w:r w:rsidRPr="0084784B">
        <w:t xml:space="preserve">След като вече знаем </w:t>
      </w:r>
      <w:r>
        <w:t xml:space="preserve">точно </w:t>
      </w:r>
      <w:r w:rsidRPr="0084784B">
        <w:t>къде е проблемът</w:t>
      </w:r>
      <w:r>
        <w:t xml:space="preserve"> в програмата</w:t>
      </w:r>
      <w:r w:rsidRPr="0084784B">
        <w:t xml:space="preserve">, можем да го отстраним. За да стане това трябва </w:t>
      </w:r>
      <w:r>
        <w:t xml:space="preserve">първо </w:t>
      </w:r>
      <w:r w:rsidRPr="0084784B">
        <w:t xml:space="preserve">да </w:t>
      </w:r>
      <w:r w:rsidRPr="00D62314">
        <w:rPr>
          <w:b/>
        </w:rPr>
        <w:t>спрем изпълнението</w:t>
      </w:r>
      <w:r w:rsidRPr="0084784B">
        <w:t xml:space="preserve"> на програмата</w:t>
      </w:r>
      <w:r>
        <w:t xml:space="preserve"> преди да е завършила</w:t>
      </w:r>
      <w:r w:rsidRPr="0084784B">
        <w:t>. Изб</w:t>
      </w:r>
      <w:r>
        <w:t>ираме</w:t>
      </w:r>
      <w:r w:rsidRPr="00BF4FE6">
        <w:rPr>
          <w:lang w:val="en-US"/>
        </w:rPr>
        <w:t xml:space="preserve"> Debug</w:t>
      </w:r>
      <w:r w:rsidRPr="0084784B">
        <w:t xml:space="preserve"> –</w:t>
      </w:r>
      <w:r>
        <w:t>&gt;</w:t>
      </w:r>
      <w:r w:rsidRPr="00BF4FE6">
        <w:rPr>
          <w:lang w:val="en-US"/>
        </w:rPr>
        <w:t xml:space="preserve"> Stop Debugging</w:t>
      </w:r>
      <w:r w:rsidRPr="0084784B">
        <w:t xml:space="preserve"> или натис</w:t>
      </w:r>
      <w:r>
        <w:t>каме</w:t>
      </w:r>
      <w:r w:rsidRPr="0084784B">
        <w:t xml:space="preserve"> [</w:t>
      </w:r>
      <w:r w:rsidRPr="00C10430">
        <w:rPr>
          <w:lang w:val="en-US"/>
        </w:rPr>
        <w:t>Shift</w:t>
      </w:r>
      <w:r w:rsidRPr="0084784B">
        <w:t xml:space="preserve"> + F5].</w:t>
      </w:r>
      <w:r>
        <w:t xml:space="preserve"> След това изтриваме проблемния </w:t>
      </w:r>
      <w:r w:rsidRPr="0084784B">
        <w:t>ред и стартира</w:t>
      </w:r>
      <w:r>
        <w:t>ме</w:t>
      </w:r>
      <w:r w:rsidRPr="0084784B">
        <w:t xml:space="preserve"> програмата в нормален режим</w:t>
      </w:r>
      <w:r>
        <w:t xml:space="preserve"> </w:t>
      </w:r>
      <w:r w:rsidRPr="004D2E45">
        <w:t>(</w:t>
      </w:r>
      <w:r>
        <w:t>без проследяване</w:t>
      </w:r>
      <w:r w:rsidRPr="004D2E45">
        <w:t xml:space="preserve">) </w:t>
      </w:r>
      <w:r>
        <w:t>с [</w:t>
      </w:r>
      <w:r>
        <w:rPr>
          <w:lang w:val="en-US"/>
        </w:rPr>
        <w:t>Ctrl</w:t>
      </w:r>
      <w:r w:rsidRPr="004D2E45">
        <w:t>+</w:t>
      </w:r>
      <w:r>
        <w:rPr>
          <w:lang w:val="en-US"/>
        </w:rPr>
        <w:t>F</w:t>
      </w:r>
      <w:r w:rsidRPr="004D2E45">
        <w:t>5</w:t>
      </w:r>
      <w:r>
        <w:t>]</w:t>
      </w:r>
      <w:r w:rsidRPr="0084784B">
        <w:t>.</w:t>
      </w:r>
    </w:p>
    <w:p w14:paraId="4150A282" w14:textId="77777777" w:rsidR="008D26CF" w:rsidRPr="004D2E45" w:rsidRDefault="008D26CF" w:rsidP="008D26CF">
      <w:pPr>
        <w:pStyle w:val="Heading2"/>
      </w:pPr>
      <w:bookmarkStart w:id="51" w:name="_Toc299460837"/>
      <w:bookmarkStart w:id="52" w:name="_Toc419210129"/>
      <w:r>
        <w:lastRenderedPageBreak/>
        <w:t xml:space="preserve">Алтернативи на </w:t>
      </w:r>
      <w:r w:rsidRPr="00BE0CA3">
        <w:rPr>
          <w:lang w:val="en-US"/>
        </w:rPr>
        <w:t>Visual</w:t>
      </w:r>
      <w:r w:rsidRPr="004D2E45">
        <w:t xml:space="preserve"> </w:t>
      </w:r>
      <w:r w:rsidRPr="00BE0CA3">
        <w:rPr>
          <w:lang w:val="en-US"/>
        </w:rPr>
        <w:t>Studio</w:t>
      </w:r>
      <w:bookmarkEnd w:id="51"/>
      <w:bookmarkEnd w:id="52"/>
    </w:p>
    <w:p w14:paraId="4D771E82" w14:textId="77777777" w:rsidR="008D26CF" w:rsidRDefault="008D26CF" w:rsidP="008D26CF">
      <w:r>
        <w:t xml:space="preserve">Както вече видяхме, въпреки че можем да минем и без </w:t>
      </w:r>
      <w:r w:rsidRPr="00BE0CA3">
        <w:rPr>
          <w:lang w:val="en-US"/>
        </w:rPr>
        <w:t>Visual</w:t>
      </w:r>
      <w:r w:rsidRPr="004D2E45">
        <w:t xml:space="preserve"> </w:t>
      </w:r>
      <w:r w:rsidRPr="00BE0CA3">
        <w:rPr>
          <w:lang w:val="en-US"/>
        </w:rPr>
        <w:t>Studio</w:t>
      </w:r>
      <w:r>
        <w:t xml:space="preserve"> на теория, това на практика </w:t>
      </w:r>
      <w:r w:rsidRPr="004A4D0B">
        <w:rPr>
          <w:b/>
        </w:rPr>
        <w:t>не е добра идея</w:t>
      </w:r>
      <w:r>
        <w:t>. Работата по компилиране на един голям проект, отстраняването на грешки в кода и много други действия биха отнели много време извън Visual Studio.</w:t>
      </w:r>
    </w:p>
    <w:p w14:paraId="660DA462" w14:textId="248F12BB" w:rsidR="008D26CF" w:rsidRPr="005C792A" w:rsidRDefault="008D26CF" w:rsidP="005C792A">
      <w:r w:rsidRPr="00F3552D">
        <w:t xml:space="preserve">От друга страна Visual Studio е платена среда за разработка на софтуер (в пълната му версия). Много хора трудно могат да си позволят да </w:t>
      </w:r>
      <w:r>
        <w:t>си закупят</w:t>
      </w:r>
      <w:r w:rsidRPr="00F3552D">
        <w:t xml:space="preserve"> професионалните му версии (дори </w:t>
      </w:r>
      <w:r>
        <w:t xml:space="preserve">това може да </w:t>
      </w:r>
      <w:r w:rsidRPr="00F3552D">
        <w:t>е непосилно за малки фирми и отделни лица, които се занимават с програмиране).</w:t>
      </w:r>
      <w:r w:rsidR="005C792A">
        <w:rPr>
          <w:lang w:val="en-US"/>
        </w:rPr>
        <w:t xml:space="preserve"> </w:t>
      </w:r>
      <w:r w:rsidR="005C792A">
        <w:t xml:space="preserve">За щастие </w:t>
      </w:r>
      <w:r w:rsidR="005C792A">
        <w:rPr>
          <w:lang w:val="en-US"/>
        </w:rPr>
        <w:t xml:space="preserve">Community </w:t>
      </w:r>
      <w:r w:rsidR="005C792A">
        <w:t xml:space="preserve">версията на </w:t>
      </w:r>
      <w:r w:rsidR="005C792A">
        <w:rPr>
          <w:lang w:val="en-US"/>
        </w:rPr>
        <w:t xml:space="preserve">Visual Studio </w:t>
      </w:r>
      <w:r w:rsidR="005C792A">
        <w:t>е безплатна и е достатъчно добра.</w:t>
      </w:r>
    </w:p>
    <w:p w14:paraId="3468321F" w14:textId="77777777" w:rsidR="00DB3CDE" w:rsidRPr="00DB3CDE" w:rsidRDefault="00DB3CDE" w:rsidP="00DB3CDE">
      <w:pPr>
        <w:pStyle w:val="Heading3"/>
        <w:rPr>
          <w:noProof/>
          <w:lang w:val="en-US"/>
        </w:rPr>
      </w:pPr>
      <w:bookmarkStart w:id="53" w:name="_Toc299460838"/>
      <w:r>
        <w:rPr>
          <w:noProof/>
          <w:lang w:val="en-US"/>
        </w:rPr>
        <w:t>SharpDevelop</w:t>
      </w:r>
      <w:bookmarkEnd w:id="53"/>
    </w:p>
    <w:p w14:paraId="1C57A608" w14:textId="77777777" w:rsidR="008D26CF" w:rsidRDefault="008D26CF" w:rsidP="008D26CF">
      <w:pPr>
        <w:rPr>
          <w:lang w:val="en-US"/>
        </w:rPr>
      </w:pPr>
      <w:r>
        <w:t xml:space="preserve">Една от тях е </w:t>
      </w:r>
      <w:r w:rsidR="00DB3CDE">
        <w:rPr>
          <w:noProof/>
          <w:lang w:val="en-US"/>
        </w:rPr>
        <w:t>Sharp</w:t>
      </w:r>
      <w:r w:rsidRPr="00BE0CA3">
        <w:rPr>
          <w:noProof/>
          <w:lang w:val="en-US"/>
        </w:rPr>
        <w:t>Develop</w:t>
      </w:r>
      <w:r>
        <w:t xml:space="preserve"> </w:t>
      </w:r>
      <w:r w:rsidRPr="00BE0CA3">
        <w:rPr>
          <w:noProof/>
          <w:lang w:val="en-US"/>
        </w:rPr>
        <w:t>(#Develop).</w:t>
      </w:r>
      <w:r w:rsidDel="00FA3C30">
        <w:rPr>
          <w:lang w:val="en-US"/>
        </w:rPr>
        <w:t xml:space="preserve"> </w:t>
      </w:r>
      <w:r>
        <w:t>Можете да го намерите на следния сайт:</w:t>
      </w:r>
      <w:r w:rsidDel="00FA3C30">
        <w:t xml:space="preserve"> </w:t>
      </w:r>
      <w:hyperlink r:id="rId117" w:history="1">
        <w:r w:rsidRPr="001F555F">
          <w:rPr>
            <w:rStyle w:val="Hyperlink"/>
          </w:rPr>
          <w:t>http://www.icsharpcode</w:t>
        </w:r>
        <w:r>
          <w:rPr>
            <w:rStyle w:val="Hyperlink"/>
          </w:rPr>
          <w:t>.NET</w:t>
        </w:r>
        <w:r w:rsidRPr="001F555F">
          <w:rPr>
            <w:rStyle w:val="Hyperlink"/>
          </w:rPr>
          <w:t>/OpenSource/SD/</w:t>
        </w:r>
      </w:hyperlink>
      <w:r>
        <w:t xml:space="preserve">. </w:t>
      </w:r>
      <w:r w:rsidRPr="004D2E45">
        <w:rPr>
          <w:noProof/>
        </w:rPr>
        <w:t>#</w:t>
      </w:r>
      <w:r w:rsidRPr="00BE0CA3">
        <w:rPr>
          <w:noProof/>
          <w:lang w:val="en-US"/>
        </w:rPr>
        <w:t>Develop</w:t>
      </w:r>
      <w:r>
        <w:t xml:space="preserve"> е IDE за C# и се разработва като софтуер с отворен код. Той поддържа голяма част от функционалностите на </w:t>
      </w:r>
      <w:r w:rsidRPr="00120A9B">
        <w:rPr>
          <w:lang w:val="en-US"/>
        </w:rPr>
        <w:t>Visual</w:t>
      </w:r>
      <w:r w:rsidRPr="004D2E45">
        <w:t xml:space="preserve"> </w:t>
      </w:r>
      <w:r w:rsidRPr="00120A9B">
        <w:rPr>
          <w:lang w:val="en-US"/>
        </w:rPr>
        <w:t>Studio</w:t>
      </w:r>
      <w:r w:rsidRPr="004D2E45">
        <w:t xml:space="preserve"> 2010</w:t>
      </w:r>
      <w:r>
        <w:t xml:space="preserve">, но работи и под Linux и други операционни системи. </w:t>
      </w:r>
      <w:r w:rsidRPr="00D20858">
        <w:t>Няма да го разгле</w:t>
      </w:r>
      <w:r>
        <w:t>ж</w:t>
      </w:r>
      <w:r w:rsidRPr="00D20858">
        <w:t xml:space="preserve">даме подробно, но го имайте предвид в случай, че ви е необходима среда за C# разработка и не можете да ползвате </w:t>
      </w:r>
      <w:r w:rsidRPr="00D20858">
        <w:rPr>
          <w:lang w:val="en-US"/>
        </w:rPr>
        <w:t>Visual</w:t>
      </w:r>
      <w:r w:rsidRPr="004D2E45">
        <w:t xml:space="preserve"> </w:t>
      </w:r>
      <w:r w:rsidRPr="00D20858">
        <w:rPr>
          <w:lang w:val="en-US"/>
        </w:rPr>
        <w:t>Studio</w:t>
      </w:r>
      <w:r w:rsidRPr="00D20858">
        <w:t>.</w:t>
      </w:r>
    </w:p>
    <w:p w14:paraId="6989416B" w14:textId="77777777" w:rsidR="00DB3CDE" w:rsidRDefault="00DB3CDE" w:rsidP="00DB3CDE">
      <w:pPr>
        <w:pStyle w:val="Heading3"/>
        <w:rPr>
          <w:noProof/>
          <w:lang w:val="en-US"/>
        </w:rPr>
      </w:pPr>
      <w:bookmarkStart w:id="54" w:name="_Toc299460839"/>
      <w:r>
        <w:rPr>
          <w:noProof/>
          <w:lang w:val="en-US"/>
        </w:rPr>
        <w:t>MonoDevelop</w:t>
      </w:r>
      <w:bookmarkEnd w:id="54"/>
    </w:p>
    <w:p w14:paraId="519F8EC5" w14:textId="0DFCD1A4" w:rsidR="00DB3CDE" w:rsidRPr="00DB3CDE" w:rsidRDefault="00DB3CDE" w:rsidP="00A35363">
      <w:r w:rsidRPr="005E5827">
        <w:rPr>
          <w:noProof/>
        </w:rPr>
        <w:t>MonoDevelop е интегрирана среда за разработка на софтуер за .NET платформата.</w:t>
      </w:r>
      <w:r>
        <w:t xml:space="preserve"> Той е напълно безплатен (с отворен код) и може да бъде свален от</w:t>
      </w:r>
      <w:r>
        <w:rPr>
          <w:lang w:val="en-US"/>
        </w:rPr>
        <w:t>:</w:t>
      </w:r>
      <w:r>
        <w:t xml:space="preserve"> </w:t>
      </w:r>
      <w:hyperlink r:id="rId118" w:history="1">
        <w:r w:rsidRPr="00525676">
          <w:rPr>
            <w:rStyle w:val="Hyperlink"/>
            <w:lang w:val="en-US"/>
          </w:rPr>
          <w:t>http://monodevelop.com</w:t>
        </w:r>
      </w:hyperlink>
      <w:r>
        <w:rPr>
          <w:lang w:val="en-US"/>
        </w:rPr>
        <w:t>.</w:t>
      </w:r>
      <w:r>
        <w:t xml:space="preserve"> С </w:t>
      </w:r>
      <w:r>
        <w:rPr>
          <w:noProof/>
          <w:lang w:val="en-US"/>
        </w:rPr>
        <w:t>MonoDevelop</w:t>
      </w:r>
      <w:r>
        <w:rPr>
          <w:lang w:val="en-US"/>
        </w:rPr>
        <w:t xml:space="preserve"> </w:t>
      </w:r>
      <w:r>
        <w:t xml:space="preserve">могат бързо и лесно да се пишат напълно функционални </w:t>
      </w:r>
      <w:r w:rsidR="005E5827">
        <w:t>десктоп</w:t>
      </w:r>
      <w:r w:rsidR="00A35363">
        <w:rPr>
          <w:lang w:val="en-US"/>
        </w:rPr>
        <w:t xml:space="preserve">, </w:t>
      </w:r>
      <w:r w:rsidR="00A35363">
        <w:t>мобилни</w:t>
      </w:r>
      <w:r w:rsidR="005E5827">
        <w:t xml:space="preserve"> и </w:t>
      </w:r>
      <w:r w:rsidR="00A35363">
        <w:t>уеб</w:t>
      </w:r>
      <w:r w:rsidR="005E5827">
        <w:rPr>
          <w:lang w:val="en-US"/>
        </w:rPr>
        <w:t xml:space="preserve"> </w:t>
      </w:r>
      <w:r w:rsidR="005E5827">
        <w:t xml:space="preserve">приложения за </w:t>
      </w:r>
      <w:r w:rsidR="005E5827">
        <w:rPr>
          <w:lang w:val="en-US"/>
        </w:rPr>
        <w:t>Linux</w:t>
      </w:r>
      <w:r w:rsidR="005E5827">
        <w:t>,</w:t>
      </w:r>
      <w:r w:rsidR="005E5827">
        <w:rPr>
          <w:lang w:val="en-US"/>
        </w:rPr>
        <w:t xml:space="preserve"> Mac OS</w:t>
      </w:r>
      <w:r w:rsidR="00A35363">
        <w:rPr>
          <w:lang w:val="en-US"/>
        </w:rPr>
        <w:t xml:space="preserve"> </w:t>
      </w:r>
      <w:r w:rsidR="005E5827">
        <w:rPr>
          <w:lang w:val="en-US"/>
        </w:rPr>
        <w:t xml:space="preserve">X </w:t>
      </w:r>
      <w:r w:rsidR="005E5827">
        <w:t xml:space="preserve">и </w:t>
      </w:r>
      <w:r w:rsidR="005E5827">
        <w:rPr>
          <w:lang w:val="en-US"/>
        </w:rPr>
        <w:t xml:space="preserve">Windows. </w:t>
      </w:r>
      <w:r w:rsidR="005E5827">
        <w:t xml:space="preserve">С него програмистите могат лесно да прехвърлят проекти, създадени с </w:t>
      </w:r>
      <w:r w:rsidR="005E5827">
        <w:rPr>
          <w:lang w:val="en-US"/>
        </w:rPr>
        <w:t>Visual Studio</w:t>
      </w:r>
      <w:r w:rsidR="005E5827">
        <w:t xml:space="preserve">, към </w:t>
      </w:r>
      <w:r w:rsidR="005E5827">
        <w:rPr>
          <w:lang w:val="en-US"/>
        </w:rPr>
        <w:t xml:space="preserve">Mono </w:t>
      </w:r>
      <w:r w:rsidR="005E5827">
        <w:t>платформата и да ги направят напълно функциониращи под други платформи</w:t>
      </w:r>
      <w:r w:rsidR="005E5827">
        <w:rPr>
          <w:lang w:val="en-US"/>
        </w:rPr>
        <w:t>.</w:t>
      </w:r>
    </w:p>
    <w:p w14:paraId="713500CB" w14:textId="77777777" w:rsidR="008D26CF" w:rsidRDefault="008D26CF" w:rsidP="008D26CF">
      <w:pPr>
        <w:pStyle w:val="Heading2"/>
      </w:pPr>
      <w:bookmarkStart w:id="55" w:name="_Декомпилиране_на_код"/>
      <w:bookmarkStart w:id="56" w:name="_Toc299460840"/>
      <w:bookmarkStart w:id="57" w:name="_Toc419210130"/>
      <w:bookmarkEnd w:id="55"/>
      <w:r>
        <w:t>Декомпилиране на код</w:t>
      </w:r>
      <w:bookmarkEnd w:id="56"/>
      <w:bookmarkEnd w:id="57"/>
    </w:p>
    <w:p w14:paraId="196C54CC" w14:textId="77777777" w:rsidR="008D26CF" w:rsidRDefault="008D26CF" w:rsidP="008D26CF">
      <w:r>
        <w:t>Понякога на програмистите им се налага да видят кода на даден модул или програма, които не са писани от тях самите и за които не е наличен сорс код</w:t>
      </w:r>
      <w:r w:rsidRPr="004D2E45">
        <w:t xml:space="preserve">. </w:t>
      </w:r>
      <w:r>
        <w:t>Процесът на генерирането на сорс код от същест</w:t>
      </w:r>
      <w:r>
        <w:softHyphen/>
        <w:t>вуващ изпълним бинарен файл (</w:t>
      </w:r>
      <w:r w:rsidRPr="004D2E45">
        <w:t>.</w:t>
      </w:r>
      <w:r>
        <w:rPr>
          <w:lang w:val="en-US"/>
        </w:rPr>
        <w:t>NET</w:t>
      </w:r>
      <w:r w:rsidRPr="004D2E45">
        <w:t xml:space="preserve"> асембли</w:t>
      </w:r>
      <w:r>
        <w:t xml:space="preserve"> –</w:t>
      </w:r>
      <w:r w:rsidRPr="004D2E45">
        <w:t xml:space="preserve"> </w:t>
      </w:r>
      <w:r w:rsidRPr="00E66405">
        <w:rPr>
          <w:rStyle w:val="Code"/>
        </w:rPr>
        <w:t>.exe</w:t>
      </w:r>
      <w:r w:rsidRPr="004D2E45">
        <w:t xml:space="preserve"> </w:t>
      </w:r>
      <w:r>
        <w:t xml:space="preserve">или </w:t>
      </w:r>
      <w:r w:rsidRPr="00E66405">
        <w:rPr>
          <w:rStyle w:val="Code"/>
        </w:rPr>
        <w:t>.dll</w:t>
      </w:r>
      <w:r>
        <w:t xml:space="preserve">) се нарича </w:t>
      </w:r>
      <w:r w:rsidRPr="00F3552D">
        <w:rPr>
          <w:b/>
        </w:rPr>
        <w:t>декомпилация</w:t>
      </w:r>
      <w:r>
        <w:t>.</w:t>
      </w:r>
    </w:p>
    <w:p w14:paraId="6BFDE30F" w14:textId="77777777" w:rsidR="008D26CF" w:rsidRDefault="008D26CF" w:rsidP="008D26CF">
      <w:r>
        <w:t>Декомпилацията на код може да ви се наложи в следните случаи:</w:t>
      </w:r>
    </w:p>
    <w:p w14:paraId="05FCA532" w14:textId="77777777" w:rsidR="008D26CF" w:rsidRDefault="008D26CF" w:rsidP="00222F92">
      <w:pPr>
        <w:numPr>
          <w:ilvl w:val="0"/>
          <w:numId w:val="13"/>
        </w:numPr>
        <w:tabs>
          <w:tab w:val="clear" w:pos="795"/>
        </w:tabs>
        <w:ind w:left="568" w:hanging="284"/>
      </w:pPr>
      <w:r>
        <w:t>Искате да видите как е реализиран даден алгоритъм, за който знаете, че работи добре.</w:t>
      </w:r>
    </w:p>
    <w:p w14:paraId="485A349F" w14:textId="77777777" w:rsidR="008D26CF" w:rsidRDefault="008D26CF" w:rsidP="00222F92">
      <w:pPr>
        <w:numPr>
          <w:ilvl w:val="0"/>
          <w:numId w:val="13"/>
        </w:numPr>
        <w:tabs>
          <w:tab w:val="clear" w:pos="795"/>
        </w:tabs>
        <w:ind w:left="568" w:hanging="284"/>
      </w:pPr>
      <w:r>
        <w:t>Имате няколко варианта, когато използвате нечия библиотека и искате да изберете оптималния.</w:t>
      </w:r>
    </w:p>
    <w:p w14:paraId="47A1A036" w14:textId="77777777" w:rsidR="008D26CF" w:rsidRDefault="008D26CF" w:rsidP="00222F92">
      <w:pPr>
        <w:numPr>
          <w:ilvl w:val="0"/>
          <w:numId w:val="13"/>
        </w:numPr>
        <w:tabs>
          <w:tab w:val="clear" w:pos="795"/>
        </w:tabs>
        <w:ind w:left="568" w:hanging="284"/>
      </w:pPr>
      <w:r>
        <w:lastRenderedPageBreak/>
        <w:t>Нямате информация как работи дадена библиотека, но имате компилиран код (асембли), който я използва и искате да разберете как точно го прави.</w:t>
      </w:r>
    </w:p>
    <w:p w14:paraId="5A9C890F" w14:textId="1B9E0ED5" w:rsidR="00C83F4A" w:rsidRPr="00C83F4A" w:rsidRDefault="008D26CF" w:rsidP="00A35363">
      <w:r w:rsidRPr="00FD601D">
        <w:t xml:space="preserve">Декомпилацията се извършва с помощни инструменти, които не са част от Visual Studio. Най-използваният </w:t>
      </w:r>
      <w:r w:rsidR="00A35363">
        <w:t>декомпилатор</w:t>
      </w:r>
      <w:r>
        <w:t xml:space="preserve"> беше</w:t>
      </w:r>
      <w:r w:rsidRPr="00FD601D">
        <w:t xml:space="preserve"> </w:t>
      </w:r>
      <w:r w:rsidRPr="00FD601D">
        <w:rPr>
          <w:noProof/>
        </w:rPr>
        <w:t xml:space="preserve">Red Gate’s </w:t>
      </w:r>
      <w:r w:rsidRPr="00A35363">
        <w:rPr>
          <w:b/>
          <w:bCs/>
          <w:noProof/>
        </w:rPr>
        <w:t>Reflector</w:t>
      </w:r>
      <w:r w:rsidRPr="00FD601D">
        <w:t xml:space="preserve"> (преди </w:t>
      </w:r>
      <w:r>
        <w:t>да стане платен в началото на 2011</w:t>
      </w:r>
      <w:r w:rsidRPr="00FD601D">
        <w:t xml:space="preserve">). </w:t>
      </w:r>
      <w:r w:rsidR="00C83F4A">
        <w:t xml:space="preserve">Добра алтернатива </w:t>
      </w:r>
      <w:r w:rsidR="00A35363">
        <w:t xml:space="preserve">на </w:t>
      </w:r>
      <w:r w:rsidR="00A35363">
        <w:rPr>
          <w:lang w:val="en-US"/>
        </w:rPr>
        <w:t xml:space="preserve">Reflector </w:t>
      </w:r>
      <w:r w:rsidR="00C83F4A">
        <w:t xml:space="preserve">е </w:t>
      </w:r>
      <w:r w:rsidR="00C83F4A" w:rsidRPr="00A35363">
        <w:rPr>
          <w:b/>
          <w:bCs/>
          <w:lang w:val="en-US"/>
        </w:rPr>
        <w:t>Just Decompile</w:t>
      </w:r>
      <w:r w:rsidR="00C83F4A">
        <w:rPr>
          <w:lang w:val="en-US"/>
        </w:rPr>
        <w:t xml:space="preserve"> (</w:t>
      </w:r>
      <w:r w:rsidR="00C83F4A">
        <w:t xml:space="preserve">декомпилаторът на </w:t>
      </w:r>
      <w:r w:rsidR="00C83F4A">
        <w:rPr>
          <w:lang w:val="en-US"/>
        </w:rPr>
        <w:t>Telerik)</w:t>
      </w:r>
      <w:r w:rsidR="00C83F4A">
        <w:t>, който е безплатен</w:t>
      </w:r>
      <w:r w:rsidR="00A35363">
        <w:t>, с отворен код</w:t>
      </w:r>
      <w:r w:rsidR="00C83F4A">
        <w:t xml:space="preserve"> и работи доста </w:t>
      </w:r>
      <w:r w:rsidR="004A4D0B">
        <w:t>добре</w:t>
      </w:r>
      <w:r w:rsidR="00C83F4A">
        <w:rPr>
          <w:lang w:val="en-US"/>
        </w:rPr>
        <w:t xml:space="preserve">: </w:t>
      </w:r>
      <w:hyperlink r:id="rId119" w:history="1">
        <w:r w:rsidR="00A35363" w:rsidRPr="003D6971">
          <w:rPr>
            <w:rStyle w:val="Hyperlink"/>
          </w:rPr>
          <w:t>http://telerik.com/products/decompiler</w:t>
        </w:r>
      </w:hyperlink>
      <w:r w:rsidR="00A35363">
        <w:t>.</w:t>
      </w:r>
    </w:p>
    <w:p w14:paraId="7FB73977" w14:textId="251640F0" w:rsidR="008D26CF" w:rsidRDefault="008D26CF" w:rsidP="00C83F4A">
      <w:r>
        <w:t xml:space="preserve">Друг много добър инструмент за декомпилация </w:t>
      </w:r>
      <w:r w:rsidR="00C83F4A">
        <w:t>е инструментът с отворен код</w:t>
      </w:r>
      <w:r>
        <w:t xml:space="preserve"> </w:t>
      </w:r>
      <w:r w:rsidRPr="00BE3646">
        <w:rPr>
          <w:b/>
          <w:noProof/>
        </w:rPr>
        <w:t>ILSpy</w:t>
      </w:r>
      <w:r w:rsidR="00C83F4A">
        <w:t>, който може да</w:t>
      </w:r>
      <w:r>
        <w:t xml:space="preserve"> бъде </w:t>
      </w:r>
      <w:r w:rsidR="00C83F4A">
        <w:t xml:space="preserve">изтеглен от </w:t>
      </w:r>
      <w:hyperlink r:id="rId120" w:history="1">
        <w:r w:rsidR="00C83F4A" w:rsidRPr="00BE7D84">
          <w:rPr>
            <w:rStyle w:val="Hyperlink"/>
          </w:rPr>
          <w:t>http://ilspy.net</w:t>
        </w:r>
      </w:hyperlink>
      <w:r w:rsidR="00C83F4A">
        <w:t xml:space="preserve">. </w:t>
      </w:r>
    </w:p>
    <w:p w14:paraId="33247B26" w14:textId="334811E3" w:rsidR="008D26CF" w:rsidRPr="006B3DAC" w:rsidRDefault="00C83F4A" w:rsidP="00C83F4A">
      <w:r>
        <w:rPr>
          <w:noProof/>
          <w:lang w:val="en-US"/>
        </w:rPr>
        <w:t>ILSpy</w:t>
      </w:r>
      <w:r w:rsidR="008D26CF">
        <w:t xml:space="preserve"> няма нужда от инсталация. </w:t>
      </w:r>
      <w:r w:rsidR="008D26CF" w:rsidRPr="00FD601D">
        <w:t xml:space="preserve">След като бъде </w:t>
      </w:r>
      <w:r w:rsidR="008D26CF">
        <w:t>стартиран</w:t>
      </w:r>
      <w:r>
        <w:rPr>
          <w:lang w:val="en-US"/>
        </w:rPr>
        <w:t>,</w:t>
      </w:r>
      <w:r w:rsidR="008D26CF" w:rsidRPr="00724AF4">
        <w:t xml:space="preserve"> </w:t>
      </w:r>
      <w:r w:rsidR="008D26CF" w:rsidRPr="00FD601D">
        <w:t>зарежда някои от стандартните библиотеки</w:t>
      </w:r>
      <w:r w:rsidR="008D26CF">
        <w:t xml:space="preserve"> от</w:t>
      </w:r>
      <w:r w:rsidR="008D26CF" w:rsidRPr="00FD601D">
        <w:t xml:space="preserve"> .NET Framework.</w:t>
      </w:r>
      <w:r w:rsidR="008D26CF">
        <w:t xml:space="preserve"> Чрез менюто </w:t>
      </w:r>
      <w:r w:rsidR="008D26CF">
        <w:rPr>
          <w:lang w:val="en-US"/>
        </w:rPr>
        <w:t>File</w:t>
      </w:r>
      <w:r w:rsidR="008D26CF" w:rsidRPr="006B3DAC">
        <w:t xml:space="preserve"> -&gt; </w:t>
      </w:r>
      <w:r w:rsidR="008D26CF">
        <w:rPr>
          <w:lang w:val="en-US"/>
        </w:rPr>
        <w:t>Open</w:t>
      </w:r>
      <w:r w:rsidR="008D26CF" w:rsidRPr="006B3DAC">
        <w:t xml:space="preserve"> </w:t>
      </w:r>
      <w:r w:rsidR="008D26CF">
        <w:t xml:space="preserve">можете да отворите избрано от вас </w:t>
      </w:r>
      <w:r w:rsidR="008D26CF" w:rsidRPr="006B3DAC">
        <w:t>.</w:t>
      </w:r>
      <w:r w:rsidR="008D26CF">
        <w:rPr>
          <w:lang w:val="en-US"/>
        </w:rPr>
        <w:t>NET</w:t>
      </w:r>
      <w:r w:rsidR="008D26CF" w:rsidRPr="006B3DAC">
        <w:t xml:space="preserve"> </w:t>
      </w:r>
      <w:r w:rsidR="008D26CF">
        <w:t>асембли</w:t>
      </w:r>
      <w:r w:rsidR="008D26CF" w:rsidRPr="006B3DAC">
        <w:t xml:space="preserve">. </w:t>
      </w:r>
      <w:r w:rsidR="008D26CF">
        <w:t xml:space="preserve">Можете да заредите и асембли от </w:t>
      </w:r>
      <w:r w:rsidR="008D26CF">
        <w:rPr>
          <w:lang w:val="en-US"/>
        </w:rPr>
        <w:t>GAC</w:t>
      </w:r>
      <w:r w:rsidR="008D26CF" w:rsidRPr="006B3DAC">
        <w:t xml:space="preserve"> (</w:t>
      </w:r>
      <w:r w:rsidR="008D26CF">
        <w:rPr>
          <w:lang w:val="en-US"/>
        </w:rPr>
        <w:t>Global</w:t>
      </w:r>
      <w:r w:rsidR="008D26CF" w:rsidRPr="006B3DAC">
        <w:t xml:space="preserve"> </w:t>
      </w:r>
      <w:r w:rsidR="008D26CF">
        <w:rPr>
          <w:lang w:val="en-US"/>
        </w:rPr>
        <w:t>Assembly</w:t>
      </w:r>
      <w:r w:rsidR="008D26CF" w:rsidRPr="006B3DAC">
        <w:t xml:space="preserve"> </w:t>
      </w:r>
      <w:r w:rsidR="008D26CF">
        <w:rPr>
          <w:lang w:val="en-US"/>
        </w:rPr>
        <w:t>Cache</w:t>
      </w:r>
      <w:r w:rsidR="008D26CF" w:rsidRPr="006B3DAC">
        <w:t>).</w:t>
      </w:r>
    </w:p>
    <w:p w14:paraId="19953075" w14:textId="77777777" w:rsidR="008D26CF" w:rsidRDefault="008D26CF" w:rsidP="008D26CF">
      <w:pPr>
        <w:rPr>
          <w:noProof/>
          <w:lang w:eastAsia="zh-CN"/>
        </w:rPr>
      </w:pPr>
      <w:r>
        <w:t>Ето как изглежда програмата по време на работа:</w:t>
      </w:r>
    </w:p>
    <w:p w14:paraId="0B70AF35" w14:textId="51E230F8" w:rsidR="005E5827" w:rsidRPr="005E5827" w:rsidRDefault="00724A3F" w:rsidP="008D26CF">
      <w:r>
        <w:rPr>
          <w:noProof/>
          <w:lang w:val="en-US" w:eastAsia="en-US"/>
        </w:rPr>
        <w:drawing>
          <wp:inline distT="0" distB="0" distL="0" distR="0" wp14:anchorId="5AEA3250" wp14:editId="2440CFAD">
            <wp:extent cx="5069840" cy="3664585"/>
            <wp:effectExtent l="0" t="0" r="0" b="0"/>
            <wp:docPr id="39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284B" w14:textId="7EEEC378" w:rsidR="008D26CF" w:rsidRPr="00EE1CCF" w:rsidRDefault="008D26CF" w:rsidP="00062D05">
      <w:r>
        <w:t xml:space="preserve">По два начина можете да видите как е реализиран даден метод. Ако искате да видите </w:t>
      </w:r>
      <w:r w:rsidR="00672CFF">
        <w:t>например</w:t>
      </w:r>
      <w:r>
        <w:t xml:space="preserve"> как работи статичния метод </w:t>
      </w:r>
      <w:r w:rsidRPr="00E66405">
        <w:rPr>
          <w:rStyle w:val="Code"/>
        </w:rPr>
        <w:t>System.Currency.</w:t>
      </w:r>
      <w:r w:rsidR="00062D05" w:rsidRPr="00E66405">
        <w:rPr>
          <w:rStyle w:val="Code"/>
        </w:rPr>
        <w:br/>
      </w:r>
      <w:r w:rsidRPr="00E66405">
        <w:rPr>
          <w:rStyle w:val="Code"/>
        </w:rPr>
        <w:t>ToDecimal</w:t>
      </w:r>
      <w:r w:rsidR="00062D05" w:rsidRPr="00E66405">
        <w:rPr>
          <w:rStyle w:val="Code"/>
        </w:rPr>
        <w:t>()</w:t>
      </w:r>
      <w:r w:rsidR="00062D05">
        <w:rPr>
          <w:lang w:val="en-US"/>
        </w:rPr>
        <w:t xml:space="preserve">, </w:t>
      </w:r>
      <w:r>
        <w:t xml:space="preserve">първо можете да използвате дървото вляво и да намерите класа </w:t>
      </w:r>
      <w:r w:rsidRPr="00E66405">
        <w:rPr>
          <w:rStyle w:val="Code"/>
        </w:rPr>
        <w:t>Currency</w:t>
      </w:r>
      <w:r>
        <w:t xml:space="preserve"> в пространството от имена </w:t>
      </w:r>
      <w:r w:rsidRPr="00E66405">
        <w:rPr>
          <w:rStyle w:val="Code"/>
        </w:rPr>
        <w:t>System</w:t>
      </w:r>
      <w:r w:rsidRPr="00FD52BD">
        <w:t xml:space="preserve">, </w:t>
      </w:r>
      <w:r>
        <w:t xml:space="preserve">след това да изберете метода </w:t>
      </w:r>
      <w:r w:rsidRPr="00E66405">
        <w:rPr>
          <w:rStyle w:val="Code"/>
        </w:rPr>
        <w:t>ToDecimal</w:t>
      </w:r>
      <w:r w:rsidRPr="00FD52BD">
        <w:t>.</w:t>
      </w:r>
      <w:r>
        <w:t xml:space="preserve"> Достатъчно е да </w:t>
      </w:r>
      <w:r w:rsidRPr="004A4D0B">
        <w:rPr>
          <w:b/>
        </w:rPr>
        <w:t>натиснете върху даден метод</w:t>
      </w:r>
      <w:r>
        <w:t xml:space="preserve">, за да видите неговия </w:t>
      </w:r>
      <w:r>
        <w:rPr>
          <w:lang w:val="en-US"/>
        </w:rPr>
        <w:t>C</w:t>
      </w:r>
      <w:r w:rsidRPr="007E5C9F">
        <w:t xml:space="preserve"># </w:t>
      </w:r>
      <w:r>
        <w:t xml:space="preserve">код. Друг вариант да намерите даден клас е чрез </w:t>
      </w:r>
      <w:r>
        <w:lastRenderedPageBreak/>
        <w:t xml:space="preserve">търсене с търсачката на </w:t>
      </w:r>
      <w:r w:rsidRPr="00BE3646">
        <w:rPr>
          <w:noProof/>
        </w:rPr>
        <w:t>ILSpy</w:t>
      </w:r>
      <w:r w:rsidRPr="007E5C9F">
        <w:t xml:space="preserve">. </w:t>
      </w:r>
      <w:r>
        <w:t>Тя търси в имената на всички класове</w:t>
      </w:r>
      <w:r w:rsidRPr="00405FC4">
        <w:t xml:space="preserve">, </w:t>
      </w:r>
      <w:r>
        <w:t>интерфейси, методи, свойства и т.н. от зар</w:t>
      </w:r>
      <w:r w:rsidR="00062D05">
        <w:t>едените в програмата асемблита.</w:t>
      </w:r>
    </w:p>
    <w:p w14:paraId="3D5CAD3F" w14:textId="28CDCF0D" w:rsidR="008D26CF" w:rsidRPr="00E33955" w:rsidRDefault="008D26CF" w:rsidP="00062D05">
      <w:r w:rsidRPr="00E33955">
        <w:rPr>
          <w:noProof/>
        </w:rPr>
        <w:t>JustDecompile</w:t>
      </w:r>
      <w:r w:rsidRPr="00E33955">
        <w:t xml:space="preserve"> и </w:t>
      </w:r>
      <w:r w:rsidRPr="00E33955">
        <w:rPr>
          <w:noProof/>
        </w:rPr>
        <w:t>ILSpy</w:t>
      </w:r>
      <w:r w:rsidRPr="00E33955">
        <w:t xml:space="preserve"> са</w:t>
      </w:r>
      <w:r>
        <w:t xml:space="preserve"> изключително полез</w:t>
      </w:r>
      <w:r w:rsidRPr="00E33955">
        <w:t>н</w:t>
      </w:r>
      <w:r>
        <w:t>и</w:t>
      </w:r>
      <w:r w:rsidRPr="00E33955">
        <w:t xml:space="preserve"> инструмент</w:t>
      </w:r>
      <w:r>
        <w:t>и</w:t>
      </w:r>
      <w:r w:rsidR="001962E2">
        <w:t>, кои</w:t>
      </w:r>
      <w:r w:rsidRPr="00E33955">
        <w:t>то се използва</w:t>
      </w:r>
      <w:r>
        <w:t>т</w:t>
      </w:r>
      <w:r w:rsidRPr="00E33955">
        <w:t xml:space="preserve"> почти ежедневно при разработката на .NET софтуер и зат</w:t>
      </w:r>
      <w:r>
        <w:t>ова задължително трябва да си</w:t>
      </w:r>
      <w:r w:rsidRPr="00E33955">
        <w:t xml:space="preserve"> изтеглите </w:t>
      </w:r>
      <w:r>
        <w:t xml:space="preserve">поне едно от тях </w:t>
      </w:r>
      <w:r w:rsidRPr="00E33955">
        <w:t>и да си поиграете с него.</w:t>
      </w:r>
      <w:r>
        <w:t xml:space="preserve"> Винаги</w:t>
      </w:r>
      <w:r w:rsidRPr="00C45B2D">
        <w:t>,</w:t>
      </w:r>
      <w:r>
        <w:t xml:space="preserve"> когато се чудите как работи даден метод или как е имплементирано дадено нещо в някое асембли, можете да разчитате на </w:t>
      </w:r>
      <w:r w:rsidRPr="004A4D0B">
        <w:rPr>
          <w:b/>
        </w:rPr>
        <w:t>декомпилатора</w:t>
      </w:r>
      <w:r>
        <w:t>, за да научите.</w:t>
      </w:r>
    </w:p>
    <w:p w14:paraId="276F2839" w14:textId="77777777" w:rsidR="008D26CF" w:rsidRPr="004D2E45" w:rsidRDefault="008D26CF" w:rsidP="008D26CF">
      <w:pPr>
        <w:pStyle w:val="Heading2"/>
      </w:pPr>
      <w:bookmarkStart w:id="58" w:name="_Toc299460841"/>
      <w:bookmarkStart w:id="59" w:name="_Toc419210131"/>
      <w:r>
        <w:rPr>
          <w:lang w:val="en-US"/>
        </w:rPr>
        <w:t>C</w:t>
      </w:r>
      <w:r w:rsidRPr="004D2E45">
        <w:t xml:space="preserve"># </w:t>
      </w:r>
      <w:r>
        <w:t xml:space="preserve">под </w:t>
      </w:r>
      <w:r w:rsidRPr="00062D05">
        <w:rPr>
          <w:lang w:val="en-US"/>
        </w:rPr>
        <w:t>Linux</w:t>
      </w:r>
      <w:bookmarkEnd w:id="58"/>
      <w:bookmarkEnd w:id="59"/>
    </w:p>
    <w:p w14:paraId="6E66E07B" w14:textId="77777777" w:rsidR="008D26CF" w:rsidRPr="004D2E45" w:rsidRDefault="008D26CF" w:rsidP="008D26CF">
      <w:r w:rsidRPr="00E3699B">
        <w:t xml:space="preserve">В момента в България (а може би и на световно ниво) програмирането на C# за </w:t>
      </w:r>
      <w:r w:rsidRPr="00062D05">
        <w:rPr>
          <w:lang w:val="en-US"/>
        </w:rPr>
        <w:t>Linux</w:t>
      </w:r>
      <w:r w:rsidRPr="00E3699B">
        <w:t xml:space="preserve"> е доста по</w:t>
      </w:r>
      <w:r>
        <w:t>-</w:t>
      </w:r>
      <w:r w:rsidRPr="00E3699B">
        <w:t>слабо развито от това за Windows.</w:t>
      </w:r>
      <w:r>
        <w:t xml:space="preserve"> </w:t>
      </w:r>
      <w:r w:rsidRPr="00E3699B">
        <w:t>Въпреки всичко не искаме да го пропуснем с лека ръка</w:t>
      </w:r>
      <w:r w:rsidRPr="004D2E45">
        <w:t xml:space="preserve"> </w:t>
      </w:r>
      <w:r>
        <w:t>и</w:t>
      </w:r>
      <w:r w:rsidRPr="00E3699B">
        <w:t xml:space="preserve"> затова ще ви дадем отправни точки, от които можете да тръгнете сами</w:t>
      </w:r>
      <w:r>
        <w:t>,</w:t>
      </w:r>
      <w:r w:rsidRPr="00E3699B">
        <w:t xml:space="preserve"> ако </w:t>
      </w:r>
      <w:r>
        <w:t xml:space="preserve">ползвате </w:t>
      </w:r>
      <w:r w:rsidRPr="00062D05">
        <w:rPr>
          <w:lang w:val="en-US"/>
        </w:rPr>
        <w:t>Linux</w:t>
      </w:r>
      <w:r w:rsidRPr="00E3699B">
        <w:t>.</w:t>
      </w:r>
    </w:p>
    <w:p w14:paraId="7BBEBD59" w14:textId="77777777" w:rsidR="008D26CF" w:rsidRPr="00E3699B" w:rsidRDefault="008D26CF" w:rsidP="008D26CF">
      <w:pPr>
        <w:pStyle w:val="Heading3"/>
      </w:pPr>
      <w:bookmarkStart w:id="60" w:name="_Toc299460842"/>
      <w:r>
        <w:t>П</w:t>
      </w:r>
      <w:r w:rsidRPr="00E3699B">
        <w:t>рограмира</w:t>
      </w:r>
      <w:r>
        <w:t>не</w:t>
      </w:r>
      <w:r w:rsidRPr="00E3699B">
        <w:t xml:space="preserve"> </w:t>
      </w:r>
      <w:r>
        <w:t xml:space="preserve">на </w:t>
      </w:r>
      <w:r>
        <w:rPr>
          <w:lang w:val="en-US"/>
        </w:rPr>
        <w:t>C</w:t>
      </w:r>
      <w:r w:rsidRPr="004D2E45">
        <w:t xml:space="preserve"># </w:t>
      </w:r>
      <w:r w:rsidRPr="00E3699B">
        <w:t xml:space="preserve">под </w:t>
      </w:r>
      <w:r w:rsidRPr="00062D05">
        <w:rPr>
          <w:lang w:val="en-US"/>
        </w:rPr>
        <w:t>Linux</w:t>
      </w:r>
      <w:r w:rsidRPr="00E3699B">
        <w:t>?</w:t>
      </w:r>
      <w:bookmarkEnd w:id="60"/>
    </w:p>
    <w:p w14:paraId="5F730A79" w14:textId="53D17233" w:rsidR="008D26CF" w:rsidRPr="004D2E45" w:rsidRDefault="008D26CF" w:rsidP="00062D05">
      <w:r w:rsidRPr="00E3699B">
        <w:t xml:space="preserve">Най-важното, което ни трябва, за да програмираме на C# под </w:t>
      </w:r>
      <w:r w:rsidRPr="00062D05">
        <w:rPr>
          <w:lang w:val="en-US"/>
        </w:rPr>
        <w:t>Linux</w:t>
      </w:r>
      <w:r w:rsidR="00C5015F">
        <w:t>,</w:t>
      </w:r>
      <w:r w:rsidRPr="00E3699B">
        <w:t xml:space="preserve"> е имплементация на .NET Framework. </w:t>
      </w:r>
      <w:r w:rsidRPr="006576A5">
        <w:t xml:space="preserve">Microsoft .NET Framework не се поддържа за </w:t>
      </w:r>
      <w:r w:rsidRPr="00062D05">
        <w:rPr>
          <w:lang w:val="en-US"/>
        </w:rPr>
        <w:t>Linux</w:t>
      </w:r>
      <w:r w:rsidRPr="006576A5">
        <w:t xml:space="preserve">, но има друга .NET имплементация, която се нарича </w:t>
      </w:r>
      <w:r w:rsidRPr="004A4D0B">
        <w:rPr>
          <w:b/>
          <w:noProof/>
        </w:rPr>
        <w:t>Mono</w:t>
      </w:r>
      <w:r w:rsidRPr="006576A5">
        <w:t>.</w:t>
      </w:r>
      <w:r w:rsidRPr="00E3699B" w:rsidDel="00BD7695">
        <w:t xml:space="preserve"> </w:t>
      </w:r>
      <w:r w:rsidRPr="00E3699B">
        <w:t xml:space="preserve">Можете да си </w:t>
      </w:r>
      <w:r>
        <w:t xml:space="preserve">изтеглите </w:t>
      </w:r>
      <w:r w:rsidRPr="00B32AA9">
        <w:rPr>
          <w:lang w:val="en-US"/>
        </w:rPr>
        <w:t>Mono</w:t>
      </w:r>
      <w:r>
        <w:t xml:space="preserve"> (който се разработва и разпро</w:t>
      </w:r>
      <w:r>
        <w:softHyphen/>
        <w:t>странява като свободен софтуер)</w:t>
      </w:r>
      <w:r w:rsidRPr="00E3699B">
        <w:t xml:space="preserve"> от</w:t>
      </w:r>
      <w:r w:rsidRPr="004D2E45">
        <w:t xml:space="preserve"> </w:t>
      </w:r>
      <w:r>
        <w:t>неговия официален уеб сайт</w:t>
      </w:r>
      <w:r w:rsidRPr="00E3699B">
        <w:t>:</w:t>
      </w:r>
      <w:r w:rsidRPr="00E3699B" w:rsidDel="00BD7695">
        <w:t xml:space="preserve"> </w:t>
      </w:r>
      <w:hyperlink r:id="rId122" w:history="1">
        <w:r w:rsidR="00062D05" w:rsidRPr="00BE7D84">
          <w:rPr>
            <w:rStyle w:val="Hyperlink"/>
          </w:rPr>
          <w:t>http://www.mono-project.com</w:t>
        </w:r>
      </w:hyperlink>
      <w:r w:rsidR="00062D05">
        <w:rPr>
          <w:lang w:val="en-US"/>
        </w:rPr>
        <w:t xml:space="preserve">. </w:t>
      </w:r>
      <w:r w:rsidRPr="00F733C6">
        <w:rPr>
          <w:noProof/>
        </w:rPr>
        <w:t>Mono позволява да компилираме и изпълняваме програми на C# в Linux среда и върху други операционни системи.</w:t>
      </w:r>
      <w:r>
        <w:t xml:space="preserve"> Той съдържа C# компилатор, CLR, </w:t>
      </w:r>
      <w:r w:rsidRPr="00B32AA9">
        <w:rPr>
          <w:lang w:val="en-US"/>
        </w:rPr>
        <w:t>garbage</w:t>
      </w:r>
      <w:r w:rsidRPr="004D2E45">
        <w:t xml:space="preserve"> </w:t>
      </w:r>
      <w:r w:rsidRPr="00B32AA9">
        <w:rPr>
          <w:lang w:val="en-US"/>
        </w:rPr>
        <w:t>collector</w:t>
      </w:r>
      <w:r>
        <w:t>, стандартните .NET библиотеки и всичко останало, което имаме в Microsoft .NET Framework под Windows.</w:t>
      </w:r>
    </w:p>
    <w:p w14:paraId="5B65A9A2" w14:textId="77777777" w:rsidR="008D26CF" w:rsidRPr="00E3699B" w:rsidRDefault="008D26CF" w:rsidP="008D26CF">
      <w:r>
        <w:t xml:space="preserve">Разбира се, </w:t>
      </w:r>
      <w:r w:rsidRPr="004A4D0B">
        <w:rPr>
          <w:b/>
          <w:lang w:val="en-US"/>
        </w:rPr>
        <w:t>Visual</w:t>
      </w:r>
      <w:r w:rsidRPr="004A4D0B">
        <w:rPr>
          <w:b/>
        </w:rPr>
        <w:t xml:space="preserve"> </w:t>
      </w:r>
      <w:r w:rsidRPr="004A4D0B">
        <w:rPr>
          <w:b/>
          <w:lang w:val="en-US"/>
        </w:rPr>
        <w:t>Studio</w:t>
      </w:r>
      <w:r w:rsidRPr="004A4D0B">
        <w:rPr>
          <w:b/>
        </w:rPr>
        <w:t xml:space="preserve"> за </w:t>
      </w:r>
      <w:r w:rsidRPr="004A4D0B">
        <w:rPr>
          <w:b/>
          <w:lang w:val="en-US"/>
        </w:rPr>
        <w:t>Linux</w:t>
      </w:r>
      <w:r w:rsidRPr="004A4D0B">
        <w:rPr>
          <w:b/>
        </w:rPr>
        <w:t xml:space="preserve"> също няма</w:t>
      </w:r>
      <w:r>
        <w:t xml:space="preserve">, но можем да </w:t>
      </w:r>
      <w:r w:rsidRPr="00E3699B">
        <w:t>използва</w:t>
      </w:r>
      <w:r>
        <w:t>ме</w:t>
      </w:r>
      <w:r w:rsidRPr="00E3699B">
        <w:t xml:space="preserve"> аналога на </w:t>
      </w:r>
      <w:r w:rsidRPr="004D2E45">
        <w:rPr>
          <w:noProof/>
        </w:rPr>
        <w:t>#</w:t>
      </w:r>
      <w:r w:rsidRPr="00B32AA9">
        <w:rPr>
          <w:noProof/>
          <w:lang w:val="en-US"/>
        </w:rPr>
        <w:t>Develop</w:t>
      </w:r>
      <w:r w:rsidRPr="004D2E45">
        <w:rPr>
          <w:noProof/>
        </w:rPr>
        <w:t xml:space="preserve"> – </w:t>
      </w:r>
      <w:r w:rsidRPr="00B32AA9">
        <w:rPr>
          <w:noProof/>
          <w:lang w:val="en-US"/>
        </w:rPr>
        <w:t>monoDevelop</w:t>
      </w:r>
      <w:r w:rsidRPr="00E3699B">
        <w:t>.</w:t>
      </w:r>
      <w:r w:rsidRPr="00E3699B" w:rsidDel="00A15329">
        <w:t xml:space="preserve"> </w:t>
      </w:r>
      <w:r w:rsidRPr="00E3699B">
        <w:t>Него можете да изтеглите от:</w:t>
      </w:r>
      <w:r w:rsidRPr="00E3699B" w:rsidDel="009325CA">
        <w:t xml:space="preserve"> </w:t>
      </w:r>
      <w:hyperlink r:id="rId123" w:history="1">
        <w:r w:rsidRPr="008936AC">
          <w:rPr>
            <w:rStyle w:val="Hyperlink"/>
          </w:rPr>
          <w:t>http://www.monodevelop.com</w:t>
        </w:r>
      </w:hyperlink>
      <w:r>
        <w:t>.</w:t>
      </w:r>
    </w:p>
    <w:p w14:paraId="66299859" w14:textId="77777777" w:rsidR="008D26CF" w:rsidRPr="000B71F1" w:rsidRDefault="008D26CF" w:rsidP="008D26CF">
      <w:pPr>
        <w:pStyle w:val="Heading2"/>
      </w:pPr>
      <w:bookmarkStart w:id="61" w:name="_Toc299460843"/>
      <w:bookmarkStart w:id="62" w:name="_Toc419210132"/>
      <w:r w:rsidRPr="000B71F1">
        <w:t>Упражнения</w:t>
      </w:r>
      <w:bookmarkEnd w:id="61"/>
      <w:bookmarkEnd w:id="62"/>
    </w:p>
    <w:p w14:paraId="64C668C5" w14:textId="248F158A" w:rsidR="008D26CF" w:rsidRPr="006576A5" w:rsidRDefault="008D26CF" w:rsidP="005C792A">
      <w:pPr>
        <w:numPr>
          <w:ilvl w:val="0"/>
          <w:numId w:val="9"/>
        </w:numPr>
      </w:pPr>
      <w:r>
        <w:t xml:space="preserve">Запознайте се с </w:t>
      </w:r>
      <w:r>
        <w:rPr>
          <w:lang w:val="en-US"/>
        </w:rPr>
        <w:t xml:space="preserve">Microsoft Visual Studio, Microsoft Developer Network (MSDN) Library Documentation. </w:t>
      </w:r>
      <w:r w:rsidR="00C5015F">
        <w:t>Инсталирайте</w:t>
      </w:r>
      <w:r w:rsidR="005C792A">
        <w:t xml:space="preserve"> си </w:t>
      </w:r>
      <w:r w:rsidR="005C792A">
        <w:rPr>
          <w:lang w:val="en-US"/>
        </w:rPr>
        <w:t>Visual Studio</w:t>
      </w:r>
      <w:r w:rsidR="00C5015F">
        <w:t>.</w:t>
      </w:r>
    </w:p>
    <w:p w14:paraId="2AAE30A0" w14:textId="77777777" w:rsidR="008D26CF" w:rsidRPr="000B71F1" w:rsidRDefault="008D26CF" w:rsidP="00DC52A3">
      <w:pPr>
        <w:numPr>
          <w:ilvl w:val="0"/>
          <w:numId w:val="9"/>
        </w:numPr>
      </w:pPr>
      <w:r w:rsidRPr="000B71F1">
        <w:t xml:space="preserve">Да се намери описанието на класа </w:t>
      </w:r>
      <w:r w:rsidRPr="00E66405">
        <w:rPr>
          <w:rStyle w:val="Code"/>
        </w:rPr>
        <w:t>System.Console</w:t>
      </w:r>
      <w:r w:rsidRPr="000B71F1">
        <w:t xml:space="preserve"> в стандартната .NET API документация</w:t>
      </w:r>
      <w:r w:rsidRPr="004D2E45">
        <w:t xml:space="preserve"> (</w:t>
      </w:r>
      <w:r>
        <w:rPr>
          <w:lang w:val="en-US"/>
        </w:rPr>
        <w:t>MSDN</w:t>
      </w:r>
      <w:r w:rsidRPr="004D2E45">
        <w:t xml:space="preserve"> </w:t>
      </w:r>
      <w:r>
        <w:rPr>
          <w:lang w:val="en-US"/>
        </w:rPr>
        <w:t>Library</w:t>
      </w:r>
      <w:r w:rsidRPr="004D2E45">
        <w:t>)</w:t>
      </w:r>
      <w:r w:rsidRPr="000B71F1">
        <w:t>.</w:t>
      </w:r>
    </w:p>
    <w:p w14:paraId="778C228B" w14:textId="77777777" w:rsidR="008D26CF" w:rsidRPr="000B71F1" w:rsidRDefault="008D26CF" w:rsidP="00DC52A3">
      <w:pPr>
        <w:numPr>
          <w:ilvl w:val="0"/>
          <w:numId w:val="9"/>
        </w:numPr>
      </w:pPr>
      <w:r w:rsidRPr="000B71F1">
        <w:t xml:space="preserve">Да се намери описанието на метода </w:t>
      </w:r>
      <w:r w:rsidRPr="00E66405">
        <w:rPr>
          <w:rStyle w:val="Code"/>
        </w:rPr>
        <w:t>System.Console.WriteLine()</w:t>
      </w:r>
      <w:r w:rsidRPr="000B71F1">
        <w:t xml:space="preserve"> с различ</w:t>
      </w:r>
      <w:r w:rsidRPr="000B71F1">
        <w:softHyphen/>
        <w:t xml:space="preserve">ните негови </w:t>
      </w:r>
      <w:r>
        <w:t xml:space="preserve">възможни </w:t>
      </w:r>
      <w:r w:rsidRPr="000B71F1">
        <w:t>параметри в</w:t>
      </w:r>
      <w:r w:rsidRPr="004D2E45">
        <w:t xml:space="preserve"> </w:t>
      </w:r>
      <w:r w:rsidRPr="00BE3646">
        <w:rPr>
          <w:noProof/>
          <w:lang w:val="en-US"/>
        </w:rPr>
        <w:t>MSDN Library</w:t>
      </w:r>
      <w:r w:rsidRPr="000B71F1">
        <w:t>.</w:t>
      </w:r>
    </w:p>
    <w:p w14:paraId="56162615" w14:textId="77777777" w:rsidR="008D26CF" w:rsidRPr="000B71F1" w:rsidRDefault="008D26CF" w:rsidP="00DC52A3">
      <w:pPr>
        <w:numPr>
          <w:ilvl w:val="0"/>
          <w:numId w:val="9"/>
        </w:numPr>
      </w:pPr>
      <w:r w:rsidRPr="000B71F1">
        <w:t xml:space="preserve">Да се компилира и изпълни примерната програма от </w:t>
      </w:r>
      <w:r>
        <w:t xml:space="preserve">примерите в </w:t>
      </w:r>
      <w:r w:rsidRPr="000B71F1">
        <w:t xml:space="preserve">тази глава през командния ред (конзолата) и с помощта на </w:t>
      </w:r>
      <w:r w:rsidRPr="00BE3646">
        <w:rPr>
          <w:noProof/>
          <w:lang w:val="en-US"/>
        </w:rPr>
        <w:t>Visual Studio</w:t>
      </w:r>
      <w:r w:rsidRPr="000B71F1">
        <w:t>.</w:t>
      </w:r>
    </w:p>
    <w:p w14:paraId="2ABFC993" w14:textId="77777777" w:rsidR="008D26CF" w:rsidRPr="00191937" w:rsidRDefault="008D26CF" w:rsidP="00DC52A3">
      <w:pPr>
        <w:numPr>
          <w:ilvl w:val="0"/>
          <w:numId w:val="9"/>
        </w:numPr>
      </w:pPr>
      <w:r w:rsidRPr="000B71F1">
        <w:t>Да се модифицира примерната програма, така че да изписва различно поздравление, например "Добър ден!".</w:t>
      </w:r>
      <w:r w:rsidRPr="00BA105D">
        <w:t xml:space="preserve"> </w:t>
      </w:r>
    </w:p>
    <w:p w14:paraId="1AA4CCFE" w14:textId="77777777" w:rsidR="008D26CF" w:rsidRDefault="008D26CF" w:rsidP="00DC52A3">
      <w:pPr>
        <w:numPr>
          <w:ilvl w:val="0"/>
          <w:numId w:val="9"/>
        </w:numPr>
      </w:pPr>
      <w:r>
        <w:t>Напишете програма, която изписва вашето име и фамилия на конзолата.</w:t>
      </w:r>
    </w:p>
    <w:p w14:paraId="3F58F5C7" w14:textId="77777777" w:rsidR="008D26CF" w:rsidRPr="00EB0EEB" w:rsidRDefault="008D26CF" w:rsidP="00DC52A3">
      <w:pPr>
        <w:numPr>
          <w:ilvl w:val="0"/>
          <w:numId w:val="9"/>
        </w:numPr>
      </w:pPr>
      <w:r>
        <w:lastRenderedPageBreak/>
        <w:t>Напишете програма, която извежда на конзолата числата 1, 101, 1001 на нов ред.</w:t>
      </w:r>
    </w:p>
    <w:p w14:paraId="52D9B466" w14:textId="77777777" w:rsidR="008D26CF" w:rsidRPr="00BA6F14" w:rsidRDefault="008D26CF" w:rsidP="00DC52A3">
      <w:pPr>
        <w:numPr>
          <w:ilvl w:val="0"/>
          <w:numId w:val="9"/>
        </w:numPr>
      </w:pPr>
      <w:r>
        <w:t>Напишете програма, която извежда на конзолата текущата дата и час.</w:t>
      </w:r>
    </w:p>
    <w:p w14:paraId="04EA967C" w14:textId="77777777" w:rsidR="008D26CF" w:rsidRPr="00943BC2" w:rsidRDefault="008D26CF" w:rsidP="00DC52A3">
      <w:pPr>
        <w:numPr>
          <w:ilvl w:val="0"/>
          <w:numId w:val="9"/>
        </w:numPr>
      </w:pPr>
      <w:r>
        <w:t>Напишете програма, която извежда корен квадратен от числото 12345.</w:t>
      </w:r>
    </w:p>
    <w:p w14:paraId="369BB5F7" w14:textId="77777777" w:rsidR="008D26CF" w:rsidRPr="00CB633F" w:rsidRDefault="008D26CF" w:rsidP="00DC52A3">
      <w:pPr>
        <w:numPr>
          <w:ilvl w:val="0"/>
          <w:numId w:val="9"/>
        </w:numPr>
      </w:pPr>
      <w:r>
        <w:t xml:space="preserve">Напишете програма, която извежда първите 100 члена на редицата </w:t>
      </w:r>
      <w:r w:rsidRPr="003C4005">
        <w:t>2,  -3, 4, -5, 6, -7</w:t>
      </w:r>
      <w:r w:rsidRPr="004D2E45">
        <w:t>, 8</w:t>
      </w:r>
      <w:r w:rsidRPr="003C4005">
        <w:t>.</w:t>
      </w:r>
      <w:r w:rsidRPr="004808BD">
        <w:t xml:space="preserve"> </w:t>
      </w:r>
    </w:p>
    <w:p w14:paraId="0EA090F0" w14:textId="77777777" w:rsidR="008D26CF" w:rsidRPr="004D6465" w:rsidRDefault="008D26CF" w:rsidP="00DC52A3">
      <w:pPr>
        <w:numPr>
          <w:ilvl w:val="0"/>
          <w:numId w:val="9"/>
        </w:numPr>
      </w:pPr>
      <w:r>
        <w:t>Направете програма, която прочита от конзолата вашата възраст и изписва (също на конзолата) каква ще бъде вашата възраст след 10 години.</w:t>
      </w:r>
    </w:p>
    <w:p w14:paraId="40E4F040" w14:textId="77777777" w:rsidR="008D26CF" w:rsidRPr="009F2F9C" w:rsidRDefault="008D26CF" w:rsidP="00DC52A3">
      <w:pPr>
        <w:numPr>
          <w:ilvl w:val="0"/>
          <w:numId w:val="9"/>
        </w:numPr>
      </w:pPr>
      <w:r w:rsidRPr="004808BD">
        <w:t xml:space="preserve">Опишете разликите между </w:t>
      </w:r>
      <w:r w:rsidRPr="004808BD">
        <w:rPr>
          <w:lang w:val="en-US"/>
        </w:rPr>
        <w:t>C</w:t>
      </w:r>
      <w:r w:rsidRPr="004D2E45">
        <w:t xml:space="preserve"># </w:t>
      </w:r>
      <w:r w:rsidRPr="004808BD">
        <w:t xml:space="preserve">и </w:t>
      </w:r>
      <w:r w:rsidRPr="004D2E45">
        <w:t>.</w:t>
      </w:r>
      <w:r w:rsidRPr="004808BD">
        <w:rPr>
          <w:lang w:val="en-US"/>
        </w:rPr>
        <w:t>NET</w:t>
      </w:r>
      <w:r w:rsidRPr="004D2E45">
        <w:t xml:space="preserve"> </w:t>
      </w:r>
      <w:r w:rsidRPr="004808BD">
        <w:rPr>
          <w:lang w:val="en-US"/>
        </w:rPr>
        <w:t>Framework</w:t>
      </w:r>
      <w:r w:rsidRPr="004D2E45">
        <w:t>.</w:t>
      </w:r>
    </w:p>
    <w:p w14:paraId="29E18F68" w14:textId="49955A9C" w:rsidR="008D26CF" w:rsidRPr="009F2F9C" w:rsidRDefault="001962E2" w:rsidP="00DC52A3">
      <w:pPr>
        <w:numPr>
          <w:ilvl w:val="0"/>
          <w:numId w:val="9"/>
        </w:numPr>
      </w:pPr>
      <w:r>
        <w:t>Направете списък с най-</w:t>
      </w:r>
      <w:r w:rsidR="008D26CF">
        <w:t xml:space="preserve">популярните програмни езици. С какво те се различават от </w:t>
      </w:r>
      <w:r w:rsidR="008D26CF">
        <w:rPr>
          <w:lang w:val="en-US"/>
        </w:rPr>
        <w:t>C</w:t>
      </w:r>
      <w:r w:rsidR="008D26CF" w:rsidRPr="004D2E45">
        <w:t>#?</w:t>
      </w:r>
    </w:p>
    <w:p w14:paraId="4D475F8C" w14:textId="77777777" w:rsidR="008D26CF" w:rsidRPr="00191937" w:rsidRDefault="008D26CF" w:rsidP="00DC52A3">
      <w:pPr>
        <w:numPr>
          <w:ilvl w:val="0"/>
          <w:numId w:val="9"/>
        </w:numPr>
      </w:pPr>
      <w:r w:rsidRPr="009F2F9C">
        <w:t>Да се декомпилира примерната програма от задача</w:t>
      </w:r>
      <w:r w:rsidRPr="004D2E45">
        <w:t xml:space="preserve"> 5</w:t>
      </w:r>
      <w:r w:rsidRPr="009F2F9C">
        <w:t>.</w:t>
      </w:r>
    </w:p>
    <w:p w14:paraId="462964BC" w14:textId="77777777" w:rsidR="008D26CF" w:rsidRPr="000B71F1" w:rsidRDefault="008D26CF" w:rsidP="008D26CF">
      <w:pPr>
        <w:pStyle w:val="Heading2"/>
      </w:pPr>
      <w:bookmarkStart w:id="63" w:name="_Toc299460844"/>
      <w:bookmarkStart w:id="64" w:name="_Toc419210133"/>
      <w:r w:rsidRPr="000B71F1">
        <w:t>Решения и упътвания</w:t>
      </w:r>
      <w:bookmarkEnd w:id="63"/>
      <w:bookmarkEnd w:id="64"/>
    </w:p>
    <w:p w14:paraId="3D0A6932" w14:textId="127355F9" w:rsidR="008D26CF" w:rsidRDefault="008D26CF" w:rsidP="005C792A">
      <w:pPr>
        <w:numPr>
          <w:ilvl w:val="0"/>
          <w:numId w:val="168"/>
        </w:numPr>
      </w:pPr>
      <w:r>
        <w:t xml:space="preserve">Ако разполагате с </w:t>
      </w:r>
      <w:r w:rsidRPr="00BE3646">
        <w:rPr>
          <w:noProof/>
        </w:rPr>
        <w:t>DreamSpark</w:t>
      </w:r>
      <w:r w:rsidRPr="004D2E45">
        <w:t xml:space="preserve"> </w:t>
      </w:r>
      <w:r>
        <w:t xml:space="preserve">акаунт или вашето училище или университет предлага безплатен достъп до продуктите на </w:t>
      </w:r>
      <w:r w:rsidRPr="00191937">
        <w:rPr>
          <w:lang w:val="en-US"/>
        </w:rPr>
        <w:t>Microsoft</w:t>
      </w:r>
      <w:r w:rsidRPr="004D2E45">
        <w:t>,</w:t>
      </w:r>
      <w:r>
        <w:t xml:space="preserve"> си инсталирайте пълната версия на </w:t>
      </w:r>
      <w:r w:rsidRPr="00191937">
        <w:rPr>
          <w:lang w:val="en-US"/>
        </w:rPr>
        <w:t>Microsoft</w:t>
      </w:r>
      <w:r w:rsidRPr="004D2E45">
        <w:t xml:space="preserve"> </w:t>
      </w:r>
      <w:r w:rsidRPr="00191937">
        <w:rPr>
          <w:lang w:val="en-US"/>
        </w:rPr>
        <w:t>Visual</w:t>
      </w:r>
      <w:r w:rsidRPr="004D2E45">
        <w:t xml:space="preserve"> </w:t>
      </w:r>
      <w:r w:rsidRPr="00191937">
        <w:rPr>
          <w:lang w:val="en-US"/>
        </w:rPr>
        <w:t>Studio</w:t>
      </w:r>
      <w:r w:rsidRPr="004D2E45">
        <w:t xml:space="preserve">. </w:t>
      </w:r>
      <w:r>
        <w:t xml:space="preserve">Ако нямате възможност да работите с пълната версия на </w:t>
      </w:r>
      <w:r w:rsidRPr="00191937">
        <w:rPr>
          <w:lang w:val="en-US"/>
        </w:rPr>
        <w:t>Microsoft</w:t>
      </w:r>
      <w:r w:rsidRPr="004D2E45">
        <w:t xml:space="preserve"> </w:t>
      </w:r>
      <w:r w:rsidRPr="00191937">
        <w:rPr>
          <w:lang w:val="en-US"/>
        </w:rPr>
        <w:t>Visual</w:t>
      </w:r>
      <w:r w:rsidRPr="004D2E45">
        <w:t xml:space="preserve"> </w:t>
      </w:r>
      <w:r w:rsidRPr="00191937">
        <w:rPr>
          <w:lang w:val="en-US"/>
        </w:rPr>
        <w:t>Studio</w:t>
      </w:r>
      <w:r w:rsidRPr="004D2E45">
        <w:t xml:space="preserve">, </w:t>
      </w:r>
      <w:r>
        <w:t xml:space="preserve">можете безплатно да си изтеглите </w:t>
      </w:r>
      <w:r w:rsidRPr="006576A5">
        <w:rPr>
          <w:lang w:val="en-US"/>
        </w:rPr>
        <w:t>Visual</w:t>
      </w:r>
      <w:r w:rsidRPr="004D2E45">
        <w:t xml:space="preserve"> </w:t>
      </w:r>
      <w:r w:rsidR="005C792A">
        <w:rPr>
          <w:lang w:val="en-US"/>
        </w:rPr>
        <w:t>Studio Community Edition</w:t>
      </w:r>
      <w:r w:rsidRPr="004D2E45">
        <w:t xml:space="preserve">, </w:t>
      </w:r>
      <w:r>
        <w:t>ко</w:t>
      </w:r>
      <w:r w:rsidR="005C792A">
        <w:rPr>
          <w:lang w:val="en-US"/>
        </w:rPr>
        <w:t>e</w:t>
      </w:r>
      <w:r>
        <w:t>то е напълно безплатн</w:t>
      </w:r>
      <w:r w:rsidR="005C792A">
        <w:t>о</w:t>
      </w:r>
      <w:r>
        <w:t xml:space="preserve"> </w:t>
      </w:r>
      <w:r w:rsidR="005C792A">
        <w:t>за малки екипи и с учебна цел</w:t>
      </w:r>
      <w:r>
        <w:t>.</w:t>
      </w:r>
    </w:p>
    <w:p w14:paraId="53728864" w14:textId="77777777" w:rsidR="008D26CF" w:rsidRPr="000B71F1" w:rsidRDefault="008D26CF" w:rsidP="00C35894">
      <w:pPr>
        <w:numPr>
          <w:ilvl w:val="0"/>
          <w:numId w:val="168"/>
        </w:numPr>
      </w:pPr>
      <w:r w:rsidRPr="000B71F1">
        <w:t xml:space="preserve">Използвайте </w:t>
      </w:r>
      <w:r>
        <w:t>адреса</w:t>
      </w:r>
      <w:r w:rsidRPr="000B71F1">
        <w:t xml:space="preserve">, даден в раздела </w:t>
      </w:r>
      <w:hyperlink w:anchor="_.NET_документацията" w:history="1">
        <w:r w:rsidRPr="00E55B07">
          <w:rPr>
            <w:rStyle w:val="Hyperlink"/>
          </w:rPr>
          <w:t>.NET документация</w:t>
        </w:r>
      </w:hyperlink>
      <w:r w:rsidRPr="000B71F1">
        <w:t xml:space="preserve"> към тази глава. Отворете </w:t>
      </w:r>
      <w:r>
        <w:t>го</w:t>
      </w:r>
      <w:r w:rsidRPr="000B71F1">
        <w:t xml:space="preserve"> и търсете в йерархията в</w:t>
      </w:r>
      <w:r>
        <w:t>ляво</w:t>
      </w:r>
      <w:r w:rsidRPr="000B71F1">
        <w:t>.</w:t>
      </w:r>
      <w:r>
        <w:t xml:space="preserve"> Може да направите и търсене в </w:t>
      </w:r>
      <w:r w:rsidRPr="00BE3646">
        <w:rPr>
          <w:noProof/>
          <w:lang w:val="en-US"/>
        </w:rPr>
        <w:t>Google</w:t>
      </w:r>
      <w:r>
        <w:t xml:space="preserve"> – това също работи добре и често пъти е най-бързият начин да намерим документацията за даден </w:t>
      </w:r>
      <w:r w:rsidRPr="004D2E45">
        <w:t>.</w:t>
      </w:r>
      <w:r>
        <w:rPr>
          <w:lang w:val="en-US"/>
        </w:rPr>
        <w:t>NET</w:t>
      </w:r>
      <w:r w:rsidRPr="004D2E45">
        <w:t xml:space="preserve"> </w:t>
      </w:r>
      <w:r>
        <w:t>клас.</w:t>
      </w:r>
    </w:p>
    <w:p w14:paraId="6BE74D60" w14:textId="77777777" w:rsidR="008D26CF" w:rsidRPr="000B71F1" w:rsidRDefault="008D26CF" w:rsidP="00C35894">
      <w:pPr>
        <w:numPr>
          <w:ilvl w:val="0"/>
          <w:numId w:val="168"/>
        </w:numPr>
      </w:pPr>
      <w:r w:rsidRPr="000B71F1">
        <w:t xml:space="preserve">Използвайте същия подход като в </w:t>
      </w:r>
      <w:r>
        <w:t>предходната задача</w:t>
      </w:r>
      <w:r w:rsidRPr="000B71F1">
        <w:t>.</w:t>
      </w:r>
    </w:p>
    <w:p w14:paraId="23904F0B" w14:textId="77777777" w:rsidR="008D26CF" w:rsidRPr="000B71F1" w:rsidRDefault="008D26CF" w:rsidP="00C35894">
      <w:pPr>
        <w:numPr>
          <w:ilvl w:val="0"/>
          <w:numId w:val="168"/>
        </w:numPr>
      </w:pPr>
      <w:r>
        <w:t>Следвайте инструкциите от</w:t>
      </w:r>
      <w:r w:rsidRPr="000B71F1">
        <w:t xml:space="preserve"> раздела </w:t>
      </w:r>
      <w:hyperlink w:anchor="_Компилация_и_изпълнение" w:history="1">
        <w:r w:rsidRPr="00791C57">
          <w:rPr>
            <w:rStyle w:val="Hyperlink"/>
          </w:rPr>
          <w:t>Компил</w:t>
        </w:r>
        <w:r>
          <w:rPr>
            <w:rStyle w:val="Hyperlink"/>
          </w:rPr>
          <w:t xml:space="preserve">ация и изпълнение на </w:t>
        </w:r>
        <w:r w:rsidRPr="00791C57">
          <w:rPr>
            <w:rStyle w:val="Hyperlink"/>
          </w:rPr>
          <w:t xml:space="preserve">C# </w:t>
        </w:r>
        <w:r>
          <w:rPr>
            <w:rStyle w:val="Hyperlink"/>
          </w:rPr>
          <w:t>програми</w:t>
        </w:r>
      </w:hyperlink>
      <w:r w:rsidRPr="000B71F1">
        <w:t>.</w:t>
      </w:r>
    </w:p>
    <w:p w14:paraId="72351383" w14:textId="77777777" w:rsidR="008D26CF" w:rsidRPr="00191937" w:rsidRDefault="008D26CF" w:rsidP="00C35894">
      <w:pPr>
        <w:numPr>
          <w:ilvl w:val="0"/>
          <w:numId w:val="168"/>
        </w:numPr>
      </w:pPr>
      <w:r w:rsidRPr="009F2F9C">
        <w:t xml:space="preserve">Използвайте кода на примерната C# програма от тази глава и променете съобщението, което се отпечатва. Ако имате проблеми с кирилицата, сменете т. нар. </w:t>
      </w:r>
      <w:r w:rsidRPr="009F2F9C">
        <w:rPr>
          <w:lang w:val="en-US"/>
        </w:rPr>
        <w:t>System</w:t>
      </w:r>
      <w:r w:rsidRPr="004D2E45">
        <w:t xml:space="preserve"> </w:t>
      </w:r>
      <w:r w:rsidRPr="009F2F9C">
        <w:rPr>
          <w:lang w:val="en-US"/>
        </w:rPr>
        <w:t>Locale</w:t>
      </w:r>
      <w:r w:rsidRPr="009F2F9C">
        <w:t xml:space="preserve"> с български от прозореца </w:t>
      </w:r>
      <w:r>
        <w:t>"</w:t>
      </w:r>
      <w:r w:rsidRPr="009F2F9C">
        <w:rPr>
          <w:lang w:val="en-US"/>
        </w:rPr>
        <w:t>Region</w:t>
      </w:r>
      <w:r w:rsidRPr="004D2E45">
        <w:t xml:space="preserve"> </w:t>
      </w:r>
      <w:r w:rsidRPr="009F2F9C">
        <w:rPr>
          <w:lang w:val="en-US"/>
        </w:rPr>
        <w:t>and</w:t>
      </w:r>
      <w:r w:rsidRPr="004D2E45">
        <w:t xml:space="preserve"> </w:t>
      </w:r>
      <w:r w:rsidRPr="009F2F9C">
        <w:rPr>
          <w:lang w:val="en-US"/>
        </w:rPr>
        <w:t>Language</w:t>
      </w:r>
      <w:r>
        <w:t>"</w:t>
      </w:r>
      <w:r w:rsidRPr="009F2F9C">
        <w:t xml:space="preserve"> в контролния панел на Windows.</w:t>
      </w:r>
    </w:p>
    <w:p w14:paraId="793A8378" w14:textId="77777777" w:rsidR="008D26CF" w:rsidRDefault="008D26CF" w:rsidP="00C35894">
      <w:pPr>
        <w:numPr>
          <w:ilvl w:val="0"/>
          <w:numId w:val="168"/>
        </w:numPr>
      </w:pPr>
      <w:r>
        <w:t xml:space="preserve">Потърсете как се използва метода </w:t>
      </w:r>
      <w:r w:rsidRPr="00E66405">
        <w:rPr>
          <w:rStyle w:val="Code"/>
        </w:rPr>
        <w:t>System.Console.Write()</w:t>
      </w:r>
      <w:r>
        <w:t>.</w:t>
      </w:r>
    </w:p>
    <w:p w14:paraId="54D28E99" w14:textId="77777777" w:rsidR="008D26CF" w:rsidRPr="00EB0EEB" w:rsidRDefault="008D26CF" w:rsidP="00C35894">
      <w:pPr>
        <w:numPr>
          <w:ilvl w:val="0"/>
          <w:numId w:val="168"/>
        </w:numPr>
      </w:pPr>
      <w:r>
        <w:t xml:space="preserve">Използвайте метода </w:t>
      </w:r>
      <w:r w:rsidRPr="00E66405">
        <w:rPr>
          <w:rStyle w:val="Code"/>
        </w:rPr>
        <w:t>System.Console.WriteLine()</w:t>
      </w:r>
      <w:r w:rsidRPr="004D2E45">
        <w:t>.</w:t>
      </w:r>
    </w:p>
    <w:p w14:paraId="2CB5751A" w14:textId="77777777" w:rsidR="008D26CF" w:rsidRPr="00BA6F14" w:rsidRDefault="008D26CF" w:rsidP="00C35894">
      <w:pPr>
        <w:numPr>
          <w:ilvl w:val="0"/>
          <w:numId w:val="168"/>
        </w:numPr>
      </w:pPr>
      <w:r>
        <w:t xml:space="preserve">Потърсете какви възможности предлага класа </w:t>
      </w:r>
      <w:r w:rsidRPr="00E66405">
        <w:rPr>
          <w:rStyle w:val="Code"/>
        </w:rPr>
        <w:t>System.DateTime</w:t>
      </w:r>
      <w:r w:rsidRPr="004D2E45">
        <w:t>.</w:t>
      </w:r>
    </w:p>
    <w:p w14:paraId="485A210A" w14:textId="77777777" w:rsidR="008D26CF" w:rsidRPr="00BA6F14" w:rsidRDefault="008D26CF" w:rsidP="00C35894">
      <w:pPr>
        <w:numPr>
          <w:ilvl w:val="0"/>
          <w:numId w:val="168"/>
        </w:numPr>
      </w:pPr>
      <w:r>
        <w:t xml:space="preserve">Потърсете какви възможности предлага класа </w:t>
      </w:r>
      <w:r w:rsidRPr="00E66405">
        <w:rPr>
          <w:rStyle w:val="Code"/>
        </w:rPr>
        <w:t>System.Math</w:t>
      </w:r>
      <w:r w:rsidRPr="004D2E45">
        <w:t>.</w:t>
      </w:r>
    </w:p>
    <w:p w14:paraId="44B2581F" w14:textId="77777777" w:rsidR="008D26CF" w:rsidRDefault="008D26CF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t xml:space="preserve">Опитайте се сами да научите от интернет как се ползват цикли в </w:t>
      </w:r>
      <w:r>
        <w:rPr>
          <w:lang w:val="en-US"/>
        </w:rPr>
        <w:t>C</w:t>
      </w:r>
      <w:r w:rsidRPr="004D2E45">
        <w:t>#</w:t>
      </w:r>
      <w:r>
        <w:t>.</w:t>
      </w:r>
      <w:r w:rsidRPr="006610E6">
        <w:t xml:space="preserve"> </w:t>
      </w:r>
    </w:p>
    <w:p w14:paraId="08EB6ECA" w14:textId="77777777" w:rsidR="008D26CF" w:rsidRPr="004D6465" w:rsidRDefault="008D26CF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lastRenderedPageBreak/>
        <w:t>Използвайте методите</w:t>
      </w:r>
      <w:r w:rsidRPr="004D2E45">
        <w:t xml:space="preserve"> </w:t>
      </w:r>
      <w:r w:rsidRPr="00E66405">
        <w:rPr>
          <w:rStyle w:val="Code"/>
        </w:rPr>
        <w:t>System.Console.ReadLine()</w:t>
      </w:r>
      <w:r w:rsidRPr="004D2E45">
        <w:t xml:space="preserve">, </w:t>
      </w:r>
      <w:r w:rsidRPr="00E66405">
        <w:rPr>
          <w:rStyle w:val="Code"/>
        </w:rPr>
        <w:t>int.Parse()</w:t>
      </w:r>
      <w:r w:rsidRPr="001612B0">
        <w:t xml:space="preserve"> и</w:t>
      </w:r>
      <w:r w:rsidRPr="00E66405">
        <w:rPr>
          <w:rStyle w:val="Code"/>
        </w:rPr>
        <w:t xml:space="preserve"> System.DateTime.AddYears</w:t>
      </w:r>
      <w:r>
        <w:t>()</w:t>
      </w:r>
      <w:r w:rsidRPr="004D2E45">
        <w:t>.</w:t>
      </w:r>
    </w:p>
    <w:p w14:paraId="4B05E079" w14:textId="77777777" w:rsidR="008D26CF" w:rsidRPr="00CB633F" w:rsidRDefault="008D26CF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t>Направете проучване в интернет и се запознайте детайлно с разликите между тях.</w:t>
      </w:r>
      <w:r w:rsidRPr="00CB633F">
        <w:t xml:space="preserve"> </w:t>
      </w:r>
    </w:p>
    <w:p w14:paraId="3B81586D" w14:textId="77777777" w:rsidR="008D26CF" w:rsidRPr="0042543F" w:rsidRDefault="008D26CF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t xml:space="preserve">Проучете най-популярните езици и вижте примерни програми на тях. Сравнете ги с езика </w:t>
      </w:r>
      <w:r>
        <w:rPr>
          <w:lang w:val="en-US"/>
        </w:rPr>
        <w:t>C#.</w:t>
      </w:r>
    </w:p>
    <w:p w14:paraId="6C2A1899" w14:textId="22944C45" w:rsidR="00EB3B05" w:rsidRDefault="008D26CF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t xml:space="preserve">Първо изтеглете и инсталирайте </w:t>
      </w:r>
      <w:r>
        <w:rPr>
          <w:noProof/>
          <w:lang w:val="en-US"/>
        </w:rPr>
        <w:t>JustDecompile</w:t>
      </w:r>
      <w:r w:rsidRPr="0042543F">
        <w:t xml:space="preserve"> </w:t>
      </w:r>
      <w:r>
        <w:t xml:space="preserve">или </w:t>
      </w:r>
      <w:r>
        <w:rPr>
          <w:noProof/>
          <w:lang w:val="en-US"/>
        </w:rPr>
        <w:t>ILSpy</w:t>
      </w:r>
      <w:r>
        <w:t xml:space="preserve"> (повече информация за тях можете да намерите в тази глава). След като ги стартирате, отворете компилир</w:t>
      </w:r>
      <w:r w:rsidR="00C5015F">
        <w:t>ания файл</w:t>
      </w:r>
      <w:r>
        <w:t xml:space="preserve"> от вашата програма. Той се намира в поддиректория </w:t>
      </w:r>
      <w:r w:rsidRPr="00E66405">
        <w:rPr>
          <w:rStyle w:val="Code"/>
        </w:rPr>
        <w:t>bin\Debug</w:t>
      </w:r>
      <w:r>
        <w:t xml:space="preserve"> на вашия проект. Например, ако вашият проект се казва </w:t>
      </w:r>
      <w:r w:rsidRPr="00E66405">
        <w:rPr>
          <w:rStyle w:val="Code"/>
        </w:rPr>
        <w:t>TestCSharp</w:t>
      </w:r>
      <w:r w:rsidRPr="004D2E45">
        <w:t xml:space="preserve"> </w:t>
      </w:r>
      <w:r w:rsidRPr="009F2F9C">
        <w:t xml:space="preserve">и се намира в </w:t>
      </w:r>
      <w:r w:rsidRPr="00E66405">
        <w:rPr>
          <w:rStyle w:val="Code"/>
        </w:rPr>
        <w:t>C:\Projects</w:t>
      </w:r>
      <w:r w:rsidRPr="009F2F9C">
        <w:t>, то компилираното асембли на вашата програма ще е файлът</w:t>
      </w:r>
      <w:r>
        <w:t xml:space="preserve"> </w:t>
      </w:r>
      <w:r w:rsidRPr="00E66405">
        <w:rPr>
          <w:rStyle w:val="Code"/>
        </w:rPr>
        <w:t>C:\Projects\TestCSharp\bin\Debug\TestCSharp.exe</w:t>
      </w:r>
      <w:r>
        <w:t>.</w:t>
      </w:r>
    </w:p>
    <w:p w14:paraId="4D8BB423" w14:textId="46F4EC57" w:rsidR="006A0658" w:rsidRPr="00D004C2" w:rsidRDefault="006A0658" w:rsidP="00D004C2">
      <w:bookmarkStart w:id="65" w:name="_Глава_2._Примитивни"/>
      <w:bookmarkEnd w:id="65"/>
    </w:p>
    <w:sectPr w:rsidR="006A0658" w:rsidRPr="00D004C2" w:rsidSect="00D004C2">
      <w:headerReference w:type="even" r:id="rId124"/>
      <w:headerReference w:type="default" r:id="rId125"/>
      <w:headerReference w:type="first" r:id="rId126"/>
      <w:footerReference w:type="first" r:id="rId127"/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2672F" w14:textId="77777777" w:rsidR="00B32E46" w:rsidRDefault="00B32E46">
      <w:r>
        <w:separator/>
      </w:r>
    </w:p>
    <w:p w14:paraId="02BD1626" w14:textId="77777777" w:rsidR="00B32E46" w:rsidRDefault="00B32E46"/>
    <w:p w14:paraId="2B075965" w14:textId="77777777" w:rsidR="00B32E46" w:rsidRDefault="00B32E46"/>
  </w:endnote>
  <w:endnote w:type="continuationSeparator" w:id="0">
    <w:p w14:paraId="331033FC" w14:textId="77777777" w:rsidR="00B32E46" w:rsidRDefault="00B32E46">
      <w:r>
        <w:continuationSeparator/>
      </w:r>
    </w:p>
    <w:p w14:paraId="0FA71720" w14:textId="77777777" w:rsidR="00B32E46" w:rsidRDefault="00B32E46"/>
    <w:p w14:paraId="182EF288" w14:textId="77777777" w:rsidR="00B32E46" w:rsidRDefault="00B32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41B8C" w14:textId="77777777" w:rsidR="00301C53" w:rsidRPr="00DD43B1" w:rsidRDefault="00301C53" w:rsidP="00DD43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EBE00" w14:textId="77777777" w:rsidR="00B32E46" w:rsidRDefault="00B32E46">
      <w:r>
        <w:separator/>
      </w:r>
    </w:p>
    <w:p w14:paraId="6D7BB1FB" w14:textId="77777777" w:rsidR="00B32E46" w:rsidRDefault="00B32E46"/>
    <w:p w14:paraId="3D67DBED" w14:textId="77777777" w:rsidR="00B32E46" w:rsidRDefault="00B32E46"/>
  </w:footnote>
  <w:footnote w:type="continuationSeparator" w:id="0">
    <w:p w14:paraId="73B32EDF" w14:textId="77777777" w:rsidR="00B32E46" w:rsidRDefault="00B32E46">
      <w:r>
        <w:continuationSeparator/>
      </w:r>
    </w:p>
    <w:p w14:paraId="3C1A16BA" w14:textId="77777777" w:rsidR="00B32E46" w:rsidRDefault="00B32E46"/>
    <w:p w14:paraId="4FE69ED5" w14:textId="77777777" w:rsidR="00B32E46" w:rsidRDefault="00B32E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539E3" w14:textId="1644D47C" w:rsidR="00301C53" w:rsidRPr="00E07490" w:rsidRDefault="00301C53" w:rsidP="00E074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26D2" w14:textId="77777777" w:rsidR="00301C53" w:rsidRPr="000E3523" w:rsidRDefault="00301C53" w:rsidP="000E352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C109B" w14:textId="77777777" w:rsidR="00301C53" w:rsidRPr="000E3523" w:rsidRDefault="00301C53" w:rsidP="000E35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 w15:restartNumberingAfterBreak="0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 w15:restartNumberingAfterBreak="0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 w15:restartNumberingAfterBreak="0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 w15:restartNumberingAfterBreak="0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 w15:restartNumberingAfterBreak="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 w15:restartNumberingAfterBreak="0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 w15:restartNumberingAfterBreak="0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 w15:restartNumberingAfterBreak="0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 w15:restartNumberingAfterBreak="0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 w15:restartNumberingAfterBreak="0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 w15:restartNumberingAfterBreak="0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 w15:restartNumberingAfterBreak="0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 w15:restartNumberingAfterBreak="0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 w15:restartNumberingAfterBreak="0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 w15:restartNumberingAfterBreak="0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 w15:restartNumberingAfterBreak="0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 w15:restartNumberingAfterBreak="0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 w15:restartNumberingAfterBreak="0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 w15:restartNumberingAfterBreak="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 w15:restartNumberingAfterBreak="0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 w15:restartNumberingAfterBreak="0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 w15:restartNumberingAfterBreak="0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 w15:restartNumberingAfterBreak="0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 w15:restartNumberingAfterBreak="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 w15:restartNumberingAfterBreak="0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 w15:restartNumberingAfterBreak="0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 w15:restartNumberingAfterBreak="0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 w15:restartNumberingAfterBreak="0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 w15:restartNumberingAfterBreak="0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 w15:restartNumberingAfterBreak="0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 w15:restartNumberingAfterBreak="0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 w15:restartNumberingAfterBreak="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 w15:restartNumberingAfterBreak="0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 w15:restartNumberingAfterBreak="0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 w15:restartNumberingAfterBreak="0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 w15:restartNumberingAfterBreak="0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 w15:restartNumberingAfterBreak="0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 w15:restartNumberingAfterBreak="0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 w15:restartNumberingAfterBreak="0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 w15:restartNumberingAfterBreak="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 w15:restartNumberingAfterBreak="0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 w15:restartNumberingAfterBreak="0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 w15:restartNumberingAfterBreak="0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 w15:restartNumberingAfterBreak="0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 w15:restartNumberingAfterBreak="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 w15:restartNumberingAfterBreak="0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 w15:restartNumberingAfterBreak="0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 w15:restartNumberingAfterBreak="0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 w15:restartNumberingAfterBreak="0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 w15:restartNumberingAfterBreak="0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 w15:restartNumberingAfterBreak="0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 w15:restartNumberingAfterBreak="0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 w15:restartNumberingAfterBreak="0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 w15:restartNumberingAfterBreak="0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 w15:restartNumberingAfterBreak="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49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2CD5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2E46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4C2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53F7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  <w15:docId w15:val="{DD076BEC-CA01-42D4-994C-D6A3FC3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csharpcode.net/OpenSource/SD/" TargetMode="External"/><Relationship Id="rId21" Type="http://schemas.openxmlformats.org/officeDocument/2006/relationships/hyperlink" Target="http://msdn.microsoft.com/en-us/library/c8f5xwh7(VS.71).aspx" TargetMode="External"/><Relationship Id="rId42" Type="http://schemas.openxmlformats.org/officeDocument/2006/relationships/hyperlink" Target="http://msdn.microsoft.com/en-us/library/ttw7t8t6(VS.71).aspx" TargetMode="External"/><Relationship Id="rId47" Type="http://schemas.openxmlformats.org/officeDocument/2006/relationships/hyperlink" Target="http://msdn.microsoft.com/en-us/library/yzh058ae(VS.71).aspx" TargetMode="External"/><Relationship Id="rId63" Type="http://schemas.openxmlformats.org/officeDocument/2006/relationships/hyperlink" Target="http://msdn.microsoft.com/en-us/library/d86he86x(VS.71).aspx" TargetMode="External"/><Relationship Id="rId68" Type="http://schemas.openxmlformats.org/officeDocument/2006/relationships/hyperlink" Target="http://msdn.microsoft.com/en-us/library/x13ttww7(VS.71).aspx" TargetMode="External"/><Relationship Id="rId84" Type="http://schemas.openxmlformats.org/officeDocument/2006/relationships/hyperlink" Target="http://msdn.microsoft.com/en-us/library/z2kcy19k(VS.71).aspx" TargetMode="External"/><Relationship Id="rId89" Type="http://schemas.openxmlformats.org/officeDocument/2006/relationships/hyperlink" Target="http://notepad-plus.sourceforge.net" TargetMode="External"/><Relationship Id="rId112" Type="http://schemas.openxmlformats.org/officeDocument/2006/relationships/image" Target="media/image22.png"/><Relationship Id="rId16" Type="http://schemas.openxmlformats.org/officeDocument/2006/relationships/hyperlink" Target="http://msdn.microsoft.com/en-us/library/06tc147t(VS.71).aspx" TargetMode="External"/><Relationship Id="rId107" Type="http://schemas.openxmlformats.org/officeDocument/2006/relationships/image" Target="media/image17.png"/><Relationship Id="rId11" Type="http://schemas.openxmlformats.org/officeDocument/2006/relationships/hyperlink" Target="http://msdn.microsoft.com/en-us/library/51y09td4(VS.71).aspx" TargetMode="External"/><Relationship Id="rId32" Type="http://schemas.openxmlformats.org/officeDocument/2006/relationships/hyperlink" Target="http://msdn.microsoft.com/en-us/library/0yd65esw(VS.71).aspx" TargetMode="External"/><Relationship Id="rId37" Type="http://schemas.openxmlformats.org/officeDocument/2006/relationships/hyperlink" Target="http://msdn.microsoft.com/en-us/library/0yd65esw(VS.71).aspx" TargetMode="External"/><Relationship Id="rId53" Type="http://schemas.openxmlformats.org/officeDocument/2006/relationships/hyperlink" Target="http://msdn.microsoft.com/en-us/library/e6w8fe1b(VS.71).aspx" TargetMode="External"/><Relationship Id="rId58" Type="http://schemas.openxmlformats.org/officeDocument/2006/relationships/hyperlink" Target="http://msdn.microsoft.com/en-us/library/ttw7t8t6(VS.71).aspx" TargetMode="External"/><Relationship Id="rId74" Type="http://schemas.openxmlformats.org/officeDocument/2006/relationships/hyperlink" Target="http://msdn.microsoft.com/en-us/library/scekt9xw(VS.71).aspx" TargetMode="External"/><Relationship Id="rId79" Type="http://schemas.openxmlformats.org/officeDocument/2006/relationships/hyperlink" Target="http://msdn.microsoft.com/en-us/library/cx9s2sy4(VS.71).aspx" TargetMode="External"/><Relationship Id="rId102" Type="http://schemas.openxmlformats.org/officeDocument/2006/relationships/image" Target="media/image13.png"/><Relationship Id="rId123" Type="http://schemas.openxmlformats.org/officeDocument/2006/relationships/hyperlink" Target="http://www.monodevelop.com/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://www.pspad.com" TargetMode="External"/><Relationship Id="rId95" Type="http://schemas.openxmlformats.org/officeDocument/2006/relationships/image" Target="media/image6.png"/><Relationship Id="rId22" Type="http://schemas.openxmlformats.org/officeDocument/2006/relationships/hyperlink" Target="http://msdn.microsoft.com/en-us/library/67bxt5ee(VS.71).aspx" TargetMode="External"/><Relationship Id="rId27" Type="http://schemas.openxmlformats.org/officeDocument/2006/relationships/hyperlink" Target="http://msdn.microsoft.com/en-us/library/t3c3bfhx(VS.71).aspx" TargetMode="External"/><Relationship Id="rId43" Type="http://schemas.openxmlformats.org/officeDocument/2006/relationships/hyperlink" Target="http://msdn.microsoft.com/en-us/library/bcd5672a(VS.71).aspx" TargetMode="External"/><Relationship Id="rId48" Type="http://schemas.openxmlformats.org/officeDocument/2006/relationships/hyperlink" Target="http://msdn.microsoft.com/en-us/library/a569z7k8(VS.71).aspx" TargetMode="External"/><Relationship Id="rId64" Type="http://schemas.openxmlformats.org/officeDocument/2006/relationships/hyperlink" Target="http://msdn.microsoft.com/en-us/library/9fkccyh4(VS.71).aspx" TargetMode="External"/><Relationship Id="rId69" Type="http://schemas.openxmlformats.org/officeDocument/2006/relationships/hyperlink" Target="http://msdn.microsoft.com/en-us/library/900fyy8e(VS.71).aspx" TargetMode="External"/><Relationship Id="rId113" Type="http://schemas.openxmlformats.org/officeDocument/2006/relationships/image" Target="media/image23.png"/><Relationship Id="rId118" Type="http://schemas.openxmlformats.org/officeDocument/2006/relationships/hyperlink" Target="http://monodevelop.com/" TargetMode="External"/><Relationship Id="rId80" Type="http://schemas.openxmlformats.org/officeDocument/2006/relationships/hyperlink" Target="http://msdn.microsoft.com/en-us/library/5011f09h(VS.71).aspx" TargetMode="External"/><Relationship Id="rId85" Type="http://schemas.openxmlformats.org/officeDocument/2006/relationships/hyperlink" Target="http://msdn.microsoft.com/en-us/library/362314fe(VS.71).aspx" TargetMode="External"/><Relationship Id="rId12" Type="http://schemas.openxmlformats.org/officeDocument/2006/relationships/hyperlink" Target="http://msdn.microsoft.com/en-us/library/ah19swz4(VS.71).aspx" TargetMode="External"/><Relationship Id="rId17" Type="http://schemas.openxmlformats.org/officeDocument/2006/relationships/hyperlink" Target="http://msdn.microsoft.com/en-us/library/hfw7t1ce(VS.71).aspx" TargetMode="External"/><Relationship Id="rId33" Type="http://schemas.openxmlformats.org/officeDocument/2006/relationships/hyperlink" Target="http://msdn.microsoft.com/en-us/library/06tc147t(VS.71).aspx" TargetMode="External"/><Relationship Id="rId38" Type="http://schemas.openxmlformats.org/officeDocument/2006/relationships/hyperlink" Target="http://msdn.microsoft.com/en-us/library/ch45axte(VS.71).aspx" TargetMode="External"/><Relationship Id="rId59" Type="http://schemas.openxmlformats.org/officeDocument/2006/relationships/hyperlink" Target="http://msdn.microsoft.com/en-us/library/1h3swy84(VS.71).aspx" TargetMode="External"/><Relationship Id="rId103" Type="http://schemas.openxmlformats.org/officeDocument/2006/relationships/image" Target="media/image14.png"/><Relationship Id="rId108" Type="http://schemas.openxmlformats.org/officeDocument/2006/relationships/image" Target="media/image18.png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hyperlink" Target="http://msdn.microsoft.com/en-us/library/z5z9kes2(VS.71).aspx" TargetMode="External"/><Relationship Id="rId70" Type="http://schemas.openxmlformats.org/officeDocument/2006/relationships/hyperlink" Target="http://msdn.microsoft.com/en-us/library/7c5ka91b(VS.71).aspx" TargetMode="External"/><Relationship Id="rId75" Type="http://schemas.openxmlformats.org/officeDocument/2006/relationships/hyperlink" Target="http://msdn.microsoft.com/en-us/library/eahchzkf(VS.71).aspx" TargetMode="External"/><Relationship Id="rId91" Type="http://schemas.openxmlformats.org/officeDocument/2006/relationships/hyperlink" Target="http://download.microsoft.com" TargetMode="External"/><Relationship Id="rId9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msdn.microsoft.com/en-us/library/s53ehcz3(VS.71).aspx" TargetMode="External"/><Relationship Id="rId28" Type="http://schemas.openxmlformats.org/officeDocument/2006/relationships/hyperlink" Target="http://msdn.microsoft.com/en-us/library/eahhcxk2(VS.71).aspx" TargetMode="External"/><Relationship Id="rId49" Type="http://schemas.openxmlformats.org/officeDocument/2006/relationships/hyperlink" Target="http://msdn.microsoft.com/en-us/library/0b0thckt(VS.71).aspx" TargetMode="External"/><Relationship Id="rId114" Type="http://schemas.openxmlformats.org/officeDocument/2006/relationships/image" Target="media/image24.png"/><Relationship Id="rId119" Type="http://schemas.openxmlformats.org/officeDocument/2006/relationships/hyperlink" Target="http://telerik.com/products/decompiler" TargetMode="External"/><Relationship Id="rId44" Type="http://schemas.openxmlformats.org/officeDocument/2006/relationships/hyperlink" Target="http://msdn.microsoft.com/en-us/library/t98873t4(VS.71).aspx" TargetMode="External"/><Relationship Id="rId60" Type="http://schemas.openxmlformats.org/officeDocument/2006/relationships/hyperlink" Target="http://msdn.microsoft.com/en-us/library/zhdeatwt(VS.71).aspx" TargetMode="External"/><Relationship Id="rId65" Type="http://schemas.openxmlformats.org/officeDocument/2006/relationships/hyperlink" Target="http://msdn.microsoft.com/en-us/library/06tc147t(VS.71).aspx" TargetMode="External"/><Relationship Id="rId81" Type="http://schemas.openxmlformats.org/officeDocument/2006/relationships/hyperlink" Target="http://msdn.microsoft.com/en-us/library/ctetwysk(VS.71).aspx" TargetMode="External"/><Relationship Id="rId86" Type="http://schemas.openxmlformats.org/officeDocument/2006/relationships/hyperlink" Target="http://www.mono-project.com" TargetMode="External"/><Relationship Id="rId13" Type="http://schemas.openxmlformats.org/officeDocument/2006/relationships/hyperlink" Target="http://msdn.microsoft.com/en-us/library/cscsdfbt(VS.71).aspx" TargetMode="External"/><Relationship Id="rId18" Type="http://schemas.openxmlformats.org/officeDocument/2006/relationships/hyperlink" Target="http://msdn.microsoft.com/en-us/library/e59b22c5(VS.71).aspx" TargetMode="External"/><Relationship Id="rId39" Type="http://schemas.openxmlformats.org/officeDocument/2006/relationships/hyperlink" Target="http://msdn.microsoft.com/en-us/library/st6sy9xe(VS.71).aspx" TargetMode="External"/><Relationship Id="rId109" Type="http://schemas.openxmlformats.org/officeDocument/2006/relationships/image" Target="media/image19.png"/><Relationship Id="rId34" Type="http://schemas.openxmlformats.org/officeDocument/2006/relationships/hyperlink" Target="http://msdn.microsoft.com/en-us/library/b1e65aza(VS.71).aspx" TargetMode="External"/><Relationship Id="rId50" Type="http://schemas.openxmlformats.org/officeDocument/2006/relationships/hyperlink" Target="http://msdn.microsoft.com/en-us/library/5011f09h(VS.71).aspx" TargetMode="External"/><Relationship Id="rId55" Type="http://schemas.openxmlformats.org/officeDocument/2006/relationships/hyperlink" Target="http://msdn.microsoft.com/en-us/library/14akc2c7(VS.71).aspx" TargetMode="External"/><Relationship Id="rId76" Type="http://schemas.openxmlformats.org/officeDocument/2006/relationships/hyperlink" Target="http://msdn.microsoft.com/en-us/library/2aeyhxcd(VS.71).aspx" TargetMode="External"/><Relationship Id="rId97" Type="http://schemas.openxmlformats.org/officeDocument/2006/relationships/image" Target="media/image8.png"/><Relationship Id="rId104" Type="http://schemas.openxmlformats.org/officeDocument/2006/relationships/hyperlink" Target="https://www.visualstudio.com" TargetMode="External"/><Relationship Id="rId120" Type="http://schemas.openxmlformats.org/officeDocument/2006/relationships/hyperlink" Target="http://ilspy.net" TargetMode="External"/><Relationship Id="rId125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http://msdn.microsoft.com/en-us/library/ybs77ex4(VS.71).aspx" TargetMode="External"/><Relationship Id="rId92" Type="http://schemas.openxmlformats.org/officeDocument/2006/relationships/image" Target="media/image3.png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en-us/library/5bdb6693(VS.71).aspx" TargetMode="External"/><Relationship Id="rId24" Type="http://schemas.openxmlformats.org/officeDocument/2006/relationships/hyperlink" Target="http://msdn.microsoft.com/en-us/library/1ah5wsex(VS.71).aspx" TargetMode="External"/><Relationship Id="rId40" Type="http://schemas.openxmlformats.org/officeDocument/2006/relationships/hyperlink" Target="http://msdn.microsoft.com/en-us/library/x0sksh43(VS.71).aspx" TargetMode="External"/><Relationship Id="rId45" Type="http://schemas.openxmlformats.org/officeDocument/2006/relationships/hyperlink" Target="http://msdn.microsoft.com/en-us/library/74b4xzyw(VS.71).aspx" TargetMode="External"/><Relationship Id="rId66" Type="http://schemas.openxmlformats.org/officeDocument/2006/relationships/hyperlink" Target="http://msdn.microsoft.com/en-us/library/87d83y5b(VS.71).aspx" TargetMode="External"/><Relationship Id="rId87" Type="http://schemas.openxmlformats.org/officeDocument/2006/relationships/hyperlink" Target="http://msdn.microsoft.com/en-us/library/ms229335(VS.100).aspx" TargetMode="External"/><Relationship Id="rId110" Type="http://schemas.openxmlformats.org/officeDocument/2006/relationships/image" Target="media/image20.png"/><Relationship Id="rId115" Type="http://schemas.openxmlformats.org/officeDocument/2006/relationships/image" Target="media/image25.png"/><Relationship Id="rId61" Type="http://schemas.openxmlformats.org/officeDocument/2006/relationships/hyperlink" Target="http://msdn.microsoft.com/en-us/library/364x0z75(VS.71).aspx" TargetMode="External"/><Relationship Id="rId82" Type="http://schemas.openxmlformats.org/officeDocument/2006/relationships/hyperlink" Target="http://msdn.microsoft.com/en-us/library/98f28cdx(VS.71).aspx" TargetMode="External"/><Relationship Id="rId19" Type="http://schemas.openxmlformats.org/officeDocument/2006/relationships/hyperlink" Target="http://msdn.microsoft.com/en-us/library/9kkx3h3c(VS.71).aspx" TargetMode="External"/><Relationship Id="rId14" Type="http://schemas.openxmlformats.org/officeDocument/2006/relationships/hyperlink" Target="http://msdn.microsoft.com/en-us/library/xhbhezf4(VS.71).aspx" TargetMode="External"/><Relationship Id="rId30" Type="http://schemas.openxmlformats.org/officeDocument/2006/relationships/hyperlink" Target="http://msdn.microsoft.com/en-us/library/f58wzh21(VS.71).aspx" TargetMode="External"/><Relationship Id="rId35" Type="http://schemas.openxmlformats.org/officeDocument/2006/relationships/hyperlink" Target="http://msdn.microsoft.com/en-us/library/w5zay9db(VS.71).aspx" TargetMode="External"/><Relationship Id="rId56" Type="http://schemas.openxmlformats.org/officeDocument/2006/relationships/hyperlink" Target="http://msdn.microsoft.com/en-us/library/cbf1574z(VS.71).aspx" TargetMode="External"/><Relationship Id="rId77" Type="http://schemas.openxmlformats.org/officeDocument/2006/relationships/hyperlink" Target="http://msdn.microsoft.com/en-us/library/678hzkk9(VS.71).aspx" TargetMode="External"/><Relationship Id="rId100" Type="http://schemas.openxmlformats.org/officeDocument/2006/relationships/image" Target="media/image11.png"/><Relationship Id="rId105" Type="http://schemas.openxmlformats.org/officeDocument/2006/relationships/image" Target="media/image15.png"/><Relationship Id="rId126" Type="http://schemas.openxmlformats.org/officeDocument/2006/relationships/header" Target="header3.xml"/><Relationship Id="rId8" Type="http://schemas.openxmlformats.org/officeDocument/2006/relationships/image" Target="media/image1.gif"/><Relationship Id="rId51" Type="http://schemas.openxmlformats.org/officeDocument/2006/relationships/hyperlink" Target="http://msdn.microsoft.com/en-us/library/acdd6hb7(VS.71).aspx" TargetMode="External"/><Relationship Id="rId72" Type="http://schemas.openxmlformats.org/officeDocument/2006/relationships/hyperlink" Target="http://msdn.microsoft.com/en-us/library/yah0tteb(VS.71).aspx" TargetMode="External"/><Relationship Id="rId93" Type="http://schemas.openxmlformats.org/officeDocument/2006/relationships/image" Target="media/image4.png"/><Relationship Id="rId98" Type="http://schemas.openxmlformats.org/officeDocument/2006/relationships/image" Target="media/image9.png"/><Relationship Id="rId121" Type="http://schemas.openxmlformats.org/officeDocument/2006/relationships/image" Target="media/image27.png"/><Relationship Id="rId3" Type="http://schemas.openxmlformats.org/officeDocument/2006/relationships/styles" Target="styles.xml"/><Relationship Id="rId25" Type="http://schemas.openxmlformats.org/officeDocument/2006/relationships/hyperlink" Target="http://msdn.microsoft.com/en-us/library/adbctzc4(VS.71).aspx" TargetMode="External"/><Relationship Id="rId46" Type="http://schemas.openxmlformats.org/officeDocument/2006/relationships/hyperlink" Target="http://msdn.microsoft.com/en-us/library/13940fs2(VS.71).aspx" TargetMode="External"/><Relationship Id="rId67" Type="http://schemas.openxmlformats.org/officeDocument/2006/relationships/hyperlink" Target="http://msdn.microsoft.com/en-us/library/88c54tsw(VS.71).aspx" TargetMode="External"/><Relationship Id="rId116" Type="http://schemas.openxmlformats.org/officeDocument/2006/relationships/image" Target="media/image26.png"/><Relationship Id="rId20" Type="http://schemas.openxmlformats.org/officeDocument/2006/relationships/hyperlink" Target="http://msdn.microsoft.com/en-us/library/dk1507sz(VS.71).aspx" TargetMode="External"/><Relationship Id="rId41" Type="http://schemas.openxmlformats.org/officeDocument/2006/relationships/hyperlink" Target="http://msdn.microsoft.com/en-us/library/x9h8tsay(VS.71).aspx" TargetMode="External"/><Relationship Id="rId62" Type="http://schemas.openxmlformats.org/officeDocument/2006/relationships/hyperlink" Target="http://msdn.microsoft.com/en-us/library/5kzh1b5w(VS.71).aspx" TargetMode="External"/><Relationship Id="rId83" Type="http://schemas.openxmlformats.org/officeDocument/2006/relationships/hyperlink" Target="http://msdn.microsoft.com/en-us/library/sbbt4032(VS.71).aspx" TargetMode="External"/><Relationship Id="rId88" Type="http://schemas.openxmlformats.org/officeDocument/2006/relationships/image" Target="media/image2.png"/><Relationship Id="rId111" Type="http://schemas.openxmlformats.org/officeDocument/2006/relationships/image" Target="media/image21.png"/><Relationship Id="rId15" Type="http://schemas.openxmlformats.org/officeDocument/2006/relationships/hyperlink" Target="http://msdn.microsoft.com/en-us/library/edakx9da(VS.71).aspx" TargetMode="External"/><Relationship Id="rId36" Type="http://schemas.openxmlformats.org/officeDocument/2006/relationships/hyperlink" Target="http://msdn.microsoft.com/en-us/library/58918ffs(VS.71).aspx" TargetMode="External"/><Relationship Id="rId57" Type="http://schemas.openxmlformats.org/officeDocument/2006/relationships/hyperlink" Target="http://msdn.microsoft.com/en-us/library/923ahwt1(VS.71).aspx" TargetMode="External"/><Relationship Id="rId106" Type="http://schemas.openxmlformats.org/officeDocument/2006/relationships/image" Target="media/image16.png"/><Relationship Id="rId127" Type="http://schemas.openxmlformats.org/officeDocument/2006/relationships/footer" Target="footer1.xml"/><Relationship Id="rId10" Type="http://schemas.openxmlformats.org/officeDocument/2006/relationships/hyperlink" Target="http://msdn.microsoft.com/en-us/library/8627sbea(VS.71).aspx" TargetMode="External"/><Relationship Id="rId31" Type="http://schemas.openxmlformats.org/officeDocument/2006/relationships/hyperlink" Target="http://msdn.microsoft.com/en-us/library/ebca9ah3(VS.71).aspx" TargetMode="External"/><Relationship Id="rId52" Type="http://schemas.openxmlformats.org/officeDocument/2006/relationships/hyperlink" Target="http://msdn.microsoft.com/en-us/library/chfa2zb8(VS.71).aspx" TargetMode="External"/><Relationship Id="rId73" Type="http://schemas.openxmlformats.org/officeDocument/2006/relationships/hyperlink" Target="http://msdn.microsoft.com/en-us/library/370s1zax(VS.71).aspx" TargetMode="External"/><Relationship Id="rId78" Type="http://schemas.openxmlformats.org/officeDocument/2006/relationships/hyperlink" Target="http://msdn.microsoft.com/en-us/library/c5kehkcz(VS.71).aspx" TargetMode="External"/><Relationship Id="rId94" Type="http://schemas.openxmlformats.org/officeDocument/2006/relationships/image" Target="media/image5.png"/><Relationship Id="rId99" Type="http://schemas.openxmlformats.org/officeDocument/2006/relationships/image" Target="media/image10.png"/><Relationship Id="rId101" Type="http://schemas.openxmlformats.org/officeDocument/2006/relationships/image" Target="media/image12.png"/><Relationship Id="rId122" Type="http://schemas.openxmlformats.org/officeDocument/2006/relationships/hyperlink" Target="http://www.mono-projec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f985hc5(VS.71).aspx" TargetMode="External"/><Relationship Id="rId26" Type="http://schemas.openxmlformats.org/officeDocument/2006/relationships/hyperlink" Target="http://msdn.microsoft.com/en-us/library/zwc8s4fz(VS.7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EB875-9F40-4DA8-B62D-3A360657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10292</Words>
  <Characters>58669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68824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Svetlin Nakov</cp:lastModifiedBy>
  <cp:revision>1808</cp:revision>
  <cp:lastPrinted>2015-10-08T09:49:00Z</cp:lastPrinted>
  <dcterms:created xsi:type="dcterms:W3CDTF">2015-05-07T08:52:00Z</dcterms:created>
  <dcterms:modified xsi:type="dcterms:W3CDTF">2015-10-29T10:18:00Z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