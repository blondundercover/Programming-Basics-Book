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6C5B4" w14:textId="6E9E9918" w:rsidR="0072453D" w:rsidRPr="008E14ED" w:rsidRDefault="0072453D" w:rsidP="008E14ED">
      <w:pPr>
        <w:pStyle w:val="Heading1"/>
      </w:pPr>
      <w:bookmarkStart w:id="0" w:name="_Глава_6._Цикли_1"/>
      <w:bookmarkStart w:id="1" w:name="_Toc243587017"/>
      <w:bookmarkStart w:id="2" w:name="_Toc243587282"/>
      <w:bookmarkStart w:id="3" w:name="_Toc299460943"/>
      <w:bookmarkStart w:id="4" w:name="_Toc418766768"/>
      <w:bookmarkStart w:id="5" w:name="_Toc419210166"/>
      <w:bookmarkStart w:id="6" w:name="_Toc419387822"/>
      <w:bookmarkEnd w:id="0"/>
      <w:r w:rsidRPr="008E14ED">
        <w:t xml:space="preserve">Глава </w:t>
      </w:r>
      <w:r w:rsidR="001D6CB9">
        <w:t>7</w:t>
      </w:r>
      <w:r w:rsidRPr="008E14ED">
        <w:t>. Цикли</w:t>
      </w:r>
      <w:bookmarkEnd w:id="1"/>
      <w:bookmarkEnd w:id="2"/>
      <w:bookmarkEnd w:id="3"/>
      <w:bookmarkEnd w:id="4"/>
      <w:bookmarkEnd w:id="5"/>
      <w:bookmarkEnd w:id="6"/>
    </w:p>
    <w:p w14:paraId="39EB613C" w14:textId="77777777" w:rsidR="0072453D" w:rsidRPr="009C6843" w:rsidRDefault="0072453D" w:rsidP="0072453D">
      <w:pPr>
        <w:pStyle w:val="Heading2"/>
      </w:pPr>
      <w:bookmarkStart w:id="7" w:name="_Toc243587284"/>
      <w:bookmarkStart w:id="8" w:name="_Toc299460944"/>
      <w:bookmarkStart w:id="9" w:name="_Toc419210167"/>
      <w:r w:rsidRPr="009C6843">
        <w:t>В тази тема...</w:t>
      </w:r>
      <w:bookmarkEnd w:id="7"/>
      <w:bookmarkEnd w:id="8"/>
      <w:bookmarkEnd w:id="9"/>
    </w:p>
    <w:p w14:paraId="15FE0248" w14:textId="03E7CF97" w:rsidR="0072453D" w:rsidRPr="009C6843" w:rsidRDefault="0072453D" w:rsidP="0072453D">
      <w:r w:rsidRPr="009C6843">
        <w:t xml:space="preserve">В настоящата тема ще разгледаме </w:t>
      </w:r>
      <w:r>
        <w:t xml:space="preserve">конструкциите за цикли, с които можем да изпълняваме даден фрагмент програмен код </w:t>
      </w:r>
      <w:r w:rsidRPr="006E76AB">
        <w:rPr>
          <w:b/>
        </w:rPr>
        <w:t>многократно</w:t>
      </w:r>
      <w:r>
        <w:t>. Ще разгле</w:t>
      </w:r>
      <w:r>
        <w:softHyphen/>
        <w:t>даме как се реализират повторения с условие (</w:t>
      </w:r>
      <w:r w:rsidRPr="00E66405">
        <w:rPr>
          <w:rStyle w:val="Code"/>
        </w:rPr>
        <w:t>while</w:t>
      </w:r>
      <w:r>
        <w:t xml:space="preserve"> и </w:t>
      </w:r>
      <w:r w:rsidRPr="00E66405">
        <w:rPr>
          <w:rStyle w:val="Code"/>
        </w:rPr>
        <w:t>do</w:t>
      </w:r>
      <w:r>
        <w:rPr>
          <w:noProof/>
        </w:rPr>
        <w:t>-</w:t>
      </w:r>
      <w:r w:rsidRPr="00E66405">
        <w:rPr>
          <w:rStyle w:val="Code"/>
        </w:rPr>
        <w:t>while</w:t>
      </w:r>
      <w:r>
        <w:t xml:space="preserve"> цикли) и как се работи с </w:t>
      </w:r>
      <w:r w:rsidRPr="00E66405">
        <w:rPr>
          <w:rStyle w:val="Code"/>
        </w:rPr>
        <w:t>for</w:t>
      </w:r>
      <w:r>
        <w:t>-цикли. Щ</w:t>
      </w:r>
      <w:r w:rsidRPr="009C6843">
        <w:t>е дадем примери за различните възмож</w:t>
      </w:r>
      <w:r>
        <w:softHyphen/>
      </w:r>
      <w:r w:rsidRPr="009C6843">
        <w:t>ности за дефиниране на цикъл, за начина им на конструиране и за някои от основните им приложения.</w:t>
      </w:r>
      <w:r>
        <w:t xml:space="preserve"> Накрая ще разгледаме как можем да използ</w:t>
      </w:r>
      <w:r>
        <w:softHyphen/>
        <w:t>ваме няколко цикъла, разположени един в друг (вложени цикли).</w:t>
      </w:r>
    </w:p>
    <w:p w14:paraId="4CAA4292" w14:textId="77777777" w:rsidR="0072453D" w:rsidRPr="009C6843" w:rsidRDefault="0072453D" w:rsidP="0072453D">
      <w:pPr>
        <w:pStyle w:val="Heading2"/>
      </w:pPr>
      <w:r w:rsidRPr="009C6843">
        <w:br w:type="page"/>
      </w:r>
      <w:bookmarkStart w:id="10" w:name="_Toc243587285"/>
      <w:bookmarkStart w:id="11" w:name="_Toc299460945"/>
      <w:bookmarkStart w:id="12" w:name="_Toc419210168"/>
      <w:r w:rsidRPr="009C6843">
        <w:lastRenderedPageBreak/>
        <w:t xml:space="preserve">Какво е </w:t>
      </w:r>
      <w:r>
        <w:t>"</w:t>
      </w:r>
      <w:r w:rsidRPr="009C6843">
        <w:t>цикъл</w:t>
      </w:r>
      <w:r>
        <w:t>"</w:t>
      </w:r>
      <w:r w:rsidRPr="009C6843">
        <w:t>?</w:t>
      </w:r>
      <w:bookmarkEnd w:id="10"/>
      <w:bookmarkEnd w:id="11"/>
      <w:bookmarkEnd w:id="12"/>
    </w:p>
    <w:p w14:paraId="3AC8C0A4" w14:textId="585E9A87" w:rsidR="0072453D" w:rsidRPr="009C6843" w:rsidRDefault="0072453D" w:rsidP="0072453D">
      <w:r w:rsidRPr="009C6843">
        <w:t xml:space="preserve">В програмирането често се налага многократно изпълнение на дадена последователност от операции. </w:t>
      </w:r>
      <w:r w:rsidRPr="009C6843">
        <w:rPr>
          <w:b/>
        </w:rPr>
        <w:t xml:space="preserve">Цикъл </w:t>
      </w:r>
      <w:r w:rsidRPr="00083090">
        <w:t>(</w:t>
      </w:r>
      <w:r w:rsidRPr="0044780E">
        <w:rPr>
          <w:lang w:val="en-US"/>
        </w:rPr>
        <w:t>loop</w:t>
      </w:r>
      <w:r w:rsidRPr="00083090">
        <w:t>)</w:t>
      </w:r>
      <w:r w:rsidRPr="009C6843">
        <w:rPr>
          <w:b/>
        </w:rPr>
        <w:t xml:space="preserve"> </w:t>
      </w:r>
      <w:r w:rsidRPr="009C6843">
        <w:t xml:space="preserve">е </w:t>
      </w:r>
      <w:r>
        <w:t>основна конструкция в програмирането</w:t>
      </w:r>
      <w:r w:rsidRPr="009C6843">
        <w:t>, която позво</w:t>
      </w:r>
      <w:r>
        <w:softHyphen/>
      </w:r>
      <w:r w:rsidRPr="009C6843">
        <w:t xml:space="preserve">лява </w:t>
      </w:r>
      <w:r w:rsidRPr="006E76AB">
        <w:rPr>
          <w:b/>
        </w:rPr>
        <w:t>многократно изпълнение</w:t>
      </w:r>
      <w:r>
        <w:t xml:space="preserve"> на даден фраг</w:t>
      </w:r>
      <w:r>
        <w:softHyphen/>
        <w:t xml:space="preserve">мент сорс код. </w:t>
      </w:r>
      <w:r w:rsidR="009E73D5">
        <w:t>В зависимост от вида на цикъла</w:t>
      </w:r>
      <w:r w:rsidRPr="009C6843">
        <w:t xml:space="preserve"> програмния</w:t>
      </w:r>
      <w:r>
        <w:t>т</w:t>
      </w:r>
      <w:r w:rsidRPr="009C6843">
        <w:t xml:space="preserve"> код в него се по</w:t>
      </w:r>
      <w:r>
        <w:t>втаря или фиксиран брой пъти</w:t>
      </w:r>
      <w:r w:rsidR="00CA7277">
        <w:t>,</w:t>
      </w:r>
      <w:r>
        <w:t xml:space="preserve"> или </w:t>
      </w:r>
      <w:r w:rsidRPr="009C6843">
        <w:t xml:space="preserve">докато </w:t>
      </w:r>
      <w:r>
        <w:t xml:space="preserve">е в сила </w:t>
      </w:r>
      <w:r w:rsidRPr="009C6843">
        <w:t>дадено условие.</w:t>
      </w:r>
    </w:p>
    <w:p w14:paraId="4293391B" w14:textId="77777777" w:rsidR="0072453D" w:rsidRPr="003F1755" w:rsidRDefault="0072453D" w:rsidP="0072453D">
      <w:r w:rsidRPr="009C6843">
        <w:t xml:space="preserve">Цикъл, който никога не </w:t>
      </w:r>
      <w:r>
        <w:t>за</w:t>
      </w:r>
      <w:r w:rsidRPr="009C6843">
        <w:t xml:space="preserve">вършва, се нарича </w:t>
      </w:r>
      <w:r w:rsidRPr="009C6843">
        <w:rPr>
          <w:b/>
        </w:rPr>
        <w:t>безкраен</w:t>
      </w:r>
      <w:r>
        <w:rPr>
          <w:b/>
        </w:rPr>
        <w:t xml:space="preserve"> цикъл</w:t>
      </w:r>
      <w:r w:rsidRPr="009C6843">
        <w:t xml:space="preserve"> </w:t>
      </w:r>
      <w:r w:rsidRPr="009E151D">
        <w:t>(</w:t>
      </w:r>
      <w:r w:rsidRPr="0044780E">
        <w:rPr>
          <w:lang w:val="en-US"/>
        </w:rPr>
        <w:t>infinite</w:t>
      </w:r>
      <w:r w:rsidRPr="003F1755">
        <w:t xml:space="preserve"> </w:t>
      </w:r>
      <w:r w:rsidRPr="0044780E">
        <w:rPr>
          <w:lang w:val="en-US"/>
        </w:rPr>
        <w:t>loop</w:t>
      </w:r>
      <w:r w:rsidRPr="009E151D">
        <w:t>)</w:t>
      </w:r>
      <w:r w:rsidRPr="009C6843">
        <w:t>.</w:t>
      </w:r>
      <w:r>
        <w:t xml:space="preserve"> Използването на безкраен цикъл рядко се налага, освен в случаи, когато някъде в тялото на цикъла се използва операторът </w:t>
      </w:r>
      <w:r w:rsidRPr="00E66405">
        <w:rPr>
          <w:rStyle w:val="Code"/>
        </w:rPr>
        <w:t>break</w:t>
      </w:r>
      <w:r w:rsidRPr="00086B13">
        <w:rPr>
          <w:lang w:val="ru-RU"/>
        </w:rPr>
        <w:t xml:space="preserve">, </w:t>
      </w:r>
      <w:r>
        <w:t xml:space="preserve">за да бъде прекратено неговото изпълнение преждевременно. Ще разгледаме тази възможност по-късно, а сега нека разгледаме конструкциите за цикли в езика </w:t>
      </w:r>
      <w:r>
        <w:rPr>
          <w:lang w:val="en-US"/>
        </w:rPr>
        <w:t>C</w:t>
      </w:r>
      <w:r w:rsidRPr="003F1755">
        <w:t>#.</w:t>
      </w:r>
    </w:p>
    <w:p w14:paraId="25029F5F" w14:textId="77777777" w:rsidR="0072453D" w:rsidRPr="009C6843" w:rsidRDefault="0072453D" w:rsidP="0072453D">
      <w:pPr>
        <w:pStyle w:val="Heading2"/>
      </w:pPr>
      <w:bookmarkStart w:id="13" w:name="_Toc243587286"/>
      <w:bookmarkStart w:id="14" w:name="_Toc299460946"/>
      <w:bookmarkStart w:id="15" w:name="_Toc419210169"/>
      <w:r w:rsidRPr="009C6843">
        <w:t xml:space="preserve">Конструкция за цикъл </w:t>
      </w:r>
      <w:r w:rsidRPr="0044780E">
        <w:rPr>
          <w:lang w:val="en-US"/>
        </w:rPr>
        <w:t>while</w:t>
      </w:r>
      <w:bookmarkEnd w:id="13"/>
      <w:bookmarkEnd w:id="14"/>
      <w:bookmarkEnd w:id="15"/>
    </w:p>
    <w:p w14:paraId="70A8BBD4" w14:textId="77777777" w:rsidR="0072453D" w:rsidRPr="009C6843" w:rsidRDefault="0072453D" w:rsidP="0072453D">
      <w:pPr>
        <w:spacing w:after="120"/>
      </w:pPr>
      <w:r w:rsidRPr="009C6843">
        <w:t xml:space="preserve">Един от най-простите и </w:t>
      </w:r>
      <w:r>
        <w:t>най-</w:t>
      </w:r>
      <w:r w:rsidRPr="009C6843">
        <w:t xml:space="preserve">често използвани цикли е </w:t>
      </w:r>
      <w:r w:rsidRPr="00E66405">
        <w:rPr>
          <w:rStyle w:val="Code"/>
        </w:rPr>
        <w:t>while</w:t>
      </w:r>
      <w:r w:rsidRPr="009C6843">
        <w:t>.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51144C30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965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условие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</w:t>
            </w:r>
          </w:p>
          <w:p w14:paraId="26A5AD9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3D025A7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473D90"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тяло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на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цикъла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1E557FCB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12BBA52E" w14:textId="38DDB843" w:rsidR="0072453D" w:rsidRPr="00980DB2" w:rsidRDefault="0072453D" w:rsidP="0072453D">
      <w:pPr>
        <w:spacing w:after="120"/>
      </w:pPr>
      <w:r>
        <w:rPr>
          <w:bCs/>
        </w:rPr>
        <w:t xml:space="preserve">В кода по-горе </w:t>
      </w:r>
      <w:r w:rsidRPr="00E66405">
        <w:rPr>
          <w:rStyle w:val="Code"/>
        </w:rPr>
        <w:t>условие</w:t>
      </w:r>
      <w:r w:rsidRPr="0046725C">
        <w:t xml:space="preserve"> </w:t>
      </w:r>
      <w:r>
        <w:t>представлява</w:t>
      </w:r>
      <w:r w:rsidRPr="0046725C">
        <w:t xml:space="preserve"> </w:t>
      </w:r>
      <w:r>
        <w:t xml:space="preserve">произволен </w:t>
      </w:r>
      <w:r w:rsidRPr="0046725C">
        <w:t xml:space="preserve">израз, който връща булев резултат – </w:t>
      </w:r>
      <w:r>
        <w:t xml:space="preserve">истина </w:t>
      </w:r>
      <w:r w:rsidRPr="00DE419B">
        <w:t>(</w:t>
      </w:r>
      <w:r w:rsidRPr="00E66405">
        <w:rPr>
          <w:rStyle w:val="Code"/>
        </w:rPr>
        <w:t>true)</w:t>
      </w:r>
      <w:r w:rsidRPr="0046725C">
        <w:t xml:space="preserve"> или </w:t>
      </w:r>
      <w:r>
        <w:t>лъжа (</w:t>
      </w:r>
      <w:r w:rsidR="00CA7277" w:rsidRPr="00E66405">
        <w:rPr>
          <w:rStyle w:val="Code"/>
        </w:rPr>
        <w:t>false</w:t>
      </w:r>
      <w:r w:rsidRPr="00E66405">
        <w:rPr>
          <w:rStyle w:val="Code"/>
        </w:rPr>
        <w:t>)</w:t>
      </w:r>
      <w:r w:rsidRPr="0046725C">
        <w:t>. Той определя докога ще се изпълнява тялото на цикъла и се нарича</w:t>
      </w:r>
      <w:r>
        <w:t xml:space="preserve"> </w:t>
      </w:r>
      <w:r w:rsidRPr="00DE419B">
        <w:rPr>
          <w:b/>
        </w:rPr>
        <w:t>условие на цикъла</w:t>
      </w:r>
      <w:r>
        <w:t xml:space="preserve"> </w:t>
      </w:r>
      <w:r w:rsidRPr="00DE419B">
        <w:t>(</w:t>
      </w:r>
      <w:r w:rsidRPr="0044780E">
        <w:rPr>
          <w:lang w:val="en-US"/>
        </w:rPr>
        <w:t>loop</w:t>
      </w:r>
      <w:r w:rsidRPr="003F1755">
        <w:t xml:space="preserve"> </w:t>
      </w:r>
      <w:r w:rsidRPr="0044780E">
        <w:rPr>
          <w:lang w:val="en-US"/>
        </w:rPr>
        <w:t>condition</w:t>
      </w:r>
      <w:r w:rsidRPr="00DE419B">
        <w:t>).</w:t>
      </w:r>
      <w:r>
        <w:t xml:space="preserve"> В примера </w:t>
      </w:r>
      <w:r w:rsidRPr="00E66405">
        <w:rPr>
          <w:rStyle w:val="Code"/>
        </w:rPr>
        <w:t>тяло на цикъла</w:t>
      </w:r>
      <w:r w:rsidRPr="009C6843">
        <w:t xml:space="preserve"> </w:t>
      </w:r>
      <w:r>
        <w:t>е</w:t>
      </w:r>
      <w:r w:rsidRPr="009C6843">
        <w:t xml:space="preserve"> програмният код, изпълняван </w:t>
      </w:r>
      <w:r>
        <w:t>при всяко повторение (итерация) на цикъла, т.е. всеки път, когато входното условие е истина</w:t>
      </w:r>
      <w:r w:rsidRPr="009C6843">
        <w:t>.</w:t>
      </w:r>
      <w:r>
        <w:t xml:space="preserve"> Логически поведението на </w:t>
      </w:r>
      <w:r w:rsidRPr="00E66405">
        <w:rPr>
          <w:rStyle w:val="Code"/>
        </w:rPr>
        <w:t>while</w:t>
      </w:r>
      <w:r w:rsidRPr="00AA5C83">
        <w:rPr>
          <w:lang w:val="ru-RU"/>
        </w:rPr>
        <w:t xml:space="preserve"> </w:t>
      </w:r>
      <w:r>
        <w:t>циклите може да се опише чрез следната схема:</w:t>
      </w:r>
    </w:p>
    <w:p w14:paraId="43BCA416" w14:textId="09D70B73" w:rsidR="0072453D" w:rsidRPr="00CE4044" w:rsidRDefault="00724A3F" w:rsidP="0072453D">
      <w:pPr>
        <w:jc w:val="center"/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2ECF9FD2" wp14:editId="3A70B19B">
                <wp:extent cx="1670050" cy="2084705"/>
                <wp:effectExtent l="1905" t="3810" r="4445" b="0"/>
                <wp:docPr id="5138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39470" y="929640"/>
                            <a:ext cx="45720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02535" w14:textId="77777777" w:rsidR="00301C53" w:rsidRPr="00A83710" w:rsidRDefault="00301C53" w:rsidP="0072453D">
                              <w:pPr>
                                <w:spacing w:before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83710"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истина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20" name="Freeform 25"/>
                        <wps:cNvSpPr>
                          <a:spLocks/>
                        </wps:cNvSpPr>
                        <wps:spPr bwMode="auto">
                          <a:xfrm>
                            <a:off x="149860" y="396240"/>
                            <a:ext cx="1279525" cy="487045"/>
                          </a:xfrm>
                          <a:custGeom>
                            <a:avLst/>
                            <a:gdLst>
                              <a:gd name="T0" fmla="*/ 0 w 2015"/>
                              <a:gd name="T1" fmla="*/ 384 h 767"/>
                              <a:gd name="T2" fmla="*/ 1007 w 2015"/>
                              <a:gd name="T3" fmla="*/ 0 h 767"/>
                              <a:gd name="T4" fmla="*/ 2015 w 2015"/>
                              <a:gd name="T5" fmla="*/ 384 h 767"/>
                              <a:gd name="T6" fmla="*/ 1007 w 2015"/>
                              <a:gd name="T7" fmla="*/ 767 h 767"/>
                              <a:gd name="T8" fmla="*/ 0 w 2015"/>
                              <a:gd name="T9" fmla="*/ 384 h 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15" h="767">
                                <a:moveTo>
                                  <a:pt x="0" y="384"/>
                                </a:moveTo>
                                <a:lnTo>
                                  <a:pt x="1007" y="0"/>
                                </a:lnTo>
                                <a:lnTo>
                                  <a:pt x="2015" y="384"/>
                                </a:lnTo>
                                <a:lnTo>
                                  <a:pt x="1007" y="767"/>
                                </a:lnTo>
                                <a:lnTo>
                                  <a:pt x="0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1" name="Freeform 26"/>
                        <wps:cNvSpPr>
                          <a:spLocks/>
                        </wps:cNvSpPr>
                        <wps:spPr bwMode="auto">
                          <a:xfrm>
                            <a:off x="149860" y="396240"/>
                            <a:ext cx="1279525" cy="487045"/>
                          </a:xfrm>
                          <a:custGeom>
                            <a:avLst/>
                            <a:gdLst>
                              <a:gd name="T0" fmla="*/ 0 w 2015"/>
                              <a:gd name="T1" fmla="*/ 384 h 767"/>
                              <a:gd name="T2" fmla="*/ 1007 w 2015"/>
                              <a:gd name="T3" fmla="*/ 0 h 767"/>
                              <a:gd name="T4" fmla="*/ 2015 w 2015"/>
                              <a:gd name="T5" fmla="*/ 384 h 767"/>
                              <a:gd name="T6" fmla="*/ 1007 w 2015"/>
                              <a:gd name="T7" fmla="*/ 767 h 767"/>
                              <a:gd name="T8" fmla="*/ 0 w 2015"/>
                              <a:gd name="T9" fmla="*/ 384 h 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15" h="767">
                                <a:moveTo>
                                  <a:pt x="0" y="384"/>
                                </a:moveTo>
                                <a:lnTo>
                                  <a:pt x="1007" y="0"/>
                                </a:lnTo>
                                <a:lnTo>
                                  <a:pt x="2015" y="384"/>
                                </a:lnTo>
                                <a:lnTo>
                                  <a:pt x="1007" y="767"/>
                                </a:lnTo>
                                <a:lnTo>
                                  <a:pt x="0" y="3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0850" y="556260"/>
                            <a:ext cx="6883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499C5" w14:textId="77777777" w:rsidR="00301C53" w:rsidRPr="00A83710" w:rsidRDefault="00301C53" w:rsidP="0072453D">
                              <w:pPr>
                                <w:spacing w:before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83710"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Условие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9860" y="1207770"/>
                            <a:ext cx="1279525" cy="32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9860" y="1207770"/>
                            <a:ext cx="1279525" cy="324485"/>
                          </a:xfrm>
                          <a:prstGeom prst="rect">
                            <a:avLst/>
                          </a:prstGeom>
                          <a:noFill/>
                          <a:ln w="1206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89305" y="17780"/>
                            <a:ext cx="635" cy="312420"/>
                          </a:xfrm>
                          <a:prstGeom prst="line">
                            <a:avLst/>
                          </a:prstGeom>
                          <a:noFill/>
                          <a:ln w="1206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6" name="Freeform 31"/>
                        <wps:cNvSpPr>
                          <a:spLocks/>
                        </wps:cNvSpPr>
                        <wps:spPr bwMode="auto">
                          <a:xfrm>
                            <a:off x="751840" y="320675"/>
                            <a:ext cx="74930" cy="75565"/>
                          </a:xfrm>
                          <a:custGeom>
                            <a:avLst/>
                            <a:gdLst>
                              <a:gd name="T0" fmla="*/ 118 w 118"/>
                              <a:gd name="T1" fmla="*/ 0 h 119"/>
                              <a:gd name="T2" fmla="*/ 59 w 118"/>
                              <a:gd name="T3" fmla="*/ 119 h 119"/>
                              <a:gd name="T4" fmla="*/ 0 w 118"/>
                              <a:gd name="T5" fmla="*/ 0 h 119"/>
                              <a:gd name="T6" fmla="*/ 118 w 118"/>
                              <a:gd name="T7" fmla="*/ 0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8" h="119">
                                <a:moveTo>
                                  <a:pt x="118" y="0"/>
                                </a:moveTo>
                                <a:lnTo>
                                  <a:pt x="59" y="119"/>
                                </a:lnTo>
                                <a:lnTo>
                                  <a:pt x="0" y="0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89305" y="883285"/>
                            <a:ext cx="635" cy="258445"/>
                          </a:xfrm>
                          <a:prstGeom prst="line">
                            <a:avLst/>
                          </a:prstGeom>
                          <a:noFill/>
                          <a:ln w="1206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8" name="Freeform 33"/>
                        <wps:cNvSpPr>
                          <a:spLocks/>
                        </wps:cNvSpPr>
                        <wps:spPr bwMode="auto">
                          <a:xfrm>
                            <a:off x="751840" y="1132205"/>
                            <a:ext cx="74930" cy="75565"/>
                          </a:xfrm>
                          <a:custGeom>
                            <a:avLst/>
                            <a:gdLst>
                              <a:gd name="T0" fmla="*/ 118 w 118"/>
                              <a:gd name="T1" fmla="*/ 0 h 119"/>
                              <a:gd name="T2" fmla="*/ 59 w 118"/>
                              <a:gd name="T3" fmla="*/ 119 h 119"/>
                              <a:gd name="T4" fmla="*/ 0 w 118"/>
                              <a:gd name="T5" fmla="*/ 0 h 119"/>
                              <a:gd name="T6" fmla="*/ 118 w 118"/>
                              <a:gd name="T7" fmla="*/ 0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8" h="119">
                                <a:moveTo>
                                  <a:pt x="118" y="0"/>
                                </a:moveTo>
                                <a:lnTo>
                                  <a:pt x="59" y="119"/>
                                </a:lnTo>
                                <a:lnTo>
                                  <a:pt x="0" y="0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9" name="Freeform 34"/>
                        <wps:cNvSpPr>
                          <a:spLocks/>
                        </wps:cNvSpPr>
                        <wps:spPr bwMode="auto">
                          <a:xfrm>
                            <a:off x="855345" y="126365"/>
                            <a:ext cx="753745" cy="1243965"/>
                          </a:xfrm>
                          <a:custGeom>
                            <a:avLst/>
                            <a:gdLst>
                              <a:gd name="T0" fmla="*/ 904 w 1187"/>
                              <a:gd name="T1" fmla="*/ 1959 h 1959"/>
                              <a:gd name="T2" fmla="*/ 1187 w 1187"/>
                              <a:gd name="T3" fmla="*/ 1959 h 1959"/>
                              <a:gd name="T4" fmla="*/ 1187 w 1187"/>
                              <a:gd name="T5" fmla="*/ 0 h 1959"/>
                              <a:gd name="T6" fmla="*/ 0 w 1187"/>
                              <a:gd name="T7" fmla="*/ 0 h 1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87" h="1959">
                                <a:moveTo>
                                  <a:pt x="904" y="1959"/>
                                </a:moveTo>
                                <a:lnTo>
                                  <a:pt x="1187" y="1959"/>
                                </a:lnTo>
                                <a:lnTo>
                                  <a:pt x="118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06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0" name="Freeform 35"/>
                        <wps:cNvSpPr>
                          <a:spLocks/>
                        </wps:cNvSpPr>
                        <wps:spPr bwMode="auto">
                          <a:xfrm>
                            <a:off x="789305" y="87630"/>
                            <a:ext cx="75565" cy="76200"/>
                          </a:xfrm>
                          <a:custGeom>
                            <a:avLst/>
                            <a:gdLst>
                              <a:gd name="T0" fmla="*/ 119 w 119"/>
                              <a:gd name="T1" fmla="*/ 120 h 120"/>
                              <a:gd name="T2" fmla="*/ 0 w 119"/>
                              <a:gd name="T3" fmla="*/ 61 h 120"/>
                              <a:gd name="T4" fmla="*/ 119 w 119"/>
                              <a:gd name="T5" fmla="*/ 0 h 120"/>
                              <a:gd name="T6" fmla="*/ 119 w 119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9" h="120">
                                <a:moveTo>
                                  <a:pt x="119" y="120"/>
                                </a:moveTo>
                                <a:lnTo>
                                  <a:pt x="0" y="61"/>
                                </a:lnTo>
                                <a:lnTo>
                                  <a:pt x="119" y="0"/>
                                </a:lnTo>
                                <a:lnTo>
                                  <a:pt x="119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1" name="Freeform 36"/>
                        <wps:cNvSpPr>
                          <a:spLocks/>
                        </wps:cNvSpPr>
                        <wps:spPr bwMode="auto">
                          <a:xfrm>
                            <a:off x="41910" y="640080"/>
                            <a:ext cx="681355" cy="1211580"/>
                          </a:xfrm>
                          <a:custGeom>
                            <a:avLst/>
                            <a:gdLst>
                              <a:gd name="T0" fmla="*/ 170 w 1073"/>
                              <a:gd name="T1" fmla="*/ 0 h 1908"/>
                              <a:gd name="T2" fmla="*/ 0 w 1073"/>
                              <a:gd name="T3" fmla="*/ 0 h 1908"/>
                              <a:gd name="T4" fmla="*/ 0 w 1073"/>
                              <a:gd name="T5" fmla="*/ 1908 h 1908"/>
                              <a:gd name="T6" fmla="*/ 1073 w 1073"/>
                              <a:gd name="T7" fmla="*/ 1908 h 1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3" h="1908">
                                <a:moveTo>
                                  <a:pt x="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8"/>
                                </a:lnTo>
                                <a:lnTo>
                                  <a:pt x="1073" y="1908"/>
                                </a:lnTo>
                              </a:path>
                            </a:pathLst>
                          </a:custGeom>
                          <a:noFill/>
                          <a:ln w="1206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3" name="Freeform 37"/>
                        <wps:cNvSpPr>
                          <a:spLocks/>
                        </wps:cNvSpPr>
                        <wps:spPr bwMode="auto">
                          <a:xfrm>
                            <a:off x="713740" y="1813560"/>
                            <a:ext cx="75565" cy="76200"/>
                          </a:xfrm>
                          <a:custGeom>
                            <a:avLst/>
                            <a:gdLst>
                              <a:gd name="T0" fmla="*/ 0 w 119"/>
                              <a:gd name="T1" fmla="*/ 0 h 120"/>
                              <a:gd name="T2" fmla="*/ 119 w 119"/>
                              <a:gd name="T3" fmla="*/ 60 h 120"/>
                              <a:gd name="T4" fmla="*/ 0 w 119"/>
                              <a:gd name="T5" fmla="*/ 120 h 120"/>
                              <a:gd name="T6" fmla="*/ 0 w 119"/>
                              <a:gd name="T7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9" h="120">
                                <a:moveTo>
                                  <a:pt x="0" y="0"/>
                                </a:moveTo>
                                <a:lnTo>
                                  <a:pt x="119" y="60"/>
                                </a:lnTo>
                                <a:lnTo>
                                  <a:pt x="0" y="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89305" y="1532255"/>
                            <a:ext cx="635" cy="474980"/>
                          </a:xfrm>
                          <a:prstGeom prst="line">
                            <a:avLst/>
                          </a:prstGeom>
                          <a:noFill/>
                          <a:ln w="1206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5" name="Freeform 39"/>
                        <wps:cNvSpPr>
                          <a:spLocks/>
                        </wps:cNvSpPr>
                        <wps:spPr bwMode="auto">
                          <a:xfrm>
                            <a:off x="751840" y="1997710"/>
                            <a:ext cx="74930" cy="76200"/>
                          </a:xfrm>
                          <a:custGeom>
                            <a:avLst/>
                            <a:gdLst>
                              <a:gd name="T0" fmla="*/ 118 w 118"/>
                              <a:gd name="T1" fmla="*/ 0 h 120"/>
                              <a:gd name="T2" fmla="*/ 59 w 118"/>
                              <a:gd name="T3" fmla="*/ 120 h 120"/>
                              <a:gd name="T4" fmla="*/ 0 w 118"/>
                              <a:gd name="T5" fmla="*/ 0 h 120"/>
                              <a:gd name="T6" fmla="*/ 118 w 118"/>
                              <a:gd name="T7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8" h="120">
                                <a:moveTo>
                                  <a:pt x="118" y="0"/>
                                </a:moveTo>
                                <a:lnTo>
                                  <a:pt x="59" y="120"/>
                                </a:lnTo>
                                <a:lnTo>
                                  <a:pt x="0" y="0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65100" y="1295400"/>
                            <a:ext cx="124587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CCE4C" w14:textId="77777777" w:rsidR="00301C53" w:rsidRPr="00A83710" w:rsidRDefault="00301C53" w:rsidP="0072453D">
                              <w:pPr>
                                <w:spacing w:before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83710"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Тяло на цикъла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13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6200" y="891540"/>
                            <a:ext cx="35687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35D2B" w14:textId="77777777" w:rsidR="00301C53" w:rsidRPr="00A83710" w:rsidRDefault="00301C53" w:rsidP="0072453D">
                              <w:pPr>
                                <w:spacing w:before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83710"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лъжа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CF9FD2" id="Canvas 22" o:spid="_x0000_s1026" editas="canvas" style="width:131.5pt;height:164.15pt;mso-position-horizontal-relative:char;mso-position-vertical-relative:line" coordsize="16700,2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700;height:20847;visibility:visible;mso-wrap-style:square">
                  <v:fill o:detectmouseclick="t"/>
                  <v:path o:connecttype="none"/>
                </v:shape>
                <v:rect id="Rectangle 24" o:spid="_x0000_s1028" style="position:absolute;left:8394;top:9296;width:4572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14:paraId="14902535" w14:textId="77777777" w:rsidR="00301C53" w:rsidRPr="00A83710" w:rsidRDefault="00301C53" w:rsidP="0072453D">
                        <w:pPr>
                          <w:spacing w:before="0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83710"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истина</w:t>
                        </w:r>
                      </w:p>
                    </w:txbxContent>
                  </v:textbox>
                </v:rect>
                <v:shape id="Freeform 25" o:spid="_x0000_s1029" style="position:absolute;left:1498;top:3962;width:12795;height:4870;visibility:visible;mso-wrap-style:square;v-text-anchor:top" coordsize="2015,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6XcIA&#10;AADdAAAADwAAAGRycy9kb3ducmV2LnhtbERPz2vCMBS+D/wfwhO8zTTCpHRGGdPBPIl17vxo3tpq&#10;81KbrNb/3hwEjx/f78VqsI3oqfO1Yw1qmoAgLpypudTwc/h6TUH4gGywcUwabuRhtRy9LDAz7sp7&#10;6vNQihjCPkMNVQhtJqUvKrLop64ljtyf6yyGCLtSmg6vMdw2cpYkc2mx5thQYUufFRXn/N9q2B35&#10;dDnm62Kj0lv7e0jVdt0rrSfj4eMdRKAhPMUP97fR8KZmcX98E5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6rpdwgAAAN0AAAAPAAAAAAAAAAAAAAAAAJgCAABkcnMvZG93&#10;bnJldi54bWxQSwUGAAAAAAQABAD1AAAAhwMAAAAA&#10;" path="m,384l1007,,2015,384,1007,767,,384xe" stroked="f">
                  <v:path arrowok="t" o:connecttype="custom" o:connectlocs="0,243840;639445,0;1279525,243840;639445,487045;0,243840" o:connectangles="0,0,0,0,0"/>
                </v:shape>
                <v:shape id="Freeform 26" o:spid="_x0000_s1030" style="position:absolute;left:1498;top:3962;width:12795;height:4870;visibility:visible;mso-wrap-style:square;v-text-anchor:top" coordsize="2015,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25ScUA&#10;AADdAAAADwAAAGRycy9kb3ducmV2LnhtbESPS2sCQRCE7wH/w9ABLyHOrmCUjaNIICJ4kPi4Nzu9&#10;D7LTs9nprJt/nxEEj0VVfUUt14NrVE9dqD0bSCcJKOLc25pLA+fT5+sCVBBki41nMvBHAdar0dMS&#10;M+uv/EX9UUoVIRwyNFCJtJnWIa/IYZj4ljh6he8cSpRdqW2H1wh3jZ4myZt2WHNcqLClj4ry7+Ov&#10;M1DsClm0P5f9XPrtha0typdwMGb8PGzeQQkN8gjf2ztrYJZOU7i9iU9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blJxQAAAN0AAAAPAAAAAAAAAAAAAAAAAJgCAABkcnMv&#10;ZG93bnJldi54bWxQSwUGAAAAAAQABAD1AAAAigMAAAAA&#10;" path="m,384l1007,,2015,384,1007,767,,384xe" filled="f" strokeweight=".95pt">
                  <v:stroke endcap="round"/>
                  <v:path arrowok="t" o:connecttype="custom" o:connectlocs="0,243840;639445,0;1279525,243840;639445,487045;0,243840" o:connectangles="0,0,0,0,0"/>
                </v:shape>
                <v:rect id="Rectangle 27" o:spid="_x0000_s1031" style="position:absolute;left:4508;top:5562;width:688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+Es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QwHc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L4SxQAAAN0AAAAPAAAAAAAAAAAAAAAAAJgCAABkcnMv&#10;ZG93bnJldi54bWxQSwUGAAAAAAQABAD1AAAAigMAAAAA&#10;" filled="f" stroked="f">
                  <v:textbox inset="0,0,0,0">
                    <w:txbxContent>
                      <w:p w14:paraId="2D6499C5" w14:textId="77777777" w:rsidR="00301C53" w:rsidRPr="00A83710" w:rsidRDefault="00301C53" w:rsidP="0072453D">
                        <w:pPr>
                          <w:spacing w:before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83710"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Условие</w:t>
                        </w:r>
                      </w:p>
                    </w:txbxContent>
                  </v:textbox>
                </v:rect>
                <v:rect id="Rectangle 28" o:spid="_x0000_s1032" style="position:absolute;left:1498;top:12077;width:12795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2S8YA&#10;AADdAAAADwAAAGRycy9kb3ducmV2LnhtbESPzWrDMBCE74W+g9hCbo0UOzGtGyWUQiCQ9pAf6HWx&#10;NraptXItJVHePioUchxm5htmvoy2E2cafOtYw2SsQBBXzrRcazjsV88vIHxANtg5Jg1X8rBcPD7M&#10;sTTuwls670ItEoR9iRqaEPpSSl81ZNGPXU+cvKMbLIYkh1qaAS8JbjuZKVVIiy2nhQZ7+mio+tmd&#10;rAYspub365h/7jenAl/rqFazb6X16Cm+v4EIFMM9/N9eGw2zSZbD35v0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u2S8YAAADdAAAADwAAAAAAAAAAAAAAAACYAgAAZHJz&#10;L2Rvd25yZXYueG1sUEsFBgAAAAAEAAQA9QAAAIsDAAAAAA==&#10;" stroked="f"/>
                <v:rect id="Rectangle 29" o:spid="_x0000_s1033" style="position:absolute;left:1498;top:12077;width:12795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jtYMcA&#10;AADdAAAADwAAAGRycy9kb3ducmV2LnhtbESPQWsCMRSE74X+h/AKvRTNKrXI1iilpaDFi9vi+bl5&#10;3SxNXtYk6tpfbwpCj8PMfMPMFr2z4kghtp4VjIYFCOLa65YbBV+f74MpiJiQNVrPpOBMERbz25sZ&#10;ltqfeEPHKjUiQziWqMCk1JVSxtqQwzj0HXH2vn1wmLIMjdQBTxnurBwXxZN02HJeMNjRq6H6pzo4&#10;Bctzs97+2smD2RRV+Ni97Vdo90rd3/UvzyAS9ek/fG0vtYLJaPwIf2/yE5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47WDHAAAA3QAAAA8AAAAAAAAAAAAAAAAAmAIAAGRy&#10;cy9kb3ducmV2LnhtbFBLBQYAAAAABAAEAPUAAACMAwAAAAA=&#10;" filled="f" strokeweight=".95pt">
                  <v:stroke joinstyle="round" endcap="round"/>
                </v:rect>
                <v:line id="Line 30" o:spid="_x0000_s1034" style="position:absolute;visibility:visible;mso-wrap-style:square" from="7893,177" to="7899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fj3MYAAADdAAAADwAAAGRycy9kb3ducmV2LnhtbESP0WrCQBRE3wv+w3KFvpS6ScCiqavY&#10;YiA+VFD7AZfsNQnN3o27q8a/7wqFPg4zc4ZZrAbTiSs531pWkE4SEMSV1S3XCr6PxesMhA/IGjvL&#10;pOBOHlbL0dMCc21vvKfrIdQiQtjnqKAJoc+l9FVDBv3E9sTRO1lnMETpaqkd3iLcdDJLkjdpsOW4&#10;0GBPnw1VP4eLUTB3X+nHaVu+9Nl9g+cyLXYcCqWex8P6HUSgIfyH/9qlVjBNsyk83s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349zGAAAA3QAAAA8AAAAAAAAA&#10;AAAAAAAAoQIAAGRycy9kb3ducmV2LnhtbFBLBQYAAAAABAAEAPkAAACUAwAAAAA=&#10;" strokeweight=".95pt">
                  <v:stroke endcap="round"/>
                </v:line>
                <v:shape id="Freeform 31" o:spid="_x0000_s1035" style="position:absolute;left:7518;top:3206;width:749;height:756;visibility:visible;mso-wrap-style:square;v-text-anchor:top" coordsize="118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7U8YA&#10;AADdAAAADwAAAGRycy9kb3ducmV2LnhtbESPzWrDMBCE74G+g9hCb4kcQ01xo4RiqNs0p/xArxtr&#10;Y7uxVkZSY+ftq0Ahx2FmvmEWq9F04kLOt5YVzGcJCOLK6pZrBYf9+/QFhA/IGjvLpOBKHlbLh8kC&#10;c20H3tJlF2oRIexzVNCE0OdS+qohg35me+LonawzGKJ0tdQOhwg3nUyTJJMGW44LDfZUNFSdd79G&#10;wceh2ByLbTZ8J+X5p0y/Srl2Rqmnx/HtFUSgMdzD/+1PreB5nmZwexOf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e7U8YAAADdAAAADwAAAAAAAAAAAAAAAACYAgAAZHJz&#10;L2Rvd25yZXYueG1sUEsFBgAAAAAEAAQA9QAAAIsDAAAAAA==&#10;" path="m118,l59,119,,,118,xe" fillcolor="black" stroked="f">
                  <v:path arrowok="t" o:connecttype="custom" o:connectlocs="74930,0;37465,75565;0,0;74930,0" o:connectangles="0,0,0,0"/>
                </v:shape>
                <v:line id="Line 32" o:spid="_x0000_s1036" style="position:absolute;visibility:visible;mso-wrap-style:square" from="7893,8832" to="7899,1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YMMcAAADdAAAADwAAAGRycy9kb3ducmV2LnhtbESP3WrCQBSE7wt9h+UUelN0k0CrRlex&#10;pYH0QsGfBzhkj0kwezbubjW+fbdQ6OUwM98wi9VgOnEl51vLCtJxAoK4srrlWsHxUIymIHxA1thZ&#10;JgV38rBaPj4sMNf2xju67kMtIoR9jgqaEPpcSl81ZNCPbU8cvZN1BkOUrpba4S3CTSezJHmTBluO&#10;Cw329NFQdd5/GwUzt0nfT1/lS5/dP/FSpsWWQ6HU89OwnoMINIT/8F+71Ape02wCv2/iE5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qdgwxwAAAN0AAAAPAAAAAAAA&#10;AAAAAAAAAKECAABkcnMvZG93bnJldi54bWxQSwUGAAAAAAQABAD5AAAAlQMAAAAA&#10;" strokeweight=".95pt">
                  <v:stroke endcap="round"/>
                </v:line>
                <v:shape id="Freeform 33" o:spid="_x0000_s1037" style="position:absolute;left:7518;top:11322;width:749;height:755;visibility:visible;mso-wrap-style:square;v-text-anchor:top" coordsize="118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SKusMA&#10;AADdAAAADwAAAGRycy9kb3ducmV2LnhtbERPy2rCQBTdC/7DcIXudGKgUqKjlICx1pUPcHubuU1S&#10;M3fCzNTEv+8shC4P573aDKYVd3K+saxgPktAEJdWN1wpuJy30zcQPiBrbC2Tggd52KzHoxVm2vZ8&#10;pPspVCKGsM9QQR1Cl0npy5oM+pntiCP3bZ3BEKGrpHbYx3DTyjRJFtJgw7Ghxo7ymsrb6dco2F3y&#10;w1d+XPTXpLj9FOlnIffOKPUyGd6XIAIN4V/8dH9oBa/zNM6Nb+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SKusMAAADdAAAADwAAAAAAAAAAAAAAAACYAgAAZHJzL2Rv&#10;d25yZXYueG1sUEsFBgAAAAAEAAQA9QAAAIgDAAAAAA==&#10;" path="m118,l59,119,,,118,xe" fillcolor="black" stroked="f">
                  <v:path arrowok="t" o:connecttype="custom" o:connectlocs="74930,0;37465,75565;0,0;74930,0" o:connectangles="0,0,0,0"/>
                </v:shape>
                <v:shape id="Freeform 34" o:spid="_x0000_s1038" style="position:absolute;left:8553;top:1263;width:7537;height:12440;visibility:visible;mso-wrap-style:square;v-text-anchor:top" coordsize="1187,1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a5sQA&#10;AADdAAAADwAAAGRycy9kb3ducmV2LnhtbESP0WrCQBRE3wv+w3KFvtWNAYuNriKCID7V2A+4Zq/Z&#10;YPZuyK5JzNd3CwUfh5k5w6y3g61FR62vHCuYzxIQxIXTFZcKfi6HjyUIH5A11o5JwZM8bDeTtzVm&#10;2vV8pi4PpYgQ9hkqMCE0mZS+MGTRz1xDHL2bay2GKNtS6hb7CLe1TJPkU1qsOC4YbGhvqLjnD6tg&#10;TK8m705L/azGXdKP5/BdW63U+3TYrUAEGsIr/N8+agWLefoFf2/iE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4WubEAAAA3QAAAA8AAAAAAAAAAAAAAAAAmAIAAGRycy9k&#10;b3ducmV2LnhtbFBLBQYAAAAABAAEAPUAAACJAwAAAAA=&#10;" path="m904,1959r283,l1187,,,e" filled="f" strokeweight=".95pt">
                  <v:stroke endcap="round"/>
                  <v:path arrowok="t" o:connecttype="custom" o:connectlocs="574040,1243965;753745,1243965;753745,0;0,0" o:connectangles="0,0,0,0"/>
                </v:shape>
                <v:shape id="Freeform 35" o:spid="_x0000_s1039" style="position:absolute;left:7893;top:876;width:755;height:762;visibility:visible;mso-wrap-style:square;v-text-anchor:top" coordsize="11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cv98MA&#10;AADdAAAADwAAAGRycy9kb3ducmV2LnhtbERPy2rCQBTdF/yH4Qru6iSKRVJHaQtJJS7ER3F7yVyT&#10;0MydkJma+PfOQujycN6rzWAacaPO1ZYVxNMIBHFhdc2lgvMpfV2CcB5ZY2OZFNzJwWY9ellhom3P&#10;B7odfSlCCLsEFVTet4mUrqjIoJvaljhwV9sZ9AF2pdQd9iHcNHIWRW/SYM2hocKWvioqfo9/RsEh&#10;3/Xn78vnPuPY5mn6M8uHLFNqMh4+3kF4Gvy/+OneagWLeB72hzfhCc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cv98MAAADdAAAADwAAAAAAAAAAAAAAAACYAgAAZHJzL2Rv&#10;d25yZXYueG1sUEsFBgAAAAAEAAQA9QAAAIgDAAAAAA==&#10;" path="m119,120l,61,119,r,120xe" fillcolor="black" stroked="f">
                  <v:path arrowok="t" o:connecttype="custom" o:connectlocs="75565,76200;0,38735;75565,0;75565,76200" o:connectangles="0,0,0,0"/>
                </v:shape>
                <v:shape id="Freeform 36" o:spid="_x0000_s1040" style="position:absolute;left:419;top:6400;width:6813;height:12116;visibility:visible;mso-wrap-style:square;v-text-anchor:top" coordsize="1073,1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qGcUA&#10;AADdAAAADwAAAGRycy9kb3ducmV2LnhtbESPQWsCMRSE74X+h/AKvYhmt7YqW6NUQZDSS63eH5tn&#10;su3mZUmirv++KQg9DjPzDTNf9q4VZwqx8aygHBUgiGuvGzYK9l+b4QxETMgaW8+k4EoRlov7uzlW&#10;2l/4k867ZESGcKxQgU2pq6SMtSWHceQ74uwdfXCYsgxG6oCXDHetfCqKiXTYcF6w2NHaUv2zOzkF&#10;zce7l+Zkxwe9Wn0H8zzdbgZTpR4f+rdXEIn69B++tbdawUs5LuHvTX4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ECoZxQAAAN0AAAAPAAAAAAAAAAAAAAAAAJgCAABkcnMv&#10;ZG93bnJldi54bWxQSwUGAAAAAAQABAD1AAAAigMAAAAA&#10;" path="m170,l,,,1908r1073,e" filled="f" strokeweight=".95pt">
                  <v:stroke endcap="round"/>
                  <v:path arrowok="t" o:connecttype="custom" o:connectlocs="107950,0;0,0;0,1211580;681355,1211580" o:connectangles="0,0,0,0"/>
                </v:shape>
                <v:shape id="Freeform 37" o:spid="_x0000_s1041" style="position:absolute;left:7137;top:18135;width:756;height:762;visibility:visible;mso-wrap-style:square;v-text-anchor:top" coordsize="11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xgMcA&#10;AADdAAAADwAAAGRycy9kb3ducmV2LnhtbESPQWvCQBSE74X+h+UVequbKIqkrlKFpCUeJGrp9ZF9&#10;TUKzb0N2a+K/d4VCj8PMfMOsNqNpxYV611hWEE8iEMSl1Q1XCs6n9GUJwnlkja1lUnAlB5v148MK&#10;E20HLuhy9JUIEHYJKqi97xIpXVmTQTexHXHwvm1v0AfZV1L3OAS4aeU0ihbSYMNhocaOdjWVP8df&#10;o6DI98P5/Wt7yDi2eZp+TvMxy5R6fhrfXkF4Gv1/+K/9oRXM49kM7m/C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VsYDHAAAA3QAAAA8AAAAAAAAAAAAAAAAAmAIAAGRy&#10;cy9kb3ducmV2LnhtbFBLBQYAAAAABAAEAPUAAACMAwAAAAA=&#10;" path="m,l119,60,,120,,xe" fillcolor="black" stroked="f">
                  <v:path arrowok="t" o:connecttype="custom" o:connectlocs="0,0;75565,38100;0,76200;0,0" o:connectangles="0,0,0,0"/>
                </v:shape>
                <v:line id="Line 38" o:spid="_x0000_s1042" style="position:absolute;visibility:visible;mso-wrap-style:square" from="7893,15322" to="7899,20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QmscAAADdAAAADwAAAGRycy9kb3ducmV2LnhtbESP0WrCQBRE3wv+w3KFvohuorXU6Cpt&#10;aSB9qFDtB1yy1ySYvRt3txr/3i0IfRxm5gyz2vSmFWdyvrGsIJ0kIIhLqxuuFPzs8/ELCB+QNbaW&#10;ScGVPGzWg4cVZtpe+JvOu1CJCGGfoYI6hC6T0pc1GfQT2xFH72CdwRClq6R2eIlw08ppkjxLgw3H&#10;hRo7eq+pPO5+jYKF+0rfDp/FqJteP/BUpPmWQ67U47B/XYII1If/8L1daAXzdPYEf2/iE5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otCaxwAAAN0AAAAPAAAAAAAA&#10;AAAAAAAAAKECAABkcnMvZG93bnJldi54bWxQSwUGAAAAAAQABAD5AAAAlQMAAAAA&#10;" strokeweight=".95pt">
                  <v:stroke endcap="round"/>
                </v:line>
                <v:shape id="Freeform 39" o:spid="_x0000_s1043" style="position:absolute;left:7518;top:19977;width:749;height:762;visibility:visible;mso-wrap-style:square;v-text-anchor:top" coordsize="11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vwMYA&#10;AADdAAAADwAAAGRycy9kb3ducmV2LnhtbESP0WrCQBRE3wv+w3IFX4putERs6ioiFVLqi7EfcMne&#10;JtHs3XR3NenfdwuFPg4zc4ZZbwfTijs531hWMJ8lIIhLqxuuFHycD9MVCB+QNbaWScE3edhuRg9r&#10;zLTt+UT3IlQiQthnqKAOocuk9GVNBv3MdsTR+7TOYIjSVVI77CPctHKRJEtpsOG4UGNH+5rKa3Ez&#10;ClyVX86v9v2531/z4pi2+ePbl1VqMh52LyACDeE//NfOtYJ0/pTC75v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+vwMYAAADdAAAADwAAAAAAAAAAAAAAAACYAgAAZHJz&#10;L2Rvd25yZXYueG1sUEsFBgAAAAAEAAQA9QAAAIsDAAAAAA==&#10;" path="m118,l59,120,,,118,xe" fillcolor="black" stroked="f">
                  <v:path arrowok="t" o:connecttype="custom" o:connectlocs="74930,0;37465,76200;0,0;74930,0" o:connectangles="0,0,0,0"/>
                </v:shape>
                <v:rect id="Rectangle 40" o:spid="_x0000_s1044" style="position:absolute;left:1651;top:12954;width:12458;height:1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lDSMcA&#10;AADdAAAADwAAAGRycy9kb3ducmV2LnhtbESPQWvCQBSE74L/YXmCF6kbFcWmbkIpCD0IxeihvT2y&#10;r9m02bchu5q0v75bEDwOM/MNs8sH24grdb52rGAxT0AQl07XXCk4n/YPWxA+IGtsHJOCH/KQZ+PR&#10;DlPtej7StQiViBD2KSowIbSplL40ZNHPXUscvU/XWQxRdpXUHfYRbhu5TJKNtFhzXDDY0ouh8ru4&#10;WAX7t/ea+FceZ4/b3n2Vy4/CHFqlppPh+QlEoCHcw7f2q1awXqw28P8mPgGZ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5Q0jHAAAA3QAAAA8AAAAAAAAAAAAAAAAAmAIAAGRy&#10;cy9kb3ducmV2LnhtbFBLBQYAAAAABAAEAPUAAACMAwAAAAA=&#10;" filled="f" stroked="f">
                  <v:textbox style="mso-fit-shape-to-text:t" inset="0,0,0,0">
                    <w:txbxContent>
                      <w:p w14:paraId="534CCE4C" w14:textId="77777777" w:rsidR="00301C53" w:rsidRPr="00A83710" w:rsidRDefault="00301C53" w:rsidP="0072453D">
                        <w:pPr>
                          <w:spacing w:before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83710"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Тяло на цикъла</w:t>
                        </w:r>
                      </w:p>
                    </w:txbxContent>
                  </v:textbox>
                </v:rect>
                <v:rect id="Rectangle 41" o:spid="_x0000_s1045" style="position:absolute;left:762;top:8915;width:3568;height:13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dH8MA&#10;AADdAAAADwAAAGRycy9kb3ducmV2LnhtbESP3WoCMRSE7wu+QziCdzWrUpXVKFIQbPHG1Qc4bM7+&#10;YHKyJKm7ffumIHg5zMw3zHY/WCMe5EPrWMFsmoEgLp1uuVZwux7f1yBCRNZoHJOCXwqw343etphr&#10;1/OFHkWsRYJwyFFBE2OXSxnKhiyGqeuIk1c5bzEm6WupPfYJbo2cZ9lSWmw5LTTY0WdD5b34sQrk&#10;tTj268L4zH3Pq7P5Ol0qckpNxsNhAyLSEF/hZ/ukFXzMFiv4f5Oe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+dH8MAAADdAAAADwAAAAAAAAAAAAAAAACYAgAAZHJzL2Rv&#10;d25yZXYueG1sUEsFBgAAAAAEAAQA9QAAAIgDAAAAAA==&#10;" filled="f" stroked="f">
                  <v:textbox style="mso-fit-shape-to-text:t" inset="0,0,0,0">
                    <w:txbxContent>
                      <w:p w14:paraId="5B635D2B" w14:textId="77777777" w:rsidR="00301C53" w:rsidRPr="00A83710" w:rsidRDefault="00301C53" w:rsidP="0072453D">
                        <w:pPr>
                          <w:spacing w:before="0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83710"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лъжа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EFB9AF" w14:textId="405B1591" w:rsidR="0072453D" w:rsidRDefault="0072453D" w:rsidP="0072453D">
      <w:pPr>
        <w:spacing w:after="120"/>
      </w:pPr>
      <w:r w:rsidRPr="009C6843">
        <w:t xml:space="preserve">При </w:t>
      </w:r>
      <w:r w:rsidRPr="00E66405">
        <w:rPr>
          <w:rStyle w:val="Code"/>
        </w:rPr>
        <w:t>while</w:t>
      </w:r>
      <w:r w:rsidRPr="009C6843">
        <w:t xml:space="preserve"> цикъла първо</w:t>
      </w:r>
      <w:r>
        <w:t>начално</w:t>
      </w:r>
      <w:r w:rsidRPr="009C6843">
        <w:t xml:space="preserve"> се </w:t>
      </w:r>
      <w:r>
        <w:t>изчислява</w:t>
      </w:r>
      <w:r w:rsidRPr="009C6843">
        <w:t xml:space="preserve"> булевия</w:t>
      </w:r>
      <w:r>
        <w:t>т</w:t>
      </w:r>
      <w:r w:rsidRPr="009C6843">
        <w:t xml:space="preserve"> израз</w:t>
      </w:r>
      <w:r>
        <w:t xml:space="preserve"> и</w:t>
      </w:r>
      <w:r w:rsidRPr="009C6843">
        <w:t xml:space="preserve"> ако ре</w:t>
      </w:r>
      <w:r>
        <w:softHyphen/>
      </w:r>
      <w:r w:rsidRPr="009C6843">
        <w:t xml:space="preserve">зултатът от него е </w:t>
      </w:r>
      <w:r w:rsidRPr="00E66405">
        <w:rPr>
          <w:rStyle w:val="Code"/>
        </w:rPr>
        <w:t>true</w:t>
      </w:r>
      <w:r w:rsidRPr="009C6843">
        <w:t>, се изпълнява последователността от операции</w:t>
      </w:r>
      <w:r>
        <w:t xml:space="preserve"> в тялото на цикъла.</w:t>
      </w:r>
      <w:r w:rsidRPr="009C6843">
        <w:t xml:space="preserve"> </w:t>
      </w:r>
      <w:r>
        <w:t xml:space="preserve">След това входното условие отново се проверява и ако е </w:t>
      </w:r>
      <w:r>
        <w:lastRenderedPageBreak/>
        <w:t xml:space="preserve">истина, отново се изпълнява тялото на цикъла. Всичко това се </w:t>
      </w:r>
      <w:r w:rsidRPr="009C6843">
        <w:t xml:space="preserve">повтаря </w:t>
      </w:r>
      <w:r>
        <w:t>отново и отново</w:t>
      </w:r>
      <w:r w:rsidR="009E73D5">
        <w:t>,</w:t>
      </w:r>
      <w:r>
        <w:t xml:space="preserve"> </w:t>
      </w:r>
      <w:r w:rsidRPr="009C6843">
        <w:t xml:space="preserve">докато </w:t>
      </w:r>
      <w:r>
        <w:t xml:space="preserve">в някакъв момент </w:t>
      </w:r>
      <w:r w:rsidRPr="009C6843">
        <w:t>условния</w:t>
      </w:r>
      <w:r>
        <w:t>т</w:t>
      </w:r>
      <w:r w:rsidRPr="009C6843">
        <w:t xml:space="preserve"> израз върне</w:t>
      </w:r>
      <w:r>
        <w:t xml:space="preserve"> стойност</w:t>
      </w:r>
      <w:r w:rsidRPr="009C6843">
        <w:t xml:space="preserve"> </w:t>
      </w:r>
      <w:r w:rsidRPr="00E66405">
        <w:rPr>
          <w:rStyle w:val="Code"/>
        </w:rPr>
        <w:t>false</w:t>
      </w:r>
      <w:r w:rsidRPr="009C6843">
        <w:t>.</w:t>
      </w:r>
      <w:r>
        <w:t xml:space="preserve"> В този момент цикълът приключва своята работа и програмата продължава от следващия ред веднага след тялото на цикъла.</w:t>
      </w:r>
    </w:p>
    <w:p w14:paraId="25B33250" w14:textId="77777777" w:rsidR="0072453D" w:rsidRPr="00A83710" w:rsidRDefault="0072453D" w:rsidP="0072453D">
      <w:pPr>
        <w:spacing w:after="120"/>
      </w:pPr>
      <w:r>
        <w:t xml:space="preserve">Понеже условието на </w:t>
      </w:r>
      <w:r w:rsidRPr="00E66405">
        <w:rPr>
          <w:rStyle w:val="Code"/>
        </w:rPr>
        <w:t>while</w:t>
      </w:r>
      <w:r>
        <w:t xml:space="preserve"> цикъла се намира в неговото начало, той </w:t>
      </w:r>
      <w:r w:rsidRPr="009C6843">
        <w:t xml:space="preserve">често </w:t>
      </w:r>
      <w:r>
        <w:t>се нарича</w:t>
      </w:r>
      <w:r w:rsidRPr="009C6843">
        <w:t xml:space="preserve"> цикъл с предусловие (</w:t>
      </w:r>
      <w:r w:rsidRPr="002D5045">
        <w:rPr>
          <w:b/>
          <w:lang w:val="en-US"/>
        </w:rPr>
        <w:t>pre</w:t>
      </w:r>
      <w:r w:rsidRPr="003F1755">
        <w:rPr>
          <w:b/>
        </w:rPr>
        <w:t>-</w:t>
      </w:r>
      <w:r w:rsidRPr="002D5045">
        <w:rPr>
          <w:b/>
          <w:lang w:val="en-US"/>
        </w:rPr>
        <w:t>test</w:t>
      </w:r>
      <w:r w:rsidRPr="003F1755">
        <w:rPr>
          <w:b/>
        </w:rPr>
        <w:t xml:space="preserve"> </w:t>
      </w:r>
      <w:r w:rsidRPr="002D5045">
        <w:rPr>
          <w:b/>
          <w:lang w:val="en-US"/>
        </w:rPr>
        <w:t>loop</w:t>
      </w:r>
      <w:r w:rsidRPr="009C6843">
        <w:t>).</w:t>
      </w:r>
      <w:r>
        <w:t xml:space="preserve"> Тялото на </w:t>
      </w:r>
      <w:r w:rsidRPr="00E66405">
        <w:rPr>
          <w:rStyle w:val="Code"/>
        </w:rPr>
        <w:t>while</w:t>
      </w:r>
      <w:r>
        <w:t xml:space="preserve"> цикъл може и да не се изпълни нито веднъж, ако в самото начало е нарушено условието на цикъла. Ако</w:t>
      </w:r>
      <w:r w:rsidRPr="003F1755">
        <w:t xml:space="preserve"> </w:t>
      </w:r>
      <w:r w:rsidRPr="00A83710">
        <w:t>условието на цикъла</w:t>
      </w:r>
      <w:r w:rsidRPr="003F1755">
        <w:t xml:space="preserve"> </w:t>
      </w:r>
      <w:r>
        <w:t>никога не бъде нарушено, той ще се изпълнява безкрайно.</w:t>
      </w:r>
    </w:p>
    <w:p w14:paraId="669DE254" w14:textId="77777777" w:rsidR="0072453D" w:rsidRPr="009C6843" w:rsidRDefault="0072453D" w:rsidP="0072453D">
      <w:pPr>
        <w:pStyle w:val="Heading3"/>
      </w:pPr>
      <w:bookmarkStart w:id="16" w:name="_Toc243587287"/>
      <w:bookmarkStart w:id="17" w:name="_Toc299460947"/>
      <w:r w:rsidRPr="009C6843">
        <w:t xml:space="preserve">Използване на </w:t>
      </w:r>
      <w:r w:rsidRPr="0044780E">
        <w:rPr>
          <w:lang w:val="en-US"/>
        </w:rPr>
        <w:t>while</w:t>
      </w:r>
      <w:r w:rsidRPr="009C6843">
        <w:t xml:space="preserve"> цикли</w:t>
      </w:r>
      <w:bookmarkEnd w:id="16"/>
      <w:bookmarkEnd w:id="17"/>
    </w:p>
    <w:p w14:paraId="5200A45B" w14:textId="77777777" w:rsidR="0072453D" w:rsidRPr="003F1755" w:rsidRDefault="0072453D" w:rsidP="0072453D">
      <w:pPr>
        <w:spacing w:after="120"/>
      </w:pPr>
      <w:r w:rsidRPr="009C6843">
        <w:t xml:space="preserve">Нека разгледаме един съвсем прост пример за използването на </w:t>
      </w:r>
      <w:r w:rsidRPr="00E66405">
        <w:rPr>
          <w:rStyle w:val="Code"/>
        </w:rPr>
        <w:t>while</w:t>
      </w:r>
      <w:r w:rsidRPr="009C6843">
        <w:t xml:space="preserve"> цикъл</w:t>
      </w:r>
      <w:r>
        <w:t>. Целта на цикъла е да се</w:t>
      </w:r>
      <w:r w:rsidRPr="009C6843">
        <w:t xml:space="preserve"> отпечатват на конзолата числата в </w:t>
      </w:r>
      <w:r>
        <w:t>интер</w:t>
      </w:r>
      <w:r>
        <w:softHyphen/>
        <w:t>вала от 0 до 9 в нарастващ ред: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7E669AC4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09D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// Initialize the counter</w:t>
            </w:r>
          </w:p>
          <w:p w14:paraId="18BCE56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counter = 0;</w:t>
            </w:r>
          </w:p>
          <w:p w14:paraId="21B8BDB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</w:p>
          <w:p w14:paraId="4753CD0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// Execute the loop body while the loop condition holds</w:t>
            </w:r>
          </w:p>
          <w:p w14:paraId="74ED8FC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(counter &lt;= 9)</w:t>
            </w:r>
          </w:p>
          <w:p w14:paraId="58B1F0B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3D6D003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 w:rsidRPr="008F092D">
              <w:rPr>
                <w:b/>
                <w:lang w:val="en-US"/>
              </w:rPr>
              <w:tab/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// Print the counter value</w:t>
            </w:r>
          </w:p>
          <w:p w14:paraId="19AD0B8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"Number :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counter);</w:t>
            </w:r>
          </w:p>
          <w:p w14:paraId="1E9F141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// Increment the counter</w:t>
            </w:r>
          </w:p>
          <w:p w14:paraId="57D2104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counter++;</w:t>
            </w:r>
          </w:p>
          <w:p w14:paraId="30C7DC99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414C5274" w14:textId="77777777" w:rsidR="0072453D" w:rsidRPr="00632FC1" w:rsidRDefault="0072453D" w:rsidP="0072453D">
      <w:pPr>
        <w:spacing w:after="120"/>
        <w:rPr>
          <w:lang w:val="ru-RU"/>
        </w:rPr>
      </w:pPr>
      <w:r w:rsidRPr="00E72D0A">
        <w:t>При изпълнение на примерния код получаваме следния резултат:</w:t>
      </w:r>
      <w:r w:rsidRPr="008F092D">
        <w:rPr>
          <w:lang w:val="ru-RU"/>
        </w:rPr>
        <w:t xml:space="preserve"> 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1A181AD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12B8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0</w:t>
            </w:r>
          </w:p>
          <w:p w14:paraId="3F4EE9DF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1</w:t>
            </w:r>
          </w:p>
          <w:p w14:paraId="516EDF5C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2</w:t>
            </w:r>
          </w:p>
          <w:p w14:paraId="257BB3FA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3</w:t>
            </w:r>
          </w:p>
          <w:p w14:paraId="15B43259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4</w:t>
            </w:r>
          </w:p>
          <w:p w14:paraId="3CFC4079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5</w:t>
            </w:r>
          </w:p>
          <w:p w14:paraId="34422804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6</w:t>
            </w:r>
          </w:p>
          <w:p w14:paraId="6905F4EC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7</w:t>
            </w:r>
          </w:p>
          <w:p w14:paraId="2491E8EA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8</w:t>
            </w:r>
          </w:p>
          <w:p w14:paraId="0CA1110F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Number : 9</w:t>
            </w:r>
          </w:p>
        </w:tc>
      </w:tr>
    </w:tbl>
    <w:p w14:paraId="29CA2191" w14:textId="77777777" w:rsidR="0072453D" w:rsidRDefault="0072453D" w:rsidP="0072453D">
      <w:pPr>
        <w:spacing w:after="120"/>
      </w:pPr>
      <w:r>
        <w:t>Нека дадем още примери, за да илюстрираме ползата от циклите и покажем някои задачи, които могат да се решават с помощта на цикли.</w:t>
      </w:r>
    </w:p>
    <w:p w14:paraId="4A767664" w14:textId="77777777" w:rsidR="0072453D" w:rsidRPr="009C6843" w:rsidRDefault="0072453D" w:rsidP="0072453D">
      <w:pPr>
        <w:pStyle w:val="Heading3"/>
      </w:pPr>
      <w:bookmarkStart w:id="18" w:name="_Toc243587288"/>
      <w:bookmarkStart w:id="19" w:name="_Toc299460948"/>
      <w:r w:rsidRPr="009C6843">
        <w:t>Сумиране на числата от 1 до N – пример</w:t>
      </w:r>
      <w:bookmarkEnd w:id="18"/>
      <w:bookmarkEnd w:id="19"/>
    </w:p>
    <w:p w14:paraId="3DA8B571" w14:textId="77777777" w:rsidR="0072453D" w:rsidRPr="00EF3C76" w:rsidRDefault="0072453D" w:rsidP="0072453D">
      <w:pPr>
        <w:spacing w:after="120"/>
        <w:rPr>
          <w:lang w:val="ru-RU"/>
        </w:rPr>
      </w:pPr>
      <w:r w:rsidRPr="009C6843">
        <w:t xml:space="preserve">В настоящия пример ще разгледаме как с помощта на цикъл </w:t>
      </w:r>
      <w:r w:rsidRPr="00E66405">
        <w:rPr>
          <w:rStyle w:val="Code"/>
        </w:rPr>
        <w:t>while</w:t>
      </w:r>
      <w:r w:rsidRPr="0044780E">
        <w:t xml:space="preserve"> </w:t>
      </w:r>
      <w:r>
        <w:t xml:space="preserve">можем да намерим </w:t>
      </w:r>
      <w:r w:rsidRPr="009C6843">
        <w:t xml:space="preserve">сумата на числата от </w:t>
      </w:r>
      <w:r w:rsidRPr="00E66405">
        <w:rPr>
          <w:rStyle w:val="Code"/>
        </w:rPr>
        <w:t>1</w:t>
      </w:r>
      <w:r w:rsidRPr="009C6843">
        <w:t xml:space="preserve"> до </w:t>
      </w:r>
      <w:r w:rsidRPr="00E66405">
        <w:rPr>
          <w:rStyle w:val="Code"/>
        </w:rPr>
        <w:t>n</w:t>
      </w:r>
      <w:r w:rsidRPr="009C6843">
        <w:t xml:space="preserve">. Числото </w:t>
      </w:r>
      <w:r w:rsidRPr="00E66405">
        <w:rPr>
          <w:rStyle w:val="Code"/>
        </w:rPr>
        <w:t>n</w:t>
      </w:r>
      <w:r w:rsidRPr="009C6843">
        <w:t xml:space="preserve"> се чете от конзолата</w:t>
      </w:r>
      <w:r>
        <w:t>:</w:t>
      </w:r>
      <w:r w:rsidRPr="00511E1B">
        <w:rPr>
          <w:lang w:val="ru-RU"/>
        </w:rPr>
        <w:t xml:space="preserve"> 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3F4DB5D9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851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lastRenderedPageBreak/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620FC9C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12BCABE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num = 1;</w:t>
            </w:r>
          </w:p>
          <w:p w14:paraId="6B1B001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sum = 1;</w:t>
            </w:r>
          </w:p>
          <w:p w14:paraId="05DEC63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"The sum 1"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4E67532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(num &lt; n)</w:t>
            </w:r>
          </w:p>
          <w:p w14:paraId="6CED957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718D07E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8F092D">
              <w:rPr>
                <w:b/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num++;</w:t>
            </w:r>
          </w:p>
          <w:p w14:paraId="4A75BA0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8F092D">
              <w:rPr>
                <w:b/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sum += num;</w:t>
            </w:r>
          </w:p>
          <w:p w14:paraId="216EA1E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8F092D">
              <w:rPr>
                <w:b/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 +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num);</w:t>
            </w:r>
          </w:p>
          <w:p w14:paraId="2C4591A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03F09340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sum);</w:t>
            </w:r>
          </w:p>
        </w:tc>
      </w:tr>
    </w:tbl>
    <w:p w14:paraId="23461722" w14:textId="77777777" w:rsidR="0072453D" w:rsidRPr="00EF3C76" w:rsidRDefault="0072453D" w:rsidP="0072453D">
      <w:pPr>
        <w:spacing w:after="120"/>
        <w:rPr>
          <w:lang w:val="ru-RU"/>
        </w:rPr>
      </w:pPr>
      <w:r>
        <w:t>Първоначално и</w:t>
      </w:r>
      <w:r w:rsidRPr="009C6843">
        <w:t xml:space="preserve">нициализираме променливите </w:t>
      </w:r>
      <w:r w:rsidRPr="00E66405">
        <w:rPr>
          <w:rStyle w:val="Code"/>
        </w:rPr>
        <w:t>num</w:t>
      </w:r>
      <w:r w:rsidRPr="0044780E">
        <w:t xml:space="preserve"> </w:t>
      </w:r>
      <w:r w:rsidRPr="009C6843">
        <w:t xml:space="preserve">и </w:t>
      </w:r>
      <w:r w:rsidRPr="00E66405">
        <w:rPr>
          <w:rStyle w:val="Code"/>
        </w:rPr>
        <w:t>sum</w:t>
      </w:r>
      <w:r w:rsidRPr="0044780E">
        <w:t xml:space="preserve"> </w:t>
      </w:r>
      <w:r w:rsidRPr="009C6843">
        <w:t xml:space="preserve">със стойност </w:t>
      </w:r>
      <w:r w:rsidRPr="00E66405">
        <w:rPr>
          <w:rStyle w:val="Code"/>
        </w:rPr>
        <w:t>1</w:t>
      </w:r>
      <w:r w:rsidRPr="009C6843">
        <w:t xml:space="preserve">. В </w:t>
      </w:r>
      <w:r w:rsidRPr="00E66405">
        <w:rPr>
          <w:rStyle w:val="Code"/>
        </w:rPr>
        <w:t>num</w:t>
      </w:r>
      <w:r w:rsidRPr="0044780E">
        <w:t xml:space="preserve"> </w:t>
      </w:r>
      <w:r w:rsidRPr="009C6843">
        <w:t xml:space="preserve">пазим текущото число, което добавяме към сумата на предходните. При всяко преминаване през цикъла увеличаваме </w:t>
      </w:r>
      <w:r w:rsidRPr="00E66405">
        <w:rPr>
          <w:rStyle w:val="Code"/>
        </w:rPr>
        <w:t>num</w:t>
      </w:r>
      <w:r>
        <w:t xml:space="preserve"> </w:t>
      </w:r>
      <w:r w:rsidRPr="009C6843">
        <w:t xml:space="preserve">с </w:t>
      </w:r>
      <w:r w:rsidRPr="00E66405">
        <w:rPr>
          <w:rStyle w:val="Code"/>
        </w:rPr>
        <w:t>1</w:t>
      </w:r>
      <w:r w:rsidRPr="009C6843">
        <w:t xml:space="preserve">, за да получим следващото число, след което </w:t>
      </w:r>
      <w:r w:rsidRPr="003F1755">
        <w:t xml:space="preserve">в </w:t>
      </w:r>
      <w:r>
        <w:t xml:space="preserve">условието на </w:t>
      </w:r>
      <w:r w:rsidRPr="009C6843">
        <w:t>цикъла проверя</w:t>
      </w:r>
      <w:r>
        <w:softHyphen/>
      </w:r>
      <w:r w:rsidRPr="009C6843">
        <w:t xml:space="preserve">ваме дали то е в интервала от </w:t>
      </w:r>
      <w:r w:rsidRPr="00E66405">
        <w:rPr>
          <w:rStyle w:val="Code"/>
        </w:rPr>
        <w:t>1</w:t>
      </w:r>
      <w:r w:rsidRPr="009C6843">
        <w:t xml:space="preserve"> до </w:t>
      </w:r>
      <w:r w:rsidRPr="00E66405">
        <w:rPr>
          <w:rStyle w:val="Code"/>
        </w:rPr>
        <w:t>n</w:t>
      </w:r>
      <w:r w:rsidRPr="009C6843">
        <w:t>.</w:t>
      </w:r>
      <w:r>
        <w:t xml:space="preserve"> Променливата</w:t>
      </w:r>
      <w:r w:rsidRPr="009C6843">
        <w:t xml:space="preserve"> </w:t>
      </w:r>
      <w:r w:rsidRPr="00E66405">
        <w:rPr>
          <w:rStyle w:val="Code"/>
        </w:rPr>
        <w:t>sum</w:t>
      </w:r>
      <w:r w:rsidRPr="00502BF0">
        <w:t xml:space="preserve"> </w:t>
      </w:r>
      <w:r>
        <w:t xml:space="preserve">съдържа </w:t>
      </w:r>
      <w:r w:rsidRPr="00502BF0">
        <w:t>сумата на числата</w:t>
      </w:r>
      <w:r>
        <w:t xml:space="preserve"> от 1 до </w:t>
      </w:r>
      <w:r w:rsidRPr="00E66405">
        <w:rPr>
          <w:rStyle w:val="Code"/>
        </w:rPr>
        <w:t>num</w:t>
      </w:r>
      <w:r>
        <w:t xml:space="preserve"> във всеки един момент</w:t>
      </w:r>
      <w:r w:rsidRPr="00502BF0">
        <w:t>.</w:t>
      </w:r>
      <w:r w:rsidRPr="009C6843">
        <w:t xml:space="preserve"> При влизане в цикъла добавяме към нея поредното число записано в </w:t>
      </w:r>
      <w:r w:rsidRPr="00E66405">
        <w:rPr>
          <w:rStyle w:val="Code"/>
        </w:rPr>
        <w:t>num</w:t>
      </w:r>
      <w:r w:rsidRPr="009C6843">
        <w:t>. На конзолата принти</w:t>
      </w:r>
      <w:r>
        <w:softHyphen/>
      </w:r>
      <w:r w:rsidRPr="009C6843">
        <w:t>раме всички</w:t>
      </w:r>
      <w:r w:rsidRPr="003F1755">
        <w:t xml:space="preserve"> </w:t>
      </w:r>
      <w:r>
        <w:t>числа</w:t>
      </w:r>
      <w:r w:rsidRPr="009C6843">
        <w:t xml:space="preserve"> </w:t>
      </w:r>
      <w:r w:rsidRPr="00E66405">
        <w:rPr>
          <w:rStyle w:val="Code"/>
        </w:rPr>
        <w:t>num</w:t>
      </w:r>
      <w:r w:rsidRPr="0044780E">
        <w:t xml:space="preserve"> </w:t>
      </w:r>
      <w:r w:rsidRPr="009C6843">
        <w:t xml:space="preserve">от 1 до </w:t>
      </w:r>
      <w:r>
        <w:rPr>
          <w:lang w:val="en-US"/>
        </w:rPr>
        <w:t>n</w:t>
      </w:r>
      <w:r w:rsidRPr="009C6843">
        <w:t xml:space="preserve"> с разделител </w:t>
      </w:r>
      <w:r>
        <w:t>"</w:t>
      </w:r>
      <w:r w:rsidRPr="00E66405">
        <w:rPr>
          <w:rStyle w:val="Code"/>
        </w:rPr>
        <w:t>+</w:t>
      </w:r>
      <w:r>
        <w:t>"</w:t>
      </w:r>
      <w:r w:rsidRPr="009C6843">
        <w:t xml:space="preserve"> и крайния резултат от сумирането след приключване на цикъла.</w:t>
      </w:r>
      <w:r w:rsidRPr="00FC3711">
        <w:t xml:space="preserve"> Изходът </w:t>
      </w:r>
      <w:r>
        <w:t>от</w:t>
      </w:r>
      <w:r w:rsidRPr="00FC3711">
        <w:t xml:space="preserve"> програмата е следният</w:t>
      </w:r>
      <w:r>
        <w:t xml:space="preserve"> (въвеждаме n=17)</w:t>
      </w:r>
      <w:r w:rsidRPr="00FC3711"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021282D9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29E6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n = 17</w:t>
            </w:r>
          </w:p>
          <w:p w14:paraId="2F3E3F63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</w:rPr>
              <w:t>The sum 1 + 2 + 3 + 4 + 5 + 6 + 7 + 8 + 9 + 10 + 11 + 12 + 13 + 14 + 15 + 16 + 17 = 153</w:t>
            </w:r>
          </w:p>
        </w:tc>
      </w:tr>
    </w:tbl>
    <w:p w14:paraId="1B32760F" w14:textId="77777777" w:rsidR="0072453D" w:rsidRPr="00FC3711" w:rsidRDefault="0072453D" w:rsidP="0072453D">
      <w:r w:rsidRPr="00FC3711">
        <w:t xml:space="preserve">Нека дадем още един пример за използване на </w:t>
      </w:r>
      <w:r w:rsidRPr="00E66405">
        <w:rPr>
          <w:rStyle w:val="Code"/>
        </w:rPr>
        <w:t>while</w:t>
      </w:r>
      <w:r w:rsidRPr="00FC3711">
        <w:t>, преди да продъл</w:t>
      </w:r>
      <w:r w:rsidRPr="00FC3711">
        <w:softHyphen/>
        <w:t>жим към другите конструкции за организиране на цикъл.</w:t>
      </w:r>
    </w:p>
    <w:p w14:paraId="79E7CBE7" w14:textId="77777777" w:rsidR="0072453D" w:rsidRPr="00234F68" w:rsidRDefault="0072453D" w:rsidP="0072453D">
      <w:pPr>
        <w:pStyle w:val="Heading3"/>
      </w:pPr>
      <w:bookmarkStart w:id="20" w:name="_Toc243587289"/>
      <w:bookmarkStart w:id="21" w:name="_Toc299460949"/>
      <w:r w:rsidRPr="00234F68">
        <w:t>Проверка за просто число – пример</w:t>
      </w:r>
      <w:bookmarkEnd w:id="20"/>
      <w:bookmarkEnd w:id="21"/>
    </w:p>
    <w:p w14:paraId="4C866570" w14:textId="77777777" w:rsidR="0072453D" w:rsidRPr="00F440EB" w:rsidRDefault="0072453D" w:rsidP="0072453D">
      <w:pPr>
        <w:spacing w:after="120"/>
      </w:pPr>
      <w:r w:rsidRPr="009C6843">
        <w:t xml:space="preserve">Ще напишем програма, с която да проверяваме дали </w:t>
      </w:r>
      <w:r w:rsidRPr="006E76AB">
        <w:rPr>
          <w:b/>
        </w:rPr>
        <w:t>дадено число е просто</w:t>
      </w:r>
      <w:r w:rsidRPr="009C6843">
        <w:t xml:space="preserve">. Числото </w:t>
      </w:r>
      <w:r>
        <w:t xml:space="preserve">за проверка </w:t>
      </w:r>
      <w:r w:rsidRPr="009C6843">
        <w:t>ще четем от конзолата. Както знаем от математиката,</w:t>
      </w:r>
      <w:r>
        <w:t xml:space="preserve"> </w:t>
      </w:r>
      <w:r w:rsidRPr="009C6843">
        <w:t>просто</w:t>
      </w:r>
      <w:r>
        <w:t xml:space="preserve"> </w:t>
      </w:r>
      <w:r w:rsidRPr="009C6843">
        <w:t xml:space="preserve">е </w:t>
      </w:r>
      <w:r>
        <w:t xml:space="preserve">всяко цяло положително </w:t>
      </w:r>
      <w:r w:rsidRPr="009C6843">
        <w:t xml:space="preserve">число, което освен на себе си и </w:t>
      </w:r>
      <w:r>
        <w:t xml:space="preserve">на </w:t>
      </w:r>
      <w:r w:rsidRPr="009C6843">
        <w:t xml:space="preserve">1, не се дели на други числа. </w:t>
      </w:r>
      <w:r>
        <w:t xml:space="preserve">Можем да проверим дали числото </w:t>
      </w:r>
      <w:r w:rsidRPr="00E66405">
        <w:rPr>
          <w:rStyle w:val="Code"/>
        </w:rPr>
        <w:t>num</w:t>
      </w:r>
      <w:r>
        <w:t xml:space="preserve"> е просто, като в цикъл проверим дали се дели на всички числа между 2 и</w:t>
      </w:r>
      <w:r w:rsidRPr="00086B13">
        <w:rPr>
          <w:lang w:val="ru-RU"/>
        </w:rPr>
        <w:t xml:space="preserve"> √</w:t>
      </w:r>
      <w:r w:rsidRPr="00E66405">
        <w:rPr>
          <w:rStyle w:val="Code"/>
        </w:rPr>
        <w:t>num</w:t>
      </w:r>
      <w:r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1A348AD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51B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"Enter a positive number: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03C236D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num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4CBDDF7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divider = 2;</w:t>
            </w:r>
          </w:p>
          <w:p w14:paraId="2B33D05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maxDivider =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Math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.Sqrt(num);</w:t>
            </w:r>
          </w:p>
          <w:p w14:paraId="7DCDA00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bool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prime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true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5482273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(prime &amp;&amp; (divider &lt;= maxDivider))</w:t>
            </w:r>
          </w:p>
          <w:p w14:paraId="2027DCE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34513A1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8F092D">
              <w:rPr>
                <w:b/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if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(num % divider == 0)</w:t>
            </w:r>
          </w:p>
          <w:p w14:paraId="2B2D7CF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8F092D">
              <w:rPr>
                <w:b/>
                <w:lang w:val="en-US"/>
              </w:rPr>
              <w:lastRenderedPageBreak/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0B1FBA9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8F092D">
              <w:rPr>
                <w:b/>
                <w:lang w:val="en-US"/>
              </w:rPr>
              <w:tab/>
            </w:r>
            <w:r w:rsidRPr="008F092D">
              <w:rPr>
                <w:b/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prime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false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5B4608C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8F092D">
              <w:rPr>
                <w:b/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28CC611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8F092D">
              <w:rPr>
                <w:b/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divider++;</w:t>
            </w:r>
          </w:p>
          <w:p w14:paraId="43B46C5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7BAC4088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"Prime?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prime);</w:t>
            </w:r>
          </w:p>
        </w:tc>
      </w:tr>
    </w:tbl>
    <w:p w14:paraId="6CBED6BB" w14:textId="76DA4E17" w:rsidR="0072453D" w:rsidRPr="003F1755" w:rsidRDefault="0072453D" w:rsidP="0072453D">
      <w:pPr>
        <w:spacing w:after="120"/>
      </w:pPr>
      <w:r>
        <w:lastRenderedPageBreak/>
        <w:t>П</w:t>
      </w:r>
      <w:r w:rsidRPr="009C6843">
        <w:t xml:space="preserve">роменливата </w:t>
      </w:r>
      <w:r w:rsidRPr="00E66405">
        <w:rPr>
          <w:rStyle w:val="Code"/>
        </w:rPr>
        <w:t>divider</w:t>
      </w:r>
      <w:r w:rsidRPr="009C6843">
        <w:t xml:space="preserve"> използваме за стойността на евентуалния делител на числото</w:t>
      </w:r>
      <w:r>
        <w:t xml:space="preserve">. Първоначално </w:t>
      </w:r>
      <w:r w:rsidRPr="009C6843">
        <w:t>я инициализираме с 2</w:t>
      </w:r>
      <w:r>
        <w:t xml:space="preserve"> (най-малкият възможен делител)</w:t>
      </w:r>
      <w:r w:rsidRPr="009C6843">
        <w:t>.</w:t>
      </w:r>
      <w:r>
        <w:t xml:space="preserve"> Променливата</w:t>
      </w:r>
      <w:r w:rsidRPr="009C6843">
        <w:t xml:space="preserve"> </w:t>
      </w:r>
      <w:r w:rsidRPr="00E66405">
        <w:rPr>
          <w:rStyle w:val="Code"/>
        </w:rPr>
        <w:t>maxDivider</w:t>
      </w:r>
      <w:r w:rsidRPr="00502BF0">
        <w:t xml:space="preserve"> е максималният възможен делител, който е равен на корен квадратен от числото</w:t>
      </w:r>
      <w:r>
        <w:t>. А</w:t>
      </w:r>
      <w:r w:rsidRPr="00502BF0">
        <w:t xml:space="preserve">ко имаме делител, по-голям от </w:t>
      </w:r>
      <w:r w:rsidRPr="00E66405">
        <w:rPr>
          <w:rStyle w:val="Code"/>
        </w:rPr>
        <w:t>√num</w:t>
      </w:r>
      <w:r w:rsidRPr="00502BF0">
        <w:t xml:space="preserve">, то би трябвало </w:t>
      </w:r>
      <w:r w:rsidRPr="00E66405">
        <w:rPr>
          <w:rStyle w:val="Code"/>
        </w:rPr>
        <w:t>num</w:t>
      </w:r>
      <w:r w:rsidRPr="00502BF0">
        <w:t xml:space="preserve"> да има и друг дели</w:t>
      </w:r>
      <w:r w:rsidRPr="00502BF0">
        <w:softHyphen/>
        <w:t xml:space="preserve">тел, който е обаче по-малък от </w:t>
      </w:r>
      <w:r w:rsidRPr="00E66405">
        <w:rPr>
          <w:rStyle w:val="Code"/>
        </w:rPr>
        <w:t>√num</w:t>
      </w:r>
      <w:r w:rsidRPr="00502BF0">
        <w:t xml:space="preserve"> и затова няма смисъл да проверяваме числата, по-големи от </w:t>
      </w:r>
      <w:r w:rsidRPr="00E66405">
        <w:rPr>
          <w:rStyle w:val="Code"/>
        </w:rPr>
        <w:t>√num</w:t>
      </w:r>
      <w:r w:rsidRPr="00502BF0">
        <w:t>.</w:t>
      </w:r>
      <w:r w:rsidR="00BF09A5">
        <w:t xml:space="preserve"> Така намаля</w:t>
      </w:r>
      <w:r w:rsidRPr="009C6843">
        <w:t>ме броя на итерациите на цикъла.</w:t>
      </w:r>
    </w:p>
    <w:p w14:paraId="7040BD77" w14:textId="4A4FC20B" w:rsidR="0072453D" w:rsidRPr="003F1755" w:rsidRDefault="0072453D" w:rsidP="0072453D">
      <w:pPr>
        <w:spacing w:after="120"/>
      </w:pPr>
      <w:r>
        <w:t>За резултата използваме отделна</w:t>
      </w:r>
      <w:r w:rsidRPr="009C6843">
        <w:t xml:space="preserve"> променлива от булев тип</w:t>
      </w:r>
      <w:r>
        <w:t xml:space="preserve"> с име </w:t>
      </w:r>
      <w:r w:rsidRPr="009C6843">
        <w:t xml:space="preserve"> </w:t>
      </w:r>
      <w:r w:rsidRPr="00E66405">
        <w:rPr>
          <w:rStyle w:val="Code"/>
        </w:rPr>
        <w:t>prime</w:t>
      </w:r>
      <w:r w:rsidR="00E80008">
        <w:t>. Първоначално</w:t>
      </w:r>
      <w:r w:rsidRPr="009C6843">
        <w:t xml:space="preserve"> нейната стойност е </w:t>
      </w:r>
      <w:r w:rsidRPr="00E66405">
        <w:rPr>
          <w:rStyle w:val="Code"/>
        </w:rPr>
        <w:t>true</w:t>
      </w:r>
      <w:r w:rsidRPr="009C6843">
        <w:t xml:space="preserve">. При преминаване през цикъла, ако се окаже, че числото има делител, стойността </w:t>
      </w:r>
      <w:r>
        <w:t xml:space="preserve">на </w:t>
      </w:r>
      <w:r w:rsidRPr="00E66405">
        <w:rPr>
          <w:rStyle w:val="Code"/>
        </w:rPr>
        <w:t>prime</w:t>
      </w:r>
      <w:r>
        <w:t xml:space="preserve"> </w:t>
      </w:r>
      <w:r w:rsidRPr="009C6843">
        <w:t xml:space="preserve">ще стане </w:t>
      </w:r>
      <w:r w:rsidRPr="00E66405">
        <w:rPr>
          <w:rStyle w:val="Code"/>
        </w:rPr>
        <w:t>false</w:t>
      </w:r>
      <w:r w:rsidRPr="009C6843">
        <w:t>.</w:t>
      </w:r>
    </w:p>
    <w:p w14:paraId="7EB1700B" w14:textId="77777777" w:rsidR="0072453D" w:rsidRPr="00086B13" w:rsidRDefault="0072453D" w:rsidP="0072453D">
      <w:pPr>
        <w:spacing w:after="120"/>
        <w:rPr>
          <w:lang w:val="ru-RU"/>
        </w:rPr>
      </w:pPr>
      <w:r>
        <w:t>У</w:t>
      </w:r>
      <w:r w:rsidRPr="009C6843">
        <w:t xml:space="preserve">словието на </w:t>
      </w:r>
      <w:r w:rsidRPr="00E66405">
        <w:rPr>
          <w:rStyle w:val="Code"/>
        </w:rPr>
        <w:t>while</w:t>
      </w:r>
      <w:r w:rsidRPr="009C6843">
        <w:t xml:space="preserve"> цикъла се състои от две подусловия, които са свър</w:t>
      </w:r>
      <w:r>
        <w:softHyphen/>
      </w:r>
      <w:r w:rsidRPr="009C6843">
        <w:t xml:space="preserve">зани с логическия оператор </w:t>
      </w:r>
      <w:r w:rsidRPr="00E66405">
        <w:rPr>
          <w:rStyle w:val="Code"/>
        </w:rPr>
        <w:t>&amp;&amp;</w:t>
      </w:r>
      <w:r w:rsidRPr="009C6843">
        <w:t xml:space="preserve"> (</w:t>
      </w:r>
      <w:r>
        <w:t xml:space="preserve">логическо </w:t>
      </w:r>
      <w:r w:rsidRPr="009C6843">
        <w:t xml:space="preserve">и). </w:t>
      </w:r>
      <w:r>
        <w:t>З</w:t>
      </w:r>
      <w:r w:rsidRPr="009C6843">
        <w:t>а да бъде изпълнен цикъ</w:t>
      </w:r>
      <w:r>
        <w:softHyphen/>
      </w:r>
      <w:r w:rsidRPr="009C6843">
        <w:t>л</w:t>
      </w:r>
      <w:r>
        <w:t>ът</w:t>
      </w:r>
      <w:r w:rsidRPr="009C6843">
        <w:t xml:space="preserve">, трябва и двете </w:t>
      </w:r>
      <w:r>
        <w:t xml:space="preserve">подусловия </w:t>
      </w:r>
      <w:r w:rsidRPr="009C6843">
        <w:t>да са верни едновременно</w:t>
      </w:r>
      <w:r>
        <w:t xml:space="preserve">. Ако в някакъв момент намерим делител на числото </w:t>
      </w:r>
      <w:r w:rsidRPr="00E66405">
        <w:rPr>
          <w:rStyle w:val="Code"/>
        </w:rPr>
        <w:t>num</w:t>
      </w:r>
      <w:r>
        <w:t xml:space="preserve">, променливата </w:t>
      </w:r>
      <w:r w:rsidRPr="00E66405">
        <w:rPr>
          <w:rStyle w:val="Code"/>
        </w:rPr>
        <w:t>prime</w:t>
      </w:r>
      <w:r w:rsidRPr="009C6843">
        <w:t xml:space="preserve"> става </w:t>
      </w:r>
      <w:r w:rsidRPr="00E66405">
        <w:rPr>
          <w:rStyle w:val="Code"/>
        </w:rPr>
        <w:t>false</w:t>
      </w:r>
      <w:r w:rsidRPr="009C6843">
        <w:t xml:space="preserve"> и условието </w:t>
      </w:r>
      <w:r>
        <w:t xml:space="preserve">на цикъла </w:t>
      </w:r>
      <w:r w:rsidRPr="009C6843">
        <w:t>вече не е изпълнено. Това означава, че цикъл</w:t>
      </w:r>
      <w:r>
        <w:t>ът</w:t>
      </w:r>
      <w:r w:rsidRPr="009C6843">
        <w:t xml:space="preserve"> се изпълнява до намиране на първия делител на числото</w:t>
      </w:r>
      <w:r>
        <w:t xml:space="preserve"> или до доказване на факта, че </w:t>
      </w:r>
      <w:r w:rsidRPr="00E66405">
        <w:rPr>
          <w:rStyle w:val="Code"/>
        </w:rPr>
        <w:t>num</w:t>
      </w:r>
      <w:r>
        <w:t xml:space="preserve"> не се дели на никое от числата в интервала от 2 до </w:t>
      </w:r>
      <w:r w:rsidRPr="00E66405">
        <w:rPr>
          <w:rStyle w:val="Code"/>
        </w:rPr>
        <w:t>√num</w:t>
      </w:r>
      <w:r w:rsidRPr="009C6843">
        <w:t>.</w:t>
      </w:r>
    </w:p>
    <w:p w14:paraId="782452E6" w14:textId="77777777" w:rsidR="0072453D" w:rsidRPr="00F440EB" w:rsidRDefault="0072453D" w:rsidP="0072453D">
      <w:pPr>
        <w:spacing w:after="120"/>
      </w:pPr>
      <w:r w:rsidRPr="00E72D0A">
        <w:t>Ето как изглежда резултатът от изпълнението на горния пример</w:t>
      </w:r>
      <w:r w:rsidRPr="003F1755">
        <w:rPr>
          <w:lang w:val="ru-RU"/>
        </w:rPr>
        <w:t xml:space="preserve"> </w:t>
      </w:r>
      <w:r>
        <w:t>при въвеждане съответно на числата 37 и 34 като входни стойности</w:t>
      </w:r>
      <w:r w:rsidRPr="00E72D0A"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5F6F436F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39F7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Enter a positive number: 37</w:t>
            </w:r>
          </w:p>
          <w:p w14:paraId="58F58EAC" w14:textId="77777777" w:rsidR="0072453D" w:rsidRPr="005576DF" w:rsidRDefault="0072453D" w:rsidP="0072453D">
            <w:pPr>
              <w:spacing w:before="0"/>
              <w:jc w:val="left"/>
              <w:rPr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Prime? True</w:t>
            </w:r>
          </w:p>
        </w:tc>
      </w:tr>
      <w:tr w:rsidR="0072453D" w:rsidRPr="00E85676" w14:paraId="015DF6B6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E931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Enter a positive number: 34</w:t>
            </w:r>
          </w:p>
          <w:p w14:paraId="6850DDE8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Prime? False</w:t>
            </w:r>
          </w:p>
        </w:tc>
      </w:tr>
    </w:tbl>
    <w:p w14:paraId="0CCE470A" w14:textId="77777777" w:rsidR="0072453D" w:rsidRPr="009C6843" w:rsidRDefault="0072453D" w:rsidP="0072453D">
      <w:pPr>
        <w:pStyle w:val="Heading3"/>
      </w:pPr>
      <w:bookmarkStart w:id="22" w:name="_Toc243587290"/>
      <w:bookmarkStart w:id="23" w:name="_Toc299460950"/>
      <w:r w:rsidRPr="009C6843">
        <w:t xml:space="preserve">Оператор </w:t>
      </w:r>
      <w:r w:rsidRPr="0044780E">
        <w:rPr>
          <w:lang w:val="en-US"/>
        </w:rPr>
        <w:t>break</w:t>
      </w:r>
      <w:bookmarkEnd w:id="22"/>
      <w:bookmarkEnd w:id="23"/>
    </w:p>
    <w:p w14:paraId="6087F079" w14:textId="0157446E" w:rsidR="0072453D" w:rsidRPr="00FB3618" w:rsidRDefault="0072453D" w:rsidP="0072453D">
      <w:pPr>
        <w:spacing w:after="120"/>
      </w:pPr>
      <w:r w:rsidRPr="009C6843">
        <w:t xml:space="preserve">Операторът </w:t>
      </w:r>
      <w:r w:rsidRPr="00E66405">
        <w:rPr>
          <w:rStyle w:val="Code"/>
        </w:rPr>
        <w:t>break</w:t>
      </w:r>
      <w:r w:rsidRPr="0044780E">
        <w:t xml:space="preserve"> </w:t>
      </w:r>
      <w:r w:rsidRPr="009C6843">
        <w:t xml:space="preserve">се използва за </w:t>
      </w:r>
      <w:r>
        <w:t xml:space="preserve">преждевременно </w:t>
      </w:r>
      <w:r w:rsidRPr="009C6843">
        <w:t>излизане от цикъл</w:t>
      </w:r>
      <w:r>
        <w:t>, преди той да е завършил изпълнението си по естествения си начин</w:t>
      </w:r>
      <w:r w:rsidRPr="009C6843">
        <w:t>.</w:t>
      </w:r>
      <w:r>
        <w:t xml:space="preserve"> При срещане на оператора </w:t>
      </w:r>
      <w:r w:rsidRPr="00E66405">
        <w:rPr>
          <w:rStyle w:val="Code"/>
        </w:rPr>
        <w:t>break</w:t>
      </w:r>
      <w:r>
        <w:t xml:space="preserve"> цикълът се прекратява и изпълнението на програмата продължава от следващия ред веднага след тялото на цикъла. Прекра</w:t>
      </w:r>
      <w:r>
        <w:softHyphen/>
        <w:t xml:space="preserve">тяването на цикъл с оператора </w:t>
      </w:r>
      <w:r w:rsidRPr="00E66405">
        <w:rPr>
          <w:rStyle w:val="Code"/>
        </w:rPr>
        <w:t>break</w:t>
      </w:r>
      <w:r>
        <w:t xml:space="preserve"> може да стане само от неговото тяло, когато то се изпълнява в поредната итерация на цикъла. Когато </w:t>
      </w:r>
      <w:r w:rsidRPr="00E66405">
        <w:rPr>
          <w:rStyle w:val="Code"/>
        </w:rPr>
        <w:t>break</w:t>
      </w:r>
      <w:r>
        <w:t xml:space="preserve"> се изпълни</w:t>
      </w:r>
      <w:r w:rsidR="009E73D5">
        <w:t>,</w:t>
      </w:r>
      <w:r w:rsidRPr="009C6843">
        <w:t xml:space="preserve"> код</w:t>
      </w:r>
      <w:r>
        <w:t>ът</w:t>
      </w:r>
      <w:r w:rsidRPr="009C6843">
        <w:t xml:space="preserve"> след</w:t>
      </w:r>
      <w:r>
        <w:t xml:space="preserve"> него в тялото на цикъла се прескача и</w:t>
      </w:r>
      <w:r w:rsidRPr="009C6843">
        <w:t xml:space="preserve"> не се изпълнява.</w:t>
      </w:r>
      <w:r>
        <w:t xml:space="preserve"> Ще демонстрираме аварийното излизане от цикъл с </w:t>
      </w:r>
      <w:r w:rsidRPr="00E66405">
        <w:rPr>
          <w:rStyle w:val="Code"/>
        </w:rPr>
        <w:t>break</w:t>
      </w:r>
      <w:r>
        <w:t xml:space="preserve"> с един пример.</w:t>
      </w:r>
    </w:p>
    <w:p w14:paraId="5A212CE2" w14:textId="77777777" w:rsidR="0072453D" w:rsidRPr="009C6843" w:rsidRDefault="0072453D" w:rsidP="0072453D">
      <w:pPr>
        <w:pStyle w:val="Heading3"/>
      </w:pPr>
      <w:bookmarkStart w:id="24" w:name="_Toc243587291"/>
      <w:bookmarkStart w:id="25" w:name="_Toc299460951"/>
      <w:r w:rsidRPr="009C6843">
        <w:lastRenderedPageBreak/>
        <w:t>Изчисляване на факториел – пример</w:t>
      </w:r>
      <w:bookmarkEnd w:id="24"/>
      <w:bookmarkEnd w:id="25"/>
    </w:p>
    <w:p w14:paraId="45C3B0DE" w14:textId="77777777" w:rsidR="0072453D" w:rsidRPr="00FB3618" w:rsidRDefault="0072453D" w:rsidP="0072453D">
      <w:r w:rsidRPr="009C6843">
        <w:t xml:space="preserve">В този пример ще пресметнем факториела на въведено </w:t>
      </w:r>
      <w:r>
        <w:t>от</w:t>
      </w:r>
      <w:r w:rsidRPr="009C6843">
        <w:t xml:space="preserve"> конзолата число с помощта на безкраен </w:t>
      </w:r>
      <w:r w:rsidRPr="00E66405">
        <w:rPr>
          <w:rStyle w:val="Code"/>
        </w:rPr>
        <w:t>while</w:t>
      </w:r>
      <w:r w:rsidRPr="009C6843">
        <w:t xml:space="preserve"> цикъл и оператора </w:t>
      </w:r>
      <w:r w:rsidRPr="00E66405">
        <w:rPr>
          <w:rStyle w:val="Code"/>
        </w:rPr>
        <w:t>break</w:t>
      </w:r>
      <w:r w:rsidRPr="009C6843">
        <w:t xml:space="preserve">. Да си припомним от математиката какво е факториел и как се изчислява. </w:t>
      </w:r>
      <w:r>
        <w:t>Факториелът</w:t>
      </w:r>
      <w:r w:rsidRPr="009C6843">
        <w:t xml:space="preserve"> на </w:t>
      </w:r>
      <w:r>
        <w:t xml:space="preserve">дадено </w:t>
      </w:r>
      <w:r w:rsidRPr="009C6843">
        <w:t>естествено числ</w:t>
      </w:r>
      <w:r w:rsidRPr="00FB3618">
        <w:t>о n е функция, която изчислява като произведение на всички естествени числа, по-малки или равни на n. Записва се като n! и по дефиниция са в сила формулите:</w:t>
      </w:r>
    </w:p>
    <w:p w14:paraId="7F651B85" w14:textId="77777777" w:rsidR="0072453D" w:rsidRPr="00CE4044" w:rsidRDefault="0072453D" w:rsidP="00C35894">
      <w:pPr>
        <w:numPr>
          <w:ilvl w:val="0"/>
          <w:numId w:val="35"/>
        </w:numPr>
        <w:tabs>
          <w:tab w:val="clear" w:pos="720"/>
        </w:tabs>
        <w:spacing w:after="120"/>
        <w:ind w:left="568" w:hanging="284"/>
        <w:rPr>
          <w:noProof/>
        </w:rPr>
      </w:pPr>
      <w:r w:rsidRPr="009C6843">
        <w:rPr>
          <w:noProof/>
        </w:rPr>
        <w:t>n! = 1*2*3.......(n-1)*n, за  n&gt;1;</w:t>
      </w:r>
    </w:p>
    <w:p w14:paraId="64DDCC94" w14:textId="77777777" w:rsidR="0072453D" w:rsidRPr="00CE4044" w:rsidRDefault="0072453D" w:rsidP="00C35894">
      <w:pPr>
        <w:numPr>
          <w:ilvl w:val="0"/>
          <w:numId w:val="35"/>
        </w:numPr>
        <w:tabs>
          <w:tab w:val="clear" w:pos="720"/>
        </w:tabs>
        <w:spacing w:after="120"/>
        <w:ind w:left="568" w:hanging="284"/>
        <w:rPr>
          <w:noProof/>
        </w:rPr>
      </w:pPr>
      <w:r w:rsidRPr="009C6843">
        <w:rPr>
          <w:noProof/>
        </w:rPr>
        <w:t>1! = 1;</w:t>
      </w:r>
    </w:p>
    <w:p w14:paraId="2BFE2EFF" w14:textId="77777777" w:rsidR="0072453D" w:rsidRPr="00CE4044" w:rsidRDefault="0072453D" w:rsidP="00C35894">
      <w:pPr>
        <w:numPr>
          <w:ilvl w:val="0"/>
          <w:numId w:val="35"/>
        </w:numPr>
        <w:tabs>
          <w:tab w:val="clear" w:pos="720"/>
        </w:tabs>
        <w:spacing w:after="120"/>
        <w:ind w:left="568" w:hanging="284"/>
        <w:rPr>
          <w:noProof/>
        </w:rPr>
      </w:pPr>
      <w:r w:rsidRPr="009C6843">
        <w:rPr>
          <w:noProof/>
        </w:rPr>
        <w:t>0! = 1.</w:t>
      </w:r>
    </w:p>
    <w:p w14:paraId="515DAF52" w14:textId="77777777" w:rsidR="0072453D" w:rsidRPr="009C6843" w:rsidRDefault="0072453D" w:rsidP="0072453D">
      <w:pPr>
        <w:spacing w:after="120"/>
      </w:pPr>
      <w:r>
        <w:t xml:space="preserve">Произведението </w:t>
      </w:r>
      <w:r>
        <w:rPr>
          <w:lang w:val="en-US"/>
        </w:rPr>
        <w:t>n</w:t>
      </w:r>
      <w:r w:rsidRPr="009C6843">
        <w:t>! може да се изрази чрез факториел от естествени числа, по-малки от n:</w:t>
      </w:r>
    </w:p>
    <w:p w14:paraId="121BCFF5" w14:textId="77777777" w:rsidR="0072453D" w:rsidRPr="00CE4044" w:rsidRDefault="0072453D" w:rsidP="00C35894">
      <w:pPr>
        <w:numPr>
          <w:ilvl w:val="0"/>
          <w:numId w:val="35"/>
        </w:numPr>
        <w:tabs>
          <w:tab w:val="clear" w:pos="720"/>
        </w:tabs>
        <w:spacing w:after="120"/>
        <w:ind w:left="568" w:hanging="284"/>
      </w:pPr>
      <w:r w:rsidRPr="009C6843">
        <w:rPr>
          <w:noProof/>
        </w:rPr>
        <w:t>n! = (n-1)!</w:t>
      </w:r>
      <w:r w:rsidRPr="003F1755">
        <w:rPr>
          <w:noProof/>
        </w:rPr>
        <w:t xml:space="preserve"> * </w:t>
      </w:r>
      <w:r w:rsidRPr="009C6843">
        <w:rPr>
          <w:noProof/>
        </w:rPr>
        <w:t>n,</w:t>
      </w:r>
      <w:r w:rsidRPr="009C6843">
        <w:t xml:space="preserve"> като използваме началната стойност </w:t>
      </w:r>
      <w:r w:rsidRPr="003F1755">
        <w:t>0</w:t>
      </w:r>
      <w:r w:rsidRPr="009C6843">
        <w:t>! = 1.</w:t>
      </w:r>
    </w:p>
    <w:p w14:paraId="5005A473" w14:textId="77777777" w:rsidR="0072453D" w:rsidRPr="00D16558" w:rsidRDefault="0072453D" w:rsidP="0072453D">
      <w:pPr>
        <w:spacing w:after="120"/>
      </w:pPr>
      <w:r>
        <w:t>З</w:t>
      </w:r>
      <w:r w:rsidRPr="009C6843">
        <w:t>а да изчислим факториела на n</w:t>
      </w:r>
      <w:r>
        <w:t xml:space="preserve"> ще използваме директно дефиницията: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4B1DF9FD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9D5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44DA794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// "decimal" is the biggest type that can hold integer values</w:t>
            </w:r>
          </w:p>
          <w:p w14:paraId="0C6B89D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decimal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factorial = 1;</w:t>
            </w:r>
          </w:p>
          <w:p w14:paraId="14949A6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// Perform an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"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infinite loop" </w:t>
            </w:r>
          </w:p>
          <w:p w14:paraId="23F5622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b/>
                <w:noProof/>
                <w:color w:val="0000FF"/>
                <w:szCs w:val="20"/>
                <w:lang w:val="en-US" w:eastAsia="en-US"/>
              </w:rPr>
              <w:t>true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</w:t>
            </w:r>
          </w:p>
          <w:p w14:paraId="17C427A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5B30DF5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if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(n &lt;= 1)</w:t>
            </w:r>
          </w:p>
          <w:p w14:paraId="7CF511F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60BF89F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break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2F1BF8E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5F29B18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factorial *= n;</w:t>
            </w:r>
          </w:p>
          <w:p w14:paraId="5D8B830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n--;</w:t>
            </w:r>
          </w:p>
          <w:p w14:paraId="4C2F2D6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48ED1A7D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"n!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factorial);</w:t>
            </w:r>
          </w:p>
        </w:tc>
      </w:tr>
    </w:tbl>
    <w:p w14:paraId="580C2AD0" w14:textId="77777777" w:rsidR="0072453D" w:rsidRPr="00B61239" w:rsidRDefault="0072453D" w:rsidP="0072453D">
      <w:pPr>
        <w:spacing w:after="120"/>
      </w:pPr>
      <w:r>
        <w:t>В началото и</w:t>
      </w:r>
      <w:r w:rsidRPr="009C6843">
        <w:t xml:space="preserve">нициализираме променливата </w:t>
      </w:r>
      <w:r w:rsidRPr="00E66405">
        <w:rPr>
          <w:rStyle w:val="Code"/>
        </w:rPr>
        <w:t>factorial</w:t>
      </w:r>
      <w:r w:rsidRPr="009C6843">
        <w:t xml:space="preserve"> с 1, а n </w:t>
      </w:r>
      <w:r>
        <w:t>прочитаме</w:t>
      </w:r>
      <w:r w:rsidRPr="009C6843">
        <w:t xml:space="preserve"> от конзолата.</w:t>
      </w:r>
      <w:r>
        <w:t xml:space="preserve"> Конструираме безкраен </w:t>
      </w:r>
      <w:r w:rsidRPr="00E66405">
        <w:rPr>
          <w:rStyle w:val="Code"/>
        </w:rPr>
        <w:t>while</w:t>
      </w:r>
      <w:r w:rsidRPr="0044780E">
        <w:t xml:space="preserve"> </w:t>
      </w:r>
      <w:r w:rsidRPr="00C73059">
        <w:t>цикъл като използваме</w:t>
      </w:r>
      <w:r w:rsidRPr="003F1755">
        <w:t xml:space="preserve"> </w:t>
      </w:r>
      <w:r w:rsidRPr="00E66405">
        <w:rPr>
          <w:rStyle w:val="Code"/>
        </w:rPr>
        <w:t>true</w:t>
      </w:r>
      <w:r>
        <w:t xml:space="preserve"> за условие на цикъла.</w:t>
      </w:r>
      <w:r w:rsidRPr="009C6843">
        <w:t xml:space="preserve"> </w:t>
      </w:r>
      <w:r>
        <w:t>И</w:t>
      </w:r>
      <w:r w:rsidRPr="009C6843">
        <w:t xml:space="preserve">зползваме оператора </w:t>
      </w:r>
      <w:r w:rsidRPr="00E66405">
        <w:rPr>
          <w:rStyle w:val="Code"/>
        </w:rPr>
        <w:t>break</w:t>
      </w:r>
      <w:r w:rsidRPr="009C6843">
        <w:t>, за да прекратим цикъл</w:t>
      </w:r>
      <w:r>
        <w:t>а</w:t>
      </w:r>
      <w:r w:rsidRPr="009C6843">
        <w:t>, когато n достигне</w:t>
      </w:r>
      <w:r>
        <w:t xml:space="preserve"> стойност</w:t>
      </w:r>
      <w:r w:rsidRPr="009C6843">
        <w:t xml:space="preserve"> </w:t>
      </w:r>
      <w:r>
        <w:t xml:space="preserve">по-малка или равна на </w:t>
      </w:r>
      <w:r w:rsidRPr="009C6843">
        <w:t xml:space="preserve">1. </w:t>
      </w:r>
      <w:r>
        <w:t xml:space="preserve">В противен случай умножаваме текущия резултат по n и намаляваме n с единица. Така на практика първата итерация от цикъла променливата </w:t>
      </w:r>
      <w:r w:rsidRPr="00E66405">
        <w:rPr>
          <w:rStyle w:val="Code"/>
        </w:rPr>
        <w:t>factorial</w:t>
      </w:r>
      <w:r>
        <w:t xml:space="preserve"> има </w:t>
      </w:r>
      <w:r w:rsidRPr="00B61239">
        <w:t>стойност n, на втората – n*(n-1) и т.н.</w:t>
      </w:r>
      <w:r w:rsidRPr="003F1755">
        <w:t xml:space="preserve"> </w:t>
      </w:r>
      <w:r>
        <w:t>Н</w:t>
      </w:r>
      <w:r w:rsidRPr="00B61239">
        <w:t xml:space="preserve">а последната </w:t>
      </w:r>
      <w:r>
        <w:t xml:space="preserve">итерация от цикъла </w:t>
      </w:r>
      <w:r w:rsidRPr="00B61239">
        <w:t xml:space="preserve">стойността </w:t>
      </w:r>
      <w:r>
        <w:t xml:space="preserve">на </w:t>
      </w:r>
      <w:r w:rsidRPr="00E66405">
        <w:rPr>
          <w:rStyle w:val="Code"/>
        </w:rPr>
        <w:t>factorial</w:t>
      </w:r>
      <w:r>
        <w:t xml:space="preserve"> </w:t>
      </w:r>
      <w:r w:rsidRPr="00B61239">
        <w:t xml:space="preserve">е произведението </w:t>
      </w:r>
      <w:r w:rsidRPr="00B61239">
        <w:rPr>
          <w:noProof/>
        </w:rPr>
        <w:t>n*(n-1)*(n-2)*…*3*2,</w:t>
      </w:r>
      <w:r w:rsidRPr="00B61239">
        <w:t xml:space="preserve"> което е търсената стойност n!.</w:t>
      </w:r>
    </w:p>
    <w:p w14:paraId="65D34779" w14:textId="77777777" w:rsidR="0072453D" w:rsidRPr="009C6843" w:rsidRDefault="0072453D" w:rsidP="0072453D">
      <w:pPr>
        <w:spacing w:after="120"/>
      </w:pPr>
      <w:r>
        <w:t xml:space="preserve">Ако изпълним примерната програма и въведем 10 като вход, ще получим </w:t>
      </w:r>
      <w:r w:rsidRPr="009C6843">
        <w:t>следния резултат: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167C64" w14:paraId="144768F8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EBF5" w14:textId="77777777" w:rsidR="0072453D" w:rsidRPr="00E66405" w:rsidRDefault="0072453D" w:rsidP="0072453D">
            <w:pPr>
              <w:spacing w:before="0"/>
              <w:rPr>
                <w:rStyle w:val="Code"/>
              </w:rPr>
            </w:pPr>
            <w:r w:rsidRPr="00E66405">
              <w:rPr>
                <w:rStyle w:val="Code"/>
              </w:rPr>
              <w:t>10</w:t>
            </w:r>
          </w:p>
          <w:p w14:paraId="7B8E11A2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Style w:val="Code"/>
              </w:rPr>
              <w:t>n! = 3628800</w:t>
            </w:r>
          </w:p>
        </w:tc>
      </w:tr>
    </w:tbl>
    <w:p w14:paraId="1292A1FA" w14:textId="77777777" w:rsidR="0072453D" w:rsidRPr="00E66405" w:rsidRDefault="0072453D" w:rsidP="0072453D">
      <w:pPr>
        <w:pStyle w:val="Heading2"/>
        <w:rPr>
          <w:rStyle w:val="Code"/>
        </w:rPr>
      </w:pPr>
      <w:bookmarkStart w:id="26" w:name="_Toc243587292"/>
      <w:bookmarkStart w:id="27" w:name="_Toc299460952"/>
      <w:bookmarkStart w:id="28" w:name="_Toc419210170"/>
      <w:r w:rsidRPr="009C6843">
        <w:lastRenderedPageBreak/>
        <w:t xml:space="preserve">Конструкция за цикъл </w:t>
      </w:r>
      <w:r w:rsidRPr="0044780E">
        <w:rPr>
          <w:lang w:val="en-US"/>
        </w:rPr>
        <w:t>do-while</w:t>
      </w:r>
      <w:bookmarkEnd w:id="26"/>
      <w:bookmarkEnd w:id="27"/>
      <w:bookmarkEnd w:id="28"/>
    </w:p>
    <w:p w14:paraId="1E5CA9EC" w14:textId="77777777" w:rsidR="0072453D" w:rsidRPr="00980DB2" w:rsidRDefault="0072453D" w:rsidP="0072453D">
      <w:pPr>
        <w:spacing w:after="120"/>
      </w:pPr>
      <w:r w:rsidRPr="0044780E">
        <w:rPr>
          <w:b/>
          <w:lang w:val="en-US"/>
        </w:rPr>
        <w:t>Do-while</w:t>
      </w:r>
      <w:r w:rsidRPr="009C6843">
        <w:t xml:space="preserve"> цикълът е аналогичен на </w:t>
      </w:r>
      <w:r w:rsidRPr="00E66405">
        <w:rPr>
          <w:rStyle w:val="Code"/>
        </w:rPr>
        <w:t>while</w:t>
      </w:r>
      <w:r w:rsidRPr="009C6843">
        <w:t xml:space="preserve"> цикъла, само че при него проверката на булев</w:t>
      </w:r>
      <w:r>
        <w:t>ото условие</w:t>
      </w:r>
      <w:r w:rsidRPr="009C6843">
        <w:t xml:space="preserve"> се </w:t>
      </w:r>
      <w:r>
        <w:t>извършва</w:t>
      </w:r>
      <w:r w:rsidRPr="009C6843">
        <w:t xml:space="preserve"> </w:t>
      </w:r>
      <w:r w:rsidRPr="006E76AB">
        <w:rPr>
          <w:b/>
        </w:rPr>
        <w:t>след изпълнението на операциите</w:t>
      </w:r>
      <w:r w:rsidRPr="009C6843">
        <w:t xml:space="preserve"> в цикъла. Този тип цикли се наричат цикли с </w:t>
      </w:r>
      <w:r>
        <w:t>условие в края</w:t>
      </w:r>
      <w:r w:rsidRPr="009C6843">
        <w:t xml:space="preserve"> (</w:t>
      </w:r>
      <w:r w:rsidRPr="0044780E">
        <w:rPr>
          <w:lang w:val="en-US"/>
        </w:rPr>
        <w:t>post</w:t>
      </w:r>
      <w:r w:rsidRPr="003F1755">
        <w:t>-</w:t>
      </w:r>
      <w:r w:rsidRPr="0044780E">
        <w:rPr>
          <w:lang w:val="en-US"/>
        </w:rPr>
        <w:t>test</w:t>
      </w:r>
      <w:r w:rsidRPr="003F1755">
        <w:t xml:space="preserve"> </w:t>
      </w:r>
      <w:r w:rsidRPr="0044780E">
        <w:rPr>
          <w:lang w:val="en-US"/>
        </w:rPr>
        <w:t>loop</w:t>
      </w:r>
      <w:r w:rsidRPr="009C6843">
        <w:t>).</w:t>
      </w:r>
      <w:r>
        <w:t xml:space="preserve"> Един </w:t>
      </w:r>
      <w:r w:rsidRPr="00E66405">
        <w:rPr>
          <w:rStyle w:val="Code"/>
        </w:rPr>
        <w:t>do</w:t>
      </w:r>
      <w:r w:rsidRPr="00086B13">
        <w:rPr>
          <w:lang w:val="ru-RU"/>
        </w:rPr>
        <w:t>-</w:t>
      </w:r>
      <w:r w:rsidRPr="00E66405">
        <w:rPr>
          <w:rStyle w:val="Code"/>
        </w:rPr>
        <w:t>while</w:t>
      </w:r>
      <w:r w:rsidRPr="00086B13">
        <w:rPr>
          <w:lang w:val="ru-RU"/>
        </w:rPr>
        <w:t xml:space="preserve"> </w:t>
      </w:r>
      <w:r>
        <w:t>цикъл изглежда по следния начин: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2765CDF7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7BC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00FF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do</w:t>
            </w:r>
          </w:p>
          <w:p w14:paraId="756B7DB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37C2D72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473D90"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код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за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изпълнение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48C5E9B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6BA4ABF5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израз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</w:tc>
      </w:tr>
    </w:tbl>
    <w:p w14:paraId="079B4F3B" w14:textId="77777777" w:rsidR="0072453D" w:rsidRPr="003F1755" w:rsidRDefault="0072453D" w:rsidP="0072453D">
      <w:pPr>
        <w:spacing w:after="120"/>
      </w:pPr>
      <w:r>
        <w:t xml:space="preserve">Схематично </w:t>
      </w:r>
      <w:r w:rsidRPr="00E66405">
        <w:rPr>
          <w:rStyle w:val="Code"/>
        </w:rPr>
        <w:t>do</w:t>
      </w:r>
      <w:r w:rsidRPr="00086B13">
        <w:rPr>
          <w:lang w:val="ru-RU"/>
        </w:rPr>
        <w:t>-</w:t>
      </w:r>
      <w:r w:rsidRPr="00E66405">
        <w:rPr>
          <w:rStyle w:val="Code"/>
        </w:rPr>
        <w:t>while</w:t>
      </w:r>
      <w:r w:rsidRPr="00086B13">
        <w:rPr>
          <w:lang w:val="ru-RU"/>
        </w:rPr>
        <w:t xml:space="preserve"> </w:t>
      </w:r>
      <w:r>
        <w:t>циклите се изпълняват по следната логическа схема:</w:t>
      </w:r>
      <w:r w:rsidRPr="00AA5C83">
        <w:t xml:space="preserve"> </w:t>
      </w:r>
    </w:p>
    <w:p w14:paraId="6C3B3D62" w14:textId="1A2C4E26" w:rsidR="0072453D" w:rsidRDefault="00724A3F" w:rsidP="0072453D">
      <w:pPr>
        <w:spacing w:after="120"/>
        <w:jc w:val="center"/>
      </w:pPr>
      <w:r>
        <w:rPr>
          <w:noProof/>
          <w:lang w:val="en-US" w:eastAsia="en-US"/>
        </w:rPr>
        <w:drawing>
          <wp:inline distT="0" distB="0" distL="0" distR="0" wp14:anchorId="6E32F79B" wp14:editId="105A4D38">
            <wp:extent cx="2292985" cy="180848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C639" w14:textId="77777777" w:rsidR="0072453D" w:rsidRPr="00452DC6" w:rsidRDefault="0072453D" w:rsidP="0072453D">
      <w:pPr>
        <w:spacing w:after="120"/>
      </w:pPr>
      <w:r>
        <w:t xml:space="preserve">Първоначално се изпълнява </w:t>
      </w:r>
      <w:r w:rsidRPr="006E76AB">
        <w:rPr>
          <w:b/>
        </w:rPr>
        <w:t>тялото на цикъла</w:t>
      </w:r>
      <w:r>
        <w:t>. След това се проверява неговото условие. Ако то е истина, тялото на цикъла се повтаря, а в противен случай цикълът завършва. Тази логика се повтаря докато условието на цикъла бъде нарушено. Тялото на цикъла се повтаря най-малко един път. Ако условието на цикъла постоянно е истина, цикълът никога няма да завърши.</w:t>
      </w:r>
    </w:p>
    <w:p w14:paraId="46F748A8" w14:textId="77777777" w:rsidR="0072453D" w:rsidRPr="009C6843" w:rsidRDefault="0072453D" w:rsidP="0072453D">
      <w:pPr>
        <w:pStyle w:val="Heading3"/>
      </w:pPr>
      <w:bookmarkStart w:id="29" w:name="_Toc243587293"/>
      <w:bookmarkStart w:id="30" w:name="_Toc299460953"/>
      <w:r w:rsidRPr="009C6843">
        <w:t xml:space="preserve">Използване на </w:t>
      </w:r>
      <w:r w:rsidRPr="0044780E">
        <w:rPr>
          <w:lang w:val="en-US"/>
        </w:rPr>
        <w:t>do</w:t>
      </w:r>
      <w:r w:rsidRPr="003F1755">
        <w:t>-</w:t>
      </w:r>
      <w:r w:rsidRPr="0044780E">
        <w:rPr>
          <w:lang w:val="en-US"/>
        </w:rPr>
        <w:t>while</w:t>
      </w:r>
      <w:r w:rsidRPr="003F1755">
        <w:t xml:space="preserve"> </w:t>
      </w:r>
      <w:r w:rsidRPr="009C6843">
        <w:t>цикли</w:t>
      </w:r>
      <w:bookmarkEnd w:id="29"/>
      <w:bookmarkEnd w:id="30"/>
    </w:p>
    <w:p w14:paraId="17AB279B" w14:textId="77777777" w:rsidR="0072453D" w:rsidRPr="009C6843" w:rsidRDefault="0072453D" w:rsidP="0072453D">
      <w:r w:rsidRPr="0044780E">
        <w:rPr>
          <w:b/>
          <w:lang w:val="en-US"/>
        </w:rPr>
        <w:t>Do</w:t>
      </w:r>
      <w:r w:rsidRPr="003F1755">
        <w:rPr>
          <w:b/>
        </w:rPr>
        <w:t>-</w:t>
      </w:r>
      <w:r w:rsidRPr="0044780E">
        <w:rPr>
          <w:b/>
          <w:lang w:val="en-US"/>
        </w:rPr>
        <w:t>while</w:t>
      </w:r>
      <w:r w:rsidRPr="009C6843">
        <w:t xml:space="preserve"> цикълът се използва, когато искаме да си гарантираме, че поредицата от операции в него ще бъде </w:t>
      </w:r>
      <w:r>
        <w:t>изпълнена многократно и задължително поне веднъж в началото на цикъла</w:t>
      </w:r>
      <w:r w:rsidRPr="009C6843">
        <w:t>.</w:t>
      </w:r>
    </w:p>
    <w:p w14:paraId="1C1B1F3B" w14:textId="77777777" w:rsidR="0072453D" w:rsidRPr="009C6843" w:rsidRDefault="0072453D" w:rsidP="0072453D">
      <w:pPr>
        <w:pStyle w:val="Heading3"/>
      </w:pPr>
      <w:bookmarkStart w:id="31" w:name="_Toc243587294"/>
      <w:bookmarkStart w:id="32" w:name="_Toc299460954"/>
      <w:r w:rsidRPr="009C6843">
        <w:t>Изчисляване на факториел – пример</w:t>
      </w:r>
      <w:bookmarkEnd w:id="31"/>
      <w:bookmarkEnd w:id="32"/>
    </w:p>
    <w:p w14:paraId="5789DD91" w14:textId="0FD69066" w:rsidR="0072453D" w:rsidRPr="00452DC6" w:rsidRDefault="0072453D" w:rsidP="0072453D">
      <w:pPr>
        <w:spacing w:after="120"/>
      </w:pPr>
      <w:r w:rsidRPr="009C6843">
        <w:t xml:space="preserve">В този пример отново ще изчислим факториела на </w:t>
      </w:r>
      <w:r>
        <w:t xml:space="preserve">дадено </w:t>
      </w:r>
      <w:r w:rsidRPr="009C6843">
        <w:t>чис</w:t>
      </w:r>
      <w:r w:rsidRPr="00452DC6">
        <w:t xml:space="preserve">ло n, но този </w:t>
      </w:r>
      <w:r w:rsidRPr="009C6843">
        <w:t xml:space="preserve">път вместо безкраен </w:t>
      </w:r>
      <w:r w:rsidRPr="00E66405">
        <w:rPr>
          <w:rStyle w:val="Code"/>
        </w:rPr>
        <w:t>while</w:t>
      </w:r>
      <w:r w:rsidR="00E80008">
        <w:t xml:space="preserve"> цикъл</w:t>
      </w:r>
      <w:r w:rsidRPr="009C6843">
        <w:t xml:space="preserve"> ще използваме </w:t>
      </w:r>
      <w:r w:rsidRPr="00E66405">
        <w:rPr>
          <w:rStyle w:val="Code"/>
        </w:rPr>
        <w:t>do</w:t>
      </w:r>
      <w:r w:rsidRPr="00452DC6">
        <w:t>-</w:t>
      </w:r>
      <w:r w:rsidRPr="00E66405">
        <w:rPr>
          <w:rStyle w:val="Code"/>
        </w:rPr>
        <w:t>while</w:t>
      </w:r>
      <w:r w:rsidRPr="009C6843">
        <w:t>. Логиката е аналогична на тази в пред</w:t>
      </w:r>
      <w:r>
        <w:t>ходния</w:t>
      </w:r>
      <w:r w:rsidRPr="009C6843">
        <w:t xml:space="preserve"> пример</w:t>
      </w:r>
      <w:r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6B816C0E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FA4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035FB0F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0914C38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lastRenderedPageBreak/>
              <w:t>decimal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factorial = 1;</w:t>
            </w:r>
          </w:p>
          <w:p w14:paraId="7C9DFD0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00FF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do</w:t>
            </w:r>
          </w:p>
          <w:p w14:paraId="5401512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5193545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factorial *= n;</w:t>
            </w:r>
          </w:p>
          <w:p w14:paraId="1C18055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n--;</w:t>
            </w:r>
          </w:p>
          <w:p w14:paraId="6090E19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}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(n &gt; 0);</w:t>
            </w:r>
          </w:p>
          <w:p w14:paraId="312B7703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"n!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factorial);</w:t>
            </w:r>
          </w:p>
        </w:tc>
      </w:tr>
    </w:tbl>
    <w:p w14:paraId="5F1B373E" w14:textId="77777777" w:rsidR="0072453D" w:rsidRDefault="0072453D" w:rsidP="0072453D">
      <w:pPr>
        <w:spacing w:after="120"/>
      </w:pPr>
      <w:r>
        <w:lastRenderedPageBreak/>
        <w:t>Започваме в началото от резултат 1 и у</w:t>
      </w:r>
      <w:r w:rsidRPr="009C6843">
        <w:t xml:space="preserve">множаваме </w:t>
      </w:r>
      <w:r>
        <w:t xml:space="preserve">последователно на всяка итерация резултата с n и намаляваме n с единица докато </w:t>
      </w:r>
      <w:r>
        <w:rPr>
          <w:lang w:val="en-US"/>
        </w:rPr>
        <w:t>n</w:t>
      </w:r>
      <w:r w:rsidRPr="003F1755">
        <w:t xml:space="preserve"> </w:t>
      </w:r>
      <w:r>
        <w:t>достигне 0</w:t>
      </w:r>
      <w:r w:rsidRPr="009C6843">
        <w:t xml:space="preserve">. </w:t>
      </w:r>
      <w:r>
        <w:t xml:space="preserve">Така получаваме произведението </w:t>
      </w:r>
      <w:r w:rsidRPr="00F733C6">
        <w:rPr>
          <w:noProof/>
        </w:rPr>
        <w:t>n*(n-1)*…*1</w:t>
      </w:r>
      <w:r w:rsidRPr="003F1755">
        <w:t xml:space="preserve">. </w:t>
      </w:r>
      <w:r w:rsidRPr="009C6843">
        <w:t xml:space="preserve">Накрая </w:t>
      </w:r>
      <w:r>
        <w:t>отпечатваме</w:t>
      </w:r>
      <w:r w:rsidRPr="009C6843">
        <w:t xml:space="preserve"> получения резултат на конзолата.</w:t>
      </w:r>
      <w:r w:rsidRPr="003F1755">
        <w:t xml:space="preserve"> </w:t>
      </w:r>
      <w:r>
        <w:t>Този алгоритъм винаги извършва поне 1 умножение и затова няма да работи коректно при n=0, но ще работи</w:t>
      </w:r>
      <w:r>
        <w:rPr>
          <w:lang w:val="en-US"/>
        </w:rPr>
        <w:t xml:space="preserve"> </w:t>
      </w:r>
      <w:r>
        <w:t xml:space="preserve">правилно за 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≥</w:t>
      </w:r>
      <w:r>
        <w:t xml:space="preserve"> </w:t>
      </w:r>
      <w:r>
        <w:rPr>
          <w:lang w:val="en-US"/>
        </w:rPr>
        <w:t>1</w:t>
      </w:r>
      <w:r w:rsidRPr="00452DC6">
        <w:t>.</w:t>
      </w:r>
    </w:p>
    <w:p w14:paraId="32231D91" w14:textId="77777777" w:rsidR="0072453D" w:rsidRPr="009C6843" w:rsidRDefault="0072453D" w:rsidP="0072453D">
      <w:pPr>
        <w:spacing w:after="120"/>
      </w:pPr>
      <w:r w:rsidRPr="009C6843">
        <w:t xml:space="preserve">Ето го и </w:t>
      </w:r>
      <w:r>
        <w:t xml:space="preserve">резултатът от изпълнение на горния пример при </w:t>
      </w:r>
      <w:r>
        <w:rPr>
          <w:lang w:val="en-US"/>
        </w:rPr>
        <w:t>n</w:t>
      </w:r>
      <w:r w:rsidRPr="00086B13">
        <w:rPr>
          <w:lang w:val="ru-RU"/>
        </w:rPr>
        <w:t>=7</w:t>
      </w:r>
      <w:r w:rsidRPr="009C6843"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167C64" w14:paraId="27DCFB8D" w14:textId="77777777" w:rsidTr="0072453D">
        <w:trPr>
          <w:trHeight w:val="261"/>
        </w:trPr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079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n = 7</w:t>
            </w:r>
          </w:p>
          <w:p w14:paraId="0258E886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Style w:val="Code"/>
              </w:rPr>
              <w:t>n! = 5040</w:t>
            </w:r>
          </w:p>
        </w:tc>
      </w:tr>
    </w:tbl>
    <w:p w14:paraId="63AB23C5" w14:textId="77777777" w:rsidR="0072453D" w:rsidRPr="009C6843" w:rsidRDefault="0072453D" w:rsidP="0072453D">
      <w:pPr>
        <w:pStyle w:val="Heading3"/>
      </w:pPr>
      <w:bookmarkStart w:id="33" w:name="_Toc299460955"/>
      <w:r>
        <w:t>Факториел на голямо число</w:t>
      </w:r>
      <w:r w:rsidRPr="009C6843">
        <w:t xml:space="preserve"> – пример</w:t>
      </w:r>
      <w:bookmarkEnd w:id="33"/>
    </w:p>
    <w:p w14:paraId="37881B5A" w14:textId="0F6F6E6D" w:rsidR="0072453D" w:rsidRPr="009C6843" w:rsidRDefault="0072453D" w:rsidP="0072453D">
      <w:pPr>
        <w:spacing w:after="120"/>
      </w:pPr>
      <w:r>
        <w:t>Може би се питате какво ще се случи, ако в предходния пример въведем прекалено голяма стойност за числ</w:t>
      </w:r>
      <w:r w:rsidR="00BF09A5">
        <w:t>ото n, например n=100. Тогава</w:t>
      </w:r>
      <w:r>
        <w:t xml:space="preserve"> при пресмятането на n! ще препълним типа </w:t>
      </w:r>
      <w:r w:rsidRPr="00E66405">
        <w:rPr>
          <w:rStyle w:val="Code"/>
        </w:rPr>
        <w:t>decimal</w:t>
      </w:r>
      <w:r>
        <w:t xml:space="preserve"> и резултатът ще е изключение </w:t>
      </w:r>
      <w:r w:rsidRPr="00E66405">
        <w:rPr>
          <w:rStyle w:val="Code"/>
        </w:rPr>
        <w:t>System.OverflowException</w:t>
      </w:r>
      <w:r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167C64" w14:paraId="003C5C2B" w14:textId="77777777" w:rsidTr="0072453D">
        <w:trPr>
          <w:trHeight w:val="261"/>
        </w:trPr>
        <w:tc>
          <w:tcPr>
            <w:tcW w:w="7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1CEA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n = 100</w:t>
            </w:r>
          </w:p>
          <w:p w14:paraId="15F83951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Unhandled Exception: System.OverflowException: Value was either too large or too small for a Decimal.</w:t>
            </w:r>
          </w:p>
          <w:p w14:paraId="6EBB9916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 xml:space="preserve">   at System.Decimal.FCallMultiply(Decimal&amp; result, Decimal d1, Decimal d2)</w:t>
            </w:r>
          </w:p>
          <w:p w14:paraId="2DECD7D4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 xml:space="preserve">   at System.Decimal.op_Multiply(Decimal d1, Decimal d2)</w:t>
            </w:r>
          </w:p>
          <w:p w14:paraId="7220BD26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 xml:space="preserve">   at TestProject.Program.Main() in C:\Projects\TestProject\Program</w:t>
            </w:r>
          </w:p>
          <w:p w14:paraId="6D05528A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.cs:line 17</w:t>
            </w:r>
          </w:p>
        </w:tc>
      </w:tr>
    </w:tbl>
    <w:p w14:paraId="26A87D9E" w14:textId="356E591F" w:rsidR="0072453D" w:rsidRDefault="0072453D" w:rsidP="0072453D">
      <w:r w:rsidRPr="00FC09FA">
        <w:t>Ако искаме да пресметнем 100!, можем да използваме типа</w:t>
      </w:r>
      <w:r>
        <w:t xml:space="preserve"> данни</w:t>
      </w:r>
      <w:r w:rsidRPr="00FC09FA">
        <w:t xml:space="preserve"> </w:t>
      </w:r>
      <w:r w:rsidRPr="00E66405">
        <w:rPr>
          <w:rStyle w:val="Code"/>
        </w:rPr>
        <w:t>BigInteger</w:t>
      </w:r>
      <w:r w:rsidRPr="00FC09FA">
        <w:t xml:space="preserve">, който е нов за .NET Framework 4.0 и липсва в по-старите версии. </w:t>
      </w:r>
      <w:r>
        <w:t>Този тип представлява цяло число, което може да бъде много голямо (</w:t>
      </w:r>
      <w:r w:rsidR="00672CFF">
        <w:t>например</w:t>
      </w:r>
      <w:r>
        <w:t xml:space="preserve"> 100 000 цифри). Няма ограничение за големината на числата записвани</w:t>
      </w:r>
      <w:r w:rsidR="00E80008">
        <w:t>,</w:t>
      </w:r>
      <w:r>
        <w:t xml:space="preserve"> в класа </w:t>
      </w:r>
      <w:r w:rsidRPr="00E66405">
        <w:rPr>
          <w:rStyle w:val="Code"/>
        </w:rPr>
        <w:t>BigInteger</w:t>
      </w:r>
      <w:r>
        <w:t xml:space="preserve"> (стига да има достатъчно опера</w:t>
      </w:r>
      <w:r>
        <w:softHyphen/>
        <w:t>тивна памет).</w:t>
      </w:r>
    </w:p>
    <w:p w14:paraId="28E7DF62" w14:textId="77777777" w:rsidR="0072453D" w:rsidRDefault="0072453D" w:rsidP="0072453D">
      <w:r w:rsidRPr="00FC09FA">
        <w:t>За да използваме</w:t>
      </w:r>
      <w:r>
        <w:t xml:space="preserve"> </w:t>
      </w:r>
      <w:r w:rsidRPr="00E66405">
        <w:rPr>
          <w:rStyle w:val="Code"/>
        </w:rPr>
        <w:t>BigInteger</w:t>
      </w:r>
      <w:r w:rsidRPr="00FC09FA">
        <w:t xml:space="preserve">, първо трябва да добавим референция от нашия проект към асемблито </w:t>
      </w:r>
      <w:r w:rsidRPr="00E66405">
        <w:rPr>
          <w:rStyle w:val="Code"/>
        </w:rPr>
        <w:t>System.Numerics.dll</w:t>
      </w:r>
      <w:r w:rsidRPr="00FC09FA">
        <w:t xml:space="preserve"> (това е </w:t>
      </w:r>
      <w:r>
        <w:t xml:space="preserve">стандартна .NET </w:t>
      </w:r>
      <w:r w:rsidRPr="00FC09FA">
        <w:t xml:space="preserve">библиотека за работа с </w:t>
      </w:r>
      <w:r w:rsidRPr="006E76AB">
        <w:rPr>
          <w:b/>
        </w:rPr>
        <w:t>много големи</w:t>
      </w:r>
      <w:r w:rsidRPr="00FC09FA">
        <w:t xml:space="preserve"> </w:t>
      </w:r>
      <w:r>
        <w:t xml:space="preserve">цели </w:t>
      </w:r>
      <w:r w:rsidRPr="00FC09FA">
        <w:t>числа)</w:t>
      </w:r>
      <w:r>
        <w:t>. Добавянето на референция става с щракване с десния бутон на мишката върху референ</w:t>
      </w:r>
      <w:r>
        <w:softHyphen/>
        <w:t xml:space="preserve">циите на текущия проект в прозореца </w:t>
      </w:r>
      <w:r w:rsidRPr="00E37C6F">
        <w:rPr>
          <w:lang w:val="en-US"/>
        </w:rPr>
        <w:t>Solution</w:t>
      </w:r>
      <w:r w:rsidRPr="003F1755">
        <w:t xml:space="preserve"> </w:t>
      </w:r>
      <w:r w:rsidRPr="00E37C6F">
        <w:rPr>
          <w:lang w:val="en-US"/>
        </w:rPr>
        <w:t>Explorer</w:t>
      </w:r>
      <w:r>
        <w:t xml:space="preserve"> на </w:t>
      </w:r>
      <w:r w:rsidRPr="00576B3B">
        <w:rPr>
          <w:lang w:val="en-US"/>
        </w:rPr>
        <w:t>Visual</w:t>
      </w:r>
      <w:r w:rsidRPr="003F1755">
        <w:t xml:space="preserve"> </w:t>
      </w:r>
      <w:r w:rsidRPr="00576B3B">
        <w:rPr>
          <w:lang w:val="en-US"/>
        </w:rPr>
        <w:t>Studio</w:t>
      </w:r>
      <w:r w:rsidRPr="00FC09FA">
        <w:t>:</w:t>
      </w:r>
    </w:p>
    <w:p w14:paraId="62717151" w14:textId="604C65F7" w:rsidR="0072453D" w:rsidRPr="00FC09FA" w:rsidRDefault="00724A3F" w:rsidP="0072453D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451D79E" wp14:editId="735122E0">
            <wp:extent cx="2626995" cy="1391920"/>
            <wp:effectExtent l="19050" t="19050" r="20955" b="1778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39192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150B8A" w14:textId="77777777" w:rsidR="0072453D" w:rsidRDefault="0072453D" w:rsidP="0072453D">
      <w:r>
        <w:t>Избираме асемблито</w:t>
      </w:r>
      <w:r w:rsidRPr="00C673B6">
        <w:t xml:space="preserve"> </w:t>
      </w:r>
      <w:r w:rsidRPr="00E66405">
        <w:rPr>
          <w:rStyle w:val="Code"/>
        </w:rPr>
        <w:t>System.Numerics.dll</w:t>
      </w:r>
      <w:r w:rsidRPr="00C673B6">
        <w:t xml:space="preserve"> от списъка:</w:t>
      </w:r>
    </w:p>
    <w:p w14:paraId="0368822E" w14:textId="1671B80B" w:rsidR="0072453D" w:rsidRPr="00C673B6" w:rsidRDefault="00724A3F" w:rsidP="0072453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2C987DD" wp14:editId="0AB3DACC">
            <wp:extent cx="4497070" cy="1521460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D868" w14:textId="655DB959" w:rsidR="0072453D" w:rsidRPr="00C673B6" w:rsidRDefault="0072453D" w:rsidP="0072453D">
      <w:r w:rsidRPr="00C673B6">
        <w:t xml:space="preserve">Ако търсеното асембли липсва в списъка, то </w:t>
      </w:r>
      <w:r w:rsidRPr="00C673B6">
        <w:rPr>
          <w:lang w:val="en-US"/>
        </w:rPr>
        <w:t>Visual</w:t>
      </w:r>
      <w:r w:rsidRPr="003F1755">
        <w:t xml:space="preserve"> </w:t>
      </w:r>
      <w:r w:rsidRPr="00C673B6">
        <w:rPr>
          <w:lang w:val="en-US"/>
        </w:rPr>
        <w:t>Studio</w:t>
      </w:r>
      <w:r w:rsidRPr="00C673B6">
        <w:t xml:space="preserve"> проектът вероятно не таргетира .NET Framework 4.0 и трябва или да създадем нов проект</w:t>
      </w:r>
      <w:r w:rsidR="00E80008">
        <w:t>,</w:t>
      </w:r>
      <w:r w:rsidRPr="00C673B6">
        <w:t xml:space="preserve"> или да сменим версията на текущия:</w:t>
      </w:r>
    </w:p>
    <w:p w14:paraId="2DB8E260" w14:textId="45789F93" w:rsidR="0072453D" w:rsidRPr="00C673B6" w:rsidRDefault="00724A3F" w:rsidP="0072453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86DFD5B" wp14:editId="30DD7B7C">
            <wp:extent cx="4497070" cy="129667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597D" w14:textId="77777777" w:rsidR="0072453D" w:rsidRPr="009C6843" w:rsidRDefault="0072453D" w:rsidP="0072453D">
      <w:pPr>
        <w:spacing w:after="120"/>
      </w:pPr>
      <w:r>
        <w:t>След това трябва да добавим "</w:t>
      </w:r>
      <w:r w:rsidRPr="00E66405">
        <w:rPr>
          <w:rStyle w:val="Code"/>
        </w:rPr>
        <w:t>using System.Numerics;</w:t>
      </w:r>
      <w:r>
        <w:t xml:space="preserve">" преди началото на класа на нашата програма и да сменим </w:t>
      </w:r>
      <w:r w:rsidRPr="00E66405">
        <w:rPr>
          <w:rStyle w:val="Code"/>
        </w:rPr>
        <w:t>decimal</w:t>
      </w:r>
      <w:r>
        <w:t xml:space="preserve"> с </w:t>
      </w:r>
      <w:r w:rsidRPr="00E66405">
        <w:rPr>
          <w:rStyle w:val="Code"/>
        </w:rPr>
        <w:t>BigInteger</w:t>
      </w:r>
      <w:r>
        <w:t>. Програмата добива следния вид: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37FB7" w14:paraId="4426E68A" w14:textId="77777777" w:rsidTr="0072453D">
        <w:trPr>
          <w:trHeight w:val="261"/>
        </w:trPr>
        <w:tc>
          <w:tcPr>
            <w:tcW w:w="7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75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bookmarkStart w:id="34" w:name="OLE_LINK1"/>
            <w:bookmarkStart w:id="35" w:name="OLE_LINK2"/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using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System;</w:t>
            </w:r>
          </w:p>
          <w:p w14:paraId="24ED0B8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using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System.Numerics;</w:t>
            </w:r>
          </w:p>
          <w:p w14:paraId="34DF7CA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</w:p>
          <w:p w14:paraId="7CBEF2C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class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Factorial</w:t>
            </w:r>
          </w:p>
          <w:p w14:paraId="4473C44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283CF26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static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void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Main()</w:t>
            </w:r>
          </w:p>
          <w:p w14:paraId="452CAF9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5E58061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71EEBE4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6F078C4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BigInteger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factorial = </w:t>
            </w:r>
            <w:r w:rsidRPr="00E66405">
              <w:rPr>
                <w:rFonts w:ascii="Consolas"/>
                <w:noProof/>
                <w:color w:val="A52A2A"/>
                <w:szCs w:val="20"/>
                <w:lang w:val="en-US"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0F9D66D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lastRenderedPageBreak/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do</w:t>
            </w:r>
          </w:p>
          <w:p w14:paraId="247E56D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1DD633B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factorial *= n;</w:t>
            </w:r>
          </w:p>
          <w:p w14:paraId="3D8A195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n--;</w:t>
            </w:r>
          </w:p>
          <w:p w14:paraId="75FB0B1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}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(n &gt; </w:t>
            </w:r>
            <w:r w:rsidRPr="00E66405">
              <w:rPr>
                <w:rFonts w:ascii="Consolas"/>
                <w:noProof/>
                <w:color w:val="A52A2A"/>
                <w:szCs w:val="20"/>
                <w:lang w:val="en-US" w:eastAsia="en-US"/>
              </w:rPr>
              <w:t>0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3AE5BEE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"n!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factorial);</w:t>
            </w:r>
          </w:p>
          <w:p w14:paraId="1AD8C73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0960083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bookmarkEnd w:id="34"/>
    <w:bookmarkEnd w:id="35"/>
    <w:p w14:paraId="23671274" w14:textId="77777777" w:rsidR="0072453D" w:rsidRDefault="0072453D" w:rsidP="0072453D">
      <w:pPr>
        <w:spacing w:after="120"/>
      </w:pPr>
      <w:r>
        <w:lastRenderedPageBreak/>
        <w:t>Ако сега изпълним програмата за n=100, ще получим стойността на 100 факториел, което е 158-цифрено число: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37FB7" w14:paraId="3D9377EF" w14:textId="77777777" w:rsidTr="00CF4F48">
        <w:trPr>
          <w:trHeight w:val="261"/>
        </w:trPr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A93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n = 100</w:t>
            </w:r>
          </w:p>
          <w:p w14:paraId="3FD7318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>n! = 933262154439441526816992388562667004907159682643816214685929 63895217599993229915608941463976156518286253697920827223758251185 210916864000000000000000000000000</w:t>
            </w:r>
          </w:p>
        </w:tc>
      </w:tr>
    </w:tbl>
    <w:p w14:paraId="6A90C928" w14:textId="508F059B" w:rsidR="00CF4F48" w:rsidRPr="009C6843" w:rsidRDefault="00CF4F48" w:rsidP="00CF4F48">
      <w:pPr>
        <w:spacing w:after="120"/>
      </w:pPr>
      <w:bookmarkStart w:id="36" w:name="_Toc243587295"/>
      <w:bookmarkStart w:id="37" w:name="_Toc299460956"/>
      <w:r>
        <w:t xml:space="preserve">Програмата ще работи коректно за </w:t>
      </w:r>
      <w:r>
        <w:rPr>
          <w:lang w:val="en-US"/>
        </w:rPr>
        <w:t xml:space="preserve">n ≥ 1. </w:t>
      </w:r>
      <w:r>
        <w:t xml:space="preserve">Ако искаме да работи и за </w:t>
      </w:r>
      <w:r>
        <w:rPr>
          <w:lang w:val="en-US"/>
        </w:rPr>
        <w:t>n = 0</w:t>
      </w:r>
      <w:r>
        <w:t>, можем да променим логиката на изчисленията по следния начин:</w:t>
      </w:r>
      <w:r w:rsidRPr="00CF4F48">
        <w:t xml:space="preserve"> 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CF4F48" w:rsidRPr="00F37FB7" w14:paraId="549F9BDC" w14:textId="77777777" w:rsidTr="006625EC">
        <w:trPr>
          <w:trHeight w:val="261"/>
        </w:trPr>
        <w:tc>
          <w:tcPr>
            <w:tcW w:w="7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B0C8" w14:textId="418FC4E0" w:rsidR="00CF4F48" w:rsidRPr="00E66405" w:rsidRDefault="00CF4F48" w:rsidP="006625E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bookmarkStart w:id="38" w:name="OLE_LINK3"/>
            <w:bookmarkStart w:id="39" w:name="OLE_LINK4"/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BigInteger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factorial = </w:t>
            </w:r>
            <w:r w:rsidRPr="00E66405">
              <w:rPr>
                <w:rFonts w:ascii="Consolas"/>
                <w:noProof/>
                <w:color w:val="A52A2A"/>
                <w:szCs w:val="20"/>
                <w:lang w:val="en-US"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6E1ED6B9" w14:textId="715283AA" w:rsidR="00CF4F48" w:rsidRPr="00E66405" w:rsidRDefault="00CF4F48" w:rsidP="00CF4F4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(n &gt;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</w:t>
            </w:r>
          </w:p>
          <w:p w14:paraId="302070E4" w14:textId="2991FEE2" w:rsidR="00CF4F48" w:rsidRPr="00E66405" w:rsidRDefault="00CF4F48" w:rsidP="006625E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6797B411" w14:textId="2B22A1C0" w:rsidR="00CF4F48" w:rsidRPr="00E66405" w:rsidRDefault="00CF4F48" w:rsidP="006625E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factorial *= n;</w:t>
            </w:r>
          </w:p>
          <w:p w14:paraId="41E3D6D4" w14:textId="5B624C3E" w:rsidR="00CF4F48" w:rsidRPr="00E66405" w:rsidRDefault="00CF4F48" w:rsidP="006625E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n--;</w:t>
            </w:r>
          </w:p>
          <w:p w14:paraId="5CB55702" w14:textId="389CF201" w:rsidR="00CF4F48" w:rsidRPr="00E66405" w:rsidRDefault="00CF4F48" w:rsidP="00CF4F4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2183B410" w14:textId="73B0FAF6" w:rsidR="00CF4F48" w:rsidRPr="00E66405" w:rsidRDefault="00CF4F48" w:rsidP="00CF4F4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"n!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factorial);</w:t>
            </w:r>
            <w:bookmarkEnd w:id="38"/>
            <w:bookmarkEnd w:id="39"/>
          </w:p>
        </w:tc>
      </w:tr>
    </w:tbl>
    <w:p w14:paraId="5D6CE3A4" w14:textId="77777777" w:rsidR="0072453D" w:rsidRPr="009C6843" w:rsidRDefault="0072453D" w:rsidP="0072453D">
      <w:pPr>
        <w:pStyle w:val="Heading3"/>
      </w:pPr>
      <w:r w:rsidRPr="009C6843">
        <w:t>Произведение в интервала [N...M] – пример</w:t>
      </w:r>
      <w:bookmarkEnd w:id="36"/>
      <w:bookmarkEnd w:id="37"/>
    </w:p>
    <w:p w14:paraId="3565DFEC" w14:textId="64389731" w:rsidR="0072453D" w:rsidRPr="002E59D1" w:rsidRDefault="0072453D" w:rsidP="0072453D">
      <w:pPr>
        <w:spacing w:after="120"/>
        <w:rPr>
          <w:lang w:val="en-US"/>
        </w:rPr>
      </w:pPr>
      <w:r>
        <w:t xml:space="preserve">Нека дадем още </w:t>
      </w:r>
      <w:r w:rsidR="00E80008">
        <w:t>един по-интересен</w:t>
      </w:r>
      <w:r>
        <w:t xml:space="preserve"> пример за работа с </w:t>
      </w:r>
      <w:r w:rsidRPr="00E66405">
        <w:rPr>
          <w:rStyle w:val="Code"/>
        </w:rPr>
        <w:t>do</w:t>
      </w:r>
      <w:r w:rsidRPr="003F1755">
        <w:t>-</w:t>
      </w:r>
      <w:r w:rsidRPr="00E66405">
        <w:rPr>
          <w:rStyle w:val="Code"/>
        </w:rPr>
        <w:t>while</w:t>
      </w:r>
      <w:r w:rsidRPr="003F1755">
        <w:t xml:space="preserve"> </w:t>
      </w:r>
      <w:r w:rsidRPr="00864467">
        <w:t>цикли</w:t>
      </w:r>
      <w:r>
        <w:t xml:space="preserve">. Задачата е да </w:t>
      </w:r>
      <w:r w:rsidRPr="009C6843">
        <w:t>намерим произведението на всички числа в интервала [</w:t>
      </w:r>
      <w:r>
        <w:rPr>
          <w:lang w:val="en-US"/>
        </w:rPr>
        <w:t>n</w:t>
      </w:r>
      <w:r w:rsidRPr="009C6843">
        <w:t>…</w:t>
      </w:r>
      <w:r>
        <w:rPr>
          <w:lang w:val="en-US"/>
        </w:rPr>
        <w:t>m</w:t>
      </w:r>
      <w:r w:rsidRPr="009C6843">
        <w:t xml:space="preserve">]. </w:t>
      </w:r>
      <w:r>
        <w:t>Ето едно примерно решение на тази задача: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16D42A1B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364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26CC127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7DEC7D8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"m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74985CE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m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143151C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num = n;</w:t>
            </w:r>
          </w:p>
          <w:p w14:paraId="431A1D6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long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product = 1;</w:t>
            </w:r>
          </w:p>
          <w:p w14:paraId="5BE5B18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00FF"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do</w:t>
            </w:r>
          </w:p>
          <w:p w14:paraId="15D991F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56C09FF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product *= num;</w:t>
            </w:r>
          </w:p>
          <w:p w14:paraId="36C5C9A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num++;</w:t>
            </w:r>
          </w:p>
          <w:p w14:paraId="5CD50BD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} </w:t>
            </w:r>
          </w:p>
          <w:p w14:paraId="7434159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while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(num &lt;= m);</w:t>
            </w:r>
          </w:p>
          <w:p w14:paraId="0D2D1D92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"product[n..m]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product);</w:t>
            </w:r>
          </w:p>
        </w:tc>
      </w:tr>
    </w:tbl>
    <w:p w14:paraId="64600CE5" w14:textId="77777777" w:rsidR="0072453D" w:rsidRPr="003F1755" w:rsidRDefault="0072453D" w:rsidP="0072453D">
      <w:pPr>
        <w:spacing w:after="120"/>
      </w:pPr>
      <w:r w:rsidRPr="00885840">
        <w:lastRenderedPageBreak/>
        <w:t xml:space="preserve">В примерния код </w:t>
      </w:r>
      <w:r>
        <w:t xml:space="preserve">на </w:t>
      </w:r>
      <w:r w:rsidRPr="00885840">
        <w:t>променливата</w:t>
      </w:r>
      <w:r>
        <w:t xml:space="preserve"> </w:t>
      </w:r>
      <w:r w:rsidRPr="00E66405">
        <w:rPr>
          <w:rStyle w:val="Code"/>
        </w:rPr>
        <w:t>num</w:t>
      </w:r>
      <w:r>
        <w:t xml:space="preserve"> присвояваме последователно на всяка итерация на цикъла стойностите </w:t>
      </w:r>
      <w:r w:rsidRPr="00F733C6">
        <w:rPr>
          <w:noProof/>
        </w:rPr>
        <w:t>n, n+1, …, m</w:t>
      </w:r>
      <w:r w:rsidRPr="003F1755">
        <w:t xml:space="preserve"> и в </w:t>
      </w:r>
      <w:r w:rsidRPr="00885840">
        <w:t>променливата</w:t>
      </w:r>
      <w:r w:rsidRPr="003F1755">
        <w:t xml:space="preserve"> </w:t>
      </w:r>
      <w:r w:rsidRPr="00E66405">
        <w:rPr>
          <w:rStyle w:val="Code"/>
        </w:rPr>
        <w:t>product</w:t>
      </w:r>
      <w:r>
        <w:t xml:space="preserve"> натрупваме произведението на тези стойности. Изискваме от потребителя да въведе n, което да е по-малко от m. В противен случай ще получим като резултат числото n.</w:t>
      </w:r>
    </w:p>
    <w:p w14:paraId="53DBAB25" w14:textId="77777777" w:rsidR="0072453D" w:rsidRPr="009C6843" w:rsidRDefault="0072453D" w:rsidP="0072453D">
      <w:pPr>
        <w:spacing w:after="120"/>
      </w:pPr>
      <w:r>
        <w:t>Ако стартираме програмата за n=2 и m=6, ще получим следния резултат</w:t>
      </w:r>
      <w:r w:rsidRPr="009C6843"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167C64" w14:paraId="09B74417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913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n = 2</w:t>
            </w:r>
          </w:p>
          <w:p w14:paraId="476DD97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m = 6</w:t>
            </w:r>
          </w:p>
          <w:p w14:paraId="5C3C207D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Style w:val="Code"/>
              </w:rPr>
              <w:t>product[n..m] = 720</w:t>
            </w:r>
          </w:p>
        </w:tc>
      </w:tr>
    </w:tbl>
    <w:p w14:paraId="56BBD050" w14:textId="77777777" w:rsidR="0072453D" w:rsidRPr="009C6843" w:rsidRDefault="0072453D" w:rsidP="0072453D">
      <w:pPr>
        <w:pStyle w:val="Heading2"/>
      </w:pPr>
      <w:bookmarkStart w:id="40" w:name="_Toc243587296"/>
      <w:bookmarkStart w:id="41" w:name="_Toc299460957"/>
      <w:bookmarkStart w:id="42" w:name="_Toc419210171"/>
      <w:r w:rsidRPr="009C6843">
        <w:t xml:space="preserve">Конструкция за цикъл </w:t>
      </w:r>
      <w:r w:rsidRPr="0044780E">
        <w:rPr>
          <w:lang w:val="en-US"/>
        </w:rPr>
        <w:t>for</w:t>
      </w:r>
      <w:bookmarkEnd w:id="40"/>
      <w:bookmarkEnd w:id="41"/>
      <w:bookmarkEnd w:id="42"/>
    </w:p>
    <w:p w14:paraId="7E338279" w14:textId="77777777" w:rsidR="0072453D" w:rsidRDefault="0072453D" w:rsidP="0072453D">
      <w:r w:rsidRPr="00F733C6">
        <w:rPr>
          <w:b/>
          <w:bCs/>
          <w:noProof/>
        </w:rPr>
        <w:t>For-циклите</w:t>
      </w:r>
      <w:r w:rsidRPr="00F733C6">
        <w:rPr>
          <w:noProof/>
        </w:rPr>
        <w:t xml:space="preserve"> са малко по-сложни от </w:t>
      </w:r>
      <w:r w:rsidRPr="00E66405">
        <w:rPr>
          <w:rStyle w:val="Code"/>
          <w:lang w:val="bg-BG"/>
        </w:rPr>
        <w:t>while</w:t>
      </w:r>
      <w:r w:rsidRPr="00F733C6">
        <w:rPr>
          <w:noProof/>
        </w:rPr>
        <w:t xml:space="preserve"> и </w:t>
      </w:r>
      <w:r w:rsidRPr="00E66405">
        <w:rPr>
          <w:rStyle w:val="Code"/>
          <w:lang w:val="bg-BG"/>
        </w:rPr>
        <w:t>do</w:t>
      </w:r>
      <w:r w:rsidRPr="00F733C6">
        <w:rPr>
          <w:noProof/>
        </w:rPr>
        <w:t>-</w:t>
      </w:r>
      <w:r w:rsidRPr="00E66405">
        <w:rPr>
          <w:rStyle w:val="Code"/>
          <w:lang w:val="bg-BG"/>
        </w:rPr>
        <w:t>while</w:t>
      </w:r>
      <w:r w:rsidRPr="00F733C6">
        <w:rPr>
          <w:noProof/>
        </w:rPr>
        <w:t xml:space="preserve"> циклите, но за сметка на това могат да решават по-сложни задачи с по-малко код.</w:t>
      </w:r>
      <w:r>
        <w:t xml:space="preserve"> Ето как изглежда логическата схема, по която се изпълняват </w:t>
      </w:r>
      <w:r w:rsidRPr="00E66405">
        <w:rPr>
          <w:rStyle w:val="Code"/>
        </w:rPr>
        <w:t>for</w:t>
      </w:r>
      <w:r w:rsidRPr="003F1755">
        <w:t>-</w:t>
      </w:r>
      <w:r>
        <w:t>циклите:</w:t>
      </w:r>
    </w:p>
    <w:p w14:paraId="19214E00" w14:textId="1B491B15" w:rsidR="0072453D" w:rsidRDefault="00724A3F" w:rsidP="0072453D">
      <w:pPr>
        <w:spacing w:after="120"/>
        <w:jc w:val="center"/>
      </w:pPr>
      <w:r>
        <w:rPr>
          <w:noProof/>
          <w:lang w:val="en-US" w:eastAsia="en-US"/>
        </w:rPr>
        <w:drawing>
          <wp:inline distT="0" distB="0" distL="0" distR="0" wp14:anchorId="3E9D5E41" wp14:editId="3BD70071">
            <wp:extent cx="3418840" cy="300228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1B29" w14:textId="77777777" w:rsidR="0072453D" w:rsidRPr="008F7568" w:rsidRDefault="0072453D" w:rsidP="0072453D">
      <w:pPr>
        <w:spacing w:after="120"/>
        <w:rPr>
          <w:lang w:val="ru-RU"/>
        </w:rPr>
      </w:pPr>
      <w:r>
        <w:t xml:space="preserve">Те съдържат </w:t>
      </w:r>
      <w:r w:rsidRPr="006E76AB">
        <w:rPr>
          <w:b/>
        </w:rPr>
        <w:t>инициализационен блок</w:t>
      </w:r>
      <w:r>
        <w:t xml:space="preserve"> (A), </w:t>
      </w:r>
      <w:r w:rsidRPr="006E76AB">
        <w:rPr>
          <w:b/>
        </w:rPr>
        <w:t>условие на цикъла</w:t>
      </w:r>
      <w:r>
        <w:t xml:space="preserve"> (B), </w:t>
      </w:r>
      <w:r w:rsidRPr="006E76AB">
        <w:rPr>
          <w:b/>
        </w:rPr>
        <w:t>тяло на цикъла</w:t>
      </w:r>
      <w:r>
        <w:t xml:space="preserve"> (D) и команди за обновяване на водещите променливи (C). Ще ги обясним в детайли след малко. Преди това нека разгледаме как изглежда програм</w:t>
      </w:r>
      <w:r>
        <w:softHyphen/>
        <w:t xml:space="preserve">ният код на един </w:t>
      </w:r>
      <w:r w:rsidRPr="00E66405">
        <w:rPr>
          <w:rStyle w:val="Code"/>
        </w:rPr>
        <w:t>for</w:t>
      </w:r>
      <w:r w:rsidRPr="003F1755">
        <w:t>-</w:t>
      </w:r>
      <w:r>
        <w:t>цикъл: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7ABE00DE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C07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инициализация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;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условие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;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обновяване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</w:t>
            </w:r>
          </w:p>
          <w:p w14:paraId="32D4ADD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241EAAD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473D90"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тяло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на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цикъла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478CAC62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6634399C" w14:textId="77777777" w:rsidR="0072453D" w:rsidRDefault="0072453D" w:rsidP="0072453D">
      <w:r>
        <w:lastRenderedPageBreak/>
        <w:t>Той се с</w:t>
      </w:r>
      <w:r w:rsidRPr="009C6843">
        <w:t>ъстои от инициализационна част за брояча</w:t>
      </w:r>
      <w:r w:rsidRPr="006F10B2">
        <w:rPr>
          <w:lang w:val="ru-RU"/>
        </w:rPr>
        <w:t xml:space="preserve"> (</w:t>
      </w:r>
      <w:r>
        <w:rPr>
          <w:lang w:val="ru-RU"/>
        </w:rPr>
        <w:t xml:space="preserve">в </w:t>
      </w:r>
      <w:r w:rsidR="00473D90">
        <w:rPr>
          <w:lang w:val="ru-RU"/>
        </w:rPr>
        <w:t>схемата</w:t>
      </w:r>
      <w:r>
        <w:rPr>
          <w:lang w:val="ru-RU"/>
        </w:rPr>
        <w:t xml:space="preserve"> </w:t>
      </w:r>
      <w:r w:rsidRPr="00E66405">
        <w:rPr>
          <w:rStyle w:val="Code"/>
        </w:rPr>
        <w:t>int i = 0</w:t>
      </w:r>
      <w:r w:rsidRPr="006F10B2">
        <w:rPr>
          <w:lang w:val="ru-RU"/>
        </w:rPr>
        <w:t>)</w:t>
      </w:r>
      <w:r w:rsidRPr="009C6843">
        <w:t>, булево условие</w:t>
      </w:r>
      <w:r w:rsidRPr="006F10B2">
        <w:rPr>
          <w:lang w:val="ru-RU"/>
        </w:rPr>
        <w:t xml:space="preserve"> (</w:t>
      </w:r>
      <w:r w:rsidRPr="00E66405">
        <w:rPr>
          <w:rStyle w:val="Code"/>
        </w:rPr>
        <w:t>i &lt; 10</w:t>
      </w:r>
      <w:r w:rsidRPr="006F10B2">
        <w:rPr>
          <w:lang w:val="ru-RU"/>
        </w:rPr>
        <w:t>)</w:t>
      </w:r>
      <w:r w:rsidRPr="009C6843">
        <w:t xml:space="preserve">, израз за обновяване на брояча </w:t>
      </w:r>
      <w:r w:rsidRPr="006F10B2">
        <w:rPr>
          <w:lang w:val="ru-RU"/>
        </w:rPr>
        <w:t>(</w:t>
      </w:r>
      <w:r w:rsidRPr="00E66405">
        <w:rPr>
          <w:rStyle w:val="Code"/>
        </w:rPr>
        <w:t>i++</w:t>
      </w:r>
      <w:r w:rsidRPr="003F1755">
        <w:t xml:space="preserve">, </w:t>
      </w:r>
      <w:r>
        <w:t xml:space="preserve">може да бъде </w:t>
      </w:r>
      <w:r w:rsidRPr="00E66405">
        <w:rPr>
          <w:rStyle w:val="Code"/>
        </w:rPr>
        <w:t>i--</w:t>
      </w:r>
      <w:r w:rsidRPr="003F1755">
        <w:t xml:space="preserve"> </w:t>
      </w:r>
      <w:r>
        <w:t xml:space="preserve">или например </w:t>
      </w:r>
      <w:r w:rsidRPr="00E66405">
        <w:rPr>
          <w:rStyle w:val="Code"/>
        </w:rPr>
        <w:t>i = i + 3</w:t>
      </w:r>
      <w:r w:rsidRPr="006F10B2">
        <w:rPr>
          <w:lang w:val="ru-RU"/>
        </w:rPr>
        <w:t>)</w:t>
      </w:r>
      <w:r>
        <w:rPr>
          <w:lang w:val="ru-RU"/>
        </w:rPr>
        <w:t xml:space="preserve"> и </w:t>
      </w:r>
      <w:r w:rsidRPr="009C6843">
        <w:t>тяло на цикъла.</w:t>
      </w:r>
    </w:p>
    <w:p w14:paraId="7C930456" w14:textId="6A0D1B79" w:rsidR="0072453D" w:rsidRPr="003F1755" w:rsidRDefault="0072453D" w:rsidP="0072453D">
      <w:r w:rsidRPr="009C6843">
        <w:t xml:space="preserve">Броячът на </w:t>
      </w:r>
      <w:r w:rsidRPr="00E66405">
        <w:rPr>
          <w:rStyle w:val="Code"/>
        </w:rPr>
        <w:t>for</w:t>
      </w:r>
      <w:r w:rsidRPr="009C6843">
        <w:t xml:space="preserve"> цикъла го отличава от </w:t>
      </w:r>
      <w:r>
        <w:t>останалите видове</w:t>
      </w:r>
      <w:r w:rsidRPr="009C6843">
        <w:t xml:space="preserve"> цикли. </w:t>
      </w:r>
      <w:r>
        <w:t xml:space="preserve">Най-често броячът се променя от дадена начална стойност към дадена крайна стойност в нарастващ ред, </w:t>
      </w:r>
      <w:r w:rsidR="00672CFF">
        <w:t>например</w:t>
      </w:r>
      <w:r>
        <w:t xml:space="preserve"> от 1 до 100. </w:t>
      </w:r>
      <w:r w:rsidRPr="009C6843">
        <w:t>Броя</w:t>
      </w:r>
      <w:r>
        <w:t>т</w:t>
      </w:r>
      <w:r w:rsidRPr="009C6843">
        <w:t xml:space="preserve"> на итерациите на </w:t>
      </w:r>
      <w:r>
        <w:t xml:space="preserve">даден </w:t>
      </w:r>
      <w:r w:rsidRPr="00E66405">
        <w:rPr>
          <w:rStyle w:val="Code"/>
        </w:rPr>
        <w:t>for</w:t>
      </w:r>
      <w:r>
        <w:t>-</w:t>
      </w:r>
      <w:r w:rsidRPr="009C6843">
        <w:t xml:space="preserve">цикъл </w:t>
      </w:r>
      <w:r>
        <w:t>най-често е известен</w:t>
      </w:r>
      <w:r w:rsidRPr="009C6843">
        <w:t xml:space="preserve"> още </w:t>
      </w:r>
      <w:r w:rsidRPr="0027626D">
        <w:rPr>
          <w:b/>
        </w:rPr>
        <w:t>преди да започне изпълне</w:t>
      </w:r>
      <w:r w:rsidRPr="0027626D">
        <w:rPr>
          <w:b/>
        </w:rPr>
        <w:softHyphen/>
        <w:t>нието му</w:t>
      </w:r>
      <w:r w:rsidRPr="009C6843">
        <w:t>.</w:t>
      </w:r>
      <w:r w:rsidRPr="003F1755">
        <w:t xml:space="preserve"> </w:t>
      </w:r>
      <w:r>
        <w:t xml:space="preserve">Един </w:t>
      </w:r>
      <w:r w:rsidRPr="00E66405">
        <w:rPr>
          <w:rStyle w:val="Code"/>
        </w:rPr>
        <w:t>for</w:t>
      </w:r>
      <w:r>
        <w:t>-</w:t>
      </w:r>
      <w:r w:rsidRPr="009C6843">
        <w:t>цикъл</w:t>
      </w:r>
      <w:r>
        <w:t xml:space="preserve"> може да има една или няколко водещи променливи, които се движат в нарастващ ред или в намаляващ ред</w:t>
      </w:r>
      <w:r w:rsidR="00E80008">
        <w:t>,</w:t>
      </w:r>
      <w:r>
        <w:t xml:space="preserve"> или с някаква стъпка. Възможно е едната водеща променлива да расте, а другата – да намалява. Възможно е дори да направим цикъл от 2 до 1024 със стъпка умножение по 2, тъй като обновяването на водещите променливи може да съдържа не само събиране, а всякакви други аритметични операции.</w:t>
      </w:r>
    </w:p>
    <w:p w14:paraId="2F1A624F" w14:textId="77777777" w:rsidR="0072453D" w:rsidRPr="009C6843" w:rsidRDefault="0072453D" w:rsidP="0072453D">
      <w:pPr>
        <w:spacing w:after="120"/>
      </w:pPr>
      <w:r w:rsidRPr="00B1733F">
        <w:t>Тъй като</w:t>
      </w:r>
      <w:r>
        <w:t xml:space="preserve"> никой от</w:t>
      </w:r>
      <w:r w:rsidRPr="00B1733F">
        <w:t xml:space="preserve"> изброените елементи на </w:t>
      </w:r>
      <w:r w:rsidRPr="00E66405">
        <w:rPr>
          <w:rStyle w:val="Code"/>
        </w:rPr>
        <w:t>for</w:t>
      </w:r>
      <w:r w:rsidRPr="00B1733F">
        <w:t>-</w:t>
      </w:r>
      <w:r>
        <w:t>циклите не е задължи</w:t>
      </w:r>
      <w:r>
        <w:softHyphen/>
        <w:t>телен, можем да ги пропуснем всичките и ще получим б</w:t>
      </w:r>
      <w:r w:rsidRPr="009C6843">
        <w:t>езкраен цикъл</w:t>
      </w:r>
      <w:r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345E86FB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4F5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 ; ; )</w:t>
            </w:r>
          </w:p>
          <w:p w14:paraId="3202598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1F316E3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тяло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на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цикъла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465E8D46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296D08C7" w14:textId="77777777" w:rsidR="0072453D" w:rsidRPr="0056671A" w:rsidRDefault="0072453D" w:rsidP="0072453D">
      <w:bookmarkStart w:id="43" w:name="_Toc243587297"/>
      <w:r>
        <w:t xml:space="preserve">Нека сега разгледаме в детайли отделните части на един </w:t>
      </w:r>
      <w:r w:rsidRPr="00E66405">
        <w:rPr>
          <w:rStyle w:val="Code"/>
        </w:rPr>
        <w:t>for</w:t>
      </w:r>
      <w:r>
        <w:t>-цикъл.</w:t>
      </w:r>
    </w:p>
    <w:p w14:paraId="56F6799B" w14:textId="77777777" w:rsidR="0072453D" w:rsidRPr="000A1522" w:rsidRDefault="0072453D" w:rsidP="000A1522">
      <w:pPr>
        <w:pStyle w:val="Heading3"/>
      </w:pPr>
      <w:bookmarkStart w:id="44" w:name="_Toc299460958"/>
      <w:r w:rsidRPr="000A1522">
        <w:t>Инициализация на for цикъла</w:t>
      </w:r>
      <w:bookmarkEnd w:id="43"/>
      <w:bookmarkEnd w:id="44"/>
    </w:p>
    <w:p w14:paraId="48A41BCE" w14:textId="77777777" w:rsidR="0072453D" w:rsidRPr="00CA2BE9" w:rsidRDefault="0072453D" w:rsidP="0072453D">
      <w:pPr>
        <w:spacing w:after="120"/>
      </w:pPr>
      <w:r>
        <w:rPr>
          <w:lang w:val="en-US"/>
        </w:rPr>
        <w:t>For</w:t>
      </w:r>
      <w:r w:rsidRPr="00086B13">
        <w:rPr>
          <w:lang w:val="ru-RU"/>
        </w:rPr>
        <w:t>-</w:t>
      </w:r>
      <w:r>
        <w:t>циклите могат да имат инициализационен блок: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4B33B36A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884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b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b/>
                <w:noProof/>
                <w:szCs w:val="20"/>
                <w:lang w:val="en-US" w:eastAsia="en-US"/>
              </w:rPr>
              <w:t xml:space="preserve"> num = 0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 ...; ...)</w:t>
            </w:r>
          </w:p>
          <w:p w14:paraId="4D37C87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70131BD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val="en-US" w:eastAsia="en-US"/>
              </w:rPr>
            </w:pPr>
            <w:r w:rsidRPr="00473D90"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//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Променливата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num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е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видима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тук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и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може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да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се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използва</w:t>
            </w:r>
          </w:p>
          <w:p w14:paraId="281F8B9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5D3B68E3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color w:val="006600"/>
                <w:lang w:val="ru-RU"/>
              </w:rPr>
            </w:pP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//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Тук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num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не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може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да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се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8000"/>
                <w:szCs w:val="20"/>
                <w:lang w:val="en-US" w:eastAsia="en-US"/>
              </w:rPr>
              <w:t>използва</w:t>
            </w:r>
          </w:p>
        </w:tc>
      </w:tr>
    </w:tbl>
    <w:p w14:paraId="1976D961" w14:textId="77777777" w:rsidR="0072453D" w:rsidRPr="009C6843" w:rsidRDefault="0072453D" w:rsidP="0072453D">
      <w:r>
        <w:t>Той се и</w:t>
      </w:r>
      <w:r w:rsidRPr="009C6843">
        <w:t xml:space="preserve">зпълнява </w:t>
      </w:r>
      <w:r>
        <w:t xml:space="preserve">само </w:t>
      </w:r>
      <w:r w:rsidRPr="009C6843">
        <w:t>веднъж, точно преди влизане в цикъла. Обикно</w:t>
      </w:r>
      <w:r>
        <w:softHyphen/>
      </w:r>
      <w:r w:rsidRPr="009C6843">
        <w:t xml:space="preserve">вено </w:t>
      </w:r>
      <w:r>
        <w:t xml:space="preserve">инициализационният блок </w:t>
      </w:r>
      <w:r w:rsidRPr="009C6843">
        <w:t>се използва за деклариране на промен</w:t>
      </w:r>
      <w:r>
        <w:softHyphen/>
      </w:r>
      <w:r w:rsidRPr="009C6843">
        <w:t>ливата</w:t>
      </w:r>
      <w:r>
        <w:t>-</w:t>
      </w:r>
      <w:r w:rsidRPr="009C6843">
        <w:t>брояч</w:t>
      </w:r>
      <w:r>
        <w:t xml:space="preserve"> (нарича се още водеща променлива) и задаване на нейна начална стойност</w:t>
      </w:r>
      <w:r w:rsidRPr="009C6843">
        <w:t xml:space="preserve">. Тази променлива е </w:t>
      </w:r>
      <w:r>
        <w:t>"</w:t>
      </w:r>
      <w:r w:rsidRPr="009C6843">
        <w:t>видима</w:t>
      </w:r>
      <w:r>
        <w:t>"</w:t>
      </w:r>
      <w:r w:rsidRPr="009C6843">
        <w:t xml:space="preserve"> и може да се използва само в рамките на цикъла.</w:t>
      </w:r>
      <w:r>
        <w:t xml:space="preserve"> Възможно е инициализационният блок да декларира и инициализира повече от една променлива.</w:t>
      </w:r>
    </w:p>
    <w:p w14:paraId="7F7E18FB" w14:textId="77777777" w:rsidR="0072453D" w:rsidRDefault="0072453D" w:rsidP="0072453D">
      <w:pPr>
        <w:pStyle w:val="Heading3"/>
      </w:pPr>
      <w:bookmarkStart w:id="45" w:name="_Toc243587298"/>
      <w:bookmarkStart w:id="46" w:name="_Toc299460959"/>
      <w:r w:rsidRPr="009C6843">
        <w:t xml:space="preserve">Условие на </w:t>
      </w:r>
      <w:r w:rsidRPr="002D5045">
        <w:rPr>
          <w:lang w:val="en-US"/>
        </w:rPr>
        <w:t>for</w:t>
      </w:r>
      <w:r w:rsidRPr="009C6843">
        <w:t xml:space="preserve"> цикъла</w:t>
      </w:r>
      <w:bookmarkEnd w:id="45"/>
      <w:bookmarkEnd w:id="46"/>
    </w:p>
    <w:p w14:paraId="23913E9C" w14:textId="77777777" w:rsidR="0072453D" w:rsidRPr="001B78D2" w:rsidRDefault="0072453D" w:rsidP="0072453D">
      <w:pPr>
        <w:spacing w:after="120"/>
      </w:pPr>
      <w:r>
        <w:rPr>
          <w:lang w:val="en-US"/>
        </w:rPr>
        <w:t>For</w:t>
      </w:r>
      <w:r w:rsidRPr="00086B13">
        <w:rPr>
          <w:lang w:val="ru-RU"/>
        </w:rPr>
        <w:t>-</w:t>
      </w:r>
      <w:r>
        <w:t xml:space="preserve">циклите могат да имат </w:t>
      </w:r>
      <w:r w:rsidRPr="0027626D">
        <w:rPr>
          <w:b/>
        </w:rPr>
        <w:t>условие за повторение</w:t>
      </w:r>
      <w:r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3F181978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B00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num = 0; </w:t>
            </w:r>
            <w:r w:rsidRPr="00E66405">
              <w:rPr>
                <w:rFonts w:ascii="Consolas"/>
                <w:b/>
                <w:noProof/>
                <w:szCs w:val="20"/>
                <w:lang w:val="en-US" w:eastAsia="en-US"/>
              </w:rPr>
              <w:t>num &lt; 10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 ...)</w:t>
            </w:r>
          </w:p>
          <w:p w14:paraId="3F3CCFB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1AF96AC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473D90"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тяло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на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цикъла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6D82698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ru-RU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lastRenderedPageBreak/>
              <w:t>}</w:t>
            </w:r>
          </w:p>
        </w:tc>
      </w:tr>
    </w:tbl>
    <w:p w14:paraId="1A95E2F1" w14:textId="40EBF5B5" w:rsidR="0072453D" w:rsidRPr="009C6843" w:rsidRDefault="0072453D" w:rsidP="0072453D">
      <w:r>
        <w:lastRenderedPageBreak/>
        <w:t>Условието за повторение (</w:t>
      </w:r>
      <w:r w:rsidRPr="002D5045">
        <w:rPr>
          <w:b/>
          <w:lang w:val="en-US"/>
        </w:rPr>
        <w:t>loop</w:t>
      </w:r>
      <w:r w:rsidRPr="003F1755">
        <w:rPr>
          <w:b/>
        </w:rPr>
        <w:t xml:space="preserve"> </w:t>
      </w:r>
      <w:r w:rsidRPr="002D5045">
        <w:rPr>
          <w:b/>
          <w:lang w:val="en-US"/>
        </w:rPr>
        <w:t>condition</w:t>
      </w:r>
      <w:r>
        <w:t>) се и</w:t>
      </w:r>
      <w:r w:rsidRPr="009C6843">
        <w:t>зпълнява веднъж, преди всяка итерация на цикъла</w:t>
      </w:r>
      <w:r>
        <w:t xml:space="preserve">, точно както при </w:t>
      </w:r>
      <w:r w:rsidRPr="00E66405">
        <w:rPr>
          <w:rStyle w:val="Code"/>
        </w:rPr>
        <w:t>while</w:t>
      </w:r>
      <w:r>
        <w:t xml:space="preserve"> циклите</w:t>
      </w:r>
      <w:r w:rsidRPr="009C6843">
        <w:t xml:space="preserve">. При резултат </w:t>
      </w:r>
      <w:r w:rsidRPr="00E66405">
        <w:rPr>
          <w:rStyle w:val="Code"/>
        </w:rPr>
        <w:t>true</w:t>
      </w:r>
      <w:r w:rsidRPr="009C6843">
        <w:t xml:space="preserve"> се изпълнява тялото на цикъла, а при </w:t>
      </w:r>
      <w:r w:rsidRPr="00E66405">
        <w:rPr>
          <w:rStyle w:val="Code"/>
        </w:rPr>
        <w:t>false</w:t>
      </w:r>
      <w:r w:rsidRPr="009C6843">
        <w:t xml:space="preserve"> </w:t>
      </w:r>
      <w:r>
        <w:t xml:space="preserve">то </w:t>
      </w:r>
      <w:r w:rsidRPr="009C6843">
        <w:t>се пропуска и</w:t>
      </w:r>
      <w:r>
        <w:t xml:space="preserve"> завършва (</w:t>
      </w:r>
      <w:r w:rsidRPr="009C6843">
        <w:t xml:space="preserve">преминава </w:t>
      </w:r>
      <w:r>
        <w:t xml:space="preserve">се </w:t>
      </w:r>
      <w:r w:rsidRPr="009C6843">
        <w:t>към остана</w:t>
      </w:r>
      <w:r>
        <w:softHyphen/>
      </w:r>
      <w:r w:rsidRPr="009C6843">
        <w:t>лата част от програмата</w:t>
      </w:r>
      <w:r>
        <w:t>, веднага след цикъла</w:t>
      </w:r>
      <w:r w:rsidRPr="009C6843">
        <w:t>).</w:t>
      </w:r>
    </w:p>
    <w:p w14:paraId="033002EF" w14:textId="77777777" w:rsidR="0072453D" w:rsidRDefault="0072453D" w:rsidP="0072453D">
      <w:pPr>
        <w:pStyle w:val="Heading3"/>
      </w:pPr>
      <w:bookmarkStart w:id="47" w:name="_Toc243587299"/>
      <w:bookmarkStart w:id="48" w:name="_Toc299460960"/>
      <w:r w:rsidRPr="009C6843">
        <w:t>Обновяване на водещата променлива</w:t>
      </w:r>
      <w:bookmarkEnd w:id="47"/>
      <w:bookmarkEnd w:id="48"/>
    </w:p>
    <w:p w14:paraId="63ED33F5" w14:textId="77777777" w:rsidR="0072453D" w:rsidRPr="001B78D2" w:rsidRDefault="0072453D" w:rsidP="0072453D">
      <w:pPr>
        <w:spacing w:after="120"/>
      </w:pPr>
      <w:r>
        <w:t xml:space="preserve">Последната част от един </w:t>
      </w:r>
      <w:r w:rsidRPr="00E66405">
        <w:rPr>
          <w:rStyle w:val="Code"/>
        </w:rPr>
        <w:t>for</w:t>
      </w:r>
      <w:r w:rsidRPr="00086B13">
        <w:rPr>
          <w:lang w:val="ru-RU"/>
        </w:rPr>
        <w:t>-</w:t>
      </w:r>
      <w:r>
        <w:t xml:space="preserve">цикъл съдържа код, който </w:t>
      </w:r>
      <w:r w:rsidRPr="0027626D">
        <w:rPr>
          <w:b/>
        </w:rPr>
        <w:t>обновява</w:t>
      </w:r>
      <w:r>
        <w:t xml:space="preserve"> воде</w:t>
      </w:r>
      <w:r>
        <w:softHyphen/>
        <w:t>щата променлива: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6C7C2B52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337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num = 0; num &lt; 10; </w:t>
            </w:r>
            <w:r w:rsidRPr="00E66405">
              <w:rPr>
                <w:rFonts w:ascii="Consolas"/>
                <w:b/>
                <w:noProof/>
                <w:szCs w:val="20"/>
                <w:lang w:val="en-US" w:eastAsia="en-US"/>
              </w:rPr>
              <w:t>num++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</w:t>
            </w:r>
          </w:p>
          <w:p w14:paraId="7C97526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5441D76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473D90"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тяло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на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цикъла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7CF20A2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ru-RU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7296C89F" w14:textId="77777777" w:rsidR="0072453D" w:rsidRDefault="0072453D" w:rsidP="0072453D">
      <w:r>
        <w:t>Този код се и</w:t>
      </w:r>
      <w:r w:rsidRPr="009C6843">
        <w:t xml:space="preserve">зпълнява </w:t>
      </w:r>
      <w:r>
        <w:t xml:space="preserve">след всяка итерация, </w:t>
      </w:r>
      <w:r w:rsidRPr="009C6843">
        <w:t>след като е приключило изпълнението на тялото на цикъла. Най-често се използва за обновяване стойността на брояча.</w:t>
      </w:r>
    </w:p>
    <w:p w14:paraId="1D9B61E4" w14:textId="77777777" w:rsidR="0072453D" w:rsidRDefault="0072453D" w:rsidP="0072453D">
      <w:pPr>
        <w:pStyle w:val="Heading3"/>
      </w:pPr>
      <w:bookmarkStart w:id="49" w:name="_Toc299460961"/>
      <w:r>
        <w:t>Тяло на цикъла</w:t>
      </w:r>
      <w:bookmarkEnd w:id="49"/>
    </w:p>
    <w:p w14:paraId="6D07317B" w14:textId="77777777" w:rsidR="0072453D" w:rsidRDefault="0072453D" w:rsidP="0072453D">
      <w:r>
        <w:t xml:space="preserve">Тялото на цикъла съдържа произволен блок със </w:t>
      </w:r>
      <w:r w:rsidRPr="0027626D">
        <w:rPr>
          <w:b/>
        </w:rPr>
        <w:t>сорс код</w:t>
      </w:r>
      <w:r>
        <w:t>. В него са достъпни водещите променливи, декларирани в инициализационния блок на цикъла.</w:t>
      </w:r>
    </w:p>
    <w:p w14:paraId="48022ABA" w14:textId="77777777" w:rsidR="0072453D" w:rsidRDefault="0072453D" w:rsidP="0072453D">
      <w:pPr>
        <w:pStyle w:val="Heading3"/>
      </w:pPr>
      <w:bookmarkStart w:id="50" w:name="_Toc299460962"/>
      <w:r w:rsidRPr="00473D90">
        <w:rPr>
          <w:noProof/>
          <w:lang w:val="en-US"/>
        </w:rPr>
        <w:t>For-цикъл</w:t>
      </w:r>
      <w:r>
        <w:t xml:space="preserve"> – примери</w:t>
      </w:r>
      <w:bookmarkEnd w:id="50"/>
    </w:p>
    <w:p w14:paraId="162E02E8" w14:textId="77777777" w:rsidR="0072453D" w:rsidRPr="005A118C" w:rsidRDefault="0072453D" w:rsidP="0072453D">
      <w:pPr>
        <w:spacing w:after="120"/>
      </w:pPr>
      <w:r>
        <w:t xml:space="preserve">Ето един цялостен пример за </w:t>
      </w:r>
      <w:r w:rsidRPr="00E66405">
        <w:rPr>
          <w:rStyle w:val="Code"/>
        </w:rPr>
        <w:t>for</w:t>
      </w:r>
      <w:r w:rsidRPr="00205A20">
        <w:t>-</w:t>
      </w:r>
      <w:r>
        <w:t>цикъл: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5A118C" w14:paraId="6B255DBE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2FE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b/>
                <w:bCs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i = 0; i &lt;=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0; i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++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</w:t>
            </w:r>
          </w:p>
          <w:p w14:paraId="6663D46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1ED7810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color w:val="006400"/>
                <w:szCs w:val="20"/>
                <w:lang w:val="en-US" w:eastAsia="en-US"/>
              </w:rPr>
              <w:t>.</w:t>
            </w:r>
            <w:r w:rsidRPr="00E66405">
              <w:rPr>
                <w:rFonts w:ascii="Consolas"/>
                <w:bCs/>
                <w:noProof/>
                <w:szCs w:val="20"/>
                <w:lang w:val="en-US" w:eastAsia="en-US"/>
              </w:rPr>
              <w:t>Write</w:t>
            </w:r>
            <w:r w:rsidRPr="00E66405">
              <w:rPr>
                <w:rFonts w:ascii="Consolas"/>
                <w:noProof/>
                <w:color w:val="006400"/>
                <w:szCs w:val="20"/>
                <w:lang w:val="en-US" w:eastAsia="en-US"/>
              </w:rPr>
              <w:t>(i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</w:t>
            </w:r>
            <w:r w:rsidRPr="00E66405">
              <w:rPr>
                <w:rFonts w:ascii="Consolas"/>
                <w:noProof/>
                <w:color w:val="006400"/>
                <w:szCs w:val="20"/>
                <w:lang w:val="en-US" w:eastAsia="en-US"/>
              </w:rPr>
              <w:t>;</w:t>
            </w:r>
          </w:p>
          <w:p w14:paraId="4C7CCF31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138A4527" w14:textId="77777777" w:rsidR="0072453D" w:rsidRPr="009C6843" w:rsidRDefault="0072453D" w:rsidP="0072453D">
      <w:pPr>
        <w:spacing w:after="120"/>
      </w:pPr>
      <w:r>
        <w:t>Резултатът от изпълнението му е следният: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184D3FE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97D9" w14:textId="77777777" w:rsidR="0072453D" w:rsidRPr="00E66405" w:rsidRDefault="0072453D" w:rsidP="0072453D">
            <w:pPr>
              <w:spacing w:before="0"/>
              <w:rPr>
                <w:rFonts w:ascii="Consolas"/>
                <w:szCs w:val="20"/>
                <w:lang w:val="en-US"/>
              </w:rPr>
            </w:pPr>
            <w:r w:rsidRPr="00E66405">
              <w:rPr>
                <w:rFonts w:ascii="Consolas"/>
                <w:szCs w:val="20"/>
              </w:rPr>
              <w:t>0 1 2 3 4 5 6 7 8 9 10</w:t>
            </w:r>
          </w:p>
        </w:tc>
      </w:tr>
    </w:tbl>
    <w:p w14:paraId="6698E26C" w14:textId="77777777" w:rsidR="0072453D" w:rsidRPr="005A118C" w:rsidRDefault="0072453D" w:rsidP="0072453D">
      <w:pPr>
        <w:spacing w:after="120"/>
      </w:pPr>
      <w:r>
        <w:t>Ето още един по-сложен пример за</w:t>
      </w:r>
      <w:r w:rsidRPr="00E66405">
        <w:rPr>
          <w:rStyle w:val="Code"/>
        </w:rPr>
        <w:t xml:space="preserve"> for</w:t>
      </w:r>
      <w:r w:rsidRPr="00205A20">
        <w:t>-</w:t>
      </w:r>
      <w:r>
        <w:t xml:space="preserve">цикъл, в който имаме две водещи променливи </w:t>
      </w:r>
      <w:r w:rsidRPr="00E66405">
        <w:rPr>
          <w:rStyle w:val="Code"/>
        </w:rPr>
        <w:t>i</w:t>
      </w:r>
      <w:r>
        <w:t xml:space="preserve"> и </w:t>
      </w:r>
      <w:r w:rsidRPr="00E66405">
        <w:rPr>
          <w:rStyle w:val="Code"/>
        </w:rPr>
        <w:t>sum</w:t>
      </w:r>
      <w:r>
        <w:t>, които първоначално имат стойност 1, но ги обновя</w:t>
      </w:r>
      <w:r>
        <w:softHyphen/>
        <w:t>ваме последователно след всяка итерация на цикъла: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205A20" w14:paraId="384FB6DD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25D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i = </w:t>
            </w:r>
            <w:r w:rsidRPr="00E66405">
              <w:rPr>
                <w:rFonts w:ascii="Consolas"/>
                <w:noProof/>
                <w:color w:val="A52A2A"/>
                <w:szCs w:val="20"/>
                <w:lang w:val="en-US"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, sum = </w:t>
            </w:r>
            <w:r w:rsidRPr="00E66405">
              <w:rPr>
                <w:rFonts w:ascii="Consolas"/>
                <w:noProof/>
                <w:color w:val="A52A2A"/>
                <w:szCs w:val="20"/>
                <w:lang w:val="en-US"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; i &lt;= </w:t>
            </w:r>
            <w:r w:rsidRPr="00E66405">
              <w:rPr>
                <w:rFonts w:ascii="Consolas"/>
                <w:noProof/>
                <w:color w:val="A52A2A"/>
                <w:szCs w:val="20"/>
                <w:lang w:val="en-US" w:eastAsia="en-US"/>
              </w:rPr>
              <w:t>128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; i = i * </w:t>
            </w:r>
            <w:r w:rsidRPr="00E66405">
              <w:rPr>
                <w:rFonts w:ascii="Consolas"/>
                <w:noProof/>
                <w:color w:val="A52A2A"/>
                <w:szCs w:val="20"/>
                <w:lang w:val="en-US"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, sum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+=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i)</w:t>
            </w:r>
          </w:p>
          <w:p w14:paraId="4F3FBCC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5B3A6BB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"i={0}, sum={1}"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, i, sum);</w:t>
            </w:r>
          </w:p>
          <w:p w14:paraId="6B445A7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65270D21" w14:textId="77777777" w:rsidR="0072453D" w:rsidRPr="005A118C" w:rsidRDefault="0072453D" w:rsidP="0072453D">
      <w:pPr>
        <w:spacing w:after="120"/>
      </w:pPr>
      <w:r>
        <w:lastRenderedPageBreak/>
        <w:t>Резултатът от изпълнението на цикъла е следният: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205A20" w14:paraId="11F5B32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AAD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i=1, sum=1</w:t>
            </w:r>
          </w:p>
          <w:p w14:paraId="0DB8E91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i=2, sum=3</w:t>
            </w:r>
          </w:p>
          <w:p w14:paraId="09D411E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i=4, sum=7</w:t>
            </w:r>
          </w:p>
          <w:p w14:paraId="27BF4A8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i=8, sum=15</w:t>
            </w:r>
          </w:p>
          <w:p w14:paraId="709B93D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i=16, sum=31</w:t>
            </w:r>
          </w:p>
          <w:p w14:paraId="1B841ED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i=32, sum=63</w:t>
            </w:r>
          </w:p>
          <w:p w14:paraId="369FCF5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i=64, sum=127</w:t>
            </w:r>
          </w:p>
          <w:p w14:paraId="2BE1D6A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/>
              </w:rPr>
              <w:t>i=128, sum=255</w:t>
            </w:r>
          </w:p>
        </w:tc>
      </w:tr>
    </w:tbl>
    <w:p w14:paraId="19E6556E" w14:textId="77777777" w:rsidR="0072453D" w:rsidRPr="009C6843" w:rsidRDefault="0072453D" w:rsidP="0072453D">
      <w:pPr>
        <w:pStyle w:val="Heading3"/>
      </w:pPr>
      <w:bookmarkStart w:id="51" w:name="_Toc243587300"/>
      <w:bookmarkStart w:id="52" w:name="_Toc299460963"/>
      <w:r w:rsidRPr="009C6843">
        <w:t>Изчисляване на N^M – пример</w:t>
      </w:r>
      <w:bookmarkEnd w:id="51"/>
      <w:bookmarkEnd w:id="52"/>
    </w:p>
    <w:p w14:paraId="34681F46" w14:textId="77777777" w:rsidR="0072453D" w:rsidRPr="00914C5C" w:rsidRDefault="0072453D" w:rsidP="0072453D">
      <w:pPr>
        <w:spacing w:after="120"/>
      </w:pPr>
      <w:r>
        <w:t>Като следващ пример щ</w:t>
      </w:r>
      <w:r w:rsidRPr="009C6843">
        <w:t xml:space="preserve">е напишем програма, която </w:t>
      </w:r>
      <w:r>
        <w:t>повдига числото n на степен m, като за целта щ</w:t>
      </w:r>
      <w:r w:rsidRPr="009C6843">
        <w:t xml:space="preserve">е използваме </w:t>
      </w:r>
      <w:r w:rsidRPr="00E66405">
        <w:rPr>
          <w:rStyle w:val="Code"/>
        </w:rPr>
        <w:t>for</w:t>
      </w:r>
      <w:r>
        <w:t>-</w:t>
      </w:r>
      <w:r w:rsidRPr="009C6843">
        <w:t>цикъл</w:t>
      </w:r>
      <w:r>
        <w:t xml:space="preserve">: 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7E9724A2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90C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0DB20B2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026315F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"m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2E4D5D3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m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68FD2C2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decimal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result = 1;</w:t>
            </w:r>
          </w:p>
          <w:p w14:paraId="539458C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i = 0; i &lt; m; i++)</w:t>
            </w:r>
          </w:p>
          <w:p w14:paraId="7D1E4DA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0E96534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result *= n;</w:t>
            </w:r>
          </w:p>
          <w:p w14:paraId="38052FB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3A057646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"n^m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result);</w:t>
            </w:r>
          </w:p>
        </w:tc>
      </w:tr>
    </w:tbl>
    <w:p w14:paraId="07654674" w14:textId="30C6559E" w:rsidR="0072453D" w:rsidRDefault="0072453D" w:rsidP="0072453D">
      <w:pPr>
        <w:spacing w:after="120"/>
      </w:pPr>
      <w:r>
        <w:t>Първоначално и</w:t>
      </w:r>
      <w:r w:rsidRPr="009C6843">
        <w:t>нициализи</w:t>
      </w:r>
      <w:r>
        <w:softHyphen/>
      </w:r>
      <w:r w:rsidRPr="009C6843">
        <w:t xml:space="preserve">раме </w:t>
      </w:r>
      <w:r>
        <w:t>резултата (</w:t>
      </w:r>
      <w:r w:rsidRPr="00E66405">
        <w:rPr>
          <w:rStyle w:val="Code"/>
        </w:rPr>
        <w:t>result = 1</w:t>
      </w:r>
      <w:r>
        <w:t>). Ц</w:t>
      </w:r>
      <w:r w:rsidRPr="004706DD">
        <w:t>икъл</w:t>
      </w:r>
      <w:r>
        <w:t>ът</w:t>
      </w:r>
      <w:r w:rsidRPr="004706DD">
        <w:t xml:space="preserve"> за</w:t>
      </w:r>
      <w:r>
        <w:t>поч</w:t>
      </w:r>
      <w:r>
        <w:softHyphen/>
        <w:t xml:space="preserve">ваме със задаване на </w:t>
      </w:r>
      <w:r w:rsidRPr="004706DD">
        <w:t xml:space="preserve">начална стойност </w:t>
      </w:r>
      <w:r>
        <w:t>з</w:t>
      </w:r>
      <w:r w:rsidRPr="004706DD">
        <w:t>а</w:t>
      </w:r>
      <w:r w:rsidRPr="003F1755">
        <w:t xml:space="preserve"> </w:t>
      </w:r>
      <w:r w:rsidRPr="009C6843">
        <w:t>променливата-брояч (</w:t>
      </w:r>
      <w:r w:rsidRPr="00E66405">
        <w:rPr>
          <w:rStyle w:val="Code"/>
        </w:rPr>
        <w:t>int i = 0</w:t>
      </w:r>
      <w:r w:rsidRPr="009C6843">
        <w:t xml:space="preserve">). Определяме условието </w:t>
      </w:r>
      <w:r>
        <w:t xml:space="preserve">за изпълнение на </w:t>
      </w:r>
      <w:r w:rsidRPr="009C6843">
        <w:t>цикъла</w:t>
      </w:r>
      <w:r>
        <w:t xml:space="preserve"> (</w:t>
      </w:r>
      <w:r w:rsidRPr="00E66405">
        <w:rPr>
          <w:rStyle w:val="Code"/>
        </w:rPr>
        <w:t>i &lt; m</w:t>
      </w:r>
      <w:r>
        <w:t>). Т</w:t>
      </w:r>
      <w:r w:rsidR="00BF09A5">
        <w:t>ака цикълът</w:t>
      </w:r>
      <w:r w:rsidRPr="009C6843">
        <w:t xml:space="preserve"> </w:t>
      </w:r>
      <w:r>
        <w:t xml:space="preserve">ще </w:t>
      </w:r>
      <w:r w:rsidRPr="009C6843">
        <w:t xml:space="preserve">се изпълнява от </w:t>
      </w:r>
      <w:r w:rsidRPr="00E66405">
        <w:rPr>
          <w:rStyle w:val="Code"/>
        </w:rPr>
        <w:t>0</w:t>
      </w:r>
      <w:r w:rsidRPr="009C6843">
        <w:t xml:space="preserve"> до </w:t>
      </w:r>
      <w:r w:rsidRPr="00E66405">
        <w:rPr>
          <w:rStyle w:val="Code"/>
        </w:rPr>
        <w:t>m-1</w:t>
      </w:r>
      <w:r w:rsidRPr="009C6843">
        <w:t xml:space="preserve"> или точно </w:t>
      </w:r>
      <w:r w:rsidRPr="00E66405">
        <w:rPr>
          <w:rStyle w:val="Code"/>
        </w:rPr>
        <w:t>m</w:t>
      </w:r>
      <w:r w:rsidRPr="009C6843">
        <w:t xml:space="preserve"> пъти. При всяко изпълнение на цикъла</w:t>
      </w:r>
      <w:r>
        <w:t xml:space="preserve"> умножаваме резултата по </w:t>
      </w:r>
      <w:r w:rsidRPr="00E66405">
        <w:rPr>
          <w:rStyle w:val="Code"/>
        </w:rPr>
        <w:t>n</w:t>
      </w:r>
      <w:r>
        <w:t xml:space="preserve"> и така</w:t>
      </w:r>
      <w:r w:rsidRPr="009C6843">
        <w:t xml:space="preserve"> </w:t>
      </w:r>
      <w:r w:rsidRPr="00E66405">
        <w:rPr>
          <w:rStyle w:val="Code"/>
        </w:rPr>
        <w:t>n</w:t>
      </w:r>
      <w:r w:rsidRPr="009C6843">
        <w:t xml:space="preserve"> ще се вдига на поредната степен</w:t>
      </w:r>
      <w:r>
        <w:t xml:space="preserve"> (1, 2, … m) на всяка итерация.</w:t>
      </w:r>
      <w:r w:rsidRPr="009C6843">
        <w:t xml:space="preserve"> </w:t>
      </w:r>
      <w:r>
        <w:t>Н</w:t>
      </w:r>
      <w:r w:rsidRPr="009C6843">
        <w:t xml:space="preserve">акрая </w:t>
      </w:r>
      <w:r>
        <w:t>отпечатаме</w:t>
      </w:r>
      <w:r w:rsidRPr="009C6843">
        <w:t xml:space="preserve"> резултата, за да видим правилно ли работи програмата.</w:t>
      </w:r>
    </w:p>
    <w:p w14:paraId="534C7D52" w14:textId="77777777" w:rsidR="0072453D" w:rsidRPr="00CD1CD7" w:rsidRDefault="0072453D" w:rsidP="0072453D">
      <w:pPr>
        <w:spacing w:after="120"/>
        <w:rPr>
          <w:lang w:val="ru-RU"/>
        </w:rPr>
      </w:pPr>
      <w:r w:rsidRPr="001B78D2">
        <w:t>Ето как изглежда изходът от програмата при n=2 и m=10:</w:t>
      </w:r>
      <w:r w:rsidRPr="00575BA3">
        <w:rPr>
          <w:lang w:val="ru-RU"/>
        </w:rPr>
        <w:t xml:space="preserve"> 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50B9A9B2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A0EF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lang w:val="en-US"/>
              </w:rPr>
            </w:pPr>
            <w:r w:rsidRPr="00E66405">
              <w:rPr>
                <w:rFonts w:ascii="Consolas"/>
                <w:noProof/>
                <w:lang w:val="en-US"/>
              </w:rPr>
              <w:t>n = 2</w:t>
            </w:r>
          </w:p>
          <w:p w14:paraId="53DACB1D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lang w:val="en-US"/>
              </w:rPr>
            </w:pPr>
            <w:r w:rsidRPr="00E66405">
              <w:rPr>
                <w:rFonts w:ascii="Consolas"/>
                <w:noProof/>
                <w:lang w:val="en-US"/>
              </w:rPr>
              <w:t>m = 10</w:t>
            </w:r>
          </w:p>
          <w:p w14:paraId="0BAEECA8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lang w:val="en-US"/>
              </w:rPr>
            </w:pPr>
            <w:r w:rsidRPr="00E66405">
              <w:rPr>
                <w:rFonts w:ascii="Consolas"/>
                <w:noProof/>
                <w:lang w:val="en-US"/>
              </w:rPr>
              <w:t>n^m = 1024</w:t>
            </w:r>
          </w:p>
        </w:tc>
      </w:tr>
    </w:tbl>
    <w:p w14:paraId="7DAFE222" w14:textId="77777777" w:rsidR="0072453D" w:rsidRPr="001B78D2" w:rsidRDefault="0072453D" w:rsidP="0072453D">
      <w:pPr>
        <w:pStyle w:val="Heading3"/>
      </w:pPr>
      <w:bookmarkStart w:id="53" w:name="_Toc243587301"/>
      <w:bookmarkStart w:id="54" w:name="_Toc299460964"/>
      <w:r>
        <w:rPr>
          <w:lang w:val="en-US"/>
        </w:rPr>
        <w:t>For</w:t>
      </w:r>
      <w:r w:rsidRPr="00086B13">
        <w:rPr>
          <w:lang w:val="ru-RU"/>
        </w:rPr>
        <w:t>-</w:t>
      </w:r>
      <w:r>
        <w:t>цикъл с няколко променливи</w:t>
      </w:r>
      <w:bookmarkEnd w:id="53"/>
      <w:bookmarkEnd w:id="54"/>
    </w:p>
    <w:p w14:paraId="5F8335B3" w14:textId="77777777" w:rsidR="0072453D" w:rsidRPr="00CD1CD7" w:rsidRDefault="0072453D" w:rsidP="0072453D">
      <w:pPr>
        <w:spacing w:after="120"/>
        <w:rPr>
          <w:lang w:val="ru-RU"/>
        </w:rPr>
      </w:pPr>
      <w:r>
        <w:t xml:space="preserve">Както вече видяхме, с конструкцията за </w:t>
      </w:r>
      <w:r w:rsidRPr="00E66405">
        <w:rPr>
          <w:rStyle w:val="Code"/>
        </w:rPr>
        <w:t>for</w:t>
      </w:r>
      <w:r w:rsidRPr="00086B13">
        <w:rPr>
          <w:lang w:val="ru-RU"/>
        </w:rPr>
        <w:t>-</w:t>
      </w:r>
      <w:r>
        <w:t xml:space="preserve">цикъл можем да ползваме едновременно </w:t>
      </w:r>
      <w:r w:rsidRPr="0027626D">
        <w:rPr>
          <w:b/>
        </w:rPr>
        <w:t>няколко</w:t>
      </w:r>
      <w:r>
        <w:t xml:space="preserve"> </w:t>
      </w:r>
      <w:r w:rsidRPr="0027626D">
        <w:rPr>
          <w:b/>
        </w:rPr>
        <w:t>променливи</w:t>
      </w:r>
      <w:r>
        <w:t>. Ето един пример, в който имаме два брояча. Единият брояч се движи от 1 нагоре, а другият се движи от 10 надолу: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74DDDC0D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FDE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lastRenderedPageBreak/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small=1, large=10; small&lt;large; small++, large--)</w:t>
            </w:r>
          </w:p>
          <w:p w14:paraId="45AC53A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7F11BAC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.WriteLine(small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large);</w:t>
            </w:r>
          </w:p>
          <w:p w14:paraId="66375C53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lang w:val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7E4FE13F" w14:textId="77777777" w:rsidR="0072453D" w:rsidRPr="001B78D2" w:rsidRDefault="0072453D" w:rsidP="0072453D">
      <w:pPr>
        <w:spacing w:after="120"/>
      </w:pPr>
      <w:r>
        <w:t>Условието за прекратяване на цикъла е застъпване на броячите. В крайна сметка се получава следният резултат: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12D1FF5D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17E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szCs w:val="20"/>
              </w:rPr>
            </w:pPr>
            <w:r w:rsidRPr="00E66405">
              <w:rPr>
                <w:rFonts w:ascii="Consolas"/>
                <w:color w:val="000000"/>
                <w:szCs w:val="20"/>
              </w:rPr>
              <w:t>1 10</w:t>
            </w:r>
          </w:p>
          <w:p w14:paraId="487F206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szCs w:val="20"/>
              </w:rPr>
            </w:pPr>
            <w:r w:rsidRPr="00E66405">
              <w:rPr>
                <w:rFonts w:ascii="Consolas"/>
                <w:color w:val="000000"/>
                <w:szCs w:val="20"/>
              </w:rPr>
              <w:t>2 9</w:t>
            </w:r>
          </w:p>
          <w:p w14:paraId="500A282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szCs w:val="20"/>
              </w:rPr>
            </w:pPr>
            <w:r w:rsidRPr="00E66405">
              <w:rPr>
                <w:rFonts w:ascii="Consolas"/>
                <w:color w:val="000000"/>
                <w:szCs w:val="20"/>
              </w:rPr>
              <w:t>3 8</w:t>
            </w:r>
          </w:p>
          <w:p w14:paraId="30B3C7E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szCs w:val="20"/>
              </w:rPr>
            </w:pPr>
            <w:r w:rsidRPr="00E66405">
              <w:rPr>
                <w:rFonts w:ascii="Consolas"/>
                <w:color w:val="000000"/>
                <w:szCs w:val="20"/>
              </w:rPr>
              <w:t>4 7</w:t>
            </w:r>
          </w:p>
          <w:p w14:paraId="7C097B74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lang w:val="en-US"/>
              </w:rPr>
            </w:pPr>
            <w:r w:rsidRPr="00E66405">
              <w:rPr>
                <w:rFonts w:ascii="Consolas"/>
                <w:color w:val="000000"/>
                <w:szCs w:val="20"/>
              </w:rPr>
              <w:t>5 6</w:t>
            </w:r>
          </w:p>
        </w:tc>
      </w:tr>
    </w:tbl>
    <w:p w14:paraId="1D3E4DC2" w14:textId="77777777" w:rsidR="0072453D" w:rsidRPr="009C6843" w:rsidRDefault="0072453D" w:rsidP="0072453D">
      <w:pPr>
        <w:pStyle w:val="Heading3"/>
      </w:pPr>
      <w:bookmarkStart w:id="55" w:name="_Toc243587302"/>
      <w:bookmarkStart w:id="56" w:name="_Toc299460965"/>
      <w:r w:rsidRPr="009C6843">
        <w:t xml:space="preserve">Оператор </w:t>
      </w:r>
      <w:r w:rsidRPr="002D5045">
        <w:rPr>
          <w:lang w:val="en-US"/>
        </w:rPr>
        <w:t>continue</w:t>
      </w:r>
      <w:bookmarkEnd w:id="55"/>
      <w:bookmarkEnd w:id="56"/>
    </w:p>
    <w:p w14:paraId="7A39BD13" w14:textId="77777777" w:rsidR="0072453D" w:rsidRPr="009C6843" w:rsidRDefault="0072453D" w:rsidP="0072453D">
      <w:pPr>
        <w:spacing w:after="120"/>
      </w:pPr>
      <w:r w:rsidRPr="009C6843">
        <w:t xml:space="preserve">Операторът </w:t>
      </w:r>
      <w:r w:rsidRPr="00E66405">
        <w:rPr>
          <w:rStyle w:val="Code"/>
        </w:rPr>
        <w:t>continue</w:t>
      </w:r>
      <w:r w:rsidRPr="009C6843">
        <w:t xml:space="preserve"> спира текущата итерация на най-вътрешния цикъл, </w:t>
      </w:r>
      <w:r w:rsidRPr="0027626D">
        <w:rPr>
          <w:b/>
        </w:rPr>
        <w:t>без да излиза от него</w:t>
      </w:r>
      <w:r w:rsidRPr="009C6843">
        <w:t>. С помощта на следващия пример ще разгледаме как точно се използва този оператор.</w:t>
      </w:r>
    </w:p>
    <w:p w14:paraId="14178B8C" w14:textId="59402C95" w:rsidR="0072453D" w:rsidRPr="00A63919" w:rsidRDefault="0072453D" w:rsidP="0072453D">
      <w:pPr>
        <w:spacing w:after="120"/>
      </w:pPr>
      <w:r w:rsidRPr="009C6843">
        <w:t xml:space="preserve">Ще намерим сумата на всички нечетни естествени числа в интервала </w:t>
      </w:r>
      <w:r w:rsidRPr="009C6843">
        <w:rPr>
          <w:noProof/>
        </w:rPr>
        <w:t>[1</w:t>
      </w:r>
      <w:r>
        <w:rPr>
          <w:noProof/>
        </w:rPr>
        <w:t>...</w:t>
      </w:r>
      <w:r w:rsidRPr="009C6843">
        <w:rPr>
          <w:noProof/>
        </w:rPr>
        <w:t>n],</w:t>
      </w:r>
      <w:r w:rsidR="00BF09A5">
        <w:t xml:space="preserve"> кои</w:t>
      </w:r>
      <w:r w:rsidRPr="009C6843">
        <w:t>то не се делят на 7</w:t>
      </w:r>
      <w:r>
        <w:t xml:space="preserve"> чрез</w:t>
      </w:r>
      <w:r w:rsidRPr="009C6843">
        <w:t xml:space="preserve"> </w:t>
      </w:r>
      <w:r w:rsidRPr="00E66405">
        <w:rPr>
          <w:rStyle w:val="Code"/>
        </w:rPr>
        <w:t>for</w:t>
      </w:r>
      <w:r>
        <w:t>-</w:t>
      </w:r>
      <w:r w:rsidRPr="009C6843">
        <w:t>цикъл</w:t>
      </w:r>
      <w:r>
        <w:t>:</w:t>
      </w:r>
      <w:r w:rsidRPr="00A63919">
        <w:t xml:space="preserve"> 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0A00CA8F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474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5727A12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sum = 0;</w:t>
            </w:r>
          </w:p>
          <w:p w14:paraId="265EC19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i = 1; i &lt;= n; i += 2)</w:t>
            </w:r>
          </w:p>
          <w:p w14:paraId="1C34B47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2CFB019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if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(i % 7 == 0)</w:t>
            </w:r>
          </w:p>
          <w:p w14:paraId="3478834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0E500B1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continue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;</w:t>
            </w:r>
          </w:p>
          <w:p w14:paraId="2FC626D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5FCD6D8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sum += i;</w:t>
            </w:r>
          </w:p>
          <w:p w14:paraId="66F0E42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426DD13C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"sum =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sum);</w:t>
            </w:r>
          </w:p>
        </w:tc>
      </w:tr>
    </w:tbl>
    <w:p w14:paraId="5B6788AB" w14:textId="0DFB3DD4" w:rsidR="0072453D" w:rsidRPr="009C6843" w:rsidRDefault="0072453D" w:rsidP="0072453D">
      <w:pPr>
        <w:spacing w:after="120"/>
      </w:pPr>
      <w:r>
        <w:t xml:space="preserve">Първоначално инициализираме водещата променлива на цикъла със стойност </w:t>
      </w:r>
      <w:r w:rsidRPr="009C6843">
        <w:t xml:space="preserve">1, тъй като това е първото нечетно естествено число в интервала </w:t>
      </w:r>
      <w:r w:rsidRPr="009C6843">
        <w:rPr>
          <w:noProof/>
        </w:rPr>
        <w:t>[1</w:t>
      </w:r>
      <w:r>
        <w:rPr>
          <w:noProof/>
        </w:rPr>
        <w:t>...</w:t>
      </w:r>
      <w:r w:rsidRPr="009C6843">
        <w:rPr>
          <w:noProof/>
        </w:rPr>
        <w:t>n].</w:t>
      </w:r>
      <w:r w:rsidRPr="009C6843">
        <w:t xml:space="preserve"> </w:t>
      </w:r>
      <w:r>
        <w:t xml:space="preserve">След всяка итерация на цикъла </w:t>
      </w:r>
      <w:r w:rsidRPr="009C6843">
        <w:t xml:space="preserve">проверяваме дали </w:t>
      </w:r>
      <w:r w:rsidRPr="00E66405">
        <w:rPr>
          <w:rStyle w:val="Code"/>
        </w:rPr>
        <w:t>i</w:t>
      </w:r>
      <w:r w:rsidRPr="009C6843">
        <w:t xml:space="preserve"> все още </w:t>
      </w:r>
      <w:r>
        <w:t>не е надвишило n</w:t>
      </w:r>
      <w:r w:rsidRPr="009C6843">
        <w:t xml:space="preserve"> (</w:t>
      </w:r>
      <w:r w:rsidRPr="00E66405">
        <w:rPr>
          <w:rStyle w:val="Code"/>
        </w:rPr>
        <w:t>i &lt;= n</w:t>
      </w:r>
      <w:r w:rsidRPr="009C6843">
        <w:t>). В израза за обновяване на променливата я увели</w:t>
      </w:r>
      <w:r>
        <w:softHyphen/>
      </w:r>
      <w:r w:rsidRPr="009C6843">
        <w:t>ча</w:t>
      </w:r>
      <w:r>
        <w:softHyphen/>
      </w:r>
      <w:r w:rsidRPr="009C6843">
        <w:t xml:space="preserve">ваме с 2, за да </w:t>
      </w:r>
      <w:r>
        <w:t xml:space="preserve">преминаваме само през </w:t>
      </w:r>
      <w:r w:rsidRPr="009C6843">
        <w:t>нечетни</w:t>
      </w:r>
      <w:r>
        <w:t>те</w:t>
      </w:r>
      <w:r w:rsidRPr="009C6843">
        <w:t xml:space="preserve"> числа. В тялото на цикъла правим проверка дали </w:t>
      </w:r>
      <w:r>
        <w:t xml:space="preserve">текущото </w:t>
      </w:r>
      <w:r w:rsidRPr="009C6843">
        <w:t xml:space="preserve">число се дели на 7. Ако това е изпълнено извикваме оператора </w:t>
      </w:r>
      <w:r w:rsidRPr="00E66405">
        <w:rPr>
          <w:rStyle w:val="Code"/>
        </w:rPr>
        <w:t>continue</w:t>
      </w:r>
      <w:r w:rsidRPr="009C6843">
        <w:t xml:space="preserve">, който </w:t>
      </w:r>
      <w:r>
        <w:t xml:space="preserve">прескача останалата част от тялото на </w:t>
      </w:r>
      <w:r w:rsidRPr="009C6843">
        <w:t>цикъла (</w:t>
      </w:r>
      <w:r>
        <w:t>пропуска добавянето</w:t>
      </w:r>
      <w:r w:rsidR="00BF09A5">
        <w:t xml:space="preserve"> на</w:t>
      </w:r>
      <w:r>
        <w:t xml:space="preserve"> </w:t>
      </w:r>
      <w:r w:rsidRPr="009C6843">
        <w:t xml:space="preserve">текущото число към сумата). Ако </w:t>
      </w:r>
      <w:r>
        <w:t>числото не се дели на седем, се</w:t>
      </w:r>
      <w:r w:rsidRPr="009C6843">
        <w:t xml:space="preserve"> премин</w:t>
      </w:r>
      <w:r>
        <w:t>ава</w:t>
      </w:r>
      <w:r w:rsidRPr="009C6843">
        <w:t xml:space="preserve"> към обновяване на сумата с </w:t>
      </w:r>
      <w:r>
        <w:t xml:space="preserve">текущото </w:t>
      </w:r>
      <w:r w:rsidRPr="009C6843">
        <w:t xml:space="preserve">число. Резултатът </w:t>
      </w:r>
      <w:r>
        <w:t xml:space="preserve">от примера при </w:t>
      </w:r>
      <w:r>
        <w:rPr>
          <w:lang w:val="en-US"/>
        </w:rPr>
        <w:t>n</w:t>
      </w:r>
      <w:r w:rsidRPr="00086B13">
        <w:rPr>
          <w:lang w:val="ru-RU"/>
        </w:rPr>
        <w:t>=</w:t>
      </w:r>
      <w:r>
        <w:rPr>
          <w:lang w:val="ru-RU"/>
        </w:rPr>
        <w:t>11</w:t>
      </w:r>
      <w:r w:rsidRPr="00086B13">
        <w:rPr>
          <w:lang w:val="ru-RU"/>
        </w:rPr>
        <w:t xml:space="preserve"> </w:t>
      </w:r>
      <w:r w:rsidRPr="009C6843">
        <w:t>е</w:t>
      </w:r>
      <w:r w:rsidRPr="00086B13">
        <w:rPr>
          <w:lang w:val="ru-RU"/>
        </w:rPr>
        <w:t xml:space="preserve"> </w:t>
      </w:r>
      <w:r>
        <w:t>следният</w:t>
      </w:r>
      <w:r w:rsidRPr="009C6843"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167C64" w14:paraId="5394E2EC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F53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11</w:t>
            </w:r>
          </w:p>
          <w:p w14:paraId="5CB62ACD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Style w:val="Code"/>
              </w:rPr>
              <w:t>sum = 29</w:t>
            </w:r>
          </w:p>
        </w:tc>
      </w:tr>
    </w:tbl>
    <w:p w14:paraId="11D25985" w14:textId="77777777" w:rsidR="0072453D" w:rsidRDefault="0072453D" w:rsidP="0072453D">
      <w:pPr>
        <w:pStyle w:val="Heading2"/>
      </w:pPr>
      <w:bookmarkStart w:id="57" w:name="_Toc243587303"/>
      <w:bookmarkStart w:id="58" w:name="_Toc299460966"/>
      <w:bookmarkStart w:id="59" w:name="_Toc419210172"/>
      <w:r>
        <w:lastRenderedPageBreak/>
        <w:t>К</w:t>
      </w:r>
      <w:r w:rsidRPr="009C6843">
        <w:t xml:space="preserve">онструкция за цикъл </w:t>
      </w:r>
      <w:r w:rsidRPr="00E83E20">
        <w:rPr>
          <w:noProof/>
          <w:lang w:val="en-US"/>
        </w:rPr>
        <w:t>for</w:t>
      </w:r>
      <w:bookmarkEnd w:id="57"/>
      <w:r w:rsidRPr="00E83E20">
        <w:rPr>
          <w:noProof/>
          <w:lang w:val="en-US"/>
        </w:rPr>
        <w:t>each</w:t>
      </w:r>
      <w:bookmarkEnd w:id="58"/>
      <w:bookmarkEnd w:id="59"/>
    </w:p>
    <w:p w14:paraId="4DC0F85D" w14:textId="77777777" w:rsidR="0072453D" w:rsidRDefault="0072453D" w:rsidP="0072453D">
      <w:r w:rsidRPr="00E83E20">
        <w:t xml:space="preserve">Цикълът </w:t>
      </w:r>
      <w:r w:rsidRPr="00E66405">
        <w:rPr>
          <w:rStyle w:val="Code"/>
        </w:rPr>
        <w:t>foreach</w:t>
      </w:r>
      <w:r w:rsidRPr="002D5045">
        <w:t xml:space="preserve"> (разширен </w:t>
      </w:r>
      <w:r w:rsidRPr="00E66405">
        <w:rPr>
          <w:rStyle w:val="Code"/>
        </w:rPr>
        <w:t>for</w:t>
      </w:r>
      <w:r w:rsidRPr="002D5045">
        <w:t>-цикъл) е нов за C</w:t>
      </w:r>
      <w:r w:rsidRPr="003F1755">
        <w:t>/</w:t>
      </w:r>
      <w:r>
        <w:rPr>
          <w:lang w:val="en-US"/>
        </w:rPr>
        <w:t>C</w:t>
      </w:r>
      <w:r w:rsidRPr="003F1755">
        <w:t>++/</w:t>
      </w:r>
      <w:r>
        <w:rPr>
          <w:lang w:val="en-US"/>
        </w:rPr>
        <w:t>C</w:t>
      </w:r>
      <w:r w:rsidRPr="003F1755">
        <w:t>#</w:t>
      </w:r>
      <w:r w:rsidRPr="002D5045">
        <w:t xml:space="preserve"> фамилията от езици, но е добре познат на VB </w:t>
      </w:r>
      <w:r>
        <w:t xml:space="preserve">и PHP </w:t>
      </w:r>
      <w:r w:rsidRPr="002D5045">
        <w:t>програмистите. Тази конструкция служи за</w:t>
      </w:r>
      <w:r>
        <w:t xml:space="preserve"> обхождане на </w:t>
      </w:r>
      <w:r w:rsidRPr="0027626D">
        <w:rPr>
          <w:b/>
        </w:rPr>
        <w:t>всички елементи</w:t>
      </w:r>
      <w:r>
        <w:t xml:space="preserve"> на даден масив, списък или друга колекция от елементи. Подробно с масивите ще се запознаем в темата "</w:t>
      </w:r>
      <w:hyperlink w:anchor="_Глава_7._Масиви" w:history="1">
        <w:r w:rsidRPr="00821415">
          <w:rPr>
            <w:rStyle w:val="Hyperlink"/>
          </w:rPr>
          <w:t>Масиви</w:t>
        </w:r>
      </w:hyperlink>
      <w:r>
        <w:t>", но за момента можем да си представяме един масив като наредена последователност от числа или други елементи.</w:t>
      </w:r>
    </w:p>
    <w:p w14:paraId="7F04F8B3" w14:textId="77777777" w:rsidR="0072453D" w:rsidRPr="006B18A8" w:rsidRDefault="0072453D" w:rsidP="0072453D">
      <w:pPr>
        <w:spacing w:after="120"/>
        <w:rPr>
          <w:lang w:val="ru-RU"/>
        </w:rPr>
      </w:pPr>
      <w:r>
        <w:t xml:space="preserve">Ето как изглежда един </w:t>
      </w:r>
      <w:r w:rsidRPr="00E66405">
        <w:rPr>
          <w:rStyle w:val="Code"/>
        </w:rPr>
        <w:t>foreach</w:t>
      </w:r>
      <w:r w:rsidRPr="003F1755">
        <w:t xml:space="preserve"> </w:t>
      </w:r>
      <w:r>
        <w:t>цикъл: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1539DF9D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E0F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foreach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(variable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collection)</w:t>
            </w:r>
          </w:p>
          <w:p w14:paraId="4E5439F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1040E1F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statements;</w:t>
            </w:r>
          </w:p>
          <w:p w14:paraId="242AB3A1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68443F62" w14:textId="0EAC05BD" w:rsidR="0072453D" w:rsidRPr="00BA066E" w:rsidRDefault="0072453D" w:rsidP="0072453D">
      <w:pPr>
        <w:spacing w:after="120"/>
      </w:pPr>
      <w:r>
        <w:t xml:space="preserve">Както виждате, той е значително по-прост от стандартния </w:t>
      </w:r>
      <w:r w:rsidRPr="00E66405">
        <w:rPr>
          <w:rStyle w:val="Code"/>
        </w:rPr>
        <w:t>for</w:t>
      </w:r>
      <w:r w:rsidRPr="00086B13">
        <w:rPr>
          <w:lang w:val="ru-RU"/>
        </w:rPr>
        <w:t>-</w:t>
      </w:r>
      <w:r>
        <w:t>цикъл и зато</w:t>
      </w:r>
      <w:r w:rsidR="007E0CF0">
        <w:t xml:space="preserve">ва много </w:t>
      </w:r>
      <w:r>
        <w:t>често се предпочита от програмистите, тъй като спестява писане</w:t>
      </w:r>
      <w:r w:rsidRPr="003F1755">
        <w:t xml:space="preserve">, </w:t>
      </w:r>
      <w:r>
        <w:t>когато трябва да се обходят всички елементи на дадена колекция.</w:t>
      </w:r>
      <w:r w:rsidRPr="003F1755">
        <w:t xml:space="preserve"> </w:t>
      </w:r>
      <w:r>
        <w:t xml:space="preserve">Ето един пример, който показва как можем да използваме </w:t>
      </w:r>
      <w:r w:rsidRPr="00E66405">
        <w:rPr>
          <w:rStyle w:val="Code"/>
        </w:rPr>
        <w:t>foreach</w:t>
      </w:r>
      <w:r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59092FFC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790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[] numbers = { 2, 3, 5, 7, 11, 13, 17, 19 };</w:t>
            </w:r>
          </w:p>
          <w:p w14:paraId="4D6FE6F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foreach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i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numbers)</w:t>
            </w:r>
          </w:p>
          <w:p w14:paraId="58FD9C3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145F43E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i);</w:t>
            </w:r>
          </w:p>
          <w:p w14:paraId="25BBA3F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2A8D3DE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.WriteLine();</w:t>
            </w:r>
          </w:p>
          <w:p w14:paraId="078C893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[] towns = {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"Sofia"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,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"Plovdiv"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,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"Varna"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,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"Bourgas"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};</w:t>
            </w:r>
          </w:p>
          <w:p w14:paraId="35796CC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foreach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town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towns)</w:t>
            </w:r>
          </w:p>
          <w:p w14:paraId="0E4E1D8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65CF8FB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+ town);</w:t>
            </w:r>
          </w:p>
          <w:p w14:paraId="66C97137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5082AAB1" w14:textId="7645D353" w:rsidR="0072453D" w:rsidRPr="00980DB2" w:rsidRDefault="0072453D" w:rsidP="0072453D">
      <w:pPr>
        <w:spacing w:after="120"/>
      </w:pPr>
      <w:r>
        <w:t xml:space="preserve">В примера се създава масив от числа и след това те се обхождат с </w:t>
      </w:r>
      <w:r w:rsidRPr="00E66405">
        <w:rPr>
          <w:rStyle w:val="Code"/>
        </w:rPr>
        <w:t>foreach</w:t>
      </w:r>
      <w:r>
        <w:t xml:space="preserve"> цикъл и се отпечатват на конзолата. След това се създава масив от имена на градове (символни низове) и по същия начин те</w:t>
      </w:r>
      <w:r w:rsidRPr="003F1755">
        <w:t xml:space="preserve"> </w:t>
      </w:r>
      <w:r w:rsidR="007E0CF0">
        <w:t xml:space="preserve">се </w:t>
      </w:r>
      <w:r>
        <w:t>обхождат и отпечатват на конзолата. Резултатът от примера е следният: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167C64" w14:paraId="0D793620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217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 xml:space="preserve">2 3 5 7 11 13 17 19 </w:t>
            </w:r>
          </w:p>
          <w:p w14:paraId="549FB1EA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Style w:val="Code"/>
              </w:rPr>
              <w:t>Sofia Plovdiv Varna Bourgas</w:t>
            </w:r>
          </w:p>
        </w:tc>
      </w:tr>
    </w:tbl>
    <w:p w14:paraId="7E1E347A" w14:textId="77777777" w:rsidR="0072453D" w:rsidRPr="009C6843" w:rsidRDefault="0072453D" w:rsidP="0072453D">
      <w:pPr>
        <w:pStyle w:val="Heading2"/>
      </w:pPr>
      <w:bookmarkStart w:id="60" w:name="_Toc243587304"/>
      <w:bookmarkStart w:id="61" w:name="_Toc299460967"/>
      <w:bookmarkStart w:id="62" w:name="_Toc419210173"/>
      <w:r w:rsidRPr="009C6843">
        <w:t>Вложени цикли</w:t>
      </w:r>
      <w:bookmarkEnd w:id="60"/>
      <w:bookmarkEnd w:id="61"/>
      <w:bookmarkEnd w:id="62"/>
    </w:p>
    <w:p w14:paraId="67D017C4" w14:textId="7864EA9D" w:rsidR="0072453D" w:rsidRDefault="0072453D" w:rsidP="0072453D">
      <w:pPr>
        <w:spacing w:after="120"/>
      </w:pPr>
      <w:r w:rsidRPr="0046725C">
        <w:rPr>
          <w:b/>
        </w:rPr>
        <w:t>Вложените цикли</w:t>
      </w:r>
      <w:r w:rsidRPr="009C6843">
        <w:t xml:space="preserve"> представляват конструкция от няколко цикъла</w:t>
      </w:r>
      <w:r>
        <w:t>, разпо</w:t>
      </w:r>
      <w:r>
        <w:softHyphen/>
        <w:t>ложени един в друг</w:t>
      </w:r>
      <w:r w:rsidRPr="009C6843">
        <w:t>. Най-вътрешния</w:t>
      </w:r>
      <w:r w:rsidR="007E0CF0">
        <w:t>т</w:t>
      </w:r>
      <w:r w:rsidRPr="009C6843">
        <w:t xml:space="preserve"> цикъл се изпълнява най-много пъти</w:t>
      </w:r>
      <w:r>
        <w:t>, а най-външният – най-малко</w:t>
      </w:r>
      <w:r w:rsidRPr="009C6843">
        <w:t>.</w:t>
      </w:r>
      <w:r>
        <w:t xml:space="preserve"> Да разгледаме как изглеждат два вложени цикъла: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015B2E04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A65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0000"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lastRenderedPageBreak/>
              <w:t>for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 xml:space="preserve"> (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инициализация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 xml:space="preserve">; 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проверка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 xml:space="preserve">; 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обновяване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)</w:t>
            </w:r>
          </w:p>
          <w:p w14:paraId="0CF59C1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00"/>
                <w:szCs w:val="20"/>
              </w:rPr>
              <w:t>{</w:t>
            </w:r>
          </w:p>
          <w:p w14:paraId="4572D5D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0000"/>
                <w:szCs w:val="20"/>
              </w:rPr>
            </w:pPr>
            <w:r w:rsidRPr="003F1755"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 xml:space="preserve"> (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инициализация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 xml:space="preserve">; 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проверка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 xml:space="preserve">; 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обновяване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)</w:t>
            </w:r>
          </w:p>
          <w:p w14:paraId="6182294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3F1755">
              <w:tab/>
            </w:r>
            <w:r w:rsidRPr="00E66405">
              <w:rPr>
                <w:rFonts w:ascii="Consolas"/>
                <w:noProof/>
                <w:color w:val="000000"/>
                <w:szCs w:val="20"/>
              </w:rPr>
              <w:t>{</w:t>
            </w:r>
          </w:p>
          <w:p w14:paraId="5976DEB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00"/>
                <w:szCs w:val="20"/>
              </w:rPr>
              <w:t>код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за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 xml:space="preserve"> 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изпълнение</w:t>
            </w:r>
            <w:r w:rsidRPr="00E66405">
              <w:rPr>
                <w:rFonts w:ascii="Consolas"/>
                <w:noProof/>
                <w:color w:val="000000"/>
                <w:szCs w:val="20"/>
              </w:rPr>
              <w:t>;</w:t>
            </w:r>
          </w:p>
          <w:p w14:paraId="404ADC5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00"/>
                <w:szCs w:val="20"/>
              </w:rPr>
              <w:t>}</w:t>
            </w:r>
          </w:p>
          <w:p w14:paraId="12F4930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00"/>
                <w:szCs w:val="20"/>
              </w:rPr>
              <w:t>…</w:t>
            </w:r>
          </w:p>
          <w:p w14:paraId="4BB8888C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color w:val="000000"/>
                <w:szCs w:val="20"/>
              </w:rPr>
              <w:t>}</w:t>
            </w:r>
          </w:p>
        </w:tc>
      </w:tr>
    </w:tbl>
    <w:p w14:paraId="22010A0D" w14:textId="7DFBEF24" w:rsidR="0072453D" w:rsidRDefault="0072453D" w:rsidP="0072453D">
      <w:pPr>
        <w:spacing w:after="120"/>
      </w:pPr>
      <w:r w:rsidRPr="009C6843">
        <w:t xml:space="preserve">След инициализация на първия </w:t>
      </w:r>
      <w:r w:rsidRPr="00E66405">
        <w:rPr>
          <w:rStyle w:val="Code"/>
        </w:rPr>
        <w:t>for</w:t>
      </w:r>
      <w:r w:rsidRPr="009C6843">
        <w:t xml:space="preserve"> цикъл ще започне да се изпълнява</w:t>
      </w:r>
      <w:r>
        <w:t xml:space="preserve"> неговото тяло, което съдържа</w:t>
      </w:r>
      <w:r w:rsidRPr="009C6843">
        <w:t xml:space="preserve"> втория</w:t>
      </w:r>
      <w:r>
        <w:t xml:space="preserve"> (вложения) цикъл</w:t>
      </w:r>
      <w:r w:rsidRPr="009C6843">
        <w:t>. Ще се инициали</w:t>
      </w:r>
      <w:r>
        <w:softHyphen/>
      </w:r>
      <w:r w:rsidRPr="009C6843">
        <w:t xml:space="preserve">зира променливата му, ще се провери условието </w:t>
      </w:r>
      <w:r>
        <w:t xml:space="preserve">му </w:t>
      </w:r>
      <w:r w:rsidRPr="009C6843">
        <w:t>и ще се изпълн</w:t>
      </w:r>
      <w:r>
        <w:t xml:space="preserve">и кода </w:t>
      </w:r>
      <w:r w:rsidRPr="009C6843">
        <w:t xml:space="preserve">в </w:t>
      </w:r>
      <w:r>
        <w:t>тялото му</w:t>
      </w:r>
      <w:r w:rsidRPr="009C6843">
        <w:t>, след което ще се обнови промен</w:t>
      </w:r>
      <w:r>
        <w:softHyphen/>
      </w:r>
      <w:r w:rsidRPr="009C6843">
        <w:t xml:space="preserve">ливата </w:t>
      </w:r>
      <w:r>
        <w:t xml:space="preserve">му </w:t>
      </w:r>
      <w:r w:rsidRPr="009C6843">
        <w:t xml:space="preserve">и изпълнението </w:t>
      </w:r>
      <w:r>
        <w:t>му</w:t>
      </w:r>
      <w:r w:rsidRPr="00FD5779">
        <w:t xml:space="preserve"> </w:t>
      </w:r>
      <w:r w:rsidRPr="009C6843">
        <w:t xml:space="preserve">ще продължи, докато условието му не върне </w:t>
      </w:r>
      <w:r w:rsidRPr="00E66405">
        <w:rPr>
          <w:rStyle w:val="Code"/>
        </w:rPr>
        <w:t>false</w:t>
      </w:r>
      <w:r w:rsidRPr="009C6843">
        <w:t xml:space="preserve">. </w:t>
      </w:r>
      <w:r>
        <w:t xml:space="preserve">След това </w:t>
      </w:r>
      <w:r w:rsidRPr="009C6843">
        <w:t xml:space="preserve">ще </w:t>
      </w:r>
      <w:r>
        <w:t>продължи</w:t>
      </w:r>
      <w:r w:rsidRPr="009C6843">
        <w:t xml:space="preserve"> </w:t>
      </w:r>
      <w:r>
        <w:t xml:space="preserve">втората итерация на </w:t>
      </w:r>
      <w:r w:rsidRPr="009C6843">
        <w:t xml:space="preserve">първия </w:t>
      </w:r>
      <w:r w:rsidRPr="00E66405">
        <w:rPr>
          <w:rStyle w:val="Code"/>
        </w:rPr>
        <w:t>for</w:t>
      </w:r>
      <w:r w:rsidRPr="009C6843">
        <w:t xml:space="preserve"> цикъл, ще се извърши обновяване на неговата променлива и отново ще бъде изпълнен целия</w:t>
      </w:r>
      <w:r w:rsidR="007E0CF0">
        <w:t>т</w:t>
      </w:r>
      <w:r w:rsidRPr="009C6843">
        <w:t xml:space="preserve"> втори цикъл.</w:t>
      </w:r>
      <w:r>
        <w:t xml:space="preserve"> Вътрешният цикъл ще </w:t>
      </w:r>
      <w:r w:rsidR="007E0CF0">
        <w:t>започне своето изпълнение от началната си точка</w:t>
      </w:r>
      <w:r>
        <w:t xml:space="preserve"> толкова пъти, колкото се изпълнява тялото на външния цикъл.</w:t>
      </w:r>
    </w:p>
    <w:p w14:paraId="1CEB49DA" w14:textId="77777777" w:rsidR="0072453D" w:rsidRPr="009C6843" w:rsidRDefault="0072453D" w:rsidP="0072453D">
      <w:pPr>
        <w:spacing w:after="120"/>
      </w:pPr>
      <w:r>
        <w:t>Нека сега разгледаме един реален пример, с който ще демонстрираме колко полезни са вложените цикли.</w:t>
      </w:r>
    </w:p>
    <w:p w14:paraId="097CE6DC" w14:textId="77777777" w:rsidR="0072453D" w:rsidRPr="009C6843" w:rsidRDefault="0072453D" w:rsidP="0072453D">
      <w:pPr>
        <w:pStyle w:val="Heading3"/>
      </w:pPr>
      <w:bookmarkStart w:id="63" w:name="_Отпечатване_на_триъгълник"/>
      <w:bookmarkStart w:id="64" w:name="_Toc243587305"/>
      <w:bookmarkStart w:id="65" w:name="_Toc299460968"/>
      <w:bookmarkEnd w:id="63"/>
      <w:r w:rsidRPr="009C6843">
        <w:t>Отпечатване на триъгълник – пример</w:t>
      </w:r>
      <w:bookmarkEnd w:id="64"/>
      <w:bookmarkEnd w:id="65"/>
    </w:p>
    <w:p w14:paraId="17B139AA" w14:textId="77777777" w:rsidR="0072453D" w:rsidRPr="00FD5779" w:rsidRDefault="0072453D" w:rsidP="0072453D">
      <w:pPr>
        <w:spacing w:after="120"/>
      </w:pPr>
      <w:r w:rsidRPr="00FD5779">
        <w:t>Нека си поставим следната задача: по дадено число n да отпечатаме на конзолата триъгълник с n на брой реда, изглеждащ по следния начин: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4330D4" w14:paraId="438B23B6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DF47" w14:textId="77777777" w:rsidR="0072453D" w:rsidRPr="00E66405" w:rsidRDefault="0072453D" w:rsidP="0072453D">
            <w:pPr>
              <w:spacing w:before="0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  <w:p w14:paraId="1A6B5E94" w14:textId="77777777" w:rsidR="0072453D" w:rsidRPr="00E66405" w:rsidRDefault="0072453D" w:rsidP="0072453D">
            <w:pPr>
              <w:spacing w:before="0"/>
              <w:rPr>
                <w:rStyle w:val="Code"/>
              </w:rPr>
            </w:pPr>
            <w:r w:rsidRPr="00E66405">
              <w:rPr>
                <w:rStyle w:val="Code"/>
              </w:rPr>
              <w:t>1 2</w:t>
            </w:r>
          </w:p>
          <w:p w14:paraId="2418234E" w14:textId="77777777" w:rsidR="0072453D" w:rsidRPr="00E66405" w:rsidRDefault="0072453D" w:rsidP="0072453D">
            <w:pPr>
              <w:spacing w:before="0"/>
              <w:rPr>
                <w:rStyle w:val="Code"/>
              </w:rPr>
            </w:pPr>
            <w:r w:rsidRPr="00E66405">
              <w:rPr>
                <w:rStyle w:val="Code"/>
              </w:rPr>
              <w:t>1 2 3</w:t>
            </w:r>
          </w:p>
          <w:p w14:paraId="4D0F26C3" w14:textId="77777777" w:rsidR="0072453D" w:rsidRPr="00E66405" w:rsidRDefault="0072453D" w:rsidP="0072453D">
            <w:pPr>
              <w:spacing w:before="0"/>
              <w:rPr>
                <w:rStyle w:val="Code"/>
              </w:rPr>
            </w:pPr>
            <w:r w:rsidRPr="00E66405">
              <w:rPr>
                <w:rStyle w:val="Code"/>
              </w:rPr>
              <w:t>. . .</w:t>
            </w:r>
          </w:p>
          <w:p w14:paraId="594EEA9B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Style w:val="Code"/>
              </w:rPr>
              <w:t>1 2 3 . . . n</w:t>
            </w:r>
          </w:p>
        </w:tc>
      </w:tr>
    </w:tbl>
    <w:p w14:paraId="4BE5CA11" w14:textId="77777777" w:rsidR="0072453D" w:rsidRPr="009C6843" w:rsidRDefault="0072453D" w:rsidP="0072453D">
      <w:pPr>
        <w:spacing w:after="120"/>
      </w:pPr>
      <w:r>
        <w:t xml:space="preserve">Ще решим задачата </w:t>
      </w:r>
      <w:r w:rsidRPr="009C6843">
        <w:t xml:space="preserve">с два </w:t>
      </w:r>
      <w:r w:rsidRPr="00E66405">
        <w:rPr>
          <w:rStyle w:val="Code"/>
        </w:rPr>
        <w:t>for</w:t>
      </w:r>
      <w:r>
        <w:t>-</w:t>
      </w:r>
      <w:r w:rsidRPr="009C6843">
        <w:t>цикъла. Външния</w:t>
      </w:r>
      <w:r>
        <w:t>т цикъл</w:t>
      </w:r>
      <w:r w:rsidRPr="009C6843">
        <w:t xml:space="preserve"> ще </w:t>
      </w:r>
      <w:r w:rsidRPr="0027626D">
        <w:rPr>
          <w:b/>
        </w:rPr>
        <w:t>обхожда</w:t>
      </w:r>
      <w:r w:rsidRPr="009C6843">
        <w:t xml:space="preserve"> </w:t>
      </w:r>
      <w:r w:rsidRPr="0027626D">
        <w:rPr>
          <w:b/>
        </w:rPr>
        <w:t>редовете</w:t>
      </w:r>
      <w:r w:rsidRPr="009C6843">
        <w:t>, а вътрешния</w:t>
      </w:r>
      <w:r>
        <w:t>т</w:t>
      </w:r>
      <w:r w:rsidRPr="009C6843">
        <w:t xml:space="preserve"> – </w:t>
      </w:r>
      <w:r w:rsidRPr="0027626D">
        <w:rPr>
          <w:b/>
        </w:rPr>
        <w:t>елементите</w:t>
      </w:r>
      <w:r w:rsidRPr="009C6843">
        <w:t xml:space="preserve"> в тях. Когато сме на първия ред, трябва да отпечатаме </w:t>
      </w:r>
      <w:r w:rsidRPr="00086B13">
        <w:rPr>
          <w:lang w:val="ru-RU"/>
        </w:rPr>
        <w:t>"</w:t>
      </w:r>
      <w:r w:rsidRPr="009C6843">
        <w:t>1</w:t>
      </w:r>
      <w:r w:rsidRPr="00086B13">
        <w:rPr>
          <w:lang w:val="ru-RU"/>
        </w:rPr>
        <w:t>"</w:t>
      </w:r>
      <w:r w:rsidRPr="009C6843">
        <w:t xml:space="preserve"> (1 елемент, 1 итерация на вътрешния цикъл). На втория </w:t>
      </w:r>
      <w:r>
        <w:t>ред трябва да отпечатаме</w:t>
      </w:r>
      <w:r w:rsidRPr="009C6843">
        <w:t xml:space="preserve"> </w:t>
      </w:r>
      <w:r w:rsidRPr="00086B13">
        <w:rPr>
          <w:lang w:val="ru-RU"/>
        </w:rPr>
        <w:t>"</w:t>
      </w:r>
      <w:r w:rsidRPr="009C6843">
        <w:t>1 2</w:t>
      </w:r>
      <w:r w:rsidRPr="00086B13">
        <w:rPr>
          <w:lang w:val="ru-RU"/>
        </w:rPr>
        <w:t>"</w:t>
      </w:r>
      <w:r w:rsidRPr="009C6843">
        <w:t xml:space="preserve"> (2 елемента, 2 итерации</w:t>
      </w:r>
      <w:r>
        <w:t xml:space="preserve"> на вътрешния цикъл</w:t>
      </w:r>
      <w:r w:rsidRPr="009C6843">
        <w:t xml:space="preserve">). Виждаме, че има зависимост между реда, на който сме и броя на елементите, който ще отпечатваме. Това ни </w:t>
      </w:r>
      <w:r>
        <w:t xml:space="preserve">подсказва как да организираме </w:t>
      </w:r>
      <w:r w:rsidRPr="009C6843">
        <w:t>конструкцията на вътрешния цикъл:</w:t>
      </w:r>
    </w:p>
    <w:p w14:paraId="4985DCEB" w14:textId="77777777" w:rsidR="0072453D" w:rsidRPr="009C6843" w:rsidRDefault="0072453D" w:rsidP="00C35894">
      <w:pPr>
        <w:numPr>
          <w:ilvl w:val="0"/>
          <w:numId w:val="35"/>
        </w:numPr>
        <w:tabs>
          <w:tab w:val="clear" w:pos="720"/>
        </w:tabs>
        <w:spacing w:before="60"/>
        <w:ind w:left="568" w:hanging="284"/>
      </w:pPr>
      <w:r w:rsidRPr="009C6843">
        <w:t xml:space="preserve">инициализираме </w:t>
      </w:r>
      <w:r>
        <w:t xml:space="preserve">водещата му </w:t>
      </w:r>
      <w:r w:rsidRPr="009C6843">
        <w:t>променлива с 1</w:t>
      </w:r>
      <w:r>
        <w:t xml:space="preserve"> </w:t>
      </w:r>
      <w:r w:rsidRPr="009C6843">
        <w:t>(първото число, което ще отпечатаме)</w:t>
      </w:r>
      <w:r>
        <w:t>:</w:t>
      </w:r>
      <w:r w:rsidRPr="009C6843">
        <w:t xml:space="preserve"> </w:t>
      </w:r>
      <w:r w:rsidRPr="00E66405">
        <w:rPr>
          <w:rStyle w:val="Code"/>
        </w:rPr>
        <w:t>col</w:t>
      </w:r>
      <w:r w:rsidRPr="009C6843">
        <w:t xml:space="preserve"> = 1;</w:t>
      </w:r>
    </w:p>
    <w:p w14:paraId="2F790F0B" w14:textId="77777777" w:rsidR="0072453D" w:rsidRPr="009C6843" w:rsidRDefault="0072453D" w:rsidP="00C35894">
      <w:pPr>
        <w:numPr>
          <w:ilvl w:val="0"/>
          <w:numId w:val="35"/>
        </w:numPr>
        <w:tabs>
          <w:tab w:val="clear" w:pos="720"/>
        </w:tabs>
        <w:spacing w:before="60"/>
        <w:ind w:left="568" w:hanging="284"/>
      </w:pPr>
      <w:r w:rsidRPr="009C6843">
        <w:t xml:space="preserve">условието </w:t>
      </w:r>
      <w:r>
        <w:t xml:space="preserve">за повторение </w:t>
      </w:r>
      <w:r w:rsidRPr="009C6843">
        <w:t>зависи от реда, на който сме</w:t>
      </w:r>
      <w:r>
        <w:t>:</w:t>
      </w:r>
      <w:r w:rsidRPr="009C6843">
        <w:t xml:space="preserve"> </w:t>
      </w:r>
      <w:r w:rsidRPr="00E66405">
        <w:rPr>
          <w:rStyle w:val="Code"/>
        </w:rPr>
        <w:t>col</w:t>
      </w:r>
      <w:r w:rsidRPr="009C6843">
        <w:t xml:space="preserve"> &lt;= </w:t>
      </w:r>
      <w:r w:rsidRPr="00E66405">
        <w:rPr>
          <w:rStyle w:val="Code"/>
        </w:rPr>
        <w:t>row</w:t>
      </w:r>
      <w:r w:rsidRPr="009C6843">
        <w:t>;</w:t>
      </w:r>
    </w:p>
    <w:p w14:paraId="5242F382" w14:textId="77777777" w:rsidR="0072453D" w:rsidRDefault="0072453D" w:rsidP="00C35894">
      <w:pPr>
        <w:numPr>
          <w:ilvl w:val="0"/>
          <w:numId w:val="35"/>
        </w:numPr>
        <w:tabs>
          <w:tab w:val="clear" w:pos="720"/>
        </w:tabs>
        <w:spacing w:before="60"/>
        <w:ind w:left="568" w:hanging="284"/>
      </w:pPr>
      <w:r>
        <w:t xml:space="preserve">на всяка итерация на вътрешния цикъл увеличаваме с единица водещата </w:t>
      </w:r>
      <w:r w:rsidRPr="009C6843">
        <w:t>променлива.</w:t>
      </w:r>
    </w:p>
    <w:p w14:paraId="6D84AC3F" w14:textId="77777777" w:rsidR="0072453D" w:rsidRPr="00CD1CD7" w:rsidRDefault="0072453D" w:rsidP="0072453D">
      <w:pPr>
        <w:spacing w:after="120"/>
        <w:rPr>
          <w:lang w:val="ru-RU"/>
        </w:rPr>
      </w:pPr>
      <w:r>
        <w:t xml:space="preserve">На практика трябва да направим един </w:t>
      </w:r>
      <w:r w:rsidRPr="00E66405">
        <w:rPr>
          <w:rStyle w:val="Code"/>
        </w:rPr>
        <w:t>for</w:t>
      </w:r>
      <w:r w:rsidRPr="00086B13">
        <w:rPr>
          <w:lang w:val="ru-RU"/>
        </w:rPr>
        <w:t>-</w:t>
      </w:r>
      <w:r>
        <w:t xml:space="preserve">цикъл (външен) от 1 </w:t>
      </w:r>
      <w:r w:rsidRPr="00FD5779">
        <w:t>до n (за</w:t>
      </w:r>
      <w:r>
        <w:t xml:space="preserve"> редовете) и в него още един </w:t>
      </w:r>
      <w:r w:rsidRPr="00E66405">
        <w:rPr>
          <w:rStyle w:val="Code"/>
        </w:rPr>
        <w:t>for</w:t>
      </w:r>
      <w:r w:rsidRPr="00086B13">
        <w:rPr>
          <w:lang w:val="ru-RU"/>
        </w:rPr>
        <w:t>-</w:t>
      </w:r>
      <w:r>
        <w:t>цикъл (вътрешен</w:t>
      </w:r>
      <w:r w:rsidRPr="00086B13">
        <w:rPr>
          <w:lang w:val="ru-RU"/>
        </w:rPr>
        <w:t>)</w:t>
      </w:r>
      <w:r>
        <w:t xml:space="preserve"> за числата в текущия </w:t>
      </w:r>
      <w:r>
        <w:lastRenderedPageBreak/>
        <w:t>ред, който да върти от 1 до номера на текущия ред. Външният цикъл трябва да ходи по редовете, а вътрешният – по колоните от текущия ред. В крайна сметка получаваме следния код: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3D5055BB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EDE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n = 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.Parse(</w:t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.ReadLine());</w:t>
            </w:r>
          </w:p>
          <w:p w14:paraId="0B43FBC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row = 1; row &lt;= n; row++)</w:t>
            </w:r>
          </w:p>
          <w:p w14:paraId="4A1DFB7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7B451B0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col = 1; col &lt;= row; col++)</w:t>
            </w:r>
          </w:p>
          <w:p w14:paraId="252C00F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242CE60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.Write(col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 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);</w:t>
            </w:r>
          </w:p>
          <w:p w14:paraId="6980A70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0793A7C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.WriteLine();</w:t>
            </w:r>
          </w:p>
          <w:p w14:paraId="46978183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4DF5CA4A" w14:textId="77777777" w:rsidR="0072453D" w:rsidRPr="00CD1CD7" w:rsidRDefault="0072453D" w:rsidP="0072453D">
      <w:pPr>
        <w:spacing w:after="120"/>
        <w:rPr>
          <w:lang w:val="ru-RU"/>
        </w:rPr>
      </w:pPr>
      <w:r w:rsidRPr="0046725C">
        <w:t>Ако го изпълним, ще се убедим, че работи коректно</w:t>
      </w:r>
      <w:r>
        <w:t xml:space="preserve">. Ето как изглежда </w:t>
      </w:r>
      <w:r w:rsidRPr="00D00106">
        <w:t>резултатът при n=7: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53727B29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4D2D" w14:textId="77777777" w:rsidR="0072453D" w:rsidRPr="00E66405" w:rsidRDefault="0072453D" w:rsidP="0072453D">
            <w:pPr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  <w:p w14:paraId="61C39E72" w14:textId="77777777" w:rsidR="0072453D" w:rsidRPr="00E66405" w:rsidRDefault="0072453D" w:rsidP="0072453D">
            <w:pPr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1 2</w:t>
            </w:r>
          </w:p>
          <w:p w14:paraId="28A27938" w14:textId="77777777" w:rsidR="0072453D" w:rsidRPr="00E66405" w:rsidRDefault="0072453D" w:rsidP="0072453D">
            <w:pPr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1 2 3</w:t>
            </w:r>
          </w:p>
          <w:p w14:paraId="7C113235" w14:textId="77777777" w:rsidR="0072453D" w:rsidRPr="00E66405" w:rsidRDefault="0072453D" w:rsidP="0072453D">
            <w:pPr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1 2 3 4</w:t>
            </w:r>
          </w:p>
          <w:p w14:paraId="3AC0056E" w14:textId="77777777" w:rsidR="0072453D" w:rsidRPr="00E66405" w:rsidRDefault="0072453D" w:rsidP="0072453D">
            <w:pPr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1 2 3 4 5</w:t>
            </w:r>
          </w:p>
          <w:p w14:paraId="739D0F45" w14:textId="77777777" w:rsidR="0072453D" w:rsidRPr="00E66405" w:rsidRDefault="0072453D" w:rsidP="0072453D">
            <w:pPr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1 2 3 4 5 6</w:t>
            </w:r>
          </w:p>
          <w:p w14:paraId="6B5FC0C0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Style w:val="Code"/>
              </w:rPr>
              <w:t>1 2 3 4 5 6 7</w:t>
            </w:r>
          </w:p>
        </w:tc>
      </w:tr>
    </w:tbl>
    <w:p w14:paraId="69EBC602" w14:textId="77777777" w:rsidR="0072453D" w:rsidRPr="009C6843" w:rsidRDefault="0072453D" w:rsidP="0072453D">
      <w:pPr>
        <w:pStyle w:val="Heading3"/>
      </w:pPr>
      <w:bookmarkStart w:id="66" w:name="_Toc243587306"/>
      <w:bookmarkStart w:id="67" w:name="_Toc299460969"/>
      <w:r w:rsidRPr="009C6843">
        <w:t>Прости числа в даден интервал – пример</w:t>
      </w:r>
      <w:bookmarkEnd w:id="66"/>
      <w:bookmarkEnd w:id="67"/>
    </w:p>
    <w:p w14:paraId="15182D12" w14:textId="77777777" w:rsidR="0072453D" w:rsidRPr="009C6843" w:rsidRDefault="0072453D" w:rsidP="0072453D">
      <w:pPr>
        <w:spacing w:after="120"/>
      </w:pPr>
      <w:r w:rsidRPr="00921710">
        <w:t>Нека</w:t>
      </w:r>
      <w:r>
        <w:t xml:space="preserve"> разгледаме още един пример за </w:t>
      </w:r>
      <w:r w:rsidRPr="00713D2A">
        <w:rPr>
          <w:b/>
        </w:rPr>
        <w:t>вложени цикли</w:t>
      </w:r>
      <w:r>
        <w:t>. Поставяме си за цел да</w:t>
      </w:r>
      <w:r w:rsidRPr="009C6843">
        <w:t xml:space="preserve"> отпечат</w:t>
      </w:r>
      <w:r>
        <w:t>аме</w:t>
      </w:r>
      <w:r w:rsidRPr="009C6843">
        <w:t xml:space="preserve"> на конзолата всички прости числа в интервала [</w:t>
      </w:r>
      <w:r>
        <w:rPr>
          <w:lang w:val="en-US"/>
        </w:rPr>
        <w:t>n</w:t>
      </w:r>
      <w:r w:rsidRPr="009C6843">
        <w:t xml:space="preserve">, </w:t>
      </w:r>
      <w:r>
        <w:rPr>
          <w:lang w:val="en-US"/>
        </w:rPr>
        <w:t>m</w:t>
      </w:r>
      <w:r w:rsidRPr="009C6843">
        <w:t>]. Интервал</w:t>
      </w:r>
      <w:r>
        <w:t>ът</w:t>
      </w:r>
      <w:r w:rsidRPr="009C6843">
        <w:t xml:space="preserve"> ще ограничим с </w:t>
      </w:r>
      <w:r w:rsidRPr="00E66405">
        <w:rPr>
          <w:rStyle w:val="Code"/>
        </w:rPr>
        <w:t>for</w:t>
      </w:r>
      <w:r>
        <w:t>-</w:t>
      </w:r>
      <w:r w:rsidRPr="009C6843">
        <w:t xml:space="preserve">цикъл, а за проверката за просто число ще използваме вложен </w:t>
      </w:r>
      <w:r w:rsidRPr="00E66405">
        <w:rPr>
          <w:rStyle w:val="Code"/>
        </w:rPr>
        <w:t>while</w:t>
      </w:r>
      <w:r>
        <w:t xml:space="preserve"> </w:t>
      </w:r>
      <w:r w:rsidRPr="009C6843">
        <w:t>цикъл</w:t>
      </w:r>
      <w:r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312068" w14:paraId="3FCBD9AB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C60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.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Write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"n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=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);</w:t>
            </w:r>
          </w:p>
          <w:p w14:paraId="360C01F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b/>
                <w:bCs/>
                <w:noProof/>
                <w:color w:val="FF0000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 xml:space="preserve">n 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 xml:space="preserve">=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.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Parse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(</w:t>
            </w: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.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ReadLine());</w:t>
            </w:r>
          </w:p>
          <w:p w14:paraId="05B45CB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.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Write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 xml:space="preserve"> 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"m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=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);</w:t>
            </w:r>
          </w:p>
          <w:p w14:paraId="735689B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b/>
                <w:bCs/>
                <w:noProof/>
                <w:color w:val="FF0000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 xml:space="preserve">m 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 xml:space="preserve">=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.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Parse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(</w:t>
            </w: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.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ReadLine ());</w:t>
            </w:r>
          </w:p>
          <w:p w14:paraId="59EEF1A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b/>
                <w:bCs/>
                <w:noProof/>
                <w:color w:val="FF0000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num = n; num &lt;= m; num++)</w:t>
            </w:r>
          </w:p>
          <w:p w14:paraId="3EB94CF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szCs w:val="20"/>
                <w:lang w:eastAsia="en-US"/>
              </w:rPr>
              <w:t>{</w:t>
            </w:r>
          </w:p>
          <w:p w14:paraId="65CB5E0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bool</w:t>
            </w:r>
            <w:r w:rsidRPr="00E66405">
              <w:rPr>
                <w:rFonts w:ascii="Consolas"/>
                <w:b/>
                <w:bCs/>
                <w:noProof/>
                <w:color w:val="FF0000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prime</w:t>
            </w:r>
            <w:r w:rsidR="00754300" w:rsidRPr="00E66405">
              <w:rPr>
                <w:rFonts w:ascii="Consolas"/>
                <w:noProof/>
                <w:color w:val="000000"/>
                <w:szCs w:val="20"/>
                <w:lang w:val="en-US" w:eastAsia="en-US"/>
              </w:rPr>
              <w:t xml:space="preserve"> =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true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;</w:t>
            </w:r>
          </w:p>
          <w:p w14:paraId="45E2FD6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b/>
                <w:bCs/>
                <w:noProof/>
                <w:color w:val="FF0000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divider</w:t>
            </w:r>
            <w:r w:rsidR="00754300"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 xml:space="preserve"> = 2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;</w:t>
            </w:r>
          </w:p>
          <w:p w14:paraId="301FF72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b/>
                <w:bCs/>
                <w:noProof/>
                <w:color w:val="FF0000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maxDivider</w:t>
            </w:r>
            <w:r w:rsidR="00754300"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 xml:space="preserve"> = 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 xml:space="preserve">)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Math.Sqrt(num);</w:t>
            </w:r>
          </w:p>
          <w:p w14:paraId="5558E5A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while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(divider &lt;= maxDivider)</w:t>
            </w:r>
          </w:p>
          <w:p w14:paraId="4E7060F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{</w:t>
            </w:r>
          </w:p>
          <w:p w14:paraId="484496E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if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(num % divider == 0)</w:t>
            </w:r>
          </w:p>
          <w:p w14:paraId="0A5E1E7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{</w:t>
            </w:r>
          </w:p>
          <w:p w14:paraId="57C2BEE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 xml:space="preserve">prime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=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false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652356D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break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;</w:t>
            </w:r>
          </w:p>
          <w:p w14:paraId="17C6B67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}</w:t>
            </w:r>
          </w:p>
          <w:p w14:paraId="3D53D17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>
              <w:rPr>
                <w:lang w:val="en-US"/>
              </w:rPr>
              <w:lastRenderedPageBreak/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divide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r++;</w:t>
            </w:r>
          </w:p>
          <w:p w14:paraId="5396DBC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}</w:t>
            </w:r>
          </w:p>
          <w:p w14:paraId="5D7B3C0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if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(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pr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ime)</w:t>
            </w:r>
          </w:p>
          <w:p w14:paraId="5BBBFD9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{</w:t>
            </w:r>
          </w:p>
          <w:p w14:paraId="55FB6FA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>.</w:t>
            </w:r>
            <w:r w:rsidRPr="00E66405">
              <w:rPr>
                <w:rFonts w:ascii="Consolas"/>
                <w:noProof/>
                <w:color w:val="000000"/>
                <w:szCs w:val="20"/>
                <w:lang w:eastAsia="en-US"/>
              </w:rPr>
              <w:t>Write</w:t>
            </w:r>
            <w:r w:rsidRPr="00E66405">
              <w:rPr>
                <w:rFonts w:ascii="Consolas"/>
                <w:noProof/>
                <w:color w:val="006400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 xml:space="preserve">" "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+ num);</w:t>
            </w:r>
          </w:p>
          <w:p w14:paraId="29F73A8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}</w:t>
            </w:r>
          </w:p>
          <w:p w14:paraId="0C8E07BF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eastAsia="en-US"/>
              </w:rPr>
              <w:t>}</w:t>
            </w:r>
          </w:p>
        </w:tc>
      </w:tr>
    </w:tbl>
    <w:p w14:paraId="0A6A4034" w14:textId="77777777" w:rsidR="0072453D" w:rsidRDefault="0072453D" w:rsidP="0072453D">
      <w:pPr>
        <w:spacing w:after="120"/>
      </w:pPr>
      <w:r>
        <w:lastRenderedPageBreak/>
        <w:t xml:space="preserve">С външния </w:t>
      </w:r>
      <w:r w:rsidRPr="00E66405">
        <w:rPr>
          <w:rStyle w:val="Code"/>
        </w:rPr>
        <w:t>for</w:t>
      </w:r>
      <w:r w:rsidRPr="003F1755">
        <w:t>-</w:t>
      </w:r>
      <w:r w:rsidRPr="006D7366">
        <w:t>цикъл проверяваме</w:t>
      </w:r>
      <w:r>
        <w:t xml:space="preserve"> всяко от числата </w:t>
      </w:r>
      <w:r w:rsidRPr="00F733C6">
        <w:rPr>
          <w:noProof/>
        </w:rPr>
        <w:t>n, n+1, …, m дали е просто.</w:t>
      </w:r>
      <w:r w:rsidRPr="006D7366">
        <w:t xml:space="preserve"> При всяка итерация на външния</w:t>
      </w:r>
      <w:r w:rsidRPr="009F446A">
        <w:t xml:space="preserve"> </w:t>
      </w:r>
      <w:r w:rsidRPr="00E66405">
        <w:rPr>
          <w:rStyle w:val="Code"/>
        </w:rPr>
        <w:t>for</w:t>
      </w:r>
      <w:r w:rsidRPr="003F1755">
        <w:t>-</w:t>
      </w:r>
      <w:r w:rsidRPr="009F446A">
        <w:t xml:space="preserve">цикъл </w:t>
      </w:r>
      <w:r>
        <w:t xml:space="preserve">правим проверка </w:t>
      </w:r>
      <w:r w:rsidRPr="009F446A">
        <w:t>дали</w:t>
      </w:r>
      <w:r w:rsidRPr="003F1755">
        <w:t xml:space="preserve"> </w:t>
      </w:r>
      <w:r w:rsidRPr="009F446A">
        <w:t xml:space="preserve">водещата му променлива </w:t>
      </w:r>
      <w:r w:rsidRPr="00E66405">
        <w:rPr>
          <w:rStyle w:val="Code"/>
        </w:rPr>
        <w:t>num</w:t>
      </w:r>
      <w:r w:rsidRPr="009F446A">
        <w:t xml:space="preserve"> е просто число.</w:t>
      </w:r>
      <w:r w:rsidRPr="009C6843">
        <w:t xml:space="preserve"> Логиката, по която правим провер</w:t>
      </w:r>
      <w:r>
        <w:softHyphen/>
      </w:r>
      <w:r w:rsidRPr="009C6843">
        <w:t>ката</w:t>
      </w:r>
      <w:r>
        <w:t xml:space="preserve"> за просто число, вече ни е позната.</w:t>
      </w:r>
      <w:r w:rsidRPr="003F1755">
        <w:t xml:space="preserve"> </w:t>
      </w:r>
      <w:r>
        <w:t xml:space="preserve">Първоначално </w:t>
      </w:r>
      <w:r w:rsidRPr="009F446A">
        <w:t>инициали</w:t>
      </w:r>
      <w:r w:rsidRPr="009F446A">
        <w:softHyphen/>
        <w:t>зираме</w:t>
      </w:r>
      <w:r>
        <w:t xml:space="preserve"> променливата </w:t>
      </w:r>
      <w:r w:rsidRPr="00E66405">
        <w:rPr>
          <w:rStyle w:val="Code"/>
        </w:rPr>
        <w:t>prime</w:t>
      </w:r>
      <w:r>
        <w:t xml:space="preserve"> с </w:t>
      </w:r>
      <w:r w:rsidRPr="00E66405">
        <w:rPr>
          <w:rStyle w:val="Code"/>
        </w:rPr>
        <w:t>true</w:t>
      </w:r>
      <w:r>
        <w:t xml:space="preserve">. </w:t>
      </w:r>
      <w:r w:rsidRPr="00F733C6">
        <w:rPr>
          <w:noProof/>
        </w:rPr>
        <w:t xml:space="preserve">С вътрешния </w:t>
      </w:r>
      <w:r w:rsidRPr="00E66405">
        <w:rPr>
          <w:rStyle w:val="Code"/>
          <w:lang w:val="bg-BG"/>
        </w:rPr>
        <w:t>while</w:t>
      </w:r>
      <w:r w:rsidRPr="00F733C6">
        <w:rPr>
          <w:noProof/>
        </w:rPr>
        <w:t xml:space="preserve"> цикъл проверя</w:t>
      </w:r>
      <w:r w:rsidRPr="00F733C6">
        <w:rPr>
          <w:noProof/>
        </w:rPr>
        <w:softHyphen/>
        <w:t>ваме всяко от числата [2…√</w:t>
      </w:r>
      <w:r w:rsidRPr="00E66405">
        <w:rPr>
          <w:rStyle w:val="Code"/>
          <w:lang w:val="bg-BG"/>
        </w:rPr>
        <w:t>num</w:t>
      </w:r>
      <w:r w:rsidRPr="00F733C6">
        <w:rPr>
          <w:noProof/>
        </w:rPr>
        <w:t xml:space="preserve">] дали е делител на </w:t>
      </w:r>
      <w:r w:rsidRPr="00E66405">
        <w:rPr>
          <w:rStyle w:val="Code"/>
          <w:lang w:val="bg-BG"/>
        </w:rPr>
        <w:t>num</w:t>
      </w:r>
      <w:r w:rsidRPr="00F733C6">
        <w:rPr>
          <w:noProof/>
        </w:rPr>
        <w:t xml:space="preserve"> и ако е така, установяваме </w:t>
      </w:r>
      <w:r w:rsidRPr="00E66405">
        <w:rPr>
          <w:rStyle w:val="Code"/>
          <w:lang w:val="bg-BG"/>
        </w:rPr>
        <w:t>prime</w:t>
      </w:r>
      <w:r w:rsidRPr="00F733C6">
        <w:rPr>
          <w:noProof/>
        </w:rPr>
        <w:t xml:space="preserve"> във </w:t>
      </w:r>
      <w:r w:rsidRPr="00E66405">
        <w:rPr>
          <w:rStyle w:val="Code"/>
          <w:lang w:val="bg-BG"/>
        </w:rPr>
        <w:t>false</w:t>
      </w:r>
      <w:r w:rsidRPr="00F733C6">
        <w:rPr>
          <w:noProof/>
        </w:rPr>
        <w:t>.</w:t>
      </w:r>
      <w:r>
        <w:t xml:space="preserve"> </w:t>
      </w:r>
      <w:r w:rsidRPr="009C6843">
        <w:t xml:space="preserve">След </w:t>
      </w:r>
      <w:r>
        <w:t xml:space="preserve">завършване на </w:t>
      </w:r>
      <w:r w:rsidRPr="00E66405">
        <w:rPr>
          <w:rStyle w:val="Code"/>
        </w:rPr>
        <w:t>while</w:t>
      </w:r>
      <w:r w:rsidRPr="009C6843">
        <w:t xml:space="preserve"> цикъла булевата променлива </w:t>
      </w:r>
      <w:r w:rsidRPr="00E66405">
        <w:rPr>
          <w:rStyle w:val="Code"/>
        </w:rPr>
        <w:t>prime</w:t>
      </w:r>
      <w:r w:rsidRPr="009C6843">
        <w:t xml:space="preserve"> показва дали числото е просто или не. </w:t>
      </w:r>
      <w:r>
        <w:t>Ако поредното число е просто, го</w:t>
      </w:r>
      <w:r w:rsidRPr="009C6843">
        <w:t xml:space="preserve"> отпечатваме на конзолата.</w:t>
      </w:r>
    </w:p>
    <w:p w14:paraId="3F7CDFAB" w14:textId="77777777" w:rsidR="00283520" w:rsidRDefault="0072453D" w:rsidP="0072453D">
      <w:pPr>
        <w:spacing w:after="120"/>
      </w:pPr>
      <w:r w:rsidRPr="00D00106">
        <w:t>Ако изпълним примера за n=3 и m=75 ще получим следния резултат</w:t>
      </w:r>
      <w:r w:rsidR="00283520">
        <w:t>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7E463A2D" w14:textId="77777777" w:rsidTr="00283520"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AD8F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szCs w:val="20"/>
              </w:rPr>
            </w:pPr>
            <w:r w:rsidRPr="00E66405">
              <w:rPr>
                <w:rFonts w:ascii="Consolas"/>
                <w:szCs w:val="20"/>
              </w:rPr>
              <w:t>n</w:t>
            </w:r>
            <w:r w:rsidRPr="00E66405">
              <w:rPr>
                <w:rFonts w:ascii="Consolas"/>
                <w:szCs w:val="20"/>
                <w:lang w:val="en-US"/>
              </w:rPr>
              <w:t xml:space="preserve"> </w:t>
            </w:r>
            <w:r w:rsidRPr="00E66405">
              <w:rPr>
                <w:rFonts w:ascii="Consolas"/>
                <w:szCs w:val="20"/>
              </w:rPr>
              <w:t>=</w:t>
            </w:r>
            <w:r w:rsidRPr="00E66405">
              <w:rPr>
                <w:rFonts w:ascii="Consolas"/>
                <w:szCs w:val="20"/>
                <w:lang w:val="en-US"/>
              </w:rPr>
              <w:t xml:space="preserve"> </w:t>
            </w:r>
            <w:r w:rsidRPr="00E66405">
              <w:rPr>
                <w:rFonts w:ascii="Consolas"/>
                <w:szCs w:val="20"/>
              </w:rPr>
              <w:t>3</w:t>
            </w:r>
          </w:p>
          <w:p w14:paraId="4F743BC4" w14:textId="77777777" w:rsidR="007309B0" w:rsidRPr="00E66405" w:rsidRDefault="0072453D" w:rsidP="0072453D">
            <w:pPr>
              <w:spacing w:before="0"/>
              <w:jc w:val="left"/>
              <w:rPr>
                <w:rFonts w:ascii="Consolas"/>
                <w:szCs w:val="20"/>
                <w:lang w:val="en-US"/>
              </w:rPr>
            </w:pPr>
            <w:r w:rsidRPr="00E66405">
              <w:rPr>
                <w:rFonts w:ascii="Consolas"/>
                <w:szCs w:val="20"/>
              </w:rPr>
              <w:t>m</w:t>
            </w:r>
            <w:r w:rsidRPr="00E66405">
              <w:rPr>
                <w:rFonts w:ascii="Consolas"/>
                <w:szCs w:val="20"/>
                <w:lang w:val="en-US"/>
              </w:rPr>
              <w:t xml:space="preserve"> </w:t>
            </w:r>
            <w:r w:rsidRPr="00E66405">
              <w:rPr>
                <w:rFonts w:ascii="Consolas"/>
                <w:szCs w:val="20"/>
              </w:rPr>
              <w:t>=</w:t>
            </w:r>
            <w:r w:rsidRPr="00E66405">
              <w:rPr>
                <w:rFonts w:ascii="Consolas"/>
                <w:szCs w:val="20"/>
                <w:lang w:val="en-US"/>
              </w:rPr>
              <w:t xml:space="preserve"> </w:t>
            </w:r>
            <w:r w:rsidRPr="00E66405">
              <w:rPr>
                <w:rFonts w:ascii="Consolas"/>
                <w:szCs w:val="20"/>
              </w:rPr>
              <w:t>75</w:t>
            </w:r>
          </w:p>
          <w:p w14:paraId="36DE03D8" w14:textId="735C2ECC" w:rsidR="0072453D" w:rsidRPr="00E66405" w:rsidRDefault="007309B0" w:rsidP="0072453D">
            <w:pPr>
              <w:spacing w:before="0"/>
              <w:jc w:val="left"/>
              <w:rPr>
                <w:rFonts w:ascii="Consolas"/>
                <w:szCs w:val="20"/>
                <w:lang w:val="en-US"/>
              </w:rPr>
            </w:pPr>
            <w:r w:rsidRPr="00E66405">
              <w:rPr>
                <w:rFonts w:ascii="Consolas"/>
                <w:szCs w:val="20"/>
                <w:lang w:val="en-US"/>
              </w:rPr>
              <w:t xml:space="preserve"> </w:t>
            </w:r>
            <w:r w:rsidR="0072453D" w:rsidRPr="00E66405">
              <w:rPr>
                <w:rFonts w:ascii="Consolas"/>
                <w:szCs w:val="20"/>
              </w:rPr>
              <w:t>3 5 7 11 13 17 19 23 29 31 37 41 43 47 53 59 61 67 71 73</w:t>
            </w:r>
          </w:p>
        </w:tc>
      </w:tr>
    </w:tbl>
    <w:p w14:paraId="6732BFD7" w14:textId="77777777" w:rsidR="0072453D" w:rsidRPr="009C6843" w:rsidRDefault="0072453D" w:rsidP="0072453D">
      <w:pPr>
        <w:pStyle w:val="Heading3"/>
      </w:pPr>
      <w:bookmarkStart w:id="68" w:name="_Toc243587307"/>
      <w:bookmarkStart w:id="69" w:name="_Toc299460970"/>
      <w:r w:rsidRPr="009C6843">
        <w:t>Щастливи числа – пример</w:t>
      </w:r>
      <w:bookmarkEnd w:id="68"/>
      <w:bookmarkEnd w:id="69"/>
    </w:p>
    <w:p w14:paraId="20F67FBD" w14:textId="77777777" w:rsidR="0072453D" w:rsidRPr="003F2F49" w:rsidRDefault="0072453D" w:rsidP="0072453D">
      <w:pPr>
        <w:spacing w:after="120"/>
        <w:rPr>
          <w:lang w:val="en-US"/>
        </w:rPr>
      </w:pPr>
      <w:r w:rsidRPr="00E929C0">
        <w:t xml:space="preserve">Нека разгледаме още един пример, с който ще покажем, че можем да влагаме и повече от два цикъла един в друг. Целта е да намерим и отпечатаме всички четирицифрени числа от вида ABCD, за които: A+B = C+D (наричаме ги щастливи числа). Това ще реализираме с помощта на четири </w:t>
      </w:r>
      <w:r w:rsidRPr="00E66405">
        <w:rPr>
          <w:rStyle w:val="Code"/>
        </w:rPr>
        <w:t>for</w:t>
      </w:r>
      <w:r w:rsidRPr="00E929C0">
        <w:t>-цикъла – за всяка цифра по един. Най-външния</w:t>
      </w:r>
      <w:r>
        <w:t>т цикъл ще ни определя хиляд</w:t>
      </w:r>
      <w:r w:rsidRPr="00E929C0">
        <w:t xml:space="preserve">ите. Той ще започва от 1, а останалите от 0. </w:t>
      </w:r>
      <w:r>
        <w:t xml:space="preserve">Останалите цикли ще ни определят съответно стотиците, десетиците и единиците. </w:t>
      </w:r>
      <w:r w:rsidRPr="00E929C0">
        <w:t>Ще правим проверка дали текущото ни число е щастливо в най-вътрешния цикъл</w:t>
      </w:r>
      <w:r>
        <w:t xml:space="preserve"> и а</w:t>
      </w:r>
      <w:r w:rsidRPr="00E929C0">
        <w:t>ко е така</w:t>
      </w:r>
      <w:r>
        <w:t>,</w:t>
      </w:r>
      <w:r w:rsidRPr="00E929C0">
        <w:t xml:space="preserve"> ще го отпечатваме на конзолата.</w:t>
      </w:r>
      <w:r>
        <w:t xml:space="preserve"> Ето примерна реализация: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035C2C18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26F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b/>
                <w:bCs/>
                <w:noProof/>
                <w:color w:val="FF0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a = 1; a &lt;= 9; a++) </w:t>
            </w:r>
          </w:p>
          <w:p w14:paraId="2DD6992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1CBDB18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(int b = 0; b &lt;= 9; b++) </w:t>
            </w:r>
          </w:p>
          <w:p w14:paraId="34504B6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0769939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6400"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color w:val="000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c = 0; c &lt;= 9; c++) </w:t>
            </w:r>
          </w:p>
          <w:p w14:paraId="784F2A1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100FB83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color w:val="000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d = 0; d &lt;= 9; d++) </w:t>
            </w:r>
          </w:p>
          <w:p w14:paraId="4619C38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656E234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 xml:space="preserve">if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((a + b) == (c + d)) </w:t>
            </w:r>
          </w:p>
          <w:p w14:paraId="4D4D08F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7FE3B834" w14:textId="49FCDF1B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lastRenderedPageBreak/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</w:t>
            </w:r>
            <w:r w:rsidRPr="00E66405">
              <w:rPr>
                <w:rFonts w:ascii="Consolas"/>
                <w:bCs/>
                <w:noProof/>
                <w:szCs w:val="20"/>
                <w:lang w:val="en-US" w:eastAsia="en-US"/>
              </w:rPr>
              <w:t>WriteLine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"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+ a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" "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+ b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"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+ c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"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+ d);</w:t>
            </w:r>
          </w:p>
          <w:p w14:paraId="5E1EB16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5A88A8D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47C2139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6400"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7B75D593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728F6D2C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021458FC" w14:textId="77777777" w:rsidR="0072453D" w:rsidRPr="003F1755" w:rsidRDefault="0072453D" w:rsidP="0072453D">
      <w:pPr>
        <w:spacing w:after="120"/>
      </w:pPr>
      <w:r>
        <w:lastRenderedPageBreak/>
        <w:t>Ето част от отпечатания резултат (целият е много дълъг):</w:t>
      </w:r>
    </w:p>
    <w:tbl>
      <w:tblPr>
        <w:tblW w:w="0" w:type="auto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E85676" w14:paraId="74B323EC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5ADD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1 0 0 1</w:t>
            </w:r>
          </w:p>
          <w:p w14:paraId="45F8CDA4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1 0 1 0</w:t>
            </w:r>
          </w:p>
          <w:p w14:paraId="74F5F8FF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1 1 0 2</w:t>
            </w:r>
          </w:p>
          <w:p w14:paraId="1B5E4879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1 1 1 1</w:t>
            </w:r>
          </w:p>
          <w:p w14:paraId="0B0F0AEC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1 1 2 0</w:t>
            </w:r>
          </w:p>
          <w:p w14:paraId="5B22C5B7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1 2 0 3</w:t>
            </w:r>
          </w:p>
          <w:p w14:paraId="6007F058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</w:rPr>
              <w:t>1 2 1 2</w:t>
            </w:r>
          </w:p>
          <w:p w14:paraId="2B9C4B45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lang w:val="en-US"/>
              </w:rPr>
            </w:pPr>
            <w:r w:rsidRPr="00E66405">
              <w:rPr>
                <w:rFonts w:ascii="Consolas"/>
                <w:noProof/>
              </w:rPr>
              <w:t>1 2 2 1</w:t>
            </w:r>
          </w:p>
          <w:p w14:paraId="26004DBD" w14:textId="77777777" w:rsidR="0072453D" w:rsidRPr="00E66405" w:rsidRDefault="0072453D" w:rsidP="0072453D">
            <w:pPr>
              <w:spacing w:before="0"/>
              <w:rPr>
                <w:rFonts w:ascii="Consolas"/>
                <w:noProof/>
                <w:lang w:val="en-US"/>
              </w:rPr>
            </w:pPr>
            <w:r w:rsidRPr="00E66405">
              <w:rPr>
                <w:rFonts w:ascii="Consolas"/>
                <w:noProof/>
                <w:lang w:val="en-US"/>
              </w:rPr>
              <w:t>…</w:t>
            </w:r>
          </w:p>
        </w:tc>
      </w:tr>
    </w:tbl>
    <w:p w14:paraId="177613E4" w14:textId="77777777" w:rsidR="0072453D" w:rsidRDefault="0072453D" w:rsidP="0072453D">
      <w:pPr>
        <w:spacing w:after="120"/>
      </w:pPr>
      <w:bookmarkStart w:id="70" w:name="_Toc243587308"/>
      <w:r>
        <w:t>Оставяме за домашно на старателния читател да предложи по-ефективно решение на същата задача, което ползва само три вложени цикъла, а не четири.</w:t>
      </w:r>
    </w:p>
    <w:p w14:paraId="27E5CEBF" w14:textId="77777777" w:rsidR="0072453D" w:rsidRPr="009C6843" w:rsidRDefault="0072453D" w:rsidP="0072453D">
      <w:pPr>
        <w:pStyle w:val="Heading3"/>
      </w:pPr>
      <w:bookmarkStart w:id="71" w:name="_Toc299460971"/>
      <w:bookmarkStart w:id="72" w:name="_GoBack"/>
      <w:bookmarkEnd w:id="72"/>
      <w:r w:rsidRPr="009C6843">
        <w:t>ТОТО 6/49 – пример</w:t>
      </w:r>
      <w:bookmarkEnd w:id="70"/>
      <w:bookmarkEnd w:id="71"/>
    </w:p>
    <w:p w14:paraId="670A3BFF" w14:textId="77777777" w:rsidR="00283520" w:rsidRDefault="0072453D" w:rsidP="0072453D">
      <w:pPr>
        <w:spacing w:after="120"/>
      </w:pPr>
      <w:r w:rsidRPr="009C6843">
        <w:t xml:space="preserve">В </w:t>
      </w:r>
      <w:r>
        <w:t>следващия</w:t>
      </w:r>
      <w:r w:rsidRPr="009C6843">
        <w:t xml:space="preserve"> пример ще намерим всички възможни комбинации </w:t>
      </w:r>
      <w:r w:rsidRPr="00B11B59">
        <w:t xml:space="preserve">от тотото в играта </w:t>
      </w:r>
      <w:r>
        <w:t>"</w:t>
      </w:r>
      <w:r w:rsidRPr="00237810">
        <w:rPr>
          <w:b/>
          <w:bCs/>
        </w:rPr>
        <w:t>6/49</w:t>
      </w:r>
      <w:r>
        <w:t>"</w:t>
      </w:r>
      <w:r w:rsidRPr="00B11B59">
        <w:t>. Трябва да намерим и отпечатаме всички възможни</w:t>
      </w:r>
      <w:r>
        <w:t xml:space="preserve"> извадки от 6 различни числа, всяко от които е в интервала </w:t>
      </w:r>
      <w:r w:rsidRPr="00086B13">
        <w:rPr>
          <w:lang w:val="ru-RU"/>
        </w:rPr>
        <w:t>[</w:t>
      </w:r>
      <w:r>
        <w:t>1...49</w:t>
      </w:r>
      <w:r w:rsidRPr="00086B13">
        <w:rPr>
          <w:lang w:val="ru-RU"/>
        </w:rPr>
        <w:t>]</w:t>
      </w:r>
      <w:r>
        <w:t xml:space="preserve">. Ще използваме 6 </w:t>
      </w:r>
      <w:r w:rsidRPr="00E66405">
        <w:rPr>
          <w:rStyle w:val="Code"/>
        </w:rPr>
        <w:t>for</w:t>
      </w:r>
      <w:r>
        <w:t>-цикъла. З</w:t>
      </w:r>
      <w:r w:rsidRPr="009C6843">
        <w:t xml:space="preserve">а разлика от предния пример, числата не могат да се повтарят. </w:t>
      </w:r>
      <w:r>
        <w:t xml:space="preserve">За да избегнем </w:t>
      </w:r>
      <w:r w:rsidRPr="00237810">
        <w:rPr>
          <w:b/>
          <w:bCs/>
        </w:rPr>
        <w:t>повторенията</w:t>
      </w:r>
      <w:r w:rsidR="00E80008">
        <w:t>,</w:t>
      </w:r>
      <w:r>
        <w:t xml:space="preserve"> ще се стремим всяко следващо число да е по-голямо от предходното. </w:t>
      </w:r>
      <w:r w:rsidRPr="009C6843">
        <w:t xml:space="preserve">Затова вътрешните цикли няма да започват от </w:t>
      </w:r>
      <w:r>
        <w:t>1</w:t>
      </w:r>
      <w:r w:rsidRPr="009C6843">
        <w:t xml:space="preserve">, а от числото, до което е стигнал </w:t>
      </w:r>
      <w:r>
        <w:t>предходния цикъл</w:t>
      </w:r>
      <w:r w:rsidRPr="009C6843">
        <w:t xml:space="preserve"> + 1.</w:t>
      </w:r>
      <w:r>
        <w:t xml:space="preserve"> </w:t>
      </w:r>
      <w:r w:rsidR="00E80008">
        <w:t>При п</w:t>
      </w:r>
      <w:r>
        <w:t>ървият цикъл ще трябва да въртим до 44 (а не до 49), вторият до 45, и т.н. Последният цикъл ще е до 49. Ако въртим всички цикли до 49, ще получим съвпадащи числа в някои от комбинациите. По същата причина всеки следващ цикъл започва от брояча на предходния + 1. Нека да видим какво ще се получи</w:t>
      </w:r>
      <w:r w:rsidR="00283520">
        <w:t>:</w:t>
      </w:r>
    </w:p>
    <w:tbl>
      <w:tblPr>
        <w:tblW w:w="0" w:type="auto"/>
        <w:jc w:val="center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928"/>
      </w:tblGrid>
      <w:tr w:rsidR="0072453D" w:rsidRPr="00E85676" w14:paraId="58834CBB" w14:textId="77777777" w:rsidTr="00283520">
        <w:trPr>
          <w:jc w:val="center"/>
        </w:trPr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2B5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color w:val="000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i1 = 1; i1 &lt;= 44; i1++)</w:t>
            </w:r>
          </w:p>
          <w:p w14:paraId="06A87FA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0936C5E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color w:val="000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i2 = i1 + 1; i2 &lt;= 45; i2++)</w:t>
            </w:r>
          </w:p>
          <w:p w14:paraId="1551D46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7F4F405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color w:val="000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i3 = i2 + 1; i3 &lt;= 46; i3++)</w:t>
            </w:r>
          </w:p>
          <w:p w14:paraId="1E638B1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6400"/>
                <w:szCs w:val="20"/>
                <w:lang w:val="en-US" w:eastAsia="en-US"/>
              </w:rPr>
              <w:t>{</w:t>
            </w:r>
          </w:p>
          <w:p w14:paraId="6BDCC52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6400"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color w:val="000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i4 = i3 + 1; i4 &lt;= 47; i4++)</w:t>
            </w:r>
          </w:p>
          <w:p w14:paraId="0F845F6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644CE48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color w:val="000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i5 = i4 + 1; i5 &lt;= 48; i5++)</w:t>
            </w:r>
          </w:p>
          <w:p w14:paraId="74E827B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lastRenderedPageBreak/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0949AB4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for</w:t>
            </w:r>
            <w:r w:rsidRPr="00E66405">
              <w:rPr>
                <w:rFonts w:ascii="Consolas"/>
                <w:b/>
                <w:bCs/>
                <w:noProof/>
                <w:color w:val="0000FF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(</w:t>
            </w:r>
            <w:r w:rsidRPr="00E66405">
              <w:rPr>
                <w:rFonts w:ascii="Consolas"/>
                <w:noProof/>
                <w:color w:val="0000FF"/>
                <w:szCs w:val="20"/>
                <w:lang w:val="en-US" w:eastAsia="en-US"/>
              </w:rPr>
              <w:t>int</w:t>
            </w:r>
            <w:r w:rsidRPr="00E66405">
              <w:rPr>
                <w:rFonts w:ascii="Consolas"/>
                <w:noProof/>
                <w:color w:val="000000"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i6 = i5 + 1; i6 &lt;= 49; i6++)</w:t>
            </w:r>
          </w:p>
          <w:p w14:paraId="6A3C4AA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{</w:t>
            </w:r>
          </w:p>
          <w:p w14:paraId="26091202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color w:val="2B91AF"/>
                <w:szCs w:val="20"/>
                <w:lang w:val="en-US"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.</w:t>
            </w:r>
            <w:r w:rsidRPr="00E66405">
              <w:rPr>
                <w:rFonts w:ascii="Consolas"/>
                <w:bCs/>
                <w:noProof/>
                <w:szCs w:val="20"/>
                <w:lang w:val="en-US" w:eastAsia="en-US"/>
              </w:rPr>
              <w:t>WriteLine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(i1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"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+ i2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"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+</w:t>
            </w:r>
          </w:p>
          <w:p w14:paraId="45049DAF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i3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"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+ i4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"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+ i5 +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>"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val="en-US" w:eastAsia="en-US"/>
              </w:rPr>
              <w:t xml:space="preserve">" </w:t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+ i6);</w:t>
            </w:r>
          </w:p>
          <w:p w14:paraId="5D221CF0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00BCFF47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6D9A0355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487ECB17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4342166F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  <w:szCs w:val="20"/>
                <w:lang w:val="en-US" w:eastAsia="en-US"/>
              </w:rPr>
            </w:pPr>
            <w:r>
              <w:rPr>
                <w:lang w:val="en-US"/>
              </w:rPr>
              <w:tab/>
            </w: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  <w:p w14:paraId="59637B70" w14:textId="77777777" w:rsidR="0072453D" w:rsidRPr="00E66405" w:rsidRDefault="0072453D" w:rsidP="0072453D">
            <w:pPr>
              <w:spacing w:before="0"/>
              <w:jc w:val="left"/>
              <w:rPr>
                <w:rFonts w:ascii="Consolas"/>
                <w:noProof/>
              </w:rPr>
            </w:pPr>
            <w:r w:rsidRPr="00E66405">
              <w:rPr>
                <w:rFonts w:ascii="Consolas"/>
                <w:noProof/>
                <w:szCs w:val="20"/>
                <w:lang w:val="en-US" w:eastAsia="en-US"/>
              </w:rPr>
              <w:t>}</w:t>
            </w:r>
          </w:p>
        </w:tc>
      </w:tr>
    </w:tbl>
    <w:p w14:paraId="402381FE" w14:textId="2F999494" w:rsidR="0072453D" w:rsidRPr="00B21F10" w:rsidRDefault="0072453D" w:rsidP="00237810">
      <w:pPr>
        <w:rPr>
          <w:lang w:val="en-US"/>
        </w:rPr>
      </w:pPr>
      <w:r>
        <w:lastRenderedPageBreak/>
        <w:t xml:space="preserve">Всичко изглежда правилно. Да стартираме програмата. Изглежда, че работи, но има един проблем – комбинациите са </w:t>
      </w:r>
      <w:r w:rsidRPr="00237810">
        <w:rPr>
          <w:b/>
          <w:bCs/>
        </w:rPr>
        <w:t>прекален</w:t>
      </w:r>
      <w:r w:rsidR="00237810">
        <w:rPr>
          <w:b/>
          <w:bCs/>
        </w:rPr>
        <w:t>о</w:t>
      </w:r>
      <w:r w:rsidRPr="00237810">
        <w:rPr>
          <w:b/>
          <w:bCs/>
        </w:rPr>
        <w:t xml:space="preserve"> много</w:t>
      </w:r>
      <w:r>
        <w:t xml:space="preserve"> и програмата не завършва (едва ли някой ще я изчака). Това е в реда на нещата и е една от причините да има ТОТО 6/49 – комбинациите наистина са много. Оставяме за упражнение на любознателния читател да промени горн</w:t>
      </w:r>
      <w:r w:rsidR="007309B0">
        <w:t xml:space="preserve">ия пример така че само </w:t>
      </w:r>
      <w:r w:rsidR="007309B0" w:rsidRPr="00237810">
        <w:rPr>
          <w:b/>
          <w:bCs/>
        </w:rPr>
        <w:t>да пребро</w:t>
      </w:r>
      <w:r w:rsidRPr="00237810">
        <w:rPr>
          <w:b/>
          <w:bCs/>
        </w:rPr>
        <w:t>и</w:t>
      </w:r>
      <w:r>
        <w:t xml:space="preserve"> колко са всичките комбинации от тотото, вместо да ги отпечата. Тази пр</w:t>
      </w:r>
      <w:r w:rsidR="007309B0">
        <w:t>омяна ще намали драстично обемa</w:t>
      </w:r>
      <w:r>
        <w:t xml:space="preserve"> на отпечатаните на конзолата резултати и програмата ще завърши удивително бързо.</w:t>
      </w:r>
    </w:p>
    <w:p w14:paraId="2D3EC1DE" w14:textId="77777777" w:rsidR="0072453D" w:rsidRPr="009C6843" w:rsidRDefault="0072453D" w:rsidP="0072453D">
      <w:pPr>
        <w:pStyle w:val="Heading2"/>
      </w:pPr>
      <w:bookmarkStart w:id="73" w:name="_Toc243587309"/>
      <w:bookmarkStart w:id="74" w:name="_Toc299460972"/>
      <w:bookmarkStart w:id="75" w:name="_Toc419210174"/>
      <w:r w:rsidRPr="009C6843">
        <w:t>Упражнения</w:t>
      </w:r>
      <w:bookmarkEnd w:id="73"/>
      <w:bookmarkEnd w:id="74"/>
      <w:bookmarkEnd w:id="75"/>
    </w:p>
    <w:p w14:paraId="5BA03E42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 xml:space="preserve">Напишете програма, която отпечатва на конзолата числата от 1 до N. Числото N </w:t>
      </w:r>
      <w:r>
        <w:t xml:space="preserve">трябва да </w:t>
      </w:r>
      <w:r w:rsidRPr="006624FD">
        <w:t>се чете от стандартния вход.</w:t>
      </w:r>
    </w:p>
    <w:p w14:paraId="2D81574C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 xml:space="preserve">Напишете програма, която отпечатва на конзолата числата от 1 до N, които не се делят </w:t>
      </w:r>
      <w:r>
        <w:t>едновременно</w:t>
      </w:r>
      <w:r w:rsidRPr="006624FD">
        <w:t xml:space="preserve"> на 3 и 7. Числото N </w:t>
      </w:r>
      <w:r>
        <w:t xml:space="preserve">да </w:t>
      </w:r>
      <w:r w:rsidRPr="006624FD">
        <w:t>се чете от стандартния вход.</w:t>
      </w:r>
    </w:p>
    <w:p w14:paraId="55FED8F9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>Напишете програма, която чете от конзолата поредица от цели числа и отпечатва най-малкото и най-голямото от тях.</w:t>
      </w:r>
    </w:p>
    <w:p w14:paraId="2CD6A48C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>Напишете програма, която отпечатва всички възможни карти от стан</w:t>
      </w:r>
      <w:r>
        <w:softHyphen/>
      </w:r>
      <w:r w:rsidRPr="006624FD">
        <w:t xml:space="preserve">дартно тесте </w:t>
      </w:r>
      <w:r>
        <w:t xml:space="preserve">карти </w:t>
      </w:r>
      <w:r w:rsidRPr="006624FD">
        <w:t>без джокери (имаме 52 карти: 4 бои по 13 карти).</w:t>
      </w:r>
    </w:p>
    <w:p w14:paraId="41734B67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 xml:space="preserve">Напишете програма, която чете от конзолата числото N и отпечатва сумата на първите N члена от редицата на Фибоначи: </w:t>
      </w:r>
      <w:r w:rsidRPr="006624FD">
        <w:rPr>
          <w:noProof/>
        </w:rPr>
        <w:t>0, 1, 1, 2, 3, 5, 8, 13, 21, 34, 55, 89, 144, 233, 377, ...</w:t>
      </w:r>
    </w:p>
    <w:p w14:paraId="7F207F43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 xml:space="preserve">Напишете програма, която пресмята </w:t>
      </w:r>
      <w:r w:rsidRPr="006624FD">
        <w:rPr>
          <w:noProof/>
        </w:rPr>
        <w:t>N!/K!</w:t>
      </w:r>
      <w:r w:rsidRPr="006624FD">
        <w:t xml:space="preserve"> за дадени N и K (1&lt;K&lt;N).</w:t>
      </w:r>
    </w:p>
    <w:p w14:paraId="1CBF2D2C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 xml:space="preserve">Напишете програма, която пресмята </w:t>
      </w:r>
      <w:r w:rsidRPr="006624FD">
        <w:rPr>
          <w:noProof/>
        </w:rPr>
        <w:t>N!*K!/(N-K)!</w:t>
      </w:r>
      <w:r w:rsidRPr="006624FD">
        <w:t xml:space="preserve"> за дадени N и K</w:t>
      </w:r>
      <w:r>
        <w:t xml:space="preserve"> (1&lt;K&lt;N)</w:t>
      </w:r>
      <w:r w:rsidRPr="006624FD">
        <w:t>.</w:t>
      </w:r>
    </w:p>
    <w:p w14:paraId="6D349FF6" w14:textId="61076564" w:rsidR="0072453D" w:rsidRPr="006624FD" w:rsidRDefault="0072453D" w:rsidP="00C35894">
      <w:pPr>
        <w:numPr>
          <w:ilvl w:val="0"/>
          <w:numId w:val="37"/>
        </w:numPr>
      </w:pPr>
      <w:r w:rsidRPr="006624FD">
        <w:t>В комбинаториката числата на Каталан (</w:t>
      </w:r>
      <w:r w:rsidRPr="002D5045">
        <w:rPr>
          <w:lang w:val="en-US"/>
        </w:rPr>
        <w:t>Catalan</w:t>
      </w:r>
      <w:r w:rsidRPr="003F1755">
        <w:t>’</w:t>
      </w:r>
      <w:r w:rsidRPr="002D5045">
        <w:rPr>
          <w:lang w:val="en-US"/>
        </w:rPr>
        <w:t>s</w:t>
      </w:r>
      <w:r w:rsidRPr="003F1755">
        <w:t xml:space="preserve"> </w:t>
      </w:r>
      <w:r w:rsidRPr="002D5045">
        <w:rPr>
          <w:lang w:val="en-US"/>
        </w:rPr>
        <w:t>numbers</w:t>
      </w:r>
      <w:r w:rsidRPr="006624FD">
        <w:t>) се изчис</w:t>
      </w:r>
      <w:r>
        <w:softHyphen/>
      </w:r>
      <w:r w:rsidRPr="006624FD">
        <w:t xml:space="preserve">ляват по следната формула: </w:t>
      </w:r>
      <w:r w:rsidR="005723AD">
        <w:rPr>
          <w:noProof/>
          <w:position w:val="-30"/>
          <w:lang w:val="en-US" w:eastAsia="en-US"/>
        </w:rPr>
        <w:drawing>
          <wp:inline distT="0" distB="0" distL="0" distR="0" wp14:anchorId="3635C76B" wp14:editId="4238B1F6">
            <wp:extent cx="1714500" cy="466725"/>
            <wp:effectExtent l="0" t="0" r="0" b="9525"/>
            <wp:docPr id="5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4FD">
        <w:t>, за n ≥ 0. Напи</w:t>
      </w:r>
      <w:r>
        <w:softHyphen/>
      </w:r>
      <w:r w:rsidRPr="006624FD">
        <w:t xml:space="preserve">шете програма, която изчислява </w:t>
      </w:r>
      <w:r>
        <w:rPr>
          <w:lang w:val="en-US"/>
        </w:rPr>
        <w:t>n</w:t>
      </w:r>
      <w:r w:rsidRPr="006624FD">
        <w:t xml:space="preserve">-тото число на Каталан за дадено </w:t>
      </w:r>
      <w:r>
        <w:rPr>
          <w:lang w:val="en-US"/>
        </w:rPr>
        <w:t>n</w:t>
      </w:r>
      <w:r w:rsidRPr="006624FD">
        <w:t>.</w:t>
      </w:r>
    </w:p>
    <w:p w14:paraId="16E99C4D" w14:textId="36597AA8" w:rsidR="0072453D" w:rsidRPr="006624FD" w:rsidRDefault="0072453D" w:rsidP="00C35894">
      <w:pPr>
        <w:numPr>
          <w:ilvl w:val="0"/>
          <w:numId w:val="37"/>
        </w:numPr>
      </w:pPr>
      <w:r w:rsidRPr="006624FD">
        <w:lastRenderedPageBreak/>
        <w:t>На</w:t>
      </w:r>
      <w:r w:rsidR="006625EC">
        <w:t>пишете програма, която за дадени</w:t>
      </w:r>
      <w:r w:rsidRPr="006624FD">
        <w:t xml:space="preserve"> ц</w:t>
      </w:r>
      <w:r w:rsidR="006625EC">
        <w:t>е</w:t>
      </w:r>
      <w:r w:rsidRPr="006624FD">
        <w:t>л</w:t>
      </w:r>
      <w:r w:rsidR="006625EC">
        <w:t>и</w:t>
      </w:r>
      <w:r w:rsidRPr="006624FD">
        <w:t xml:space="preserve"> числ</w:t>
      </w:r>
      <w:r w:rsidR="006625EC">
        <w:t>а</w:t>
      </w:r>
      <w:r w:rsidRPr="006624FD">
        <w:t xml:space="preserve"> </w:t>
      </w:r>
      <w:r w:rsidRPr="00E66405">
        <w:rPr>
          <w:rStyle w:val="Code"/>
        </w:rPr>
        <w:t>n</w:t>
      </w:r>
      <w:r w:rsidR="006625EC">
        <w:t xml:space="preserve"> и </w:t>
      </w:r>
      <w:r w:rsidR="006625EC" w:rsidRPr="00E66405">
        <w:rPr>
          <w:rStyle w:val="Code"/>
        </w:rPr>
        <w:t>x</w:t>
      </w:r>
      <w:r w:rsidRPr="006624FD">
        <w:t xml:space="preserve">, пресмята сумата: </w:t>
      </w:r>
      <w:r w:rsidR="005723AD">
        <w:rPr>
          <w:noProof/>
          <w:position w:val="-20"/>
          <w:lang w:val="en-US" w:eastAsia="en-US"/>
        </w:rPr>
        <w:drawing>
          <wp:inline distT="0" distB="0" distL="0" distR="0" wp14:anchorId="48302B9D" wp14:editId="14100C14">
            <wp:extent cx="1752600" cy="304800"/>
            <wp:effectExtent l="0" t="0" r="0" b="0"/>
            <wp:docPr id="5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FA3C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 xml:space="preserve">Напишете програма, която чете от конзолата положително цяло число </w:t>
      </w:r>
      <w:r w:rsidRPr="00AE16D9">
        <w:rPr>
          <w:noProof/>
        </w:rPr>
        <w:t>N (N &lt; 20)</w:t>
      </w:r>
      <w:r w:rsidRPr="00AE16D9">
        <w:t xml:space="preserve"> и отпечатва матрица с числа като на фигурата</w:t>
      </w:r>
      <w:r w:rsidRPr="006624FD">
        <w:t xml:space="preserve"> по-долу:</w:t>
      </w:r>
    </w:p>
    <w:p w14:paraId="6815957A" w14:textId="77777777" w:rsidR="0072453D" w:rsidRPr="006624FD" w:rsidRDefault="0072453D" w:rsidP="0072453D">
      <w:pPr>
        <w:spacing w:after="120"/>
        <w:rPr>
          <w:noProof/>
        </w:rPr>
      </w:pPr>
      <w:r w:rsidRPr="006624FD">
        <w:t xml:space="preserve"> </w:t>
      </w:r>
      <w:r w:rsidRPr="006624FD">
        <w:tab/>
      </w:r>
      <w:r w:rsidRPr="006624FD">
        <w:tab/>
      </w:r>
      <w:r w:rsidRPr="006624FD">
        <w:tab/>
      </w:r>
      <w:r w:rsidRPr="006624FD">
        <w:tab/>
      </w:r>
      <w:r w:rsidRPr="006624FD">
        <w:tab/>
      </w:r>
      <w:r w:rsidRPr="006624FD">
        <w:tab/>
      </w:r>
      <w:r w:rsidRPr="006624FD">
        <w:rPr>
          <w:noProof/>
        </w:rPr>
        <w:tab/>
      </w:r>
      <w:r>
        <w:rPr>
          <w:noProof/>
        </w:rPr>
        <w:tab/>
      </w:r>
      <w:r w:rsidRPr="006624FD">
        <w:rPr>
          <w:b/>
          <w:noProof/>
        </w:rPr>
        <w:t>N = 3</w:t>
      </w:r>
      <w:r w:rsidRPr="006624FD">
        <w:rPr>
          <w:b/>
          <w:noProof/>
        </w:rPr>
        <w:tab/>
      </w:r>
      <w:r w:rsidRPr="006624FD">
        <w:rPr>
          <w:noProof/>
        </w:rPr>
        <w:tab/>
      </w:r>
      <w:r w:rsidRPr="006624FD">
        <w:rPr>
          <w:noProof/>
        </w:rPr>
        <w:tab/>
      </w:r>
      <w:r w:rsidRPr="006624FD">
        <w:rPr>
          <w:noProof/>
        </w:rPr>
        <w:tab/>
      </w:r>
      <w:r w:rsidRPr="006624FD">
        <w:rPr>
          <w:noProof/>
        </w:rPr>
        <w:tab/>
      </w:r>
      <w:r w:rsidRPr="006624FD">
        <w:rPr>
          <w:b/>
          <w:noProof/>
        </w:rPr>
        <w:t>N = 4</w:t>
      </w:r>
    </w:p>
    <w:tbl>
      <w:tblPr>
        <w:tblW w:w="4140" w:type="dxa"/>
        <w:tblInd w:w="2088" w:type="dxa"/>
        <w:tblLook w:val="01E0" w:firstRow="1" w:lastRow="1" w:firstColumn="1" w:lastColumn="1" w:noHBand="0" w:noVBand="0"/>
      </w:tblPr>
      <w:tblGrid>
        <w:gridCol w:w="1800"/>
        <w:gridCol w:w="2340"/>
      </w:tblGrid>
      <w:tr w:rsidR="0072453D" w:rsidRPr="006624FD" w14:paraId="77C0346B" w14:textId="77777777" w:rsidTr="0072453D">
        <w:trPr>
          <w:trHeight w:val="1491"/>
        </w:trPr>
        <w:tc>
          <w:tcPr>
            <w:tcW w:w="1800" w:type="dxa"/>
          </w:tcPr>
          <w:tbl>
            <w:tblPr>
              <w:tblpPr w:leftFromText="141" w:rightFromText="141" w:vertAnchor="text" w:horzAnchor="margin" w:tblpY="30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4"/>
              <w:gridCol w:w="344"/>
              <w:gridCol w:w="344"/>
            </w:tblGrid>
            <w:tr w:rsidR="0072453D" w:rsidRPr="006624FD" w14:paraId="28221397" w14:textId="77777777" w:rsidTr="0072453D">
              <w:trPr>
                <w:trHeight w:val="284"/>
              </w:trPr>
              <w:tc>
                <w:tcPr>
                  <w:tcW w:w="284" w:type="dxa"/>
                </w:tcPr>
                <w:p w14:paraId="1F1466AD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1</w:t>
                  </w:r>
                </w:p>
              </w:tc>
              <w:tc>
                <w:tcPr>
                  <w:tcW w:w="284" w:type="dxa"/>
                </w:tcPr>
                <w:p w14:paraId="6CB3D043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2</w:t>
                  </w:r>
                </w:p>
              </w:tc>
              <w:tc>
                <w:tcPr>
                  <w:tcW w:w="284" w:type="dxa"/>
                </w:tcPr>
                <w:p w14:paraId="49499D3D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3</w:t>
                  </w:r>
                </w:p>
              </w:tc>
            </w:tr>
            <w:tr w:rsidR="0072453D" w:rsidRPr="006624FD" w14:paraId="4E7A5BB0" w14:textId="77777777" w:rsidTr="0072453D">
              <w:trPr>
                <w:trHeight w:val="284"/>
              </w:trPr>
              <w:tc>
                <w:tcPr>
                  <w:tcW w:w="284" w:type="dxa"/>
                </w:tcPr>
                <w:p w14:paraId="3E5646F2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2</w:t>
                  </w:r>
                </w:p>
              </w:tc>
              <w:tc>
                <w:tcPr>
                  <w:tcW w:w="284" w:type="dxa"/>
                </w:tcPr>
                <w:p w14:paraId="0EEC8982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3</w:t>
                  </w:r>
                </w:p>
              </w:tc>
              <w:tc>
                <w:tcPr>
                  <w:tcW w:w="284" w:type="dxa"/>
                </w:tcPr>
                <w:p w14:paraId="236400AB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4</w:t>
                  </w:r>
                </w:p>
              </w:tc>
            </w:tr>
            <w:tr w:rsidR="0072453D" w:rsidRPr="006624FD" w14:paraId="4D4FF976" w14:textId="77777777" w:rsidTr="0072453D">
              <w:trPr>
                <w:trHeight w:val="284"/>
              </w:trPr>
              <w:tc>
                <w:tcPr>
                  <w:tcW w:w="284" w:type="dxa"/>
                </w:tcPr>
                <w:p w14:paraId="471C5849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3</w:t>
                  </w:r>
                </w:p>
              </w:tc>
              <w:tc>
                <w:tcPr>
                  <w:tcW w:w="284" w:type="dxa"/>
                </w:tcPr>
                <w:p w14:paraId="2573D132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4</w:t>
                  </w:r>
                </w:p>
              </w:tc>
              <w:tc>
                <w:tcPr>
                  <w:tcW w:w="284" w:type="dxa"/>
                </w:tcPr>
                <w:p w14:paraId="672D3B7C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5</w:t>
                  </w:r>
                </w:p>
              </w:tc>
            </w:tr>
          </w:tbl>
          <w:p w14:paraId="1021EF8C" w14:textId="77777777" w:rsidR="0072453D" w:rsidRPr="006624FD" w:rsidRDefault="0072453D" w:rsidP="0072453D">
            <w:pPr>
              <w:spacing w:after="120"/>
            </w:pPr>
          </w:p>
        </w:tc>
        <w:tc>
          <w:tcPr>
            <w:tcW w:w="2340" w:type="dxa"/>
          </w:tcPr>
          <w:tbl>
            <w:tblPr>
              <w:tblpPr w:leftFromText="141" w:rightFromText="141" w:vertAnchor="text" w:horzAnchor="margin" w:tblpY="6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4"/>
              <w:gridCol w:w="344"/>
              <w:gridCol w:w="344"/>
              <w:gridCol w:w="344"/>
            </w:tblGrid>
            <w:tr w:rsidR="0072453D" w:rsidRPr="006624FD" w14:paraId="37648170" w14:textId="77777777" w:rsidTr="0072453D">
              <w:trPr>
                <w:trHeight w:val="284"/>
              </w:trPr>
              <w:tc>
                <w:tcPr>
                  <w:tcW w:w="344" w:type="dxa"/>
                </w:tcPr>
                <w:p w14:paraId="00EF92DF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1</w:t>
                  </w:r>
                </w:p>
              </w:tc>
              <w:tc>
                <w:tcPr>
                  <w:tcW w:w="344" w:type="dxa"/>
                </w:tcPr>
                <w:p w14:paraId="01E233A8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2</w:t>
                  </w:r>
                </w:p>
              </w:tc>
              <w:tc>
                <w:tcPr>
                  <w:tcW w:w="344" w:type="dxa"/>
                </w:tcPr>
                <w:p w14:paraId="5DE461D0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3</w:t>
                  </w:r>
                </w:p>
              </w:tc>
              <w:tc>
                <w:tcPr>
                  <w:tcW w:w="344" w:type="dxa"/>
                </w:tcPr>
                <w:p w14:paraId="1D894D3B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4</w:t>
                  </w:r>
                </w:p>
              </w:tc>
            </w:tr>
            <w:tr w:rsidR="0072453D" w:rsidRPr="006624FD" w14:paraId="72788FCC" w14:textId="77777777" w:rsidTr="0072453D">
              <w:trPr>
                <w:trHeight w:val="284"/>
              </w:trPr>
              <w:tc>
                <w:tcPr>
                  <w:tcW w:w="344" w:type="dxa"/>
                </w:tcPr>
                <w:p w14:paraId="25C67796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2</w:t>
                  </w:r>
                </w:p>
              </w:tc>
              <w:tc>
                <w:tcPr>
                  <w:tcW w:w="344" w:type="dxa"/>
                </w:tcPr>
                <w:p w14:paraId="49E67D6C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3</w:t>
                  </w:r>
                </w:p>
              </w:tc>
              <w:tc>
                <w:tcPr>
                  <w:tcW w:w="344" w:type="dxa"/>
                </w:tcPr>
                <w:p w14:paraId="2A668076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4</w:t>
                  </w:r>
                </w:p>
              </w:tc>
              <w:tc>
                <w:tcPr>
                  <w:tcW w:w="344" w:type="dxa"/>
                </w:tcPr>
                <w:p w14:paraId="395AFBBF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5</w:t>
                  </w:r>
                </w:p>
              </w:tc>
            </w:tr>
            <w:tr w:rsidR="0072453D" w:rsidRPr="006624FD" w14:paraId="51CD2E33" w14:textId="77777777" w:rsidTr="0072453D">
              <w:trPr>
                <w:trHeight w:val="284"/>
              </w:trPr>
              <w:tc>
                <w:tcPr>
                  <w:tcW w:w="344" w:type="dxa"/>
                </w:tcPr>
                <w:p w14:paraId="163174E8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3</w:t>
                  </w:r>
                </w:p>
              </w:tc>
              <w:tc>
                <w:tcPr>
                  <w:tcW w:w="344" w:type="dxa"/>
                </w:tcPr>
                <w:p w14:paraId="025E9C10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4</w:t>
                  </w:r>
                </w:p>
              </w:tc>
              <w:tc>
                <w:tcPr>
                  <w:tcW w:w="344" w:type="dxa"/>
                </w:tcPr>
                <w:p w14:paraId="0295B2A3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5</w:t>
                  </w:r>
                </w:p>
              </w:tc>
              <w:tc>
                <w:tcPr>
                  <w:tcW w:w="344" w:type="dxa"/>
                </w:tcPr>
                <w:p w14:paraId="43F2B9C2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6</w:t>
                  </w:r>
                </w:p>
              </w:tc>
            </w:tr>
            <w:tr w:rsidR="0072453D" w:rsidRPr="006624FD" w14:paraId="31B9C757" w14:textId="77777777" w:rsidTr="0072453D">
              <w:trPr>
                <w:trHeight w:val="284"/>
              </w:trPr>
              <w:tc>
                <w:tcPr>
                  <w:tcW w:w="344" w:type="dxa"/>
                </w:tcPr>
                <w:p w14:paraId="47722DD9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4</w:t>
                  </w:r>
                </w:p>
              </w:tc>
              <w:tc>
                <w:tcPr>
                  <w:tcW w:w="344" w:type="dxa"/>
                </w:tcPr>
                <w:p w14:paraId="0255B713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5</w:t>
                  </w:r>
                </w:p>
              </w:tc>
              <w:tc>
                <w:tcPr>
                  <w:tcW w:w="344" w:type="dxa"/>
                </w:tcPr>
                <w:p w14:paraId="2D5D1431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6</w:t>
                  </w:r>
                </w:p>
              </w:tc>
              <w:tc>
                <w:tcPr>
                  <w:tcW w:w="344" w:type="dxa"/>
                </w:tcPr>
                <w:p w14:paraId="66DC6FCC" w14:textId="77777777" w:rsidR="0072453D" w:rsidRPr="006624FD" w:rsidRDefault="0072453D" w:rsidP="0072453D">
                  <w:pPr>
                    <w:spacing w:before="40" w:after="40"/>
                    <w:jc w:val="center"/>
                  </w:pPr>
                  <w:r w:rsidRPr="006624FD">
                    <w:t>7</w:t>
                  </w:r>
                </w:p>
              </w:tc>
            </w:tr>
          </w:tbl>
          <w:p w14:paraId="3F213377" w14:textId="77777777" w:rsidR="0072453D" w:rsidRPr="006624FD" w:rsidRDefault="0072453D" w:rsidP="0072453D">
            <w:pPr>
              <w:spacing w:after="120"/>
            </w:pPr>
          </w:p>
        </w:tc>
      </w:tr>
    </w:tbl>
    <w:p w14:paraId="23A7E50F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 xml:space="preserve">Напишете програма, която </w:t>
      </w:r>
      <w:r>
        <w:t>пресмята</w:t>
      </w:r>
      <w:r w:rsidRPr="006624FD">
        <w:t xml:space="preserve"> </w:t>
      </w:r>
      <w:r>
        <w:t xml:space="preserve">с </w:t>
      </w:r>
      <w:r w:rsidRPr="006624FD">
        <w:t xml:space="preserve">колко нули завършва </w:t>
      </w:r>
      <w:r w:rsidR="00473D90">
        <w:t>факториелът</w:t>
      </w:r>
      <w:r w:rsidRPr="006624FD">
        <w:t xml:space="preserve"> на дадено число. Примери:</w:t>
      </w:r>
    </w:p>
    <w:p w14:paraId="7B0B3169" w14:textId="77777777" w:rsidR="0072453D" w:rsidRPr="006624FD" w:rsidRDefault="0072453D" w:rsidP="0072453D">
      <w:r w:rsidRPr="006624FD">
        <w:t xml:space="preserve"> </w:t>
      </w:r>
      <w:r w:rsidRPr="006624FD">
        <w:tab/>
      </w:r>
      <w:r w:rsidRPr="006624FD">
        <w:tab/>
        <w:t>N = 10 -&gt; N! = 36288</w:t>
      </w:r>
      <w:r w:rsidRPr="006624FD">
        <w:rPr>
          <w:b/>
        </w:rPr>
        <w:t>00</w:t>
      </w:r>
      <w:r w:rsidRPr="006624FD">
        <w:t xml:space="preserve"> -&gt; 2</w:t>
      </w:r>
    </w:p>
    <w:p w14:paraId="7773757D" w14:textId="77777777" w:rsidR="0072453D" w:rsidRPr="006624FD" w:rsidRDefault="0072453D" w:rsidP="0072453D">
      <w:r w:rsidRPr="006624FD">
        <w:tab/>
      </w:r>
      <w:r w:rsidRPr="006624FD">
        <w:tab/>
        <w:t xml:space="preserve">N = </w:t>
      </w:r>
      <w:r w:rsidRPr="006624FD">
        <w:rPr>
          <w:noProof/>
        </w:rPr>
        <w:t>20 -&gt; N!</w:t>
      </w:r>
      <w:r w:rsidRPr="006624FD">
        <w:t xml:space="preserve"> = 243290200817664</w:t>
      </w:r>
      <w:r w:rsidRPr="006624FD">
        <w:rPr>
          <w:b/>
        </w:rPr>
        <w:t>0000</w:t>
      </w:r>
      <w:r w:rsidRPr="006624FD">
        <w:t xml:space="preserve"> -&gt; 4</w:t>
      </w:r>
    </w:p>
    <w:p w14:paraId="236F2F6D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>Напишете програма, която преобразува дадено число от десетична в двоична бройна система.</w:t>
      </w:r>
    </w:p>
    <w:p w14:paraId="7B7B3B8A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>Напишете програма, която преобразува дадено число от двоична в десетична бройна система.</w:t>
      </w:r>
    </w:p>
    <w:p w14:paraId="41A82042" w14:textId="77777777" w:rsidR="0072453D" w:rsidRPr="006624FD" w:rsidRDefault="0072453D" w:rsidP="00C35894">
      <w:pPr>
        <w:numPr>
          <w:ilvl w:val="0"/>
          <w:numId w:val="37"/>
        </w:numPr>
      </w:pPr>
      <w:r w:rsidRPr="006624FD">
        <w:t>Напишете програма, която преобразува дадено число от десетична в шестнайсетична бройна система.</w:t>
      </w:r>
    </w:p>
    <w:p w14:paraId="69EA5905" w14:textId="77777777" w:rsidR="0072453D" w:rsidRDefault="0072453D" w:rsidP="00C35894">
      <w:pPr>
        <w:numPr>
          <w:ilvl w:val="0"/>
          <w:numId w:val="37"/>
        </w:numPr>
      </w:pPr>
      <w:r w:rsidRPr="006624FD">
        <w:t>Напишете програма, която преобразува дадено число от шестнайсе</w:t>
      </w:r>
      <w:r w:rsidRPr="006624FD">
        <w:softHyphen/>
        <w:t>тична в десетична бройна система.</w:t>
      </w:r>
    </w:p>
    <w:p w14:paraId="5E65F4DF" w14:textId="77777777" w:rsidR="0072453D" w:rsidRPr="00B46942" w:rsidRDefault="0072453D" w:rsidP="00C35894">
      <w:pPr>
        <w:numPr>
          <w:ilvl w:val="0"/>
          <w:numId w:val="37"/>
        </w:numPr>
      </w:pPr>
      <w:r>
        <w:t>Напишете програма, която по дадено число N отпечатва числата от 1 до N, разбъркани в случаен ред.</w:t>
      </w:r>
    </w:p>
    <w:p w14:paraId="087009F9" w14:textId="77777777" w:rsidR="0072453D" w:rsidRDefault="0072453D" w:rsidP="00C35894">
      <w:pPr>
        <w:numPr>
          <w:ilvl w:val="0"/>
          <w:numId w:val="37"/>
        </w:numPr>
      </w:pPr>
      <w:r>
        <w:t>Напишете програма, която за дадени две числа, намира най-големия им общ делител.</w:t>
      </w:r>
    </w:p>
    <w:p w14:paraId="4D3B4BB4" w14:textId="77777777" w:rsidR="0072453D" w:rsidRDefault="0072453D" w:rsidP="00C35894">
      <w:pPr>
        <w:numPr>
          <w:ilvl w:val="0"/>
          <w:numId w:val="37"/>
        </w:numPr>
      </w:pPr>
      <w:r>
        <w:t xml:space="preserve">Напишете програма, която по дадено число </w:t>
      </w:r>
      <w:r>
        <w:rPr>
          <w:lang w:val="en-US"/>
        </w:rPr>
        <w:t>n</w:t>
      </w:r>
      <w:r>
        <w:t>, извежда матрица във формата на спирала:</w:t>
      </w:r>
    </w:p>
    <w:tbl>
      <w:tblPr>
        <w:tblpPr w:leftFromText="141" w:rightFromText="141" w:vertAnchor="text" w:horzAnchor="margin" w:tblpXSpec="center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"/>
        <w:gridCol w:w="500"/>
        <w:gridCol w:w="471"/>
        <w:gridCol w:w="344"/>
      </w:tblGrid>
      <w:tr w:rsidR="0072453D" w:rsidRPr="006624FD" w14:paraId="7B947DBC" w14:textId="77777777" w:rsidTr="0072453D">
        <w:trPr>
          <w:trHeight w:val="284"/>
        </w:trPr>
        <w:tc>
          <w:tcPr>
            <w:tcW w:w="236" w:type="dxa"/>
          </w:tcPr>
          <w:p w14:paraId="76D425B5" w14:textId="77777777" w:rsidR="0072453D" w:rsidRPr="006624FD" w:rsidRDefault="0072453D" w:rsidP="0072453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500" w:type="dxa"/>
          </w:tcPr>
          <w:p w14:paraId="43B7917B" w14:textId="77777777" w:rsidR="0072453D" w:rsidRPr="006624FD" w:rsidRDefault="0072453D" w:rsidP="0072453D">
            <w:pPr>
              <w:spacing w:before="40" w:after="40"/>
              <w:jc w:val="center"/>
            </w:pPr>
            <w:r w:rsidRPr="006624FD">
              <w:t>2</w:t>
            </w:r>
          </w:p>
        </w:tc>
        <w:tc>
          <w:tcPr>
            <w:tcW w:w="471" w:type="dxa"/>
          </w:tcPr>
          <w:p w14:paraId="7454F7EB" w14:textId="77777777" w:rsidR="0072453D" w:rsidRPr="006624FD" w:rsidRDefault="0072453D" w:rsidP="0072453D">
            <w:pPr>
              <w:spacing w:before="40" w:after="40"/>
              <w:jc w:val="center"/>
            </w:pPr>
            <w:r w:rsidRPr="006624FD">
              <w:t>3</w:t>
            </w:r>
          </w:p>
        </w:tc>
        <w:tc>
          <w:tcPr>
            <w:tcW w:w="344" w:type="dxa"/>
          </w:tcPr>
          <w:p w14:paraId="7AB7E336" w14:textId="77777777" w:rsidR="0072453D" w:rsidRPr="006624FD" w:rsidRDefault="0072453D" w:rsidP="0072453D">
            <w:pPr>
              <w:spacing w:before="40" w:after="40"/>
              <w:jc w:val="center"/>
            </w:pPr>
            <w:r>
              <w:t>4</w:t>
            </w:r>
          </w:p>
        </w:tc>
      </w:tr>
      <w:tr w:rsidR="0072453D" w:rsidRPr="006624FD" w14:paraId="5261B610" w14:textId="77777777" w:rsidTr="0072453D">
        <w:trPr>
          <w:trHeight w:val="284"/>
        </w:trPr>
        <w:tc>
          <w:tcPr>
            <w:tcW w:w="236" w:type="dxa"/>
          </w:tcPr>
          <w:p w14:paraId="0AA87D87" w14:textId="77777777" w:rsidR="0072453D" w:rsidRPr="006624FD" w:rsidRDefault="0072453D" w:rsidP="0072453D">
            <w:pPr>
              <w:spacing w:before="40" w:after="40"/>
              <w:jc w:val="center"/>
            </w:pPr>
            <w:r>
              <w:t>12</w:t>
            </w:r>
          </w:p>
        </w:tc>
        <w:tc>
          <w:tcPr>
            <w:tcW w:w="500" w:type="dxa"/>
          </w:tcPr>
          <w:p w14:paraId="7CE44AA1" w14:textId="77777777" w:rsidR="0072453D" w:rsidRPr="006624FD" w:rsidRDefault="0072453D" w:rsidP="0072453D">
            <w:pPr>
              <w:spacing w:before="40" w:after="40"/>
              <w:jc w:val="center"/>
            </w:pPr>
            <w:r>
              <w:t>13</w:t>
            </w:r>
          </w:p>
        </w:tc>
        <w:tc>
          <w:tcPr>
            <w:tcW w:w="471" w:type="dxa"/>
          </w:tcPr>
          <w:p w14:paraId="5D0FF13B" w14:textId="77777777" w:rsidR="0072453D" w:rsidRPr="006624FD" w:rsidRDefault="0072453D" w:rsidP="0072453D">
            <w:pPr>
              <w:spacing w:before="40" w:after="40"/>
              <w:jc w:val="center"/>
            </w:pPr>
            <w:r>
              <w:t>1</w:t>
            </w:r>
            <w:r w:rsidRPr="006624FD">
              <w:t>4</w:t>
            </w:r>
          </w:p>
        </w:tc>
        <w:tc>
          <w:tcPr>
            <w:tcW w:w="344" w:type="dxa"/>
          </w:tcPr>
          <w:p w14:paraId="47A65041" w14:textId="77777777" w:rsidR="0072453D" w:rsidRPr="006624FD" w:rsidRDefault="0072453D" w:rsidP="0072453D">
            <w:pPr>
              <w:spacing w:before="40" w:after="40"/>
              <w:jc w:val="center"/>
            </w:pPr>
            <w:r>
              <w:t>5</w:t>
            </w:r>
          </w:p>
        </w:tc>
      </w:tr>
      <w:tr w:rsidR="0072453D" w:rsidRPr="006624FD" w14:paraId="437A2227" w14:textId="77777777" w:rsidTr="0072453D">
        <w:trPr>
          <w:trHeight w:val="284"/>
        </w:trPr>
        <w:tc>
          <w:tcPr>
            <w:tcW w:w="236" w:type="dxa"/>
          </w:tcPr>
          <w:p w14:paraId="09926599" w14:textId="77777777" w:rsidR="0072453D" w:rsidRPr="006624FD" w:rsidRDefault="0072453D" w:rsidP="0072453D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500" w:type="dxa"/>
          </w:tcPr>
          <w:p w14:paraId="505053A1" w14:textId="77777777" w:rsidR="0072453D" w:rsidRPr="006624FD" w:rsidRDefault="0072453D" w:rsidP="0072453D">
            <w:pPr>
              <w:spacing w:before="40" w:after="40"/>
              <w:jc w:val="center"/>
            </w:pPr>
            <w:r>
              <w:t>16</w:t>
            </w:r>
          </w:p>
        </w:tc>
        <w:tc>
          <w:tcPr>
            <w:tcW w:w="471" w:type="dxa"/>
          </w:tcPr>
          <w:p w14:paraId="34A53868" w14:textId="77777777" w:rsidR="0072453D" w:rsidRPr="006624FD" w:rsidRDefault="0072453D" w:rsidP="0072453D">
            <w:pPr>
              <w:spacing w:before="40" w:after="40"/>
              <w:jc w:val="center"/>
            </w:pPr>
            <w:r>
              <w:t>1</w:t>
            </w:r>
            <w:r w:rsidRPr="006624FD">
              <w:t>5</w:t>
            </w:r>
          </w:p>
        </w:tc>
        <w:tc>
          <w:tcPr>
            <w:tcW w:w="344" w:type="dxa"/>
          </w:tcPr>
          <w:p w14:paraId="4171BD5B" w14:textId="77777777" w:rsidR="0072453D" w:rsidRPr="006624FD" w:rsidRDefault="0072453D" w:rsidP="0072453D">
            <w:pPr>
              <w:spacing w:before="40" w:after="40"/>
              <w:jc w:val="center"/>
            </w:pPr>
            <w:r>
              <w:t>6</w:t>
            </w:r>
          </w:p>
        </w:tc>
      </w:tr>
      <w:tr w:rsidR="0072453D" w:rsidRPr="006624FD" w14:paraId="0DA0E1B1" w14:textId="77777777" w:rsidTr="0072453D">
        <w:trPr>
          <w:trHeight w:val="284"/>
        </w:trPr>
        <w:tc>
          <w:tcPr>
            <w:tcW w:w="236" w:type="dxa"/>
          </w:tcPr>
          <w:p w14:paraId="3F7D00B1" w14:textId="77777777" w:rsidR="0072453D" w:rsidRDefault="0072453D" w:rsidP="0072453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500" w:type="dxa"/>
          </w:tcPr>
          <w:p w14:paraId="39906DED" w14:textId="77777777" w:rsidR="0072453D" w:rsidRDefault="0072453D" w:rsidP="0072453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471" w:type="dxa"/>
          </w:tcPr>
          <w:p w14:paraId="74D5FEF3" w14:textId="77777777" w:rsidR="0072453D" w:rsidRPr="006624FD" w:rsidRDefault="0072453D" w:rsidP="0072453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344" w:type="dxa"/>
          </w:tcPr>
          <w:p w14:paraId="50A2B905" w14:textId="77777777" w:rsidR="0072453D" w:rsidRPr="006624FD" w:rsidRDefault="0072453D" w:rsidP="0072453D">
            <w:pPr>
              <w:spacing w:before="40" w:after="40"/>
              <w:jc w:val="center"/>
            </w:pPr>
            <w:r>
              <w:t>7</w:t>
            </w:r>
          </w:p>
        </w:tc>
      </w:tr>
    </w:tbl>
    <w:p w14:paraId="6FFEF3DA" w14:textId="77777777" w:rsidR="0072453D" w:rsidRDefault="0072453D" w:rsidP="0072453D">
      <w:pPr>
        <w:ind w:left="360"/>
      </w:pPr>
    </w:p>
    <w:p w14:paraId="22DDE703" w14:textId="77777777" w:rsidR="0072453D" w:rsidRPr="00A26864" w:rsidRDefault="0072453D" w:rsidP="0072453D">
      <w:pPr>
        <w:ind w:left="360"/>
        <w:rPr>
          <w:lang w:val="en-US"/>
        </w:rPr>
      </w:pPr>
      <w:r>
        <w:rPr>
          <w:lang w:val="en-US"/>
        </w:rPr>
        <w:t xml:space="preserve">   </w:t>
      </w:r>
      <w:r>
        <w:t>пример</w:t>
      </w:r>
      <w:r>
        <w:rPr>
          <w:lang w:val="en-US"/>
        </w:rPr>
        <w:t xml:space="preserve"> </w:t>
      </w:r>
      <w:r>
        <w:t>при</w:t>
      </w:r>
      <w:r>
        <w:rPr>
          <w:lang w:val="en-US"/>
        </w:rPr>
        <w:t xml:space="preserve"> n=4</w:t>
      </w:r>
    </w:p>
    <w:p w14:paraId="35F41876" w14:textId="77777777" w:rsidR="0072453D" w:rsidRDefault="0072453D" w:rsidP="0072453D">
      <w:pPr>
        <w:ind w:left="360"/>
      </w:pPr>
    </w:p>
    <w:p w14:paraId="705B2D72" w14:textId="77777777" w:rsidR="0072453D" w:rsidRDefault="0072453D" w:rsidP="0072453D">
      <w:pPr>
        <w:ind w:left="360"/>
      </w:pPr>
    </w:p>
    <w:p w14:paraId="74EB72A9" w14:textId="77777777" w:rsidR="0072453D" w:rsidRDefault="0072453D" w:rsidP="0072453D">
      <w:pPr>
        <w:pStyle w:val="Heading2"/>
        <w:rPr>
          <w:lang w:val="en-US"/>
        </w:rPr>
      </w:pPr>
      <w:bookmarkStart w:id="76" w:name="_Toc243587310"/>
      <w:bookmarkStart w:id="77" w:name="_Toc299460973"/>
      <w:bookmarkStart w:id="78" w:name="_Toc419210175"/>
      <w:r w:rsidRPr="006624FD">
        <w:t>Решения и упътвания</w:t>
      </w:r>
      <w:bookmarkEnd w:id="76"/>
      <w:bookmarkEnd w:id="77"/>
      <w:bookmarkEnd w:id="78"/>
    </w:p>
    <w:p w14:paraId="079AAE2A" w14:textId="77777777" w:rsidR="0072453D" w:rsidRDefault="0072453D" w:rsidP="00C35894">
      <w:pPr>
        <w:numPr>
          <w:ilvl w:val="0"/>
          <w:numId w:val="36"/>
        </w:numPr>
      </w:pPr>
      <w:r w:rsidRPr="001B23CE">
        <w:t xml:space="preserve">Използвайте </w:t>
      </w:r>
      <w:r w:rsidRPr="00E66405">
        <w:rPr>
          <w:rStyle w:val="Code"/>
        </w:rPr>
        <w:t>for</w:t>
      </w:r>
      <w:r w:rsidRPr="001B23CE">
        <w:t xml:space="preserve"> цикъл.</w:t>
      </w:r>
    </w:p>
    <w:p w14:paraId="541842F8" w14:textId="31271EE3" w:rsidR="0072453D" w:rsidRDefault="0072453D" w:rsidP="00C35894">
      <w:pPr>
        <w:numPr>
          <w:ilvl w:val="0"/>
          <w:numId w:val="36"/>
        </w:numPr>
      </w:pPr>
      <w:r w:rsidRPr="001B23CE">
        <w:lastRenderedPageBreak/>
        <w:t xml:space="preserve">Използвайте </w:t>
      </w:r>
      <w:r w:rsidRPr="00E66405">
        <w:rPr>
          <w:rStyle w:val="Code"/>
        </w:rPr>
        <w:t>for</w:t>
      </w:r>
      <w:r w:rsidRPr="001B23CE">
        <w:t xml:space="preserve"> цикъл</w:t>
      </w:r>
      <w:r w:rsidRPr="00086B13">
        <w:rPr>
          <w:lang w:val="ru-RU"/>
        </w:rPr>
        <w:t xml:space="preserve"> </w:t>
      </w:r>
      <w:r>
        <w:t xml:space="preserve">и оператора </w:t>
      </w:r>
      <w:r w:rsidRPr="00E66405">
        <w:rPr>
          <w:rStyle w:val="Code"/>
        </w:rPr>
        <w:t>%</w:t>
      </w:r>
      <w:r>
        <w:t xml:space="preserve"> за намиране на остатък при целочислено деление. Едно число </w:t>
      </w:r>
      <w:r w:rsidRPr="00E66405">
        <w:rPr>
          <w:rStyle w:val="Code"/>
        </w:rPr>
        <w:t>num</w:t>
      </w:r>
      <w:r>
        <w:t xml:space="preserve"> не се дели на 3 и на 7 едновременно, ако </w:t>
      </w:r>
      <w:r w:rsidRPr="003F1755">
        <w:t>(</w:t>
      </w:r>
      <w:r w:rsidRPr="00E66405">
        <w:rPr>
          <w:rStyle w:val="Code"/>
        </w:rPr>
        <w:t>num</w:t>
      </w:r>
      <w:r w:rsidR="007309B0" w:rsidRPr="00E66405">
        <w:rPr>
          <w:rStyle w:val="Code"/>
        </w:rPr>
        <w:t xml:space="preserve"> % (3*7) !</w:t>
      </w:r>
      <w:r w:rsidRPr="00E66405">
        <w:rPr>
          <w:rStyle w:val="Code"/>
        </w:rPr>
        <w:t>= 0</w:t>
      </w:r>
      <w:r w:rsidRPr="003F1755">
        <w:t>)</w:t>
      </w:r>
      <w:r>
        <w:t>.</w:t>
      </w:r>
    </w:p>
    <w:p w14:paraId="41CE0966" w14:textId="77777777" w:rsidR="0072453D" w:rsidRDefault="0072453D" w:rsidP="00C35894">
      <w:pPr>
        <w:numPr>
          <w:ilvl w:val="0"/>
          <w:numId w:val="36"/>
        </w:numPr>
      </w:pPr>
      <w:r>
        <w:t>Първо прочетете броя числа</w:t>
      </w:r>
      <w:r w:rsidRPr="003F1755">
        <w:t xml:space="preserve">, </w:t>
      </w:r>
      <w:r w:rsidR="00672CFF">
        <w:t>например</w:t>
      </w:r>
      <w:r>
        <w:t xml:space="preserve"> в променлива </w:t>
      </w:r>
      <w:r w:rsidRPr="00E66405">
        <w:rPr>
          <w:rStyle w:val="Code"/>
        </w:rPr>
        <w:t>n</w:t>
      </w:r>
      <w:r>
        <w:t xml:space="preserve">. След това въведете </w:t>
      </w:r>
      <w:r w:rsidRPr="00E66405">
        <w:rPr>
          <w:rStyle w:val="Code"/>
        </w:rPr>
        <w:t>n</w:t>
      </w:r>
      <w:r>
        <w:t xml:space="preserve"> </w:t>
      </w:r>
      <w:r w:rsidRPr="00A35BD9">
        <w:t>числа</w:t>
      </w:r>
      <w:r w:rsidRPr="003F1755">
        <w:t xml:space="preserve"> </w:t>
      </w:r>
      <w:r>
        <w:t xml:space="preserve">последователно с един </w:t>
      </w:r>
      <w:r w:rsidRPr="00E66405">
        <w:rPr>
          <w:rStyle w:val="Code"/>
        </w:rPr>
        <w:t>for</w:t>
      </w:r>
      <w:r w:rsidRPr="001B23CE">
        <w:t xml:space="preserve"> цикъл.</w:t>
      </w:r>
      <w:r>
        <w:t xml:space="preserve"> Докато въвеждате всяко следващо число запазвайте в две променливи най-малкото и най-голямото число до момента.</w:t>
      </w:r>
    </w:p>
    <w:p w14:paraId="184B57B6" w14:textId="77777777" w:rsidR="0072453D" w:rsidRDefault="0072453D" w:rsidP="00C35894">
      <w:pPr>
        <w:numPr>
          <w:ilvl w:val="0"/>
          <w:numId w:val="36"/>
        </w:numPr>
      </w:pPr>
      <w:r w:rsidRPr="006624FD">
        <w:t xml:space="preserve">Номерирайте картите от 2 до 14 (тези числа ще съответстват на картите от 2, 3, 4, 5, 6, 7, 8, 9, 10, J, Q, K, A). Номерирайте боите от 1 до 4 (1 </w:t>
      </w:r>
      <w:r>
        <w:t xml:space="preserve">– </w:t>
      </w:r>
      <w:r w:rsidRPr="006624FD">
        <w:t>спатия, 2 – каро, 3 – купа, 4 – пика). Сега вече можете да завъртите 2 вложени цикъла и да отпечатате всяка от картите.</w:t>
      </w:r>
    </w:p>
    <w:p w14:paraId="1D70A9CD" w14:textId="77777777" w:rsidR="0072453D" w:rsidRPr="00A35BD9" w:rsidRDefault="0072453D" w:rsidP="00C35894">
      <w:pPr>
        <w:numPr>
          <w:ilvl w:val="0"/>
          <w:numId w:val="36"/>
        </w:numPr>
      </w:pPr>
      <w:r w:rsidRPr="006624FD">
        <w:t>Числата на Фибоначи започват от 0 и 1, като всяко следващо се получава като сума от предходните две.</w:t>
      </w:r>
      <w:r>
        <w:t xml:space="preserve"> Можете да намерите първите </w:t>
      </w:r>
      <w:r w:rsidRPr="00E66405">
        <w:rPr>
          <w:rStyle w:val="Code"/>
        </w:rPr>
        <w:t>n</w:t>
      </w:r>
      <w:r>
        <w:t xml:space="preserve"> числа на </w:t>
      </w:r>
      <w:r w:rsidRPr="00A35BD9">
        <w:t xml:space="preserve">Фибоначи с </w:t>
      </w:r>
      <w:r w:rsidRPr="00E66405">
        <w:rPr>
          <w:rStyle w:val="Code"/>
        </w:rPr>
        <w:t>for</w:t>
      </w:r>
      <w:r w:rsidRPr="00A35BD9">
        <w:t xml:space="preserve"> цикъл от 1 до </w:t>
      </w:r>
      <w:r w:rsidRPr="00E66405">
        <w:rPr>
          <w:rStyle w:val="Code"/>
        </w:rPr>
        <w:t>n</w:t>
      </w:r>
      <w:r w:rsidRPr="003F1755">
        <w:t xml:space="preserve">, </w:t>
      </w:r>
      <w:r w:rsidRPr="00A35BD9">
        <w:t>като на всяка итерация пресмятате поредното число, използвайки предходните две (които ще пазит</w:t>
      </w:r>
      <w:r>
        <w:t>е</w:t>
      </w:r>
      <w:r w:rsidRPr="00A35BD9">
        <w:t xml:space="preserve"> в две допълнителни променливи).</w:t>
      </w:r>
    </w:p>
    <w:p w14:paraId="062ED84C" w14:textId="77777777" w:rsidR="0072453D" w:rsidRDefault="0072453D" w:rsidP="00C35894">
      <w:pPr>
        <w:numPr>
          <w:ilvl w:val="0"/>
          <w:numId w:val="36"/>
        </w:numPr>
      </w:pPr>
      <w:r w:rsidRPr="006624FD">
        <w:t>Умножете числата от K+1 до N.</w:t>
      </w:r>
    </w:p>
    <w:p w14:paraId="4E2C7F46" w14:textId="77777777" w:rsidR="0072453D" w:rsidRDefault="0072453D" w:rsidP="00C35894">
      <w:pPr>
        <w:numPr>
          <w:ilvl w:val="0"/>
          <w:numId w:val="36"/>
        </w:numPr>
      </w:pPr>
      <w:r w:rsidRPr="006624FD">
        <w:t xml:space="preserve">Вариант за решение е поотделно </w:t>
      </w:r>
      <w:r>
        <w:t xml:space="preserve">да </w:t>
      </w:r>
      <w:r w:rsidRPr="006624FD">
        <w:t>пресмята</w:t>
      </w:r>
      <w:r>
        <w:t>те</w:t>
      </w:r>
      <w:r w:rsidRPr="006624FD">
        <w:t xml:space="preserve"> всеки от </w:t>
      </w:r>
      <w:r w:rsidR="00473D90" w:rsidRPr="006624FD">
        <w:t>факто</w:t>
      </w:r>
      <w:r w:rsidR="00473D90">
        <w:softHyphen/>
      </w:r>
      <w:r w:rsidR="00473D90" w:rsidRPr="006624FD">
        <w:t>риелите</w:t>
      </w:r>
      <w:r w:rsidRPr="006624FD">
        <w:t xml:space="preserve"> и накрая </w:t>
      </w:r>
      <w:r>
        <w:t xml:space="preserve">да </w:t>
      </w:r>
      <w:r w:rsidRPr="006624FD">
        <w:t>извършв</w:t>
      </w:r>
      <w:r>
        <w:t>ате</w:t>
      </w:r>
      <w:r w:rsidRPr="006624FD">
        <w:t xml:space="preserve"> съответните операции с резултатите. Помис</w:t>
      </w:r>
      <w:r>
        <w:softHyphen/>
      </w:r>
      <w:r w:rsidRPr="006624FD">
        <w:t>лете как можете да оптимизирате пресмятанията, за да не смятате прекалено много факториели!</w:t>
      </w:r>
      <w:r>
        <w:t xml:space="preserve"> При обикновени дроби, съставени от факто</w:t>
      </w:r>
      <w:r>
        <w:softHyphen/>
        <w:t>риели има много възможности за съкращение на еднакви множи</w:t>
      </w:r>
      <w:r>
        <w:softHyphen/>
        <w:t>тели в числителя и знаменателя. Тези оптимизации не само ще нама</w:t>
      </w:r>
      <w:r>
        <w:softHyphen/>
        <w:t>лят изчисленията и ще увеличат производителността, но ще ви избавят и от препълвания в някои ситуации.</w:t>
      </w:r>
    </w:p>
    <w:p w14:paraId="1C1B8BF4" w14:textId="77777777" w:rsidR="0072453D" w:rsidRDefault="0072453D" w:rsidP="00C35894">
      <w:pPr>
        <w:numPr>
          <w:ilvl w:val="0"/>
          <w:numId w:val="36"/>
        </w:numPr>
      </w:pPr>
      <w:r>
        <w:t>Погледнете предходната задача.</w:t>
      </w:r>
    </w:p>
    <w:p w14:paraId="67D4DC37" w14:textId="624DB768" w:rsidR="0072453D" w:rsidRDefault="0072453D" w:rsidP="00C35894">
      <w:pPr>
        <w:numPr>
          <w:ilvl w:val="0"/>
          <w:numId w:val="36"/>
        </w:numPr>
      </w:pPr>
      <w:r>
        <w:t xml:space="preserve">Задачата може да решите с </w:t>
      </w:r>
      <w:r w:rsidRPr="00E66405">
        <w:rPr>
          <w:rStyle w:val="Code"/>
        </w:rPr>
        <w:t>for</w:t>
      </w:r>
      <w:r>
        <w:t xml:space="preserve">-цикъл за </w:t>
      </w:r>
      <w:r w:rsidRPr="00E66405">
        <w:rPr>
          <w:rStyle w:val="Code"/>
        </w:rPr>
        <w:t>k</w:t>
      </w:r>
      <w:r w:rsidRPr="003F1755">
        <w:t>=</w:t>
      </w:r>
      <w:r>
        <w:t>0…</w:t>
      </w:r>
      <w:r w:rsidRPr="00E66405">
        <w:rPr>
          <w:rStyle w:val="Code"/>
        </w:rPr>
        <w:t>n</w:t>
      </w:r>
      <w:r>
        <w:t xml:space="preserve">, </w:t>
      </w:r>
      <w:r w:rsidRPr="00BC114C">
        <w:t>като ползвате три допълнителни променливи</w:t>
      </w:r>
      <w:r>
        <w:t xml:space="preserve"> </w:t>
      </w:r>
      <w:r w:rsidR="007309B0" w:rsidRPr="00E66405">
        <w:rPr>
          <w:rStyle w:val="Code"/>
        </w:rPr>
        <w:t>factoriа</w:t>
      </w:r>
      <w:r w:rsidRPr="00E66405">
        <w:rPr>
          <w:rStyle w:val="Code"/>
        </w:rPr>
        <w:t>l</w:t>
      </w:r>
      <w:r>
        <w:t xml:space="preserve">, </w:t>
      </w:r>
      <w:r w:rsidRPr="00E66405">
        <w:rPr>
          <w:rStyle w:val="Code"/>
        </w:rPr>
        <w:t>power</w:t>
      </w:r>
      <w:r>
        <w:t xml:space="preserve"> и </w:t>
      </w:r>
      <w:r w:rsidRPr="00E66405">
        <w:rPr>
          <w:rStyle w:val="Code"/>
        </w:rPr>
        <w:t>sum</w:t>
      </w:r>
      <w:r>
        <w:t xml:space="preserve">, в които да пазите за </w:t>
      </w:r>
      <w:r w:rsidRPr="00473D90">
        <w:rPr>
          <w:noProof/>
          <w:lang w:val="en-US"/>
        </w:rPr>
        <w:t xml:space="preserve">k-тата </w:t>
      </w:r>
      <w:r>
        <w:t xml:space="preserve">итерация на цикъла съответно </w:t>
      </w:r>
      <w:r>
        <w:rPr>
          <w:lang w:val="en-US"/>
        </w:rPr>
        <w:t>k</w:t>
      </w:r>
      <w:r w:rsidRPr="003F1755">
        <w:t xml:space="preserve">!, </w:t>
      </w:r>
      <w:r>
        <w:rPr>
          <w:noProof/>
          <w:lang w:val="en-US"/>
        </w:rPr>
        <w:t>x</w:t>
      </w:r>
      <w:r w:rsidRPr="00BC114C">
        <w:rPr>
          <w:noProof/>
          <w:vertAlign w:val="superscript"/>
          <w:lang w:val="en-US"/>
        </w:rPr>
        <w:t>k</w:t>
      </w:r>
      <w:r w:rsidRPr="003F1755">
        <w:t xml:space="preserve"> и </w:t>
      </w:r>
      <w:r>
        <w:t>сумата на първите k члена на редицата</w:t>
      </w:r>
      <w:r w:rsidR="007309B0">
        <w:t>. Ако реализацията ви е добра, т</w:t>
      </w:r>
      <w:r>
        <w:t>рябва да имате само един цикъл и не трябва да ползвате външни функции за изчис</w:t>
      </w:r>
      <w:r>
        <w:softHyphen/>
        <w:t>ление на факториел и за степенуване.</w:t>
      </w:r>
    </w:p>
    <w:p w14:paraId="6C111C3E" w14:textId="77777777" w:rsidR="0072453D" w:rsidRDefault="0072453D" w:rsidP="00C35894">
      <w:pPr>
        <w:numPr>
          <w:ilvl w:val="0"/>
          <w:numId w:val="36"/>
        </w:numPr>
      </w:pPr>
      <w:r>
        <w:t xml:space="preserve">Трябва да използвате два вложени цикъла, по подобие на </w:t>
      </w:r>
      <w:hyperlink w:anchor="_Отпечатване_на_триъгълник" w:history="1">
        <w:r w:rsidRPr="00CE2B57">
          <w:rPr>
            <w:rStyle w:val="Hyperlink"/>
          </w:rPr>
          <w:t xml:space="preserve">задачата </w:t>
        </w:r>
        <w:r>
          <w:rPr>
            <w:rStyle w:val="Hyperlink"/>
          </w:rPr>
          <w:t>за отпечатване на триъгълник с числа</w:t>
        </w:r>
      </w:hyperlink>
      <w:r>
        <w:t xml:space="preserve">. Външният цикъл трябва да върти от 1 до </w:t>
      </w:r>
      <w:r>
        <w:rPr>
          <w:lang w:val="en-US"/>
        </w:rPr>
        <w:t>N</w:t>
      </w:r>
      <w:r>
        <w:t>, а вътрешният – от стойността на външния до стойността на външния + N</w:t>
      </w:r>
      <w:r w:rsidRPr="003F1755">
        <w:t xml:space="preserve"> </w:t>
      </w:r>
      <w:r>
        <w:t>-</w:t>
      </w:r>
      <w:r w:rsidRPr="003F1755">
        <w:t xml:space="preserve"> </w:t>
      </w:r>
      <w:r>
        <w:t>1.</w:t>
      </w:r>
    </w:p>
    <w:p w14:paraId="677576CC" w14:textId="77777777" w:rsidR="0072453D" w:rsidRDefault="0072453D" w:rsidP="00C35894">
      <w:pPr>
        <w:numPr>
          <w:ilvl w:val="0"/>
          <w:numId w:val="36"/>
        </w:numPr>
      </w:pPr>
      <w:r w:rsidRPr="006624FD">
        <w:t xml:space="preserve">Броят на нулите </w:t>
      </w:r>
      <w:r>
        <w:t xml:space="preserve">в края на n! </w:t>
      </w:r>
      <w:r w:rsidRPr="006624FD">
        <w:t xml:space="preserve">зависи от това, колко пъти числото </w:t>
      </w:r>
      <w:r w:rsidRPr="003F1755">
        <w:t>10</w:t>
      </w:r>
      <w:r w:rsidRPr="006624FD">
        <w:t xml:space="preserve"> е делител на факториела.</w:t>
      </w:r>
      <w:r>
        <w:t xml:space="preserve"> Понеже произведението 1*2*3…*n има повече на брой делители 2, отколкото 5, а 10 = 2 * 5, то броят нули в n!</w:t>
      </w:r>
      <w:r w:rsidRPr="003F1755">
        <w:t xml:space="preserve"> </w:t>
      </w:r>
      <w:r>
        <w:t>е точно толкова, колкото са множителите със стойност 5 в произведе</w:t>
      </w:r>
      <w:r>
        <w:softHyphen/>
        <w:t xml:space="preserve">нието </w:t>
      </w:r>
      <w:r w:rsidRPr="00F733C6">
        <w:rPr>
          <w:noProof/>
        </w:rPr>
        <w:t>1*2*3….*n</w:t>
      </w:r>
      <w:r w:rsidRPr="003F1755">
        <w:t xml:space="preserve">. </w:t>
      </w:r>
      <w:r>
        <w:t>Понеже всяко пето число се дели на 5, а всяко 25-то число се дели на 5 двукратно и т.н., то броя нули в n! е сумата: n/5 + n/25 + n/12</w:t>
      </w:r>
      <w:r w:rsidRPr="003F1755">
        <w:t>5 + …</w:t>
      </w:r>
    </w:p>
    <w:p w14:paraId="205B6F1D" w14:textId="77777777" w:rsidR="0072453D" w:rsidRDefault="0072453D" w:rsidP="00C35894">
      <w:pPr>
        <w:numPr>
          <w:ilvl w:val="0"/>
          <w:numId w:val="36"/>
        </w:numPr>
      </w:pPr>
      <w:r>
        <w:lastRenderedPageBreak/>
        <w:t xml:space="preserve">Прочетете в Уикипедия какво представляват бройните системи: </w:t>
      </w:r>
      <w:hyperlink r:id="rId15" w:history="1">
        <w:r w:rsidRPr="00ED1CE4">
          <w:rPr>
            <w:rStyle w:val="Hyperlink"/>
          </w:rPr>
          <w:t>http://en.wikipedia.org/wiki/Numeral_system</w:t>
        </w:r>
      </w:hyperlink>
      <w:r>
        <w:t>. След това помислете как можете да преминавате от десетична в друга бройна система. Помис</w:t>
      </w:r>
      <w:r>
        <w:softHyphen/>
        <w:t>лете и за обратното – преминаване от друга бройна система към десе</w:t>
      </w:r>
      <w:r>
        <w:softHyphen/>
        <w:t>тична. Ако се затрудните, вижте главата "</w:t>
      </w:r>
      <w:hyperlink w:anchor="_Глава_8._Бройни_1" w:history="1">
        <w:r w:rsidRPr="00821415">
          <w:rPr>
            <w:rStyle w:val="Hyperlink"/>
          </w:rPr>
          <w:t>Бройни системи</w:t>
        </w:r>
      </w:hyperlink>
      <w:r>
        <w:t>".</w:t>
      </w:r>
    </w:p>
    <w:p w14:paraId="6EC280CD" w14:textId="77777777" w:rsidR="0072453D" w:rsidRDefault="0072453D" w:rsidP="00C35894">
      <w:pPr>
        <w:numPr>
          <w:ilvl w:val="0"/>
          <w:numId w:val="36"/>
        </w:numPr>
      </w:pPr>
      <w:r>
        <w:t>Погледнете предходната задача.</w:t>
      </w:r>
    </w:p>
    <w:p w14:paraId="36D42D70" w14:textId="77777777" w:rsidR="0072453D" w:rsidRDefault="0072453D" w:rsidP="00C35894">
      <w:pPr>
        <w:numPr>
          <w:ilvl w:val="0"/>
          <w:numId w:val="36"/>
        </w:numPr>
      </w:pPr>
      <w:r>
        <w:t>Погледнете предходната задача.</w:t>
      </w:r>
    </w:p>
    <w:p w14:paraId="04DFE9FF" w14:textId="77777777" w:rsidR="0072453D" w:rsidRDefault="0072453D" w:rsidP="00C35894">
      <w:pPr>
        <w:numPr>
          <w:ilvl w:val="0"/>
          <w:numId w:val="36"/>
        </w:numPr>
      </w:pPr>
      <w:r>
        <w:t>Погледнете предходната задача.</w:t>
      </w:r>
    </w:p>
    <w:p w14:paraId="1D2099FB" w14:textId="77777777" w:rsidR="0072453D" w:rsidRPr="002D75B7" w:rsidRDefault="0072453D" w:rsidP="00C35894">
      <w:pPr>
        <w:numPr>
          <w:ilvl w:val="0"/>
          <w:numId w:val="36"/>
        </w:numPr>
      </w:pPr>
      <w:r>
        <w:t>Потърсете в Интернет информация за класа</w:t>
      </w:r>
      <w:r w:rsidRPr="00086B13">
        <w:rPr>
          <w:lang w:val="ru-RU"/>
        </w:rPr>
        <w:t xml:space="preserve"> </w:t>
      </w:r>
      <w:r w:rsidRPr="00E66405">
        <w:rPr>
          <w:rStyle w:val="Code"/>
        </w:rPr>
        <w:t>System.Random</w:t>
      </w:r>
      <w:r w:rsidRPr="00086B13">
        <w:rPr>
          <w:lang w:val="ru-RU"/>
        </w:rPr>
        <w:t>.</w:t>
      </w:r>
      <w:r w:rsidRPr="003F1755">
        <w:t xml:space="preserve"> </w:t>
      </w:r>
      <w:r>
        <w:t xml:space="preserve">Прочетете в Интернет за масиви (или в </w:t>
      </w:r>
      <w:hyperlink w:anchor="_Глава_7._Масиви" w:history="1">
        <w:r w:rsidRPr="00BF1D1A">
          <w:rPr>
            <w:rStyle w:val="Hyperlink"/>
          </w:rPr>
          <w:t>следващата глава</w:t>
        </w:r>
      </w:hyperlink>
      <w:r w:rsidRPr="003F1755">
        <w:t xml:space="preserve">). </w:t>
      </w:r>
      <w:r>
        <w:t>Направете масив с N елемента и запишете в него числата от 1 до N. След това достатъчно много пъти (помислете точно колко) разменяйте двойки случайни числа от масива.</w:t>
      </w:r>
    </w:p>
    <w:p w14:paraId="06BFEA75" w14:textId="77777777" w:rsidR="0072453D" w:rsidRDefault="0072453D" w:rsidP="00C35894">
      <w:pPr>
        <w:numPr>
          <w:ilvl w:val="0"/>
          <w:numId w:val="36"/>
        </w:numPr>
      </w:pPr>
      <w:r>
        <w:t>Потърсете в интернет за алгоритъма на Евклид.</w:t>
      </w:r>
    </w:p>
    <w:p w14:paraId="4D8BB423" w14:textId="680F76EE" w:rsidR="006A0658" w:rsidRPr="001D6CB9" w:rsidRDefault="0072453D" w:rsidP="001268C8">
      <w:pPr>
        <w:numPr>
          <w:ilvl w:val="0"/>
          <w:numId w:val="36"/>
        </w:numPr>
      </w:pPr>
      <w:r>
        <w:t>Трябва да използвате двумерен масив. Потърсете в интернет или вижте главата "</w:t>
      </w:r>
      <w:hyperlink w:anchor="_Глава_7._Масиви" w:history="1">
        <w:r w:rsidRPr="00E15A5A">
          <w:rPr>
            <w:rStyle w:val="Hyperlink"/>
          </w:rPr>
          <w:t>Масиви</w:t>
        </w:r>
      </w:hyperlink>
      <w:r>
        <w:t>"</w:t>
      </w:r>
      <w:r w:rsidR="007B72D8" w:rsidRPr="001D6CB9">
        <w:rPr>
          <w:lang w:val="en-US"/>
        </w:rPr>
        <w:t>.</w:t>
      </w:r>
      <w:bookmarkStart w:id="79" w:name="_Глава_7._Масиви"/>
      <w:bookmarkEnd w:id="79"/>
    </w:p>
    <w:p w14:paraId="4C2965C2" w14:textId="77777777" w:rsidR="001D6CB9" w:rsidRPr="001D6CB9" w:rsidRDefault="001D6CB9" w:rsidP="001D6CB9"/>
    <w:sectPr w:rsidR="001D6CB9" w:rsidRPr="001D6CB9" w:rsidSect="001D6CB9">
      <w:headerReference w:type="even" r:id="rId16"/>
      <w:headerReference w:type="default" r:id="rId17"/>
      <w:headerReference w:type="first" r:id="rId18"/>
      <w:footerReference w:type="first" r:id="rId19"/>
      <w:pgSz w:w="9356" w:h="13325" w:code="9"/>
      <w:pgMar w:top="992" w:right="709" w:bottom="567" w:left="709" w:header="482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DA25D" w14:textId="77777777" w:rsidR="00D1062D" w:rsidRDefault="00D1062D">
      <w:r>
        <w:separator/>
      </w:r>
    </w:p>
    <w:p w14:paraId="416A87C0" w14:textId="77777777" w:rsidR="00D1062D" w:rsidRDefault="00D1062D"/>
    <w:p w14:paraId="2EE6B2E8" w14:textId="77777777" w:rsidR="00D1062D" w:rsidRDefault="00D1062D"/>
  </w:endnote>
  <w:endnote w:type="continuationSeparator" w:id="0">
    <w:p w14:paraId="7F12E24B" w14:textId="77777777" w:rsidR="00D1062D" w:rsidRDefault="00D1062D">
      <w:r>
        <w:continuationSeparator/>
      </w:r>
    </w:p>
    <w:p w14:paraId="12804F0F" w14:textId="77777777" w:rsidR="00D1062D" w:rsidRDefault="00D1062D"/>
    <w:p w14:paraId="5F65B702" w14:textId="77777777" w:rsidR="00D1062D" w:rsidRDefault="00D106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awasdee">
    <w:altName w:val="Arial Unicode MS"/>
    <w:charset w:val="00"/>
    <w:family w:val="roman"/>
    <w:pitch w:val="variable"/>
    <w:sig w:usb0="00000000" w:usb1="5000200A" w:usb2="00000000" w:usb3="00000000" w:csb0="0001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41B8C" w14:textId="77777777" w:rsidR="00301C53" w:rsidRPr="00DD43B1" w:rsidRDefault="00301C53" w:rsidP="00DD43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0C3BB" w14:textId="77777777" w:rsidR="00D1062D" w:rsidRDefault="00D1062D">
      <w:r>
        <w:separator/>
      </w:r>
    </w:p>
    <w:p w14:paraId="1CE1B487" w14:textId="77777777" w:rsidR="00D1062D" w:rsidRDefault="00D1062D"/>
    <w:p w14:paraId="19D75F7C" w14:textId="77777777" w:rsidR="00D1062D" w:rsidRDefault="00D1062D"/>
  </w:footnote>
  <w:footnote w:type="continuationSeparator" w:id="0">
    <w:p w14:paraId="47A11762" w14:textId="77777777" w:rsidR="00D1062D" w:rsidRDefault="00D1062D">
      <w:r>
        <w:continuationSeparator/>
      </w:r>
    </w:p>
    <w:p w14:paraId="0A0AF36E" w14:textId="77777777" w:rsidR="00D1062D" w:rsidRDefault="00D1062D"/>
    <w:p w14:paraId="61297ADB" w14:textId="77777777" w:rsidR="00D1062D" w:rsidRDefault="00D106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539E3" w14:textId="1644D47C" w:rsidR="00301C53" w:rsidRPr="00E07490" w:rsidRDefault="00301C53" w:rsidP="00E074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26D2" w14:textId="77777777" w:rsidR="00301C53" w:rsidRPr="000E3523" w:rsidRDefault="00301C53" w:rsidP="000E352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C109B" w14:textId="77777777" w:rsidR="00301C53" w:rsidRPr="000E3523" w:rsidRDefault="00301C53" w:rsidP="000E35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D52F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 w15:restartNumberingAfterBreak="0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5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6" w15:restartNumberingAfterBreak="0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cs="Times New Roman"/>
      </w:rPr>
    </w:lvl>
  </w:abstractNum>
  <w:abstractNum w:abstractNumId="7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8" w15:restartNumberingAfterBreak="0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9" w15:restartNumberingAfterBreak="0">
    <w:nsid w:val="00526FBA"/>
    <w:multiLevelType w:val="hybridMultilevel"/>
    <w:tmpl w:val="FF22490C"/>
    <w:lvl w:ilvl="0" w:tplc="079C3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 w15:restartNumberingAfterBreak="0">
    <w:nsid w:val="01036D3F"/>
    <w:multiLevelType w:val="hybridMultilevel"/>
    <w:tmpl w:val="9680409E"/>
    <w:lvl w:ilvl="0" w:tplc="45DA4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10D7750"/>
    <w:multiLevelType w:val="hybridMultilevel"/>
    <w:tmpl w:val="37D65BE2"/>
    <w:lvl w:ilvl="0" w:tplc="5ED0B3E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012A550B"/>
    <w:multiLevelType w:val="hybridMultilevel"/>
    <w:tmpl w:val="F634BCF0"/>
    <w:lvl w:ilvl="0" w:tplc="B59C93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13E564B"/>
    <w:multiLevelType w:val="hybridMultilevel"/>
    <w:tmpl w:val="6356749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7E677C"/>
    <w:multiLevelType w:val="hybridMultilevel"/>
    <w:tmpl w:val="3C1C5EB8"/>
    <w:lvl w:ilvl="0" w:tplc="3B78FB8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Calibri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02256E5E"/>
    <w:multiLevelType w:val="hybridMultilevel"/>
    <w:tmpl w:val="9A5E8E4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6464AF"/>
    <w:multiLevelType w:val="hybridMultilevel"/>
    <w:tmpl w:val="B914B00C"/>
    <w:lvl w:ilvl="0" w:tplc="28ACACCA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05AD731C"/>
    <w:multiLevelType w:val="hybridMultilevel"/>
    <w:tmpl w:val="9F2CFB98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796D89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0" w15:restartNumberingAfterBreak="0">
    <w:nsid w:val="08252B23"/>
    <w:multiLevelType w:val="hybridMultilevel"/>
    <w:tmpl w:val="38A8DAE6"/>
    <w:lvl w:ilvl="0" w:tplc="0000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8624277"/>
    <w:multiLevelType w:val="hybridMultilevel"/>
    <w:tmpl w:val="063EE1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 w15:restartNumberingAfterBreak="0">
    <w:nsid w:val="093610AB"/>
    <w:multiLevelType w:val="hybridMultilevel"/>
    <w:tmpl w:val="5BCC070E"/>
    <w:lvl w:ilvl="0" w:tplc="4244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A993F34"/>
    <w:multiLevelType w:val="hybridMultilevel"/>
    <w:tmpl w:val="CD6A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AA91D08"/>
    <w:multiLevelType w:val="hybridMultilevel"/>
    <w:tmpl w:val="7E04E45E"/>
    <w:lvl w:ilvl="0" w:tplc="6AD86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B8053FE"/>
    <w:multiLevelType w:val="hybridMultilevel"/>
    <w:tmpl w:val="E4820A80"/>
    <w:lvl w:ilvl="0" w:tplc="28ACA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4845C3"/>
    <w:multiLevelType w:val="hybridMultilevel"/>
    <w:tmpl w:val="2E0A83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D6877A4"/>
    <w:multiLevelType w:val="hybridMultilevel"/>
    <w:tmpl w:val="AA76F212"/>
    <w:lvl w:ilvl="0" w:tplc="522841D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8E243D"/>
    <w:multiLevelType w:val="hybridMultilevel"/>
    <w:tmpl w:val="C63A358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AE04A4"/>
    <w:multiLevelType w:val="hybridMultilevel"/>
    <w:tmpl w:val="6A966752"/>
    <w:lvl w:ilvl="0" w:tplc="0402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0FAB32FB"/>
    <w:multiLevelType w:val="hybridMultilevel"/>
    <w:tmpl w:val="034A9D78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10A94E2C"/>
    <w:multiLevelType w:val="hybridMultilevel"/>
    <w:tmpl w:val="260E3A20"/>
    <w:lvl w:ilvl="0" w:tplc="34F4EE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0E30260"/>
    <w:multiLevelType w:val="hybridMultilevel"/>
    <w:tmpl w:val="B9FA3F20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3" w15:restartNumberingAfterBreak="0">
    <w:nsid w:val="112E4968"/>
    <w:multiLevelType w:val="hybridMultilevel"/>
    <w:tmpl w:val="C896CF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1179741B"/>
    <w:multiLevelType w:val="hybridMultilevel"/>
    <w:tmpl w:val="252A1BD2"/>
    <w:lvl w:ilvl="0" w:tplc="7C740592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7A1749"/>
    <w:multiLevelType w:val="hybridMultilevel"/>
    <w:tmpl w:val="C6BA7FB8"/>
    <w:lvl w:ilvl="0" w:tplc="D1B0D9D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32C2C7B"/>
    <w:multiLevelType w:val="hybridMultilevel"/>
    <w:tmpl w:val="344A4796"/>
    <w:lvl w:ilvl="0" w:tplc="28ACACCA">
      <w:start w:val="1"/>
      <w:numFmt w:val="bullet"/>
      <w:lvlText w:val="-"/>
      <w:lvlJc w:val="left"/>
      <w:pPr>
        <w:tabs>
          <w:tab w:val="num" w:pos="1496"/>
        </w:tabs>
        <w:ind w:left="1496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7" w15:restartNumberingAfterBreak="0">
    <w:nsid w:val="14727F74"/>
    <w:multiLevelType w:val="hybridMultilevel"/>
    <w:tmpl w:val="C11E27B2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Marlett" w:hAnsi="Marlett" w:hint="default"/>
      </w:rPr>
    </w:lvl>
  </w:abstractNum>
  <w:abstractNum w:abstractNumId="38" w15:restartNumberingAfterBreak="0">
    <w:nsid w:val="15464B1C"/>
    <w:multiLevelType w:val="hybridMultilevel"/>
    <w:tmpl w:val="912016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15F8048E"/>
    <w:multiLevelType w:val="hybridMultilevel"/>
    <w:tmpl w:val="49B88122"/>
    <w:lvl w:ilvl="0" w:tplc="86D884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17D73AEA"/>
    <w:multiLevelType w:val="hybridMultilevel"/>
    <w:tmpl w:val="A32202D6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F535F0"/>
    <w:multiLevelType w:val="hybridMultilevel"/>
    <w:tmpl w:val="250488DA"/>
    <w:lvl w:ilvl="0" w:tplc="8A14AF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19126EEB"/>
    <w:multiLevelType w:val="hybridMultilevel"/>
    <w:tmpl w:val="6C02F284"/>
    <w:lvl w:ilvl="0" w:tplc="CB2CC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19B02386"/>
    <w:multiLevelType w:val="hybridMultilevel"/>
    <w:tmpl w:val="1D300CAE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1A696C22"/>
    <w:multiLevelType w:val="hybridMultilevel"/>
    <w:tmpl w:val="636CAF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1A6D104E"/>
    <w:multiLevelType w:val="hybridMultilevel"/>
    <w:tmpl w:val="64D82D1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BA54E10"/>
    <w:multiLevelType w:val="hybridMultilevel"/>
    <w:tmpl w:val="07525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C6A4B4F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1D18569E"/>
    <w:multiLevelType w:val="hybridMultilevel"/>
    <w:tmpl w:val="8988A1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1D7A1825"/>
    <w:multiLevelType w:val="hybridMultilevel"/>
    <w:tmpl w:val="73A2937A"/>
    <w:lvl w:ilvl="0" w:tplc="75A0092E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1D8061B1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1" w15:restartNumberingAfterBreak="0">
    <w:nsid w:val="1E044215"/>
    <w:multiLevelType w:val="hybridMultilevel"/>
    <w:tmpl w:val="ACC6B102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1E32150A"/>
    <w:multiLevelType w:val="hybridMultilevel"/>
    <w:tmpl w:val="A7CA6A9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hAnsi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EFA1A0F"/>
    <w:multiLevelType w:val="hybridMultilevel"/>
    <w:tmpl w:val="E808FD96"/>
    <w:lvl w:ilvl="0" w:tplc="3D94CE2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1F5540D1"/>
    <w:multiLevelType w:val="hybridMultilevel"/>
    <w:tmpl w:val="C6147CBA"/>
    <w:lvl w:ilvl="0" w:tplc="5E7AE29A">
      <w:start w:val="1"/>
      <w:numFmt w:val="decimal"/>
      <w:lvlText w:val="Стъпка 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1F967F3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6" w15:restartNumberingAfterBreak="0">
    <w:nsid w:val="1FA81FE9"/>
    <w:multiLevelType w:val="hybridMultilevel"/>
    <w:tmpl w:val="B07ABD8C"/>
    <w:lvl w:ilvl="0" w:tplc="0590E5FA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7" w15:restartNumberingAfterBreak="0">
    <w:nsid w:val="1FBB6F78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8" w15:restartNumberingAfterBreak="0">
    <w:nsid w:val="2062072D"/>
    <w:multiLevelType w:val="hybridMultilevel"/>
    <w:tmpl w:val="FDA6658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232331BB"/>
    <w:multiLevelType w:val="hybridMultilevel"/>
    <w:tmpl w:val="2CE24936"/>
    <w:lvl w:ilvl="0" w:tplc="0590E5F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234D67A7"/>
    <w:multiLevelType w:val="hybridMultilevel"/>
    <w:tmpl w:val="8822E34C"/>
    <w:lvl w:ilvl="0" w:tplc="75A0092E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1" w15:restartNumberingAfterBreak="0">
    <w:nsid w:val="258764AA"/>
    <w:multiLevelType w:val="hybridMultilevel"/>
    <w:tmpl w:val="507E729A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270F2BC8"/>
    <w:multiLevelType w:val="hybridMultilevel"/>
    <w:tmpl w:val="84C88E64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87310F8"/>
    <w:multiLevelType w:val="hybridMultilevel"/>
    <w:tmpl w:val="4728231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4" w15:restartNumberingAfterBreak="0">
    <w:nsid w:val="28807A69"/>
    <w:multiLevelType w:val="hybridMultilevel"/>
    <w:tmpl w:val="185E2888"/>
    <w:lvl w:ilvl="0" w:tplc="C85C01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B5C3084"/>
    <w:multiLevelType w:val="hybridMultilevel"/>
    <w:tmpl w:val="3F621BEA"/>
    <w:lvl w:ilvl="0" w:tplc="D908B97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7" w15:restartNumberingAfterBreak="0">
    <w:nsid w:val="2CFE3E0B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68" w15:restartNumberingAfterBreak="0">
    <w:nsid w:val="2D4C7138"/>
    <w:multiLevelType w:val="hybridMultilevel"/>
    <w:tmpl w:val="7C52FA14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9" w15:restartNumberingAfterBreak="0">
    <w:nsid w:val="2D73535F"/>
    <w:multiLevelType w:val="hybridMultilevel"/>
    <w:tmpl w:val="69DC7FEE"/>
    <w:lvl w:ilvl="0" w:tplc="00000007">
      <w:start w:val="1"/>
      <w:numFmt w:val="bullet"/>
      <w:lvlText w:val="-"/>
      <w:lvlJc w:val="left"/>
      <w:pPr>
        <w:tabs>
          <w:tab w:val="num" w:pos="852"/>
        </w:tabs>
        <w:ind w:left="852" w:hanging="284"/>
      </w:pPr>
      <w:rPr>
        <w:rFonts w:ascii="Arial" w:hAnsi="Arial"/>
      </w:r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70" w15:restartNumberingAfterBreak="0">
    <w:nsid w:val="2DA84428"/>
    <w:multiLevelType w:val="hybridMultilevel"/>
    <w:tmpl w:val="F91E8CC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1" w15:restartNumberingAfterBreak="0">
    <w:nsid w:val="2EA76D2D"/>
    <w:multiLevelType w:val="hybridMultilevel"/>
    <w:tmpl w:val="497CA30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2ECC7778"/>
    <w:multiLevelType w:val="hybridMultilevel"/>
    <w:tmpl w:val="F536A6F8"/>
    <w:lvl w:ilvl="0" w:tplc="DC043FC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319A25CA"/>
    <w:multiLevelType w:val="hybridMultilevel"/>
    <w:tmpl w:val="559489CE"/>
    <w:lvl w:ilvl="0" w:tplc="D0C82D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 w15:restartNumberingAfterBreak="0">
    <w:nsid w:val="32C85D74"/>
    <w:multiLevelType w:val="hybridMultilevel"/>
    <w:tmpl w:val="98A0DD88"/>
    <w:lvl w:ilvl="0" w:tplc="B086890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33080368"/>
    <w:multiLevelType w:val="hybridMultilevel"/>
    <w:tmpl w:val="DA1E63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34D74EDE"/>
    <w:multiLevelType w:val="hybridMultilevel"/>
    <w:tmpl w:val="DD98AFFA"/>
    <w:lvl w:ilvl="0" w:tplc="28ACACCA">
      <w:start w:val="1"/>
      <w:numFmt w:val="bullet"/>
      <w:lvlText w:val="-"/>
      <w:lvlJc w:val="left"/>
      <w:pPr>
        <w:tabs>
          <w:tab w:val="num" w:pos="307"/>
        </w:tabs>
        <w:ind w:left="307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77" w15:restartNumberingAfterBreak="0">
    <w:nsid w:val="354976D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78" w15:restartNumberingAfterBreak="0">
    <w:nsid w:val="36C2778B"/>
    <w:multiLevelType w:val="hybridMultilevel"/>
    <w:tmpl w:val="9DDED706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9" w15:restartNumberingAfterBreak="0">
    <w:nsid w:val="37EB6753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80" w15:restartNumberingAfterBreak="0">
    <w:nsid w:val="38723088"/>
    <w:multiLevelType w:val="hybridMultilevel"/>
    <w:tmpl w:val="B9E2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39BE5CCD"/>
    <w:multiLevelType w:val="hybridMultilevel"/>
    <w:tmpl w:val="468E3BD2"/>
    <w:lvl w:ilvl="0" w:tplc="F21CB8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3C7643CA"/>
    <w:multiLevelType w:val="hybridMultilevel"/>
    <w:tmpl w:val="B5D687AC"/>
    <w:lvl w:ilvl="0" w:tplc="28ACACCA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F949E2"/>
    <w:multiLevelType w:val="hybridMultilevel"/>
    <w:tmpl w:val="DEAC2C36"/>
    <w:lvl w:ilvl="0" w:tplc="EA96168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3E120927"/>
    <w:multiLevelType w:val="hybridMultilevel"/>
    <w:tmpl w:val="A8E04BC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5" w15:restartNumberingAfterBreak="0">
    <w:nsid w:val="3F5B491B"/>
    <w:multiLevelType w:val="hybridMultilevel"/>
    <w:tmpl w:val="4C664D08"/>
    <w:lvl w:ilvl="0" w:tplc="EC06450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41064725"/>
    <w:multiLevelType w:val="hybridMultilevel"/>
    <w:tmpl w:val="800AA5F8"/>
    <w:lvl w:ilvl="0" w:tplc="EE4A2F28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7" w15:restartNumberingAfterBreak="0">
    <w:nsid w:val="41400630"/>
    <w:multiLevelType w:val="hybridMultilevel"/>
    <w:tmpl w:val="E93E783C"/>
    <w:lvl w:ilvl="0" w:tplc="4FB2F6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3821EA2"/>
    <w:multiLevelType w:val="hybridMultilevel"/>
    <w:tmpl w:val="D50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3A43B2B"/>
    <w:multiLevelType w:val="hybridMultilevel"/>
    <w:tmpl w:val="5DCAA978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0" w15:restartNumberingAfterBreak="0">
    <w:nsid w:val="43B52925"/>
    <w:multiLevelType w:val="hybridMultilevel"/>
    <w:tmpl w:val="4F84EC0C"/>
    <w:lvl w:ilvl="0" w:tplc="9B0C8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5DF36CA"/>
    <w:multiLevelType w:val="hybridMultilevel"/>
    <w:tmpl w:val="5C6E5B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481D439B"/>
    <w:multiLevelType w:val="hybridMultilevel"/>
    <w:tmpl w:val="BEA8DDF4"/>
    <w:lvl w:ilvl="0" w:tplc="13807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49B439A6"/>
    <w:multiLevelType w:val="hybridMultilevel"/>
    <w:tmpl w:val="C1D8227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9F033F5"/>
    <w:multiLevelType w:val="hybridMultilevel"/>
    <w:tmpl w:val="D9BC93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5" w15:restartNumberingAfterBreak="0">
    <w:nsid w:val="4AE026B9"/>
    <w:multiLevelType w:val="hybridMultilevel"/>
    <w:tmpl w:val="1A464170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AF9687F"/>
    <w:multiLevelType w:val="hybridMultilevel"/>
    <w:tmpl w:val="B57626F8"/>
    <w:lvl w:ilvl="0" w:tplc="2ED28892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Arial" w:eastAsia="Times New Roman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F06D4A"/>
    <w:multiLevelType w:val="hybridMultilevel"/>
    <w:tmpl w:val="61D0DE68"/>
    <w:lvl w:ilvl="0" w:tplc="C7909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4D5631EB"/>
    <w:multiLevelType w:val="hybridMultilevel"/>
    <w:tmpl w:val="916A0350"/>
    <w:lvl w:ilvl="0" w:tplc="67966C1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1" w15:restartNumberingAfterBreak="0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E931D03"/>
    <w:multiLevelType w:val="hybridMultilevel"/>
    <w:tmpl w:val="6CC07A6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3" w15:restartNumberingAfterBreak="0">
    <w:nsid w:val="4EAE2F8C"/>
    <w:multiLevelType w:val="hybridMultilevel"/>
    <w:tmpl w:val="FF6C9F18"/>
    <w:lvl w:ilvl="0" w:tplc="28ACA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4EB251D9"/>
    <w:multiLevelType w:val="hybridMultilevel"/>
    <w:tmpl w:val="78F02B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4F222458"/>
    <w:multiLevelType w:val="hybridMultilevel"/>
    <w:tmpl w:val="5B08CC0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F3D29DF"/>
    <w:multiLevelType w:val="hybridMultilevel"/>
    <w:tmpl w:val="1A44E236"/>
    <w:lvl w:ilvl="0" w:tplc="FA5C28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FC75299"/>
    <w:multiLevelType w:val="hybridMultilevel"/>
    <w:tmpl w:val="0EDC7E4E"/>
    <w:lvl w:ilvl="0" w:tplc="AF34E6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4FF47F2B"/>
    <w:multiLevelType w:val="hybridMultilevel"/>
    <w:tmpl w:val="EE76B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518474AE"/>
    <w:multiLevelType w:val="hybridMultilevel"/>
    <w:tmpl w:val="C34490E6"/>
    <w:lvl w:ilvl="0" w:tplc="A6B86EB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5CA5B4D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1" w15:restartNumberingAfterBreak="0">
    <w:nsid w:val="57440DCD"/>
    <w:multiLevelType w:val="hybridMultilevel"/>
    <w:tmpl w:val="2814F504"/>
    <w:lvl w:ilvl="0" w:tplc="00000003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112" w15:restartNumberingAfterBreak="0">
    <w:nsid w:val="57D2538F"/>
    <w:multiLevelType w:val="hybridMultilevel"/>
    <w:tmpl w:val="D83C288A"/>
    <w:lvl w:ilvl="0" w:tplc="0409000F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3" w15:restartNumberingAfterBreak="0">
    <w:nsid w:val="58285249"/>
    <w:multiLevelType w:val="hybridMultilevel"/>
    <w:tmpl w:val="A98C04C0"/>
    <w:lvl w:ilvl="0" w:tplc="0208439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59431B0C"/>
    <w:multiLevelType w:val="hybridMultilevel"/>
    <w:tmpl w:val="17B60462"/>
    <w:lvl w:ilvl="0" w:tplc="372AA6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9B00649"/>
    <w:multiLevelType w:val="hybridMultilevel"/>
    <w:tmpl w:val="3C0E6088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6" w15:restartNumberingAfterBreak="0">
    <w:nsid w:val="5B2151AC"/>
    <w:multiLevelType w:val="hybridMultilevel"/>
    <w:tmpl w:val="E034C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5C212F24"/>
    <w:multiLevelType w:val="hybridMultilevel"/>
    <w:tmpl w:val="C61CA5F6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CAB4F25"/>
    <w:multiLevelType w:val="hybridMultilevel"/>
    <w:tmpl w:val="0B7CE3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0" w15:restartNumberingAfterBreak="0">
    <w:nsid w:val="5D013AA7"/>
    <w:multiLevelType w:val="hybridMultilevel"/>
    <w:tmpl w:val="998296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606CC6"/>
    <w:multiLevelType w:val="hybridMultilevel"/>
    <w:tmpl w:val="59E62D5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 w15:restartNumberingAfterBreak="0">
    <w:nsid w:val="5DC349FE"/>
    <w:multiLevelType w:val="hybridMultilevel"/>
    <w:tmpl w:val="C3A87704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4" w15:restartNumberingAfterBreak="0">
    <w:nsid w:val="5E826352"/>
    <w:multiLevelType w:val="hybridMultilevel"/>
    <w:tmpl w:val="22706B64"/>
    <w:lvl w:ilvl="0" w:tplc="D9E6CB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6" w15:restartNumberingAfterBreak="0">
    <w:nsid w:val="5F9648F7"/>
    <w:multiLevelType w:val="hybridMultilevel"/>
    <w:tmpl w:val="C6D68D06"/>
    <w:lvl w:ilvl="0" w:tplc="00000003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7" w15:restartNumberingAfterBreak="0">
    <w:nsid w:val="5FDB31F8"/>
    <w:multiLevelType w:val="hybridMultilevel"/>
    <w:tmpl w:val="556680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0CB298E"/>
    <w:multiLevelType w:val="hybridMultilevel"/>
    <w:tmpl w:val="F50A0C74"/>
    <w:lvl w:ilvl="0" w:tplc="5EA668C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9" w15:restartNumberingAfterBreak="0">
    <w:nsid w:val="60E44414"/>
    <w:multiLevelType w:val="hybridMultilevel"/>
    <w:tmpl w:val="D5BE55C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0" w15:restartNumberingAfterBreak="0">
    <w:nsid w:val="61721DA1"/>
    <w:multiLevelType w:val="hybridMultilevel"/>
    <w:tmpl w:val="9DE03FD2"/>
    <w:lvl w:ilvl="0" w:tplc="B3B25B4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ED698B"/>
    <w:multiLevelType w:val="hybridMultilevel"/>
    <w:tmpl w:val="7DA24D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3B5573B"/>
    <w:multiLevelType w:val="hybridMultilevel"/>
    <w:tmpl w:val="0A76B0D4"/>
    <w:lvl w:ilvl="0" w:tplc="B6E4EA9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662F6C03"/>
    <w:multiLevelType w:val="hybridMultilevel"/>
    <w:tmpl w:val="48D48100"/>
    <w:lvl w:ilvl="0" w:tplc="D776667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67C07AD9"/>
    <w:multiLevelType w:val="hybridMultilevel"/>
    <w:tmpl w:val="2640E710"/>
    <w:lvl w:ilvl="0" w:tplc="B138239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68722815"/>
    <w:multiLevelType w:val="hybridMultilevel"/>
    <w:tmpl w:val="EF808CEC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7" w15:restartNumberingAfterBreak="0">
    <w:nsid w:val="68DD4102"/>
    <w:multiLevelType w:val="hybridMultilevel"/>
    <w:tmpl w:val="48847A4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8" w15:restartNumberingAfterBreak="0">
    <w:nsid w:val="693573FC"/>
    <w:multiLevelType w:val="hybridMultilevel"/>
    <w:tmpl w:val="D32E1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0" w15:restartNumberingAfterBreak="0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6AD967D6"/>
    <w:multiLevelType w:val="hybridMultilevel"/>
    <w:tmpl w:val="B42EC264"/>
    <w:lvl w:ilvl="0" w:tplc="00000009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2" w15:restartNumberingAfterBreak="0">
    <w:nsid w:val="6C473983"/>
    <w:multiLevelType w:val="hybridMultilevel"/>
    <w:tmpl w:val="2D021A1A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3" w15:restartNumberingAfterBreak="0">
    <w:nsid w:val="6CBF35CE"/>
    <w:multiLevelType w:val="hybridMultilevel"/>
    <w:tmpl w:val="DE4EFCA0"/>
    <w:lvl w:ilvl="0" w:tplc="38D6DCE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6D594EFB"/>
    <w:multiLevelType w:val="hybridMultilevel"/>
    <w:tmpl w:val="59D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F6F4553"/>
    <w:multiLevelType w:val="hybridMultilevel"/>
    <w:tmpl w:val="7AF0CBFE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6" w15:restartNumberingAfterBreak="0">
    <w:nsid w:val="6F810163"/>
    <w:multiLevelType w:val="hybridMultilevel"/>
    <w:tmpl w:val="D768382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7" w15:restartNumberingAfterBreak="0">
    <w:nsid w:val="6FF85422"/>
    <w:multiLevelType w:val="hybridMultilevel"/>
    <w:tmpl w:val="BD8E852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72200757"/>
    <w:multiLevelType w:val="hybridMultilevel"/>
    <w:tmpl w:val="8160A55E"/>
    <w:lvl w:ilvl="0" w:tplc="57A6E6A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32106C4"/>
    <w:multiLevelType w:val="hybridMultilevel"/>
    <w:tmpl w:val="5F56D636"/>
    <w:lvl w:ilvl="0" w:tplc="0B2A8D2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0" w15:restartNumberingAfterBreak="0">
    <w:nsid w:val="73CA6B7B"/>
    <w:multiLevelType w:val="hybridMultilevel"/>
    <w:tmpl w:val="1222FA9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367D70"/>
    <w:multiLevelType w:val="hybridMultilevel"/>
    <w:tmpl w:val="1D468ABC"/>
    <w:lvl w:ilvl="0" w:tplc="28ACACCA">
      <w:start w:val="1"/>
      <w:numFmt w:val="bullet"/>
      <w:lvlText w:val="-"/>
      <w:lvlJc w:val="left"/>
      <w:pPr>
        <w:tabs>
          <w:tab w:val="num" w:pos="796"/>
        </w:tabs>
        <w:ind w:left="796" w:hanging="360"/>
      </w:pPr>
      <w:rPr>
        <w:rFonts w:ascii="Verdana" w:hAnsi="Verdana"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52" w15:restartNumberingAfterBreak="0">
    <w:nsid w:val="74F77DF4"/>
    <w:multiLevelType w:val="hybridMultilevel"/>
    <w:tmpl w:val="BA642BE6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5ED4CBE"/>
    <w:multiLevelType w:val="hybridMultilevel"/>
    <w:tmpl w:val="358C830E"/>
    <w:lvl w:ilvl="0" w:tplc="071AAE0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5F757D4"/>
    <w:multiLevelType w:val="hybridMultilevel"/>
    <w:tmpl w:val="3FB2EC4A"/>
    <w:lvl w:ilvl="0" w:tplc="11EAC35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70C5DE4"/>
    <w:multiLevelType w:val="hybridMultilevel"/>
    <w:tmpl w:val="82D0D40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6" w15:restartNumberingAfterBreak="0">
    <w:nsid w:val="77BB167F"/>
    <w:multiLevelType w:val="hybridMultilevel"/>
    <w:tmpl w:val="8B943214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7" w15:restartNumberingAfterBreak="0">
    <w:nsid w:val="787147C9"/>
    <w:multiLevelType w:val="hybridMultilevel"/>
    <w:tmpl w:val="F72C0EBA"/>
    <w:lvl w:ilvl="0" w:tplc="03FC59B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9185874"/>
    <w:multiLevelType w:val="hybridMultilevel"/>
    <w:tmpl w:val="51D4B16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59" w15:restartNumberingAfterBreak="0">
    <w:nsid w:val="79F50E68"/>
    <w:multiLevelType w:val="hybridMultilevel"/>
    <w:tmpl w:val="967A404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9F623A6"/>
    <w:multiLevelType w:val="hybridMultilevel"/>
    <w:tmpl w:val="A670879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61" w15:restartNumberingAfterBreak="0">
    <w:nsid w:val="7A9F66DA"/>
    <w:multiLevelType w:val="hybridMultilevel"/>
    <w:tmpl w:val="FB8496B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2" w15:restartNumberingAfterBreak="0">
    <w:nsid w:val="7AD878A3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B7058FD"/>
    <w:multiLevelType w:val="hybridMultilevel"/>
    <w:tmpl w:val="D9E6F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7CA233B8"/>
    <w:multiLevelType w:val="hybridMultilevel"/>
    <w:tmpl w:val="26200200"/>
    <w:lvl w:ilvl="0" w:tplc="459AB1C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7CF10915"/>
    <w:multiLevelType w:val="hybridMultilevel"/>
    <w:tmpl w:val="177C32E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7" w15:restartNumberingAfterBreak="0">
    <w:nsid w:val="7D4764F0"/>
    <w:multiLevelType w:val="hybridMultilevel"/>
    <w:tmpl w:val="2BC81C9A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8" w15:restartNumberingAfterBreak="0">
    <w:nsid w:val="7D58660D"/>
    <w:multiLevelType w:val="hybridMultilevel"/>
    <w:tmpl w:val="A7C4902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9" w15:restartNumberingAfterBreak="0">
    <w:nsid w:val="7D5D33D5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70" w15:restartNumberingAfterBreak="0">
    <w:nsid w:val="7DD76FD6"/>
    <w:multiLevelType w:val="hybridMultilevel"/>
    <w:tmpl w:val="828CCAC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7DDF1589"/>
    <w:multiLevelType w:val="hybridMultilevel"/>
    <w:tmpl w:val="7DB621E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ED912C7"/>
    <w:multiLevelType w:val="hybridMultilevel"/>
    <w:tmpl w:val="1BDC51FC"/>
    <w:lvl w:ilvl="0" w:tplc="0778DAD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6"/>
  </w:num>
  <w:num w:numId="2">
    <w:abstractNumId w:val="86"/>
  </w:num>
  <w:num w:numId="3">
    <w:abstractNumId w:val="47"/>
  </w:num>
  <w:num w:numId="4">
    <w:abstractNumId w:val="63"/>
  </w:num>
  <w:num w:numId="5">
    <w:abstractNumId w:val="62"/>
  </w:num>
  <w:num w:numId="6">
    <w:abstractNumId w:val="160"/>
  </w:num>
  <w:num w:numId="7">
    <w:abstractNumId w:val="18"/>
  </w:num>
  <w:num w:numId="8">
    <w:abstractNumId w:val="1"/>
  </w:num>
  <w:num w:numId="9">
    <w:abstractNumId w:val="73"/>
  </w:num>
  <w:num w:numId="10">
    <w:abstractNumId w:val="37"/>
  </w:num>
  <w:num w:numId="11">
    <w:abstractNumId w:val="145"/>
  </w:num>
  <w:num w:numId="12">
    <w:abstractNumId w:val="30"/>
  </w:num>
  <w:num w:numId="13">
    <w:abstractNumId w:val="142"/>
  </w:num>
  <w:num w:numId="14">
    <w:abstractNumId w:val="112"/>
  </w:num>
  <w:num w:numId="15">
    <w:abstractNumId w:val="65"/>
  </w:num>
  <w:num w:numId="16">
    <w:abstractNumId w:val="105"/>
  </w:num>
  <w:num w:numId="17">
    <w:abstractNumId w:val="93"/>
  </w:num>
  <w:num w:numId="18">
    <w:abstractNumId w:val="106"/>
  </w:num>
  <w:num w:numId="19">
    <w:abstractNumId w:val="14"/>
  </w:num>
  <w:num w:numId="20">
    <w:abstractNumId w:val="129"/>
  </w:num>
  <w:num w:numId="21">
    <w:abstractNumId w:val="143"/>
  </w:num>
  <w:num w:numId="22">
    <w:abstractNumId w:val="164"/>
  </w:num>
  <w:num w:numId="23">
    <w:abstractNumId w:val="152"/>
  </w:num>
  <w:num w:numId="24">
    <w:abstractNumId w:val="96"/>
  </w:num>
  <w:num w:numId="25">
    <w:abstractNumId w:val="87"/>
  </w:num>
  <w:num w:numId="26">
    <w:abstractNumId w:val="157"/>
  </w:num>
  <w:num w:numId="27">
    <w:abstractNumId w:val="133"/>
  </w:num>
  <w:num w:numId="28">
    <w:abstractNumId w:val="84"/>
  </w:num>
  <w:num w:numId="29">
    <w:abstractNumId w:val="146"/>
  </w:num>
  <w:num w:numId="30">
    <w:abstractNumId w:val="71"/>
  </w:num>
  <w:num w:numId="31">
    <w:abstractNumId w:val="139"/>
  </w:num>
  <w:num w:numId="32">
    <w:abstractNumId w:val="119"/>
  </w:num>
  <w:num w:numId="33">
    <w:abstractNumId w:val="100"/>
  </w:num>
  <w:num w:numId="34">
    <w:abstractNumId w:val="107"/>
  </w:num>
  <w:num w:numId="35">
    <w:abstractNumId w:val="171"/>
  </w:num>
  <w:num w:numId="36">
    <w:abstractNumId w:val="35"/>
  </w:num>
  <w:num w:numId="37">
    <w:abstractNumId w:val="85"/>
  </w:num>
  <w:num w:numId="38">
    <w:abstractNumId w:val="39"/>
  </w:num>
  <w:num w:numId="39">
    <w:abstractNumId w:val="148"/>
  </w:num>
  <w:num w:numId="40">
    <w:abstractNumId w:val="118"/>
  </w:num>
  <w:num w:numId="41">
    <w:abstractNumId w:val="163"/>
  </w:num>
  <w:num w:numId="42">
    <w:abstractNumId w:val="103"/>
  </w:num>
  <w:num w:numId="43">
    <w:abstractNumId w:val="52"/>
  </w:num>
  <w:num w:numId="44">
    <w:abstractNumId w:val="89"/>
  </w:num>
  <w:num w:numId="45">
    <w:abstractNumId w:val="97"/>
  </w:num>
  <w:num w:numId="46">
    <w:abstractNumId w:val="109"/>
  </w:num>
  <w:num w:numId="47">
    <w:abstractNumId w:val="113"/>
  </w:num>
  <w:num w:numId="48">
    <w:abstractNumId w:val="135"/>
  </w:num>
  <w:num w:numId="49">
    <w:abstractNumId w:val="82"/>
  </w:num>
  <w:num w:numId="50">
    <w:abstractNumId w:val="42"/>
  </w:num>
  <w:num w:numId="51">
    <w:abstractNumId w:val="59"/>
  </w:num>
  <w:num w:numId="52">
    <w:abstractNumId w:val="29"/>
  </w:num>
  <w:num w:numId="53">
    <w:abstractNumId w:val="20"/>
  </w:num>
  <w:num w:numId="54">
    <w:abstractNumId w:val="51"/>
  </w:num>
  <w:num w:numId="55">
    <w:abstractNumId w:val="48"/>
  </w:num>
  <w:num w:numId="56">
    <w:abstractNumId w:val="130"/>
  </w:num>
  <w:num w:numId="57">
    <w:abstractNumId w:val="114"/>
  </w:num>
  <w:num w:numId="58">
    <w:abstractNumId w:val="128"/>
  </w:num>
  <w:num w:numId="59">
    <w:abstractNumId w:val="123"/>
  </w:num>
  <w:num w:numId="60">
    <w:abstractNumId w:val="76"/>
  </w:num>
  <w:num w:numId="61">
    <w:abstractNumId w:val="124"/>
  </w:num>
  <w:num w:numId="62">
    <w:abstractNumId w:val="41"/>
  </w:num>
  <w:num w:numId="63">
    <w:abstractNumId w:val="156"/>
  </w:num>
  <w:num w:numId="64">
    <w:abstractNumId w:val="91"/>
  </w:num>
  <w:num w:numId="65">
    <w:abstractNumId w:val="151"/>
  </w:num>
  <w:num w:numId="66">
    <w:abstractNumId w:val="72"/>
  </w:num>
  <w:num w:numId="67">
    <w:abstractNumId w:val="165"/>
  </w:num>
  <w:num w:numId="68">
    <w:abstractNumId w:val="44"/>
  </w:num>
  <w:num w:numId="69">
    <w:abstractNumId w:val="22"/>
  </w:num>
  <w:num w:numId="70">
    <w:abstractNumId w:val="117"/>
  </w:num>
  <w:num w:numId="71">
    <w:abstractNumId w:val="80"/>
  </w:num>
  <w:num w:numId="72">
    <w:abstractNumId w:val="83"/>
  </w:num>
  <w:num w:numId="73">
    <w:abstractNumId w:val="31"/>
  </w:num>
  <w:num w:numId="74">
    <w:abstractNumId w:val="98"/>
  </w:num>
  <w:num w:numId="75">
    <w:abstractNumId w:val="24"/>
  </w:num>
  <w:num w:numId="76">
    <w:abstractNumId w:val="45"/>
  </w:num>
  <w:num w:numId="77">
    <w:abstractNumId w:val="134"/>
  </w:num>
  <w:num w:numId="78">
    <w:abstractNumId w:val="64"/>
  </w:num>
  <w:num w:numId="79">
    <w:abstractNumId w:val="155"/>
  </w:num>
  <w:num w:numId="80">
    <w:abstractNumId w:val="149"/>
  </w:num>
  <w:num w:numId="81">
    <w:abstractNumId w:val="102"/>
  </w:num>
  <w:num w:numId="82">
    <w:abstractNumId w:val="166"/>
  </w:num>
  <w:num w:numId="83">
    <w:abstractNumId w:val="126"/>
  </w:num>
  <w:num w:numId="84">
    <w:abstractNumId w:val="43"/>
  </w:num>
  <w:num w:numId="85">
    <w:abstractNumId w:val="94"/>
  </w:num>
  <w:num w:numId="86">
    <w:abstractNumId w:val="167"/>
  </w:num>
  <w:num w:numId="87">
    <w:abstractNumId w:val="11"/>
  </w:num>
  <w:num w:numId="88">
    <w:abstractNumId w:val="10"/>
  </w:num>
  <w:num w:numId="89">
    <w:abstractNumId w:val="2"/>
  </w:num>
  <w:num w:numId="90">
    <w:abstractNumId w:val="3"/>
  </w:num>
  <w:num w:numId="91">
    <w:abstractNumId w:val="4"/>
  </w:num>
  <w:num w:numId="92">
    <w:abstractNumId w:val="5"/>
  </w:num>
  <w:num w:numId="93">
    <w:abstractNumId w:val="6"/>
  </w:num>
  <w:num w:numId="94">
    <w:abstractNumId w:val="7"/>
  </w:num>
  <w:num w:numId="95">
    <w:abstractNumId w:val="8"/>
  </w:num>
  <w:num w:numId="96">
    <w:abstractNumId w:val="111"/>
  </w:num>
  <w:num w:numId="97">
    <w:abstractNumId w:val="69"/>
  </w:num>
  <w:num w:numId="98">
    <w:abstractNumId w:val="125"/>
  </w:num>
  <w:num w:numId="99">
    <w:abstractNumId w:val="101"/>
  </w:num>
  <w:num w:numId="100">
    <w:abstractNumId w:val="158"/>
  </w:num>
  <w:num w:numId="101">
    <w:abstractNumId w:val="36"/>
  </w:num>
  <w:num w:numId="102">
    <w:abstractNumId w:val="17"/>
  </w:num>
  <w:num w:numId="103">
    <w:abstractNumId w:val="81"/>
  </w:num>
  <w:num w:numId="104">
    <w:abstractNumId w:val="74"/>
  </w:num>
  <w:num w:numId="105">
    <w:abstractNumId w:val="61"/>
  </w:num>
  <w:num w:numId="106">
    <w:abstractNumId w:val="75"/>
  </w:num>
  <w:num w:numId="107">
    <w:abstractNumId w:val="170"/>
  </w:num>
  <w:num w:numId="108">
    <w:abstractNumId w:val="33"/>
  </w:num>
  <w:num w:numId="109">
    <w:abstractNumId w:val="137"/>
  </w:num>
  <w:num w:numId="110">
    <w:abstractNumId w:val="140"/>
  </w:num>
  <w:num w:numId="111">
    <w:abstractNumId w:val="53"/>
  </w:num>
  <w:num w:numId="112">
    <w:abstractNumId w:val="147"/>
  </w:num>
  <w:num w:numId="113">
    <w:abstractNumId w:val="161"/>
  </w:num>
  <w:num w:numId="114">
    <w:abstractNumId w:val="58"/>
  </w:num>
  <w:num w:numId="115">
    <w:abstractNumId w:val="12"/>
  </w:num>
  <w:num w:numId="116">
    <w:abstractNumId w:val="121"/>
  </w:num>
  <w:num w:numId="117">
    <w:abstractNumId w:val="28"/>
  </w:num>
  <w:num w:numId="118">
    <w:abstractNumId w:val="40"/>
  </w:num>
  <w:num w:numId="119">
    <w:abstractNumId w:val="66"/>
  </w:num>
  <w:num w:numId="120">
    <w:abstractNumId w:val="13"/>
  </w:num>
  <w:num w:numId="121">
    <w:abstractNumId w:val="116"/>
  </w:num>
  <w:num w:numId="122">
    <w:abstractNumId w:val="26"/>
  </w:num>
  <w:num w:numId="123">
    <w:abstractNumId w:val="54"/>
  </w:num>
  <w:num w:numId="124">
    <w:abstractNumId w:val="141"/>
  </w:num>
  <w:num w:numId="125">
    <w:abstractNumId w:val="46"/>
  </w:num>
  <w:num w:numId="126">
    <w:abstractNumId w:val="168"/>
  </w:num>
  <w:num w:numId="127">
    <w:abstractNumId w:val="172"/>
  </w:num>
  <w:num w:numId="128">
    <w:abstractNumId w:val="99"/>
  </w:num>
  <w:num w:numId="129">
    <w:abstractNumId w:val="21"/>
  </w:num>
  <w:num w:numId="130">
    <w:abstractNumId w:val="108"/>
  </w:num>
  <w:num w:numId="131">
    <w:abstractNumId w:val="104"/>
  </w:num>
  <w:num w:numId="132">
    <w:abstractNumId w:val="159"/>
  </w:num>
  <w:num w:numId="133">
    <w:abstractNumId w:val="132"/>
  </w:num>
  <w:num w:numId="134">
    <w:abstractNumId w:val="122"/>
  </w:num>
  <w:num w:numId="135">
    <w:abstractNumId w:val="23"/>
  </w:num>
  <w:num w:numId="136">
    <w:abstractNumId w:val="38"/>
  </w:num>
  <w:num w:numId="137">
    <w:abstractNumId w:val="138"/>
  </w:num>
  <w:num w:numId="138">
    <w:abstractNumId w:val="115"/>
  </w:num>
  <w:num w:numId="139">
    <w:abstractNumId w:val="88"/>
  </w:num>
  <w:num w:numId="140">
    <w:abstractNumId w:val="0"/>
  </w:num>
  <w:num w:numId="141">
    <w:abstractNumId w:val="32"/>
  </w:num>
  <w:num w:numId="142">
    <w:abstractNumId w:val="136"/>
  </w:num>
  <w:num w:numId="143">
    <w:abstractNumId w:val="15"/>
  </w:num>
  <w:num w:numId="144">
    <w:abstractNumId w:val="78"/>
  </w:num>
  <w:num w:numId="145">
    <w:abstractNumId w:val="68"/>
  </w:num>
  <w:num w:numId="146">
    <w:abstractNumId w:val="49"/>
  </w:num>
  <w:num w:numId="147">
    <w:abstractNumId w:val="169"/>
  </w:num>
  <w:num w:numId="148">
    <w:abstractNumId w:val="79"/>
  </w:num>
  <w:num w:numId="149">
    <w:abstractNumId w:val="50"/>
  </w:num>
  <w:num w:numId="150">
    <w:abstractNumId w:val="77"/>
  </w:num>
  <w:num w:numId="151">
    <w:abstractNumId w:val="110"/>
  </w:num>
  <w:num w:numId="152">
    <w:abstractNumId w:val="19"/>
  </w:num>
  <w:num w:numId="153">
    <w:abstractNumId w:val="67"/>
  </w:num>
  <w:num w:numId="154">
    <w:abstractNumId w:val="57"/>
  </w:num>
  <w:num w:numId="155">
    <w:abstractNumId w:val="60"/>
  </w:num>
  <w:num w:numId="156">
    <w:abstractNumId w:val="173"/>
  </w:num>
  <w:num w:numId="157">
    <w:abstractNumId w:val="55"/>
  </w:num>
  <w:num w:numId="158">
    <w:abstractNumId w:val="16"/>
  </w:num>
  <w:num w:numId="159">
    <w:abstractNumId w:val="120"/>
  </w:num>
  <w:num w:numId="160">
    <w:abstractNumId w:val="95"/>
  </w:num>
  <w:num w:numId="161">
    <w:abstractNumId w:val="25"/>
  </w:num>
  <w:num w:numId="162">
    <w:abstractNumId w:val="153"/>
  </w:num>
  <w:num w:numId="163">
    <w:abstractNumId w:val="9"/>
  </w:num>
  <w:num w:numId="164">
    <w:abstractNumId w:val="92"/>
  </w:num>
  <w:num w:numId="165">
    <w:abstractNumId w:val="90"/>
  </w:num>
  <w:num w:numId="166">
    <w:abstractNumId w:val="150"/>
  </w:num>
  <w:num w:numId="167">
    <w:abstractNumId w:val="127"/>
  </w:num>
  <w:num w:numId="168">
    <w:abstractNumId w:val="34"/>
  </w:num>
  <w:num w:numId="169">
    <w:abstractNumId w:val="27"/>
  </w:num>
  <w:num w:numId="170">
    <w:abstractNumId w:val="131"/>
  </w:num>
  <w:num w:numId="171">
    <w:abstractNumId w:val="154"/>
  </w:num>
  <w:num w:numId="172">
    <w:abstractNumId w:val="70"/>
  </w:num>
  <w:num w:numId="173">
    <w:abstractNumId w:val="162"/>
  </w:num>
  <w:num w:numId="174">
    <w:abstractNumId w:val="144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activeWritingStyle w:appName="MSWord" w:lang="bg-BG" w:vendorID="11" w:dllVersion="512" w:checkStyle="1"/>
  <w:activeWritingStyle w:appName="MSWord" w:lang="ru-RU" w:vendorID="1" w:dllVersion="512" w:checkStyle="1"/>
  <w:activeWritingStyle w:appName="MSWord" w:lang="it-CH" w:vendorID="3" w:dllVersion="517" w:checkStyle="1"/>
  <w:activeWritingStyle w:appName="MSWord" w:lang="da-DK" w:vendorID="22" w:dllVersion="513" w:checkStyle="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characterSpacingControl w:val="doNotCompress"/>
  <w:hdrShapeDefaults>
    <o:shapedefaults v:ext="edit" spidmax="2049">
      <o:colormru v:ext="edit" colors="gray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D5"/>
    <w:rsid w:val="00000563"/>
    <w:rsid w:val="0000235B"/>
    <w:rsid w:val="000030FE"/>
    <w:rsid w:val="0000415D"/>
    <w:rsid w:val="000060AA"/>
    <w:rsid w:val="0000648E"/>
    <w:rsid w:val="00006D79"/>
    <w:rsid w:val="000078AE"/>
    <w:rsid w:val="00010478"/>
    <w:rsid w:val="00010DC4"/>
    <w:rsid w:val="00011722"/>
    <w:rsid w:val="000173D3"/>
    <w:rsid w:val="00017B4D"/>
    <w:rsid w:val="0002031C"/>
    <w:rsid w:val="0002267A"/>
    <w:rsid w:val="00024025"/>
    <w:rsid w:val="000276E9"/>
    <w:rsid w:val="00030DD7"/>
    <w:rsid w:val="00030F57"/>
    <w:rsid w:val="0003136B"/>
    <w:rsid w:val="000314A7"/>
    <w:rsid w:val="00033791"/>
    <w:rsid w:val="00033D96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93E"/>
    <w:rsid w:val="00051918"/>
    <w:rsid w:val="00054866"/>
    <w:rsid w:val="000551B9"/>
    <w:rsid w:val="0005533C"/>
    <w:rsid w:val="000567BC"/>
    <w:rsid w:val="00060A23"/>
    <w:rsid w:val="00060CC6"/>
    <w:rsid w:val="00061A19"/>
    <w:rsid w:val="00062782"/>
    <w:rsid w:val="000629FE"/>
    <w:rsid w:val="00062BF4"/>
    <w:rsid w:val="00062D05"/>
    <w:rsid w:val="00063813"/>
    <w:rsid w:val="0006438C"/>
    <w:rsid w:val="00066F4C"/>
    <w:rsid w:val="00067668"/>
    <w:rsid w:val="000709B6"/>
    <w:rsid w:val="00071CA5"/>
    <w:rsid w:val="00071DBB"/>
    <w:rsid w:val="00072514"/>
    <w:rsid w:val="00074974"/>
    <w:rsid w:val="00074CF2"/>
    <w:rsid w:val="0007546A"/>
    <w:rsid w:val="00075604"/>
    <w:rsid w:val="00075EF1"/>
    <w:rsid w:val="000800AD"/>
    <w:rsid w:val="00080B39"/>
    <w:rsid w:val="00080BDD"/>
    <w:rsid w:val="00080D5C"/>
    <w:rsid w:val="00081622"/>
    <w:rsid w:val="00086C32"/>
    <w:rsid w:val="00087026"/>
    <w:rsid w:val="0008733A"/>
    <w:rsid w:val="00091BA0"/>
    <w:rsid w:val="00091EBD"/>
    <w:rsid w:val="0009235C"/>
    <w:rsid w:val="000923AE"/>
    <w:rsid w:val="00093614"/>
    <w:rsid w:val="00094EF3"/>
    <w:rsid w:val="00095BD3"/>
    <w:rsid w:val="000972D0"/>
    <w:rsid w:val="00097944"/>
    <w:rsid w:val="000A0592"/>
    <w:rsid w:val="000A0A1B"/>
    <w:rsid w:val="000A0DFF"/>
    <w:rsid w:val="000A1522"/>
    <w:rsid w:val="000A1DD3"/>
    <w:rsid w:val="000A3304"/>
    <w:rsid w:val="000A43B3"/>
    <w:rsid w:val="000A4CD4"/>
    <w:rsid w:val="000A64FF"/>
    <w:rsid w:val="000A7ADE"/>
    <w:rsid w:val="000B0AA0"/>
    <w:rsid w:val="000B146F"/>
    <w:rsid w:val="000B3B71"/>
    <w:rsid w:val="000B4BFB"/>
    <w:rsid w:val="000B5155"/>
    <w:rsid w:val="000B54C0"/>
    <w:rsid w:val="000B7801"/>
    <w:rsid w:val="000C18CB"/>
    <w:rsid w:val="000C22C6"/>
    <w:rsid w:val="000C2692"/>
    <w:rsid w:val="000C2F8A"/>
    <w:rsid w:val="000C3D0D"/>
    <w:rsid w:val="000C3EA8"/>
    <w:rsid w:val="000C4A5B"/>
    <w:rsid w:val="000C4E50"/>
    <w:rsid w:val="000C5338"/>
    <w:rsid w:val="000C5702"/>
    <w:rsid w:val="000C59EE"/>
    <w:rsid w:val="000D0406"/>
    <w:rsid w:val="000D2399"/>
    <w:rsid w:val="000D271C"/>
    <w:rsid w:val="000D4454"/>
    <w:rsid w:val="000D666C"/>
    <w:rsid w:val="000E10BA"/>
    <w:rsid w:val="000E17ED"/>
    <w:rsid w:val="000E3523"/>
    <w:rsid w:val="000E5410"/>
    <w:rsid w:val="000E6907"/>
    <w:rsid w:val="000F0DCE"/>
    <w:rsid w:val="000F1A2C"/>
    <w:rsid w:val="000F299F"/>
    <w:rsid w:val="000F43F6"/>
    <w:rsid w:val="000F4B39"/>
    <w:rsid w:val="000F5144"/>
    <w:rsid w:val="000F7912"/>
    <w:rsid w:val="0010047B"/>
    <w:rsid w:val="00101BF2"/>
    <w:rsid w:val="00103F37"/>
    <w:rsid w:val="00104CF8"/>
    <w:rsid w:val="001054BB"/>
    <w:rsid w:val="0010657E"/>
    <w:rsid w:val="00106B76"/>
    <w:rsid w:val="001109DE"/>
    <w:rsid w:val="0011332D"/>
    <w:rsid w:val="00113F7D"/>
    <w:rsid w:val="00114956"/>
    <w:rsid w:val="0011563D"/>
    <w:rsid w:val="001162DC"/>
    <w:rsid w:val="00117792"/>
    <w:rsid w:val="001177AC"/>
    <w:rsid w:val="0012091F"/>
    <w:rsid w:val="0012298C"/>
    <w:rsid w:val="00122C36"/>
    <w:rsid w:val="00122D45"/>
    <w:rsid w:val="00123E2B"/>
    <w:rsid w:val="00127155"/>
    <w:rsid w:val="0012724B"/>
    <w:rsid w:val="00130D9C"/>
    <w:rsid w:val="0013173B"/>
    <w:rsid w:val="00131C96"/>
    <w:rsid w:val="00131D8B"/>
    <w:rsid w:val="001338B0"/>
    <w:rsid w:val="00136099"/>
    <w:rsid w:val="001363D9"/>
    <w:rsid w:val="001364BC"/>
    <w:rsid w:val="00137164"/>
    <w:rsid w:val="00137494"/>
    <w:rsid w:val="00140713"/>
    <w:rsid w:val="00141CE9"/>
    <w:rsid w:val="00143707"/>
    <w:rsid w:val="00143B4B"/>
    <w:rsid w:val="00143B8F"/>
    <w:rsid w:val="00146065"/>
    <w:rsid w:val="00147ADF"/>
    <w:rsid w:val="00150C5C"/>
    <w:rsid w:val="00153FD5"/>
    <w:rsid w:val="001547C4"/>
    <w:rsid w:val="00156A11"/>
    <w:rsid w:val="00156B84"/>
    <w:rsid w:val="001607E2"/>
    <w:rsid w:val="0016115E"/>
    <w:rsid w:val="00161779"/>
    <w:rsid w:val="0016205D"/>
    <w:rsid w:val="00164050"/>
    <w:rsid w:val="00164336"/>
    <w:rsid w:val="001654C9"/>
    <w:rsid w:val="00166AE9"/>
    <w:rsid w:val="00166C9A"/>
    <w:rsid w:val="0016750F"/>
    <w:rsid w:val="001675AA"/>
    <w:rsid w:val="001700C0"/>
    <w:rsid w:val="00174ABF"/>
    <w:rsid w:val="001750A6"/>
    <w:rsid w:val="001763AF"/>
    <w:rsid w:val="001773CA"/>
    <w:rsid w:val="00177A50"/>
    <w:rsid w:val="001800A1"/>
    <w:rsid w:val="00180145"/>
    <w:rsid w:val="00180340"/>
    <w:rsid w:val="001803F8"/>
    <w:rsid w:val="001805F6"/>
    <w:rsid w:val="00182367"/>
    <w:rsid w:val="001831DE"/>
    <w:rsid w:val="0018503E"/>
    <w:rsid w:val="0018521F"/>
    <w:rsid w:val="00185475"/>
    <w:rsid w:val="00186CB8"/>
    <w:rsid w:val="001873C7"/>
    <w:rsid w:val="00187B06"/>
    <w:rsid w:val="00187DF0"/>
    <w:rsid w:val="0019078C"/>
    <w:rsid w:val="00191696"/>
    <w:rsid w:val="001929F5"/>
    <w:rsid w:val="0019342E"/>
    <w:rsid w:val="00193516"/>
    <w:rsid w:val="001943A0"/>
    <w:rsid w:val="00194E54"/>
    <w:rsid w:val="001956F8"/>
    <w:rsid w:val="001960A3"/>
    <w:rsid w:val="001962E2"/>
    <w:rsid w:val="00196FD6"/>
    <w:rsid w:val="001978BC"/>
    <w:rsid w:val="00197F27"/>
    <w:rsid w:val="001A0ADF"/>
    <w:rsid w:val="001A1109"/>
    <w:rsid w:val="001A2CF2"/>
    <w:rsid w:val="001A2EB3"/>
    <w:rsid w:val="001A34D2"/>
    <w:rsid w:val="001A4093"/>
    <w:rsid w:val="001A42DE"/>
    <w:rsid w:val="001A49A4"/>
    <w:rsid w:val="001A4DE7"/>
    <w:rsid w:val="001A56E6"/>
    <w:rsid w:val="001B20F4"/>
    <w:rsid w:val="001B2875"/>
    <w:rsid w:val="001B3322"/>
    <w:rsid w:val="001B3703"/>
    <w:rsid w:val="001B4361"/>
    <w:rsid w:val="001B5784"/>
    <w:rsid w:val="001B5995"/>
    <w:rsid w:val="001B6ED8"/>
    <w:rsid w:val="001B7243"/>
    <w:rsid w:val="001B7CC3"/>
    <w:rsid w:val="001C0202"/>
    <w:rsid w:val="001C1458"/>
    <w:rsid w:val="001C30A0"/>
    <w:rsid w:val="001C412F"/>
    <w:rsid w:val="001C44C8"/>
    <w:rsid w:val="001C49B5"/>
    <w:rsid w:val="001C4A03"/>
    <w:rsid w:val="001C5438"/>
    <w:rsid w:val="001C6584"/>
    <w:rsid w:val="001C65A8"/>
    <w:rsid w:val="001C6F94"/>
    <w:rsid w:val="001D2888"/>
    <w:rsid w:val="001D450C"/>
    <w:rsid w:val="001D6043"/>
    <w:rsid w:val="001D6CB9"/>
    <w:rsid w:val="001D6CCF"/>
    <w:rsid w:val="001D70DD"/>
    <w:rsid w:val="001E0243"/>
    <w:rsid w:val="001E0940"/>
    <w:rsid w:val="001E1CEA"/>
    <w:rsid w:val="001E1EFE"/>
    <w:rsid w:val="001E4BF6"/>
    <w:rsid w:val="001E50B6"/>
    <w:rsid w:val="001E58EC"/>
    <w:rsid w:val="001E75A3"/>
    <w:rsid w:val="001F094F"/>
    <w:rsid w:val="001F1C30"/>
    <w:rsid w:val="001F27CA"/>
    <w:rsid w:val="00200B14"/>
    <w:rsid w:val="00204334"/>
    <w:rsid w:val="00205A4E"/>
    <w:rsid w:val="0020632F"/>
    <w:rsid w:val="00211B14"/>
    <w:rsid w:val="002121AE"/>
    <w:rsid w:val="002123C8"/>
    <w:rsid w:val="002156FF"/>
    <w:rsid w:val="00215D9E"/>
    <w:rsid w:val="00215DA7"/>
    <w:rsid w:val="002163A9"/>
    <w:rsid w:val="00216CA3"/>
    <w:rsid w:val="002210CF"/>
    <w:rsid w:val="002223E0"/>
    <w:rsid w:val="00222C2C"/>
    <w:rsid w:val="00222F92"/>
    <w:rsid w:val="00225397"/>
    <w:rsid w:val="00226EA6"/>
    <w:rsid w:val="00226F70"/>
    <w:rsid w:val="002304AE"/>
    <w:rsid w:val="00230E03"/>
    <w:rsid w:val="0023267B"/>
    <w:rsid w:val="00232D5A"/>
    <w:rsid w:val="00234EDD"/>
    <w:rsid w:val="0023513F"/>
    <w:rsid w:val="002351E4"/>
    <w:rsid w:val="0023675F"/>
    <w:rsid w:val="00237810"/>
    <w:rsid w:val="00240844"/>
    <w:rsid w:val="0024169E"/>
    <w:rsid w:val="00242B52"/>
    <w:rsid w:val="0024355E"/>
    <w:rsid w:val="002440E9"/>
    <w:rsid w:val="002453E7"/>
    <w:rsid w:val="002454E4"/>
    <w:rsid w:val="002478C2"/>
    <w:rsid w:val="00250253"/>
    <w:rsid w:val="00250382"/>
    <w:rsid w:val="002504E2"/>
    <w:rsid w:val="00250B72"/>
    <w:rsid w:val="00250DE1"/>
    <w:rsid w:val="00251C41"/>
    <w:rsid w:val="002524F0"/>
    <w:rsid w:val="00252CB3"/>
    <w:rsid w:val="00252E7C"/>
    <w:rsid w:val="002530A5"/>
    <w:rsid w:val="00253580"/>
    <w:rsid w:val="002535E6"/>
    <w:rsid w:val="00255508"/>
    <w:rsid w:val="00255577"/>
    <w:rsid w:val="00260DF1"/>
    <w:rsid w:val="00260F4F"/>
    <w:rsid w:val="00261DD3"/>
    <w:rsid w:val="00262BAD"/>
    <w:rsid w:val="002634A9"/>
    <w:rsid w:val="00264144"/>
    <w:rsid w:val="002649D1"/>
    <w:rsid w:val="00264E30"/>
    <w:rsid w:val="00266217"/>
    <w:rsid w:val="00266C43"/>
    <w:rsid w:val="00266CFF"/>
    <w:rsid w:val="00266F0A"/>
    <w:rsid w:val="00267824"/>
    <w:rsid w:val="00270B03"/>
    <w:rsid w:val="00273BAE"/>
    <w:rsid w:val="00275709"/>
    <w:rsid w:val="00275CE1"/>
    <w:rsid w:val="0027626D"/>
    <w:rsid w:val="00277FFB"/>
    <w:rsid w:val="00280942"/>
    <w:rsid w:val="00280ECC"/>
    <w:rsid w:val="00282606"/>
    <w:rsid w:val="00283520"/>
    <w:rsid w:val="00284B77"/>
    <w:rsid w:val="00285108"/>
    <w:rsid w:val="00287273"/>
    <w:rsid w:val="00287D62"/>
    <w:rsid w:val="002937E7"/>
    <w:rsid w:val="00295BF3"/>
    <w:rsid w:val="00295CFE"/>
    <w:rsid w:val="00296038"/>
    <w:rsid w:val="00296F50"/>
    <w:rsid w:val="00297EC5"/>
    <w:rsid w:val="002A2E7E"/>
    <w:rsid w:val="002A3134"/>
    <w:rsid w:val="002A3A6F"/>
    <w:rsid w:val="002A6372"/>
    <w:rsid w:val="002A715E"/>
    <w:rsid w:val="002A7391"/>
    <w:rsid w:val="002B0349"/>
    <w:rsid w:val="002B047C"/>
    <w:rsid w:val="002B0864"/>
    <w:rsid w:val="002B15FD"/>
    <w:rsid w:val="002B29BC"/>
    <w:rsid w:val="002B30EE"/>
    <w:rsid w:val="002B3C53"/>
    <w:rsid w:val="002B5A87"/>
    <w:rsid w:val="002B6188"/>
    <w:rsid w:val="002B6863"/>
    <w:rsid w:val="002B6938"/>
    <w:rsid w:val="002B6C36"/>
    <w:rsid w:val="002B6C4A"/>
    <w:rsid w:val="002B7D52"/>
    <w:rsid w:val="002B7F98"/>
    <w:rsid w:val="002C0584"/>
    <w:rsid w:val="002C1107"/>
    <w:rsid w:val="002C3031"/>
    <w:rsid w:val="002C3DF8"/>
    <w:rsid w:val="002C53EF"/>
    <w:rsid w:val="002C5FB7"/>
    <w:rsid w:val="002C7C08"/>
    <w:rsid w:val="002D0732"/>
    <w:rsid w:val="002D10A8"/>
    <w:rsid w:val="002D193C"/>
    <w:rsid w:val="002D2C26"/>
    <w:rsid w:val="002D3A36"/>
    <w:rsid w:val="002D4302"/>
    <w:rsid w:val="002D45EF"/>
    <w:rsid w:val="002D4F0F"/>
    <w:rsid w:val="002D50D8"/>
    <w:rsid w:val="002D5F12"/>
    <w:rsid w:val="002D60A2"/>
    <w:rsid w:val="002D66F3"/>
    <w:rsid w:val="002E38EF"/>
    <w:rsid w:val="002E5E5E"/>
    <w:rsid w:val="002E6A2C"/>
    <w:rsid w:val="002E733F"/>
    <w:rsid w:val="002F06E7"/>
    <w:rsid w:val="002F092B"/>
    <w:rsid w:val="002F09C0"/>
    <w:rsid w:val="002F1B0A"/>
    <w:rsid w:val="002F1B75"/>
    <w:rsid w:val="002F1D29"/>
    <w:rsid w:val="002F1EAF"/>
    <w:rsid w:val="002F244F"/>
    <w:rsid w:val="002F3598"/>
    <w:rsid w:val="002F364A"/>
    <w:rsid w:val="002F3F48"/>
    <w:rsid w:val="002F42D2"/>
    <w:rsid w:val="002F4701"/>
    <w:rsid w:val="002F5A0A"/>
    <w:rsid w:val="002F62F6"/>
    <w:rsid w:val="002F6A5D"/>
    <w:rsid w:val="00301C53"/>
    <w:rsid w:val="00302596"/>
    <w:rsid w:val="00302650"/>
    <w:rsid w:val="00302A81"/>
    <w:rsid w:val="003079B2"/>
    <w:rsid w:val="003113B5"/>
    <w:rsid w:val="003123A0"/>
    <w:rsid w:val="00312ED4"/>
    <w:rsid w:val="003149D7"/>
    <w:rsid w:val="003152DB"/>
    <w:rsid w:val="00315657"/>
    <w:rsid w:val="003158A8"/>
    <w:rsid w:val="0031697A"/>
    <w:rsid w:val="003176C0"/>
    <w:rsid w:val="00317EFE"/>
    <w:rsid w:val="00317FF8"/>
    <w:rsid w:val="00321180"/>
    <w:rsid w:val="003212BE"/>
    <w:rsid w:val="00322814"/>
    <w:rsid w:val="00323933"/>
    <w:rsid w:val="00332335"/>
    <w:rsid w:val="0033370D"/>
    <w:rsid w:val="00337DC7"/>
    <w:rsid w:val="0034041E"/>
    <w:rsid w:val="0034444F"/>
    <w:rsid w:val="00347159"/>
    <w:rsid w:val="00347A53"/>
    <w:rsid w:val="00350A5F"/>
    <w:rsid w:val="00350EED"/>
    <w:rsid w:val="00351726"/>
    <w:rsid w:val="0035532D"/>
    <w:rsid w:val="0035658B"/>
    <w:rsid w:val="00356DB6"/>
    <w:rsid w:val="003603F4"/>
    <w:rsid w:val="00362184"/>
    <w:rsid w:val="00365136"/>
    <w:rsid w:val="003663A5"/>
    <w:rsid w:val="0036754B"/>
    <w:rsid w:val="00371A35"/>
    <w:rsid w:val="0037302A"/>
    <w:rsid w:val="00373907"/>
    <w:rsid w:val="00374351"/>
    <w:rsid w:val="0037715F"/>
    <w:rsid w:val="00377274"/>
    <w:rsid w:val="003810FA"/>
    <w:rsid w:val="00381845"/>
    <w:rsid w:val="00383185"/>
    <w:rsid w:val="00383411"/>
    <w:rsid w:val="003840E1"/>
    <w:rsid w:val="00384960"/>
    <w:rsid w:val="00386B91"/>
    <w:rsid w:val="00386BE6"/>
    <w:rsid w:val="00386FE4"/>
    <w:rsid w:val="0038779A"/>
    <w:rsid w:val="00387AAF"/>
    <w:rsid w:val="00390706"/>
    <w:rsid w:val="00390A50"/>
    <w:rsid w:val="00391510"/>
    <w:rsid w:val="003919C5"/>
    <w:rsid w:val="00394004"/>
    <w:rsid w:val="00394958"/>
    <w:rsid w:val="00395DDF"/>
    <w:rsid w:val="00396761"/>
    <w:rsid w:val="003974EB"/>
    <w:rsid w:val="00397D42"/>
    <w:rsid w:val="003A0079"/>
    <w:rsid w:val="003A0FF0"/>
    <w:rsid w:val="003A115C"/>
    <w:rsid w:val="003A1B96"/>
    <w:rsid w:val="003A1D74"/>
    <w:rsid w:val="003A1FD2"/>
    <w:rsid w:val="003A2C63"/>
    <w:rsid w:val="003A47BA"/>
    <w:rsid w:val="003A62B6"/>
    <w:rsid w:val="003A6392"/>
    <w:rsid w:val="003A6B9C"/>
    <w:rsid w:val="003B0210"/>
    <w:rsid w:val="003B0376"/>
    <w:rsid w:val="003B169F"/>
    <w:rsid w:val="003B391E"/>
    <w:rsid w:val="003B5958"/>
    <w:rsid w:val="003B6DA9"/>
    <w:rsid w:val="003B7237"/>
    <w:rsid w:val="003B7F38"/>
    <w:rsid w:val="003C4D77"/>
    <w:rsid w:val="003C56E8"/>
    <w:rsid w:val="003C7A67"/>
    <w:rsid w:val="003D36D2"/>
    <w:rsid w:val="003D3C69"/>
    <w:rsid w:val="003D4274"/>
    <w:rsid w:val="003D4A0E"/>
    <w:rsid w:val="003D4ECA"/>
    <w:rsid w:val="003E15A9"/>
    <w:rsid w:val="003E392E"/>
    <w:rsid w:val="003E3C40"/>
    <w:rsid w:val="003E4075"/>
    <w:rsid w:val="003E4BA5"/>
    <w:rsid w:val="003E4CF4"/>
    <w:rsid w:val="003E5078"/>
    <w:rsid w:val="003E72C5"/>
    <w:rsid w:val="003F04E0"/>
    <w:rsid w:val="003F14CA"/>
    <w:rsid w:val="003F2384"/>
    <w:rsid w:val="003F27C9"/>
    <w:rsid w:val="003F33B4"/>
    <w:rsid w:val="003F3EE3"/>
    <w:rsid w:val="003F42D2"/>
    <w:rsid w:val="003F4C04"/>
    <w:rsid w:val="003F6B16"/>
    <w:rsid w:val="003F7393"/>
    <w:rsid w:val="003F78E0"/>
    <w:rsid w:val="0040111C"/>
    <w:rsid w:val="00403360"/>
    <w:rsid w:val="0040445B"/>
    <w:rsid w:val="00404DB4"/>
    <w:rsid w:val="00404F32"/>
    <w:rsid w:val="004066AC"/>
    <w:rsid w:val="00406D76"/>
    <w:rsid w:val="00407192"/>
    <w:rsid w:val="00407520"/>
    <w:rsid w:val="00410920"/>
    <w:rsid w:val="00410CD6"/>
    <w:rsid w:val="00413612"/>
    <w:rsid w:val="00413860"/>
    <w:rsid w:val="004138B9"/>
    <w:rsid w:val="004143DB"/>
    <w:rsid w:val="00414FBC"/>
    <w:rsid w:val="004158C4"/>
    <w:rsid w:val="00423337"/>
    <w:rsid w:val="004234C8"/>
    <w:rsid w:val="0042390E"/>
    <w:rsid w:val="004243EA"/>
    <w:rsid w:val="0042570F"/>
    <w:rsid w:val="004263A2"/>
    <w:rsid w:val="00426B04"/>
    <w:rsid w:val="004270E4"/>
    <w:rsid w:val="0042780C"/>
    <w:rsid w:val="00430A44"/>
    <w:rsid w:val="00430D8A"/>
    <w:rsid w:val="00432733"/>
    <w:rsid w:val="00432A52"/>
    <w:rsid w:val="00432D1F"/>
    <w:rsid w:val="004335A1"/>
    <w:rsid w:val="00433C60"/>
    <w:rsid w:val="00435350"/>
    <w:rsid w:val="00436833"/>
    <w:rsid w:val="00436A84"/>
    <w:rsid w:val="00436B2B"/>
    <w:rsid w:val="004371BE"/>
    <w:rsid w:val="00437F41"/>
    <w:rsid w:val="0044004B"/>
    <w:rsid w:val="0044131D"/>
    <w:rsid w:val="00441356"/>
    <w:rsid w:val="0044143C"/>
    <w:rsid w:val="00446BB4"/>
    <w:rsid w:val="00446D65"/>
    <w:rsid w:val="00447B8A"/>
    <w:rsid w:val="00447C8C"/>
    <w:rsid w:val="00447CBA"/>
    <w:rsid w:val="0045473A"/>
    <w:rsid w:val="00454C7A"/>
    <w:rsid w:val="004575BD"/>
    <w:rsid w:val="0046050C"/>
    <w:rsid w:val="0046055A"/>
    <w:rsid w:val="00460B50"/>
    <w:rsid w:val="00461937"/>
    <w:rsid w:val="00461F53"/>
    <w:rsid w:val="004620C1"/>
    <w:rsid w:val="00463993"/>
    <w:rsid w:val="00463CEC"/>
    <w:rsid w:val="00463ED2"/>
    <w:rsid w:val="00466ACC"/>
    <w:rsid w:val="004675AA"/>
    <w:rsid w:val="00467D2D"/>
    <w:rsid w:val="00470221"/>
    <w:rsid w:val="00470C21"/>
    <w:rsid w:val="00473D90"/>
    <w:rsid w:val="004749E9"/>
    <w:rsid w:val="00475320"/>
    <w:rsid w:val="00476441"/>
    <w:rsid w:val="004774EE"/>
    <w:rsid w:val="004803F4"/>
    <w:rsid w:val="00480DC4"/>
    <w:rsid w:val="00481686"/>
    <w:rsid w:val="00481CF1"/>
    <w:rsid w:val="004823FF"/>
    <w:rsid w:val="00483A15"/>
    <w:rsid w:val="00484721"/>
    <w:rsid w:val="004854F4"/>
    <w:rsid w:val="00490490"/>
    <w:rsid w:val="00491349"/>
    <w:rsid w:val="00494E55"/>
    <w:rsid w:val="00495C0F"/>
    <w:rsid w:val="00496BB3"/>
    <w:rsid w:val="00496FAA"/>
    <w:rsid w:val="004A057E"/>
    <w:rsid w:val="004A0925"/>
    <w:rsid w:val="004A0F1B"/>
    <w:rsid w:val="004A1083"/>
    <w:rsid w:val="004A1808"/>
    <w:rsid w:val="004A336C"/>
    <w:rsid w:val="004A39DF"/>
    <w:rsid w:val="004A3BD4"/>
    <w:rsid w:val="004A421B"/>
    <w:rsid w:val="004A4D0B"/>
    <w:rsid w:val="004A669D"/>
    <w:rsid w:val="004A6A9C"/>
    <w:rsid w:val="004B0701"/>
    <w:rsid w:val="004B1125"/>
    <w:rsid w:val="004B1481"/>
    <w:rsid w:val="004B1F86"/>
    <w:rsid w:val="004B258F"/>
    <w:rsid w:val="004B2601"/>
    <w:rsid w:val="004B3AA3"/>
    <w:rsid w:val="004B67FC"/>
    <w:rsid w:val="004B6A0F"/>
    <w:rsid w:val="004B7EFC"/>
    <w:rsid w:val="004C0D7B"/>
    <w:rsid w:val="004C117D"/>
    <w:rsid w:val="004C1557"/>
    <w:rsid w:val="004C2C81"/>
    <w:rsid w:val="004C2FE0"/>
    <w:rsid w:val="004C5745"/>
    <w:rsid w:val="004C640F"/>
    <w:rsid w:val="004C647D"/>
    <w:rsid w:val="004D07F6"/>
    <w:rsid w:val="004D0BF2"/>
    <w:rsid w:val="004D1B75"/>
    <w:rsid w:val="004D347B"/>
    <w:rsid w:val="004D5A41"/>
    <w:rsid w:val="004D736F"/>
    <w:rsid w:val="004D7479"/>
    <w:rsid w:val="004D752F"/>
    <w:rsid w:val="004E148D"/>
    <w:rsid w:val="004E1868"/>
    <w:rsid w:val="004E2FB3"/>
    <w:rsid w:val="004E47F4"/>
    <w:rsid w:val="004E4948"/>
    <w:rsid w:val="004E4FF4"/>
    <w:rsid w:val="004E50B3"/>
    <w:rsid w:val="004E5743"/>
    <w:rsid w:val="004E7908"/>
    <w:rsid w:val="004E7E9C"/>
    <w:rsid w:val="004F1DCF"/>
    <w:rsid w:val="004F2297"/>
    <w:rsid w:val="004F2788"/>
    <w:rsid w:val="004F3B16"/>
    <w:rsid w:val="004F4872"/>
    <w:rsid w:val="004F52C1"/>
    <w:rsid w:val="004F5A33"/>
    <w:rsid w:val="004F648B"/>
    <w:rsid w:val="004F6930"/>
    <w:rsid w:val="00500F2C"/>
    <w:rsid w:val="0050262B"/>
    <w:rsid w:val="005036BD"/>
    <w:rsid w:val="00505345"/>
    <w:rsid w:val="00506044"/>
    <w:rsid w:val="00506417"/>
    <w:rsid w:val="00506905"/>
    <w:rsid w:val="0050737D"/>
    <w:rsid w:val="0050761D"/>
    <w:rsid w:val="00510061"/>
    <w:rsid w:val="00510C70"/>
    <w:rsid w:val="005110CE"/>
    <w:rsid w:val="00511CAB"/>
    <w:rsid w:val="00511F46"/>
    <w:rsid w:val="00513421"/>
    <w:rsid w:val="00513D5D"/>
    <w:rsid w:val="0051505A"/>
    <w:rsid w:val="00520929"/>
    <w:rsid w:val="00520DCA"/>
    <w:rsid w:val="00521A37"/>
    <w:rsid w:val="00521AB2"/>
    <w:rsid w:val="0052213E"/>
    <w:rsid w:val="00523909"/>
    <w:rsid w:val="005240D5"/>
    <w:rsid w:val="00524F38"/>
    <w:rsid w:val="00525B57"/>
    <w:rsid w:val="00526870"/>
    <w:rsid w:val="00527755"/>
    <w:rsid w:val="00530FA9"/>
    <w:rsid w:val="0053298D"/>
    <w:rsid w:val="0053415E"/>
    <w:rsid w:val="00534239"/>
    <w:rsid w:val="00534BD7"/>
    <w:rsid w:val="00535A2F"/>
    <w:rsid w:val="00536CC4"/>
    <w:rsid w:val="00536F23"/>
    <w:rsid w:val="00537DAC"/>
    <w:rsid w:val="0054065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51191"/>
    <w:rsid w:val="005529A4"/>
    <w:rsid w:val="00553E92"/>
    <w:rsid w:val="00553EBB"/>
    <w:rsid w:val="0055491F"/>
    <w:rsid w:val="00557950"/>
    <w:rsid w:val="005615C5"/>
    <w:rsid w:val="00563563"/>
    <w:rsid w:val="005635C7"/>
    <w:rsid w:val="00567CE9"/>
    <w:rsid w:val="00570699"/>
    <w:rsid w:val="005706E1"/>
    <w:rsid w:val="005715F5"/>
    <w:rsid w:val="005723AD"/>
    <w:rsid w:val="00580287"/>
    <w:rsid w:val="00581F16"/>
    <w:rsid w:val="00582A71"/>
    <w:rsid w:val="0058328B"/>
    <w:rsid w:val="005833D6"/>
    <w:rsid w:val="005838C8"/>
    <w:rsid w:val="00583E70"/>
    <w:rsid w:val="0058602C"/>
    <w:rsid w:val="005866C1"/>
    <w:rsid w:val="00586D17"/>
    <w:rsid w:val="00586DE4"/>
    <w:rsid w:val="00587379"/>
    <w:rsid w:val="00587DF5"/>
    <w:rsid w:val="00587E76"/>
    <w:rsid w:val="00590AA5"/>
    <w:rsid w:val="00591A4B"/>
    <w:rsid w:val="00591B54"/>
    <w:rsid w:val="0059295E"/>
    <w:rsid w:val="00592AC8"/>
    <w:rsid w:val="00592B57"/>
    <w:rsid w:val="00593E81"/>
    <w:rsid w:val="00595362"/>
    <w:rsid w:val="00595E5D"/>
    <w:rsid w:val="00597420"/>
    <w:rsid w:val="005A01BE"/>
    <w:rsid w:val="005A2520"/>
    <w:rsid w:val="005A2F91"/>
    <w:rsid w:val="005A4532"/>
    <w:rsid w:val="005A62AA"/>
    <w:rsid w:val="005A6579"/>
    <w:rsid w:val="005A6F8A"/>
    <w:rsid w:val="005A7093"/>
    <w:rsid w:val="005A77FE"/>
    <w:rsid w:val="005B1029"/>
    <w:rsid w:val="005B15E9"/>
    <w:rsid w:val="005B1E57"/>
    <w:rsid w:val="005B3AB3"/>
    <w:rsid w:val="005B3F0A"/>
    <w:rsid w:val="005B3F93"/>
    <w:rsid w:val="005B43D7"/>
    <w:rsid w:val="005B455B"/>
    <w:rsid w:val="005B4E5F"/>
    <w:rsid w:val="005B6311"/>
    <w:rsid w:val="005C060C"/>
    <w:rsid w:val="005C0B0C"/>
    <w:rsid w:val="005C0BF9"/>
    <w:rsid w:val="005C1542"/>
    <w:rsid w:val="005C17F2"/>
    <w:rsid w:val="005C2199"/>
    <w:rsid w:val="005C241D"/>
    <w:rsid w:val="005C2440"/>
    <w:rsid w:val="005C2845"/>
    <w:rsid w:val="005C792A"/>
    <w:rsid w:val="005C7DC3"/>
    <w:rsid w:val="005D1772"/>
    <w:rsid w:val="005D1A59"/>
    <w:rsid w:val="005D22EF"/>
    <w:rsid w:val="005D3AD8"/>
    <w:rsid w:val="005D3BA6"/>
    <w:rsid w:val="005D4195"/>
    <w:rsid w:val="005D553B"/>
    <w:rsid w:val="005D612D"/>
    <w:rsid w:val="005D6AAB"/>
    <w:rsid w:val="005D78F5"/>
    <w:rsid w:val="005E05F8"/>
    <w:rsid w:val="005E175C"/>
    <w:rsid w:val="005E314A"/>
    <w:rsid w:val="005E4B9C"/>
    <w:rsid w:val="005E5827"/>
    <w:rsid w:val="005E6BF2"/>
    <w:rsid w:val="005E7495"/>
    <w:rsid w:val="005E7B2B"/>
    <w:rsid w:val="005F255D"/>
    <w:rsid w:val="005F6698"/>
    <w:rsid w:val="00601AC6"/>
    <w:rsid w:val="0060355C"/>
    <w:rsid w:val="00604281"/>
    <w:rsid w:val="00606B0F"/>
    <w:rsid w:val="00607474"/>
    <w:rsid w:val="0060769D"/>
    <w:rsid w:val="00607E27"/>
    <w:rsid w:val="00610EC1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D8F"/>
    <w:rsid w:val="00622640"/>
    <w:rsid w:val="00622F9C"/>
    <w:rsid w:val="0062327D"/>
    <w:rsid w:val="00623B03"/>
    <w:rsid w:val="006247E2"/>
    <w:rsid w:val="006249F4"/>
    <w:rsid w:val="0062556B"/>
    <w:rsid w:val="00625D4C"/>
    <w:rsid w:val="00626BE5"/>
    <w:rsid w:val="0062773F"/>
    <w:rsid w:val="00627ABD"/>
    <w:rsid w:val="0063179B"/>
    <w:rsid w:val="00632995"/>
    <w:rsid w:val="00632B3C"/>
    <w:rsid w:val="006338F8"/>
    <w:rsid w:val="0063438C"/>
    <w:rsid w:val="00634F49"/>
    <w:rsid w:val="00636E8D"/>
    <w:rsid w:val="0063768C"/>
    <w:rsid w:val="00641420"/>
    <w:rsid w:val="00641FBE"/>
    <w:rsid w:val="00650177"/>
    <w:rsid w:val="00652760"/>
    <w:rsid w:val="00652C00"/>
    <w:rsid w:val="00653007"/>
    <w:rsid w:val="0065573E"/>
    <w:rsid w:val="00655D4D"/>
    <w:rsid w:val="00656BB0"/>
    <w:rsid w:val="006625EC"/>
    <w:rsid w:val="0066281B"/>
    <w:rsid w:val="00665DBB"/>
    <w:rsid w:val="00666197"/>
    <w:rsid w:val="006672C0"/>
    <w:rsid w:val="00667865"/>
    <w:rsid w:val="006679FE"/>
    <w:rsid w:val="00667AFE"/>
    <w:rsid w:val="00670A38"/>
    <w:rsid w:val="00670FA4"/>
    <w:rsid w:val="00671073"/>
    <w:rsid w:val="00672078"/>
    <w:rsid w:val="00672CFF"/>
    <w:rsid w:val="006752FE"/>
    <w:rsid w:val="006758DE"/>
    <w:rsid w:val="00676FC2"/>
    <w:rsid w:val="0067700C"/>
    <w:rsid w:val="00677045"/>
    <w:rsid w:val="00677B7C"/>
    <w:rsid w:val="006801DE"/>
    <w:rsid w:val="00681236"/>
    <w:rsid w:val="00684773"/>
    <w:rsid w:val="00684F0E"/>
    <w:rsid w:val="006853E2"/>
    <w:rsid w:val="00686091"/>
    <w:rsid w:val="0068647B"/>
    <w:rsid w:val="0068789B"/>
    <w:rsid w:val="00690963"/>
    <w:rsid w:val="006921AA"/>
    <w:rsid w:val="006934DB"/>
    <w:rsid w:val="00693B0E"/>
    <w:rsid w:val="00695251"/>
    <w:rsid w:val="00697AE4"/>
    <w:rsid w:val="006A0527"/>
    <w:rsid w:val="006A0658"/>
    <w:rsid w:val="006A0F29"/>
    <w:rsid w:val="006A5790"/>
    <w:rsid w:val="006A6555"/>
    <w:rsid w:val="006A7F03"/>
    <w:rsid w:val="006B00ED"/>
    <w:rsid w:val="006B0626"/>
    <w:rsid w:val="006B0A6F"/>
    <w:rsid w:val="006B0C52"/>
    <w:rsid w:val="006B157A"/>
    <w:rsid w:val="006B2366"/>
    <w:rsid w:val="006B2CD0"/>
    <w:rsid w:val="006B3EB7"/>
    <w:rsid w:val="006B450A"/>
    <w:rsid w:val="006B4ECE"/>
    <w:rsid w:val="006B622D"/>
    <w:rsid w:val="006B6C4F"/>
    <w:rsid w:val="006B71F9"/>
    <w:rsid w:val="006C0E5C"/>
    <w:rsid w:val="006C1CCF"/>
    <w:rsid w:val="006C27BB"/>
    <w:rsid w:val="006C2E4D"/>
    <w:rsid w:val="006C3440"/>
    <w:rsid w:val="006C4555"/>
    <w:rsid w:val="006C4AD5"/>
    <w:rsid w:val="006C7660"/>
    <w:rsid w:val="006C7D83"/>
    <w:rsid w:val="006D0C59"/>
    <w:rsid w:val="006D1AA4"/>
    <w:rsid w:val="006D202B"/>
    <w:rsid w:val="006D4B37"/>
    <w:rsid w:val="006D5245"/>
    <w:rsid w:val="006D6C6A"/>
    <w:rsid w:val="006E06AF"/>
    <w:rsid w:val="006E087E"/>
    <w:rsid w:val="006E1CC4"/>
    <w:rsid w:val="006E5CA1"/>
    <w:rsid w:val="006E6D3D"/>
    <w:rsid w:val="006E721E"/>
    <w:rsid w:val="006E76AB"/>
    <w:rsid w:val="006F45C1"/>
    <w:rsid w:val="006F462B"/>
    <w:rsid w:val="006F47F0"/>
    <w:rsid w:val="006F4EF2"/>
    <w:rsid w:val="006F7654"/>
    <w:rsid w:val="006F7BBF"/>
    <w:rsid w:val="007005F6"/>
    <w:rsid w:val="007021E7"/>
    <w:rsid w:val="00704225"/>
    <w:rsid w:val="00704653"/>
    <w:rsid w:val="00707F5C"/>
    <w:rsid w:val="00710C6C"/>
    <w:rsid w:val="007113CE"/>
    <w:rsid w:val="00712878"/>
    <w:rsid w:val="00713D2A"/>
    <w:rsid w:val="0071589E"/>
    <w:rsid w:val="00716988"/>
    <w:rsid w:val="00721480"/>
    <w:rsid w:val="007223CE"/>
    <w:rsid w:val="0072246F"/>
    <w:rsid w:val="00722624"/>
    <w:rsid w:val="0072453D"/>
    <w:rsid w:val="00724A3F"/>
    <w:rsid w:val="00725575"/>
    <w:rsid w:val="00725955"/>
    <w:rsid w:val="007306CA"/>
    <w:rsid w:val="007309B0"/>
    <w:rsid w:val="00730CC4"/>
    <w:rsid w:val="00732E75"/>
    <w:rsid w:val="00733436"/>
    <w:rsid w:val="00733650"/>
    <w:rsid w:val="00734ED6"/>
    <w:rsid w:val="00735B13"/>
    <w:rsid w:val="00735F5E"/>
    <w:rsid w:val="007365DB"/>
    <w:rsid w:val="00736C13"/>
    <w:rsid w:val="0073709D"/>
    <w:rsid w:val="00737CE6"/>
    <w:rsid w:val="00742684"/>
    <w:rsid w:val="00742E0B"/>
    <w:rsid w:val="00743DF7"/>
    <w:rsid w:val="00746A64"/>
    <w:rsid w:val="00750471"/>
    <w:rsid w:val="00751992"/>
    <w:rsid w:val="007537AC"/>
    <w:rsid w:val="007539E9"/>
    <w:rsid w:val="00754300"/>
    <w:rsid w:val="0075452F"/>
    <w:rsid w:val="00757A22"/>
    <w:rsid w:val="00760099"/>
    <w:rsid w:val="007616CF"/>
    <w:rsid w:val="00761E09"/>
    <w:rsid w:val="007658EA"/>
    <w:rsid w:val="00765EE7"/>
    <w:rsid w:val="007662A2"/>
    <w:rsid w:val="007721DE"/>
    <w:rsid w:val="007723B3"/>
    <w:rsid w:val="0077382B"/>
    <w:rsid w:val="00773863"/>
    <w:rsid w:val="007761BB"/>
    <w:rsid w:val="00776F7B"/>
    <w:rsid w:val="007773C6"/>
    <w:rsid w:val="007776CF"/>
    <w:rsid w:val="00780F92"/>
    <w:rsid w:val="007814F7"/>
    <w:rsid w:val="007826DF"/>
    <w:rsid w:val="00782DF4"/>
    <w:rsid w:val="00786A70"/>
    <w:rsid w:val="00787362"/>
    <w:rsid w:val="007911C5"/>
    <w:rsid w:val="00791217"/>
    <w:rsid w:val="007914EC"/>
    <w:rsid w:val="00793885"/>
    <w:rsid w:val="00794FF5"/>
    <w:rsid w:val="00795612"/>
    <w:rsid w:val="00795FBD"/>
    <w:rsid w:val="00796BCA"/>
    <w:rsid w:val="0079772E"/>
    <w:rsid w:val="007A02E1"/>
    <w:rsid w:val="007A11B4"/>
    <w:rsid w:val="007A1A95"/>
    <w:rsid w:val="007A2370"/>
    <w:rsid w:val="007A4BE9"/>
    <w:rsid w:val="007A5119"/>
    <w:rsid w:val="007A588F"/>
    <w:rsid w:val="007A5FE2"/>
    <w:rsid w:val="007A65DF"/>
    <w:rsid w:val="007A6760"/>
    <w:rsid w:val="007A7DAB"/>
    <w:rsid w:val="007B3095"/>
    <w:rsid w:val="007B3AE0"/>
    <w:rsid w:val="007B40E6"/>
    <w:rsid w:val="007B46E6"/>
    <w:rsid w:val="007B4E2A"/>
    <w:rsid w:val="007B5256"/>
    <w:rsid w:val="007B52F2"/>
    <w:rsid w:val="007B5BBA"/>
    <w:rsid w:val="007B72D8"/>
    <w:rsid w:val="007C0FE6"/>
    <w:rsid w:val="007C15A1"/>
    <w:rsid w:val="007C259B"/>
    <w:rsid w:val="007C2EAB"/>
    <w:rsid w:val="007C5359"/>
    <w:rsid w:val="007C59E1"/>
    <w:rsid w:val="007C5A3D"/>
    <w:rsid w:val="007C6B0B"/>
    <w:rsid w:val="007C6EEF"/>
    <w:rsid w:val="007C6F33"/>
    <w:rsid w:val="007D2283"/>
    <w:rsid w:val="007D2670"/>
    <w:rsid w:val="007D370D"/>
    <w:rsid w:val="007D553E"/>
    <w:rsid w:val="007D5A00"/>
    <w:rsid w:val="007D5A46"/>
    <w:rsid w:val="007D5B29"/>
    <w:rsid w:val="007D6298"/>
    <w:rsid w:val="007D64D7"/>
    <w:rsid w:val="007D669D"/>
    <w:rsid w:val="007D7172"/>
    <w:rsid w:val="007E0CF0"/>
    <w:rsid w:val="007E1534"/>
    <w:rsid w:val="007E1A16"/>
    <w:rsid w:val="007E2619"/>
    <w:rsid w:val="007E31EC"/>
    <w:rsid w:val="007E4A1F"/>
    <w:rsid w:val="007E5DBE"/>
    <w:rsid w:val="007E7C33"/>
    <w:rsid w:val="007E7D48"/>
    <w:rsid w:val="007F0022"/>
    <w:rsid w:val="007F0147"/>
    <w:rsid w:val="007F0198"/>
    <w:rsid w:val="007F20D9"/>
    <w:rsid w:val="007F2E70"/>
    <w:rsid w:val="007F61BD"/>
    <w:rsid w:val="007F64EC"/>
    <w:rsid w:val="007F6F07"/>
    <w:rsid w:val="0080092D"/>
    <w:rsid w:val="00802059"/>
    <w:rsid w:val="00802371"/>
    <w:rsid w:val="008028A7"/>
    <w:rsid w:val="00802B24"/>
    <w:rsid w:val="0080458A"/>
    <w:rsid w:val="00806165"/>
    <w:rsid w:val="00806B9A"/>
    <w:rsid w:val="00807E7D"/>
    <w:rsid w:val="00810DBE"/>
    <w:rsid w:val="008139C2"/>
    <w:rsid w:val="00813DD5"/>
    <w:rsid w:val="008147B2"/>
    <w:rsid w:val="00814DF0"/>
    <w:rsid w:val="0081624D"/>
    <w:rsid w:val="008177AE"/>
    <w:rsid w:val="00820736"/>
    <w:rsid w:val="00820C8F"/>
    <w:rsid w:val="00821D52"/>
    <w:rsid w:val="008220EC"/>
    <w:rsid w:val="0082465C"/>
    <w:rsid w:val="00824A67"/>
    <w:rsid w:val="00825EB5"/>
    <w:rsid w:val="00827FD2"/>
    <w:rsid w:val="00830261"/>
    <w:rsid w:val="00830B27"/>
    <w:rsid w:val="00831156"/>
    <w:rsid w:val="00831D7D"/>
    <w:rsid w:val="00832905"/>
    <w:rsid w:val="00834496"/>
    <w:rsid w:val="0083518A"/>
    <w:rsid w:val="00835C18"/>
    <w:rsid w:val="008364BD"/>
    <w:rsid w:val="00840A18"/>
    <w:rsid w:val="00840C51"/>
    <w:rsid w:val="00840D7B"/>
    <w:rsid w:val="00842FC7"/>
    <w:rsid w:val="008442BD"/>
    <w:rsid w:val="00844AD4"/>
    <w:rsid w:val="00844C44"/>
    <w:rsid w:val="00846068"/>
    <w:rsid w:val="00847358"/>
    <w:rsid w:val="008524D7"/>
    <w:rsid w:val="008532A2"/>
    <w:rsid w:val="008543A5"/>
    <w:rsid w:val="00854464"/>
    <w:rsid w:val="008558D7"/>
    <w:rsid w:val="00855AD0"/>
    <w:rsid w:val="0085604B"/>
    <w:rsid w:val="00856DB5"/>
    <w:rsid w:val="00856F21"/>
    <w:rsid w:val="0085714B"/>
    <w:rsid w:val="008578E4"/>
    <w:rsid w:val="008613AE"/>
    <w:rsid w:val="00862400"/>
    <w:rsid w:val="00862402"/>
    <w:rsid w:val="00863C30"/>
    <w:rsid w:val="00863F05"/>
    <w:rsid w:val="008666FB"/>
    <w:rsid w:val="00866CBD"/>
    <w:rsid w:val="00867860"/>
    <w:rsid w:val="0086799E"/>
    <w:rsid w:val="00873E2B"/>
    <w:rsid w:val="00874386"/>
    <w:rsid w:val="00874BF0"/>
    <w:rsid w:val="00875E44"/>
    <w:rsid w:val="008762B5"/>
    <w:rsid w:val="00876DD2"/>
    <w:rsid w:val="008777FF"/>
    <w:rsid w:val="008803F3"/>
    <w:rsid w:val="008815FD"/>
    <w:rsid w:val="0088253F"/>
    <w:rsid w:val="00883319"/>
    <w:rsid w:val="00883B05"/>
    <w:rsid w:val="008843B5"/>
    <w:rsid w:val="00885961"/>
    <w:rsid w:val="00886EB2"/>
    <w:rsid w:val="0088756D"/>
    <w:rsid w:val="008900C0"/>
    <w:rsid w:val="008902EE"/>
    <w:rsid w:val="008905A5"/>
    <w:rsid w:val="00891583"/>
    <w:rsid w:val="00891E81"/>
    <w:rsid w:val="008924AB"/>
    <w:rsid w:val="008945ED"/>
    <w:rsid w:val="00897B87"/>
    <w:rsid w:val="00897FAA"/>
    <w:rsid w:val="008A262A"/>
    <w:rsid w:val="008A2C85"/>
    <w:rsid w:val="008A36D9"/>
    <w:rsid w:val="008A395E"/>
    <w:rsid w:val="008A3FF4"/>
    <w:rsid w:val="008A4083"/>
    <w:rsid w:val="008A4507"/>
    <w:rsid w:val="008A52B9"/>
    <w:rsid w:val="008A5AAA"/>
    <w:rsid w:val="008A66A8"/>
    <w:rsid w:val="008A6DA2"/>
    <w:rsid w:val="008A76AF"/>
    <w:rsid w:val="008B2367"/>
    <w:rsid w:val="008B2EDC"/>
    <w:rsid w:val="008B4030"/>
    <w:rsid w:val="008B50F5"/>
    <w:rsid w:val="008C0B64"/>
    <w:rsid w:val="008C0EF2"/>
    <w:rsid w:val="008C20E5"/>
    <w:rsid w:val="008C2BF7"/>
    <w:rsid w:val="008C40B7"/>
    <w:rsid w:val="008C554D"/>
    <w:rsid w:val="008C66F4"/>
    <w:rsid w:val="008C783A"/>
    <w:rsid w:val="008C786F"/>
    <w:rsid w:val="008D0C2A"/>
    <w:rsid w:val="008D0EFC"/>
    <w:rsid w:val="008D26CF"/>
    <w:rsid w:val="008D41F8"/>
    <w:rsid w:val="008D4B57"/>
    <w:rsid w:val="008D5A15"/>
    <w:rsid w:val="008D76F8"/>
    <w:rsid w:val="008D7AF6"/>
    <w:rsid w:val="008E0020"/>
    <w:rsid w:val="008E14ED"/>
    <w:rsid w:val="008E31F2"/>
    <w:rsid w:val="008E398F"/>
    <w:rsid w:val="008E6C7D"/>
    <w:rsid w:val="008E7C50"/>
    <w:rsid w:val="008F0FDD"/>
    <w:rsid w:val="008F1293"/>
    <w:rsid w:val="008F12AA"/>
    <w:rsid w:val="008F15B9"/>
    <w:rsid w:val="008F3847"/>
    <w:rsid w:val="008F47A8"/>
    <w:rsid w:val="00901039"/>
    <w:rsid w:val="00901D7E"/>
    <w:rsid w:val="00901F99"/>
    <w:rsid w:val="00904EAF"/>
    <w:rsid w:val="00905ECE"/>
    <w:rsid w:val="00906B11"/>
    <w:rsid w:val="00911B9F"/>
    <w:rsid w:val="0091452E"/>
    <w:rsid w:val="00914AB0"/>
    <w:rsid w:val="00916544"/>
    <w:rsid w:val="00917549"/>
    <w:rsid w:val="00920E1F"/>
    <w:rsid w:val="009210E3"/>
    <w:rsid w:val="00921301"/>
    <w:rsid w:val="009241CA"/>
    <w:rsid w:val="009242F2"/>
    <w:rsid w:val="00924C50"/>
    <w:rsid w:val="00924D6E"/>
    <w:rsid w:val="00926567"/>
    <w:rsid w:val="00926611"/>
    <w:rsid w:val="00931C55"/>
    <w:rsid w:val="0093225F"/>
    <w:rsid w:val="009357A8"/>
    <w:rsid w:val="009368D9"/>
    <w:rsid w:val="009378BE"/>
    <w:rsid w:val="00940116"/>
    <w:rsid w:val="0094285F"/>
    <w:rsid w:val="009450B3"/>
    <w:rsid w:val="0094636B"/>
    <w:rsid w:val="00947101"/>
    <w:rsid w:val="00947111"/>
    <w:rsid w:val="0094780E"/>
    <w:rsid w:val="0095089B"/>
    <w:rsid w:val="00951824"/>
    <w:rsid w:val="00952378"/>
    <w:rsid w:val="00952628"/>
    <w:rsid w:val="009532AB"/>
    <w:rsid w:val="00953D8A"/>
    <w:rsid w:val="00955647"/>
    <w:rsid w:val="00957334"/>
    <w:rsid w:val="00961297"/>
    <w:rsid w:val="009614D1"/>
    <w:rsid w:val="0096215E"/>
    <w:rsid w:val="00962CC3"/>
    <w:rsid w:val="00964082"/>
    <w:rsid w:val="00964DF0"/>
    <w:rsid w:val="009655E9"/>
    <w:rsid w:val="00965A6E"/>
    <w:rsid w:val="00966542"/>
    <w:rsid w:val="009671A1"/>
    <w:rsid w:val="009673BE"/>
    <w:rsid w:val="00970474"/>
    <w:rsid w:val="00970E21"/>
    <w:rsid w:val="00970EAC"/>
    <w:rsid w:val="0097282A"/>
    <w:rsid w:val="009732BC"/>
    <w:rsid w:val="009735BD"/>
    <w:rsid w:val="00973955"/>
    <w:rsid w:val="009741AC"/>
    <w:rsid w:val="00974628"/>
    <w:rsid w:val="00975E12"/>
    <w:rsid w:val="0097790D"/>
    <w:rsid w:val="00977E0A"/>
    <w:rsid w:val="009808D3"/>
    <w:rsid w:val="00981412"/>
    <w:rsid w:val="0098182F"/>
    <w:rsid w:val="0098397B"/>
    <w:rsid w:val="00984F7A"/>
    <w:rsid w:val="009867AD"/>
    <w:rsid w:val="00987F91"/>
    <w:rsid w:val="0099243D"/>
    <w:rsid w:val="00992A0E"/>
    <w:rsid w:val="00992E58"/>
    <w:rsid w:val="0099317C"/>
    <w:rsid w:val="00994E6A"/>
    <w:rsid w:val="009963D3"/>
    <w:rsid w:val="009964F4"/>
    <w:rsid w:val="00997B56"/>
    <w:rsid w:val="009A261A"/>
    <w:rsid w:val="009A2FB5"/>
    <w:rsid w:val="009A37E5"/>
    <w:rsid w:val="009A41F7"/>
    <w:rsid w:val="009A4392"/>
    <w:rsid w:val="009A6165"/>
    <w:rsid w:val="009A6FF4"/>
    <w:rsid w:val="009A7BEC"/>
    <w:rsid w:val="009A7C92"/>
    <w:rsid w:val="009B0934"/>
    <w:rsid w:val="009B1EEF"/>
    <w:rsid w:val="009B3656"/>
    <w:rsid w:val="009B4FF5"/>
    <w:rsid w:val="009B559B"/>
    <w:rsid w:val="009B79D6"/>
    <w:rsid w:val="009B7FBA"/>
    <w:rsid w:val="009C0793"/>
    <w:rsid w:val="009C109E"/>
    <w:rsid w:val="009C1A83"/>
    <w:rsid w:val="009C27A5"/>
    <w:rsid w:val="009C3313"/>
    <w:rsid w:val="009C5D0C"/>
    <w:rsid w:val="009D0752"/>
    <w:rsid w:val="009D096A"/>
    <w:rsid w:val="009D11BA"/>
    <w:rsid w:val="009D1B45"/>
    <w:rsid w:val="009D5993"/>
    <w:rsid w:val="009D5DA4"/>
    <w:rsid w:val="009E03DC"/>
    <w:rsid w:val="009E1548"/>
    <w:rsid w:val="009E2710"/>
    <w:rsid w:val="009E32C2"/>
    <w:rsid w:val="009E42EC"/>
    <w:rsid w:val="009E59EC"/>
    <w:rsid w:val="009E6101"/>
    <w:rsid w:val="009E64B3"/>
    <w:rsid w:val="009E6607"/>
    <w:rsid w:val="009E73D5"/>
    <w:rsid w:val="009E790F"/>
    <w:rsid w:val="009F1905"/>
    <w:rsid w:val="009F1970"/>
    <w:rsid w:val="009F2C44"/>
    <w:rsid w:val="009F3075"/>
    <w:rsid w:val="009F4808"/>
    <w:rsid w:val="009F6162"/>
    <w:rsid w:val="009F6251"/>
    <w:rsid w:val="009F70CC"/>
    <w:rsid w:val="00A03005"/>
    <w:rsid w:val="00A0466A"/>
    <w:rsid w:val="00A04F21"/>
    <w:rsid w:val="00A05D86"/>
    <w:rsid w:val="00A11E3B"/>
    <w:rsid w:val="00A12C6E"/>
    <w:rsid w:val="00A150D4"/>
    <w:rsid w:val="00A161CA"/>
    <w:rsid w:val="00A1697C"/>
    <w:rsid w:val="00A2011D"/>
    <w:rsid w:val="00A20E99"/>
    <w:rsid w:val="00A215CC"/>
    <w:rsid w:val="00A21C9D"/>
    <w:rsid w:val="00A2314E"/>
    <w:rsid w:val="00A237AF"/>
    <w:rsid w:val="00A237F8"/>
    <w:rsid w:val="00A23892"/>
    <w:rsid w:val="00A23A30"/>
    <w:rsid w:val="00A24C8C"/>
    <w:rsid w:val="00A2537F"/>
    <w:rsid w:val="00A26BF7"/>
    <w:rsid w:val="00A300AE"/>
    <w:rsid w:val="00A30B55"/>
    <w:rsid w:val="00A33B15"/>
    <w:rsid w:val="00A33C8B"/>
    <w:rsid w:val="00A34D86"/>
    <w:rsid w:val="00A35363"/>
    <w:rsid w:val="00A353A2"/>
    <w:rsid w:val="00A35D36"/>
    <w:rsid w:val="00A375DE"/>
    <w:rsid w:val="00A423A5"/>
    <w:rsid w:val="00A42A81"/>
    <w:rsid w:val="00A44021"/>
    <w:rsid w:val="00A443B9"/>
    <w:rsid w:val="00A45FB7"/>
    <w:rsid w:val="00A47BFA"/>
    <w:rsid w:val="00A50D48"/>
    <w:rsid w:val="00A524C5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08D9"/>
    <w:rsid w:val="00A7245D"/>
    <w:rsid w:val="00A7281D"/>
    <w:rsid w:val="00A73C50"/>
    <w:rsid w:val="00A75F5D"/>
    <w:rsid w:val="00A76210"/>
    <w:rsid w:val="00A7641A"/>
    <w:rsid w:val="00A7764F"/>
    <w:rsid w:val="00A77E13"/>
    <w:rsid w:val="00A80E98"/>
    <w:rsid w:val="00A81B1F"/>
    <w:rsid w:val="00A8215B"/>
    <w:rsid w:val="00A84CB9"/>
    <w:rsid w:val="00A8513C"/>
    <w:rsid w:val="00A86396"/>
    <w:rsid w:val="00A92B67"/>
    <w:rsid w:val="00A92EFA"/>
    <w:rsid w:val="00A937EB"/>
    <w:rsid w:val="00A941BA"/>
    <w:rsid w:val="00A94F8D"/>
    <w:rsid w:val="00A95B6B"/>
    <w:rsid w:val="00A96345"/>
    <w:rsid w:val="00A9700B"/>
    <w:rsid w:val="00A9797D"/>
    <w:rsid w:val="00A97C43"/>
    <w:rsid w:val="00AA135F"/>
    <w:rsid w:val="00AA1A2C"/>
    <w:rsid w:val="00AA2ACA"/>
    <w:rsid w:val="00AA3B6D"/>
    <w:rsid w:val="00AA3F39"/>
    <w:rsid w:val="00AA4061"/>
    <w:rsid w:val="00AA4579"/>
    <w:rsid w:val="00AA49C9"/>
    <w:rsid w:val="00AA4C33"/>
    <w:rsid w:val="00AA54DD"/>
    <w:rsid w:val="00AA634A"/>
    <w:rsid w:val="00AA6453"/>
    <w:rsid w:val="00AA7103"/>
    <w:rsid w:val="00AA73C2"/>
    <w:rsid w:val="00AB01B2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4E3"/>
    <w:rsid w:val="00AC0CBC"/>
    <w:rsid w:val="00AC37A2"/>
    <w:rsid w:val="00AC5485"/>
    <w:rsid w:val="00AC570E"/>
    <w:rsid w:val="00AC5F98"/>
    <w:rsid w:val="00AC5FE8"/>
    <w:rsid w:val="00AD3B83"/>
    <w:rsid w:val="00AD3E6C"/>
    <w:rsid w:val="00AD4605"/>
    <w:rsid w:val="00AE0953"/>
    <w:rsid w:val="00AE14FE"/>
    <w:rsid w:val="00AE27AC"/>
    <w:rsid w:val="00AE31CC"/>
    <w:rsid w:val="00AE4104"/>
    <w:rsid w:val="00AE64C1"/>
    <w:rsid w:val="00AE666F"/>
    <w:rsid w:val="00AE6ED5"/>
    <w:rsid w:val="00AE7773"/>
    <w:rsid w:val="00AF066F"/>
    <w:rsid w:val="00AF2286"/>
    <w:rsid w:val="00AF275A"/>
    <w:rsid w:val="00AF3949"/>
    <w:rsid w:val="00AF47B0"/>
    <w:rsid w:val="00AF4D5A"/>
    <w:rsid w:val="00AF589D"/>
    <w:rsid w:val="00AF740A"/>
    <w:rsid w:val="00AF793D"/>
    <w:rsid w:val="00AF79F3"/>
    <w:rsid w:val="00B04268"/>
    <w:rsid w:val="00B04DAE"/>
    <w:rsid w:val="00B04F44"/>
    <w:rsid w:val="00B057A0"/>
    <w:rsid w:val="00B057EA"/>
    <w:rsid w:val="00B06F9A"/>
    <w:rsid w:val="00B074CF"/>
    <w:rsid w:val="00B10060"/>
    <w:rsid w:val="00B11468"/>
    <w:rsid w:val="00B12142"/>
    <w:rsid w:val="00B1310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516"/>
    <w:rsid w:val="00B236C9"/>
    <w:rsid w:val="00B247B4"/>
    <w:rsid w:val="00B26F63"/>
    <w:rsid w:val="00B277F5"/>
    <w:rsid w:val="00B32173"/>
    <w:rsid w:val="00B321FE"/>
    <w:rsid w:val="00B359D7"/>
    <w:rsid w:val="00B36311"/>
    <w:rsid w:val="00B368B7"/>
    <w:rsid w:val="00B3737E"/>
    <w:rsid w:val="00B40A9A"/>
    <w:rsid w:val="00B40D5C"/>
    <w:rsid w:val="00B4115E"/>
    <w:rsid w:val="00B43DC6"/>
    <w:rsid w:val="00B4432B"/>
    <w:rsid w:val="00B4546B"/>
    <w:rsid w:val="00B45B3C"/>
    <w:rsid w:val="00B4679F"/>
    <w:rsid w:val="00B468E3"/>
    <w:rsid w:val="00B5062F"/>
    <w:rsid w:val="00B51244"/>
    <w:rsid w:val="00B519F5"/>
    <w:rsid w:val="00B53248"/>
    <w:rsid w:val="00B53392"/>
    <w:rsid w:val="00B53867"/>
    <w:rsid w:val="00B5497D"/>
    <w:rsid w:val="00B5750F"/>
    <w:rsid w:val="00B57968"/>
    <w:rsid w:val="00B57F5D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64B"/>
    <w:rsid w:val="00B7782C"/>
    <w:rsid w:val="00B803BC"/>
    <w:rsid w:val="00B812E6"/>
    <w:rsid w:val="00B829C6"/>
    <w:rsid w:val="00B83088"/>
    <w:rsid w:val="00B84A10"/>
    <w:rsid w:val="00B872EF"/>
    <w:rsid w:val="00B90EC3"/>
    <w:rsid w:val="00B913AB"/>
    <w:rsid w:val="00B91DE5"/>
    <w:rsid w:val="00B93085"/>
    <w:rsid w:val="00B93B87"/>
    <w:rsid w:val="00B97349"/>
    <w:rsid w:val="00BA14DE"/>
    <w:rsid w:val="00BA18D1"/>
    <w:rsid w:val="00BA1CE0"/>
    <w:rsid w:val="00BA3126"/>
    <w:rsid w:val="00BA349A"/>
    <w:rsid w:val="00BA3A7A"/>
    <w:rsid w:val="00BA4F42"/>
    <w:rsid w:val="00BA6377"/>
    <w:rsid w:val="00BA680E"/>
    <w:rsid w:val="00BA6B90"/>
    <w:rsid w:val="00BB0C5E"/>
    <w:rsid w:val="00BB292A"/>
    <w:rsid w:val="00BB43C8"/>
    <w:rsid w:val="00BB44EB"/>
    <w:rsid w:val="00BB470F"/>
    <w:rsid w:val="00BB53EB"/>
    <w:rsid w:val="00BC0979"/>
    <w:rsid w:val="00BC0A30"/>
    <w:rsid w:val="00BC14DA"/>
    <w:rsid w:val="00BC4F76"/>
    <w:rsid w:val="00BC5200"/>
    <w:rsid w:val="00BC58C3"/>
    <w:rsid w:val="00BC6129"/>
    <w:rsid w:val="00BD02E0"/>
    <w:rsid w:val="00BD052A"/>
    <w:rsid w:val="00BD0BE6"/>
    <w:rsid w:val="00BD1123"/>
    <w:rsid w:val="00BD28F5"/>
    <w:rsid w:val="00BD45A3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344F"/>
    <w:rsid w:val="00BE34FB"/>
    <w:rsid w:val="00BE3646"/>
    <w:rsid w:val="00BE3961"/>
    <w:rsid w:val="00BE4E89"/>
    <w:rsid w:val="00BE6636"/>
    <w:rsid w:val="00BF09A5"/>
    <w:rsid w:val="00BF1BDA"/>
    <w:rsid w:val="00BF1D1A"/>
    <w:rsid w:val="00BF1EA8"/>
    <w:rsid w:val="00BF227D"/>
    <w:rsid w:val="00BF36D8"/>
    <w:rsid w:val="00BF4FE6"/>
    <w:rsid w:val="00BF6EF2"/>
    <w:rsid w:val="00BF6F83"/>
    <w:rsid w:val="00C00289"/>
    <w:rsid w:val="00C00C2A"/>
    <w:rsid w:val="00C00E7E"/>
    <w:rsid w:val="00C02960"/>
    <w:rsid w:val="00C03EDE"/>
    <w:rsid w:val="00C04041"/>
    <w:rsid w:val="00C04CA9"/>
    <w:rsid w:val="00C10430"/>
    <w:rsid w:val="00C10509"/>
    <w:rsid w:val="00C10520"/>
    <w:rsid w:val="00C120CF"/>
    <w:rsid w:val="00C149A1"/>
    <w:rsid w:val="00C16CDA"/>
    <w:rsid w:val="00C1787C"/>
    <w:rsid w:val="00C17AAA"/>
    <w:rsid w:val="00C17C34"/>
    <w:rsid w:val="00C20C30"/>
    <w:rsid w:val="00C22E2B"/>
    <w:rsid w:val="00C23774"/>
    <w:rsid w:val="00C24C10"/>
    <w:rsid w:val="00C30229"/>
    <w:rsid w:val="00C30F8B"/>
    <w:rsid w:val="00C31C07"/>
    <w:rsid w:val="00C33083"/>
    <w:rsid w:val="00C33E69"/>
    <w:rsid w:val="00C35494"/>
    <w:rsid w:val="00C35894"/>
    <w:rsid w:val="00C359AC"/>
    <w:rsid w:val="00C36C49"/>
    <w:rsid w:val="00C37331"/>
    <w:rsid w:val="00C40241"/>
    <w:rsid w:val="00C41E7C"/>
    <w:rsid w:val="00C44D42"/>
    <w:rsid w:val="00C45834"/>
    <w:rsid w:val="00C46AF5"/>
    <w:rsid w:val="00C47799"/>
    <w:rsid w:val="00C5015F"/>
    <w:rsid w:val="00C51605"/>
    <w:rsid w:val="00C51691"/>
    <w:rsid w:val="00C53194"/>
    <w:rsid w:val="00C545AC"/>
    <w:rsid w:val="00C5495F"/>
    <w:rsid w:val="00C555E9"/>
    <w:rsid w:val="00C564BD"/>
    <w:rsid w:val="00C56AC8"/>
    <w:rsid w:val="00C57C86"/>
    <w:rsid w:val="00C617B1"/>
    <w:rsid w:val="00C666D7"/>
    <w:rsid w:val="00C67F5D"/>
    <w:rsid w:val="00C71973"/>
    <w:rsid w:val="00C722D9"/>
    <w:rsid w:val="00C72370"/>
    <w:rsid w:val="00C725CA"/>
    <w:rsid w:val="00C75153"/>
    <w:rsid w:val="00C7672E"/>
    <w:rsid w:val="00C76814"/>
    <w:rsid w:val="00C77C0A"/>
    <w:rsid w:val="00C809D3"/>
    <w:rsid w:val="00C83DA5"/>
    <w:rsid w:val="00C83F4A"/>
    <w:rsid w:val="00C846F9"/>
    <w:rsid w:val="00C8484A"/>
    <w:rsid w:val="00C87802"/>
    <w:rsid w:val="00C91345"/>
    <w:rsid w:val="00C92484"/>
    <w:rsid w:val="00C93E95"/>
    <w:rsid w:val="00C9596A"/>
    <w:rsid w:val="00C97A37"/>
    <w:rsid w:val="00CA21DF"/>
    <w:rsid w:val="00CA29BC"/>
    <w:rsid w:val="00CA43BB"/>
    <w:rsid w:val="00CA485B"/>
    <w:rsid w:val="00CA620F"/>
    <w:rsid w:val="00CA6895"/>
    <w:rsid w:val="00CA689D"/>
    <w:rsid w:val="00CA703C"/>
    <w:rsid w:val="00CA7277"/>
    <w:rsid w:val="00CA7619"/>
    <w:rsid w:val="00CB249C"/>
    <w:rsid w:val="00CB2AAA"/>
    <w:rsid w:val="00CB4FD1"/>
    <w:rsid w:val="00CB52BD"/>
    <w:rsid w:val="00CB602D"/>
    <w:rsid w:val="00CB642D"/>
    <w:rsid w:val="00CB67F8"/>
    <w:rsid w:val="00CB6FEE"/>
    <w:rsid w:val="00CC0E77"/>
    <w:rsid w:val="00CC1645"/>
    <w:rsid w:val="00CC1C82"/>
    <w:rsid w:val="00CC1F77"/>
    <w:rsid w:val="00CC2EE3"/>
    <w:rsid w:val="00CC32CA"/>
    <w:rsid w:val="00CC3A2A"/>
    <w:rsid w:val="00CC5509"/>
    <w:rsid w:val="00CC5B43"/>
    <w:rsid w:val="00CC702A"/>
    <w:rsid w:val="00CC76E2"/>
    <w:rsid w:val="00CC7A32"/>
    <w:rsid w:val="00CD15BA"/>
    <w:rsid w:val="00CD197B"/>
    <w:rsid w:val="00CD32F6"/>
    <w:rsid w:val="00CD52DC"/>
    <w:rsid w:val="00CD5F65"/>
    <w:rsid w:val="00CE00E1"/>
    <w:rsid w:val="00CE0BA6"/>
    <w:rsid w:val="00CE1B6D"/>
    <w:rsid w:val="00CE1C3E"/>
    <w:rsid w:val="00CE29F9"/>
    <w:rsid w:val="00CE49D8"/>
    <w:rsid w:val="00CE4BDA"/>
    <w:rsid w:val="00CE5823"/>
    <w:rsid w:val="00CE7F36"/>
    <w:rsid w:val="00CF1546"/>
    <w:rsid w:val="00CF3232"/>
    <w:rsid w:val="00CF3920"/>
    <w:rsid w:val="00CF3FAF"/>
    <w:rsid w:val="00CF459E"/>
    <w:rsid w:val="00CF4C8A"/>
    <w:rsid w:val="00CF4F48"/>
    <w:rsid w:val="00CF5174"/>
    <w:rsid w:val="00CF5B4F"/>
    <w:rsid w:val="00CF6371"/>
    <w:rsid w:val="00CF640A"/>
    <w:rsid w:val="00CF6BF2"/>
    <w:rsid w:val="00CF7521"/>
    <w:rsid w:val="00CF79D9"/>
    <w:rsid w:val="00CF7F15"/>
    <w:rsid w:val="00D002EB"/>
    <w:rsid w:val="00D00C60"/>
    <w:rsid w:val="00D01EB0"/>
    <w:rsid w:val="00D03A19"/>
    <w:rsid w:val="00D043D6"/>
    <w:rsid w:val="00D061CB"/>
    <w:rsid w:val="00D066AB"/>
    <w:rsid w:val="00D06B9C"/>
    <w:rsid w:val="00D079C8"/>
    <w:rsid w:val="00D1047C"/>
    <w:rsid w:val="00D1062D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E7E"/>
    <w:rsid w:val="00D16760"/>
    <w:rsid w:val="00D17076"/>
    <w:rsid w:val="00D22739"/>
    <w:rsid w:val="00D2273F"/>
    <w:rsid w:val="00D22766"/>
    <w:rsid w:val="00D258B8"/>
    <w:rsid w:val="00D2756F"/>
    <w:rsid w:val="00D2778B"/>
    <w:rsid w:val="00D305C0"/>
    <w:rsid w:val="00D31C36"/>
    <w:rsid w:val="00D3399A"/>
    <w:rsid w:val="00D34EB7"/>
    <w:rsid w:val="00D34FD4"/>
    <w:rsid w:val="00D35692"/>
    <w:rsid w:val="00D36C1A"/>
    <w:rsid w:val="00D400FC"/>
    <w:rsid w:val="00D4166A"/>
    <w:rsid w:val="00D43422"/>
    <w:rsid w:val="00D43657"/>
    <w:rsid w:val="00D44296"/>
    <w:rsid w:val="00D44F1E"/>
    <w:rsid w:val="00D45B81"/>
    <w:rsid w:val="00D50527"/>
    <w:rsid w:val="00D509E4"/>
    <w:rsid w:val="00D5248E"/>
    <w:rsid w:val="00D53CD5"/>
    <w:rsid w:val="00D53F04"/>
    <w:rsid w:val="00D56E43"/>
    <w:rsid w:val="00D578B8"/>
    <w:rsid w:val="00D57F27"/>
    <w:rsid w:val="00D602B1"/>
    <w:rsid w:val="00D60B6E"/>
    <w:rsid w:val="00D62314"/>
    <w:rsid w:val="00D62CAB"/>
    <w:rsid w:val="00D62CC7"/>
    <w:rsid w:val="00D62EAC"/>
    <w:rsid w:val="00D638CD"/>
    <w:rsid w:val="00D650AD"/>
    <w:rsid w:val="00D65A11"/>
    <w:rsid w:val="00D65DC2"/>
    <w:rsid w:val="00D66389"/>
    <w:rsid w:val="00D71AD6"/>
    <w:rsid w:val="00D71FB0"/>
    <w:rsid w:val="00D720C4"/>
    <w:rsid w:val="00D72ACF"/>
    <w:rsid w:val="00D73181"/>
    <w:rsid w:val="00D73B85"/>
    <w:rsid w:val="00D740D0"/>
    <w:rsid w:val="00D7454D"/>
    <w:rsid w:val="00D7467A"/>
    <w:rsid w:val="00D76306"/>
    <w:rsid w:val="00D766FA"/>
    <w:rsid w:val="00D7716F"/>
    <w:rsid w:val="00D778EA"/>
    <w:rsid w:val="00D82D7E"/>
    <w:rsid w:val="00D82E9F"/>
    <w:rsid w:val="00D84202"/>
    <w:rsid w:val="00D86229"/>
    <w:rsid w:val="00D87FCD"/>
    <w:rsid w:val="00D9065A"/>
    <w:rsid w:val="00D92874"/>
    <w:rsid w:val="00D95494"/>
    <w:rsid w:val="00D95710"/>
    <w:rsid w:val="00D958A6"/>
    <w:rsid w:val="00D958EB"/>
    <w:rsid w:val="00D95EEE"/>
    <w:rsid w:val="00D96A30"/>
    <w:rsid w:val="00D975A0"/>
    <w:rsid w:val="00DA22FE"/>
    <w:rsid w:val="00DA415B"/>
    <w:rsid w:val="00DA4481"/>
    <w:rsid w:val="00DA4D02"/>
    <w:rsid w:val="00DA5D54"/>
    <w:rsid w:val="00DA767F"/>
    <w:rsid w:val="00DB0671"/>
    <w:rsid w:val="00DB0FBE"/>
    <w:rsid w:val="00DB1412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C08D7"/>
    <w:rsid w:val="00DC14D3"/>
    <w:rsid w:val="00DC40FC"/>
    <w:rsid w:val="00DC446E"/>
    <w:rsid w:val="00DC450C"/>
    <w:rsid w:val="00DC52A3"/>
    <w:rsid w:val="00DC5401"/>
    <w:rsid w:val="00DC5963"/>
    <w:rsid w:val="00DC6264"/>
    <w:rsid w:val="00DC69D8"/>
    <w:rsid w:val="00DC71DB"/>
    <w:rsid w:val="00DC7BE5"/>
    <w:rsid w:val="00DD0342"/>
    <w:rsid w:val="00DD16E8"/>
    <w:rsid w:val="00DD1A10"/>
    <w:rsid w:val="00DD1FA7"/>
    <w:rsid w:val="00DD36EE"/>
    <w:rsid w:val="00DD39E9"/>
    <w:rsid w:val="00DD43B1"/>
    <w:rsid w:val="00DD459D"/>
    <w:rsid w:val="00DD49B3"/>
    <w:rsid w:val="00DD4A6E"/>
    <w:rsid w:val="00DD4B3A"/>
    <w:rsid w:val="00DD653D"/>
    <w:rsid w:val="00DD6777"/>
    <w:rsid w:val="00DE0BA4"/>
    <w:rsid w:val="00DE39D7"/>
    <w:rsid w:val="00DE4FC1"/>
    <w:rsid w:val="00DE5054"/>
    <w:rsid w:val="00DE6C92"/>
    <w:rsid w:val="00DF0E7F"/>
    <w:rsid w:val="00DF0FB5"/>
    <w:rsid w:val="00DF13AA"/>
    <w:rsid w:val="00DF2E13"/>
    <w:rsid w:val="00DF2E85"/>
    <w:rsid w:val="00DF4D8F"/>
    <w:rsid w:val="00DF5891"/>
    <w:rsid w:val="00DF651B"/>
    <w:rsid w:val="00E0119C"/>
    <w:rsid w:val="00E0144A"/>
    <w:rsid w:val="00E01F1F"/>
    <w:rsid w:val="00E024AF"/>
    <w:rsid w:val="00E03700"/>
    <w:rsid w:val="00E03D43"/>
    <w:rsid w:val="00E04685"/>
    <w:rsid w:val="00E04EFB"/>
    <w:rsid w:val="00E0534D"/>
    <w:rsid w:val="00E05664"/>
    <w:rsid w:val="00E06A7D"/>
    <w:rsid w:val="00E07490"/>
    <w:rsid w:val="00E07C96"/>
    <w:rsid w:val="00E12B41"/>
    <w:rsid w:val="00E13B89"/>
    <w:rsid w:val="00E15A5A"/>
    <w:rsid w:val="00E1626C"/>
    <w:rsid w:val="00E16E1B"/>
    <w:rsid w:val="00E17F6B"/>
    <w:rsid w:val="00E214D1"/>
    <w:rsid w:val="00E239A3"/>
    <w:rsid w:val="00E249EE"/>
    <w:rsid w:val="00E25522"/>
    <w:rsid w:val="00E25C48"/>
    <w:rsid w:val="00E301E3"/>
    <w:rsid w:val="00E30FAF"/>
    <w:rsid w:val="00E31401"/>
    <w:rsid w:val="00E325DD"/>
    <w:rsid w:val="00E32819"/>
    <w:rsid w:val="00E343DA"/>
    <w:rsid w:val="00E35E21"/>
    <w:rsid w:val="00E40DA1"/>
    <w:rsid w:val="00E41380"/>
    <w:rsid w:val="00E415DC"/>
    <w:rsid w:val="00E41817"/>
    <w:rsid w:val="00E423C4"/>
    <w:rsid w:val="00E4282C"/>
    <w:rsid w:val="00E50755"/>
    <w:rsid w:val="00E51B9F"/>
    <w:rsid w:val="00E53598"/>
    <w:rsid w:val="00E54278"/>
    <w:rsid w:val="00E543A5"/>
    <w:rsid w:val="00E561B6"/>
    <w:rsid w:val="00E56E08"/>
    <w:rsid w:val="00E60C68"/>
    <w:rsid w:val="00E61B8F"/>
    <w:rsid w:val="00E62046"/>
    <w:rsid w:val="00E6271B"/>
    <w:rsid w:val="00E63CDB"/>
    <w:rsid w:val="00E663FC"/>
    <w:rsid w:val="00E66405"/>
    <w:rsid w:val="00E71709"/>
    <w:rsid w:val="00E72669"/>
    <w:rsid w:val="00E72EF6"/>
    <w:rsid w:val="00E73D5E"/>
    <w:rsid w:val="00E73DFA"/>
    <w:rsid w:val="00E753FC"/>
    <w:rsid w:val="00E772E9"/>
    <w:rsid w:val="00E77410"/>
    <w:rsid w:val="00E77D91"/>
    <w:rsid w:val="00E77E04"/>
    <w:rsid w:val="00E77E1F"/>
    <w:rsid w:val="00E80008"/>
    <w:rsid w:val="00E806FB"/>
    <w:rsid w:val="00E81C59"/>
    <w:rsid w:val="00E831CF"/>
    <w:rsid w:val="00E84F68"/>
    <w:rsid w:val="00E8676D"/>
    <w:rsid w:val="00E90F73"/>
    <w:rsid w:val="00E9166B"/>
    <w:rsid w:val="00E92893"/>
    <w:rsid w:val="00E93D13"/>
    <w:rsid w:val="00E94526"/>
    <w:rsid w:val="00E961D7"/>
    <w:rsid w:val="00E96C9B"/>
    <w:rsid w:val="00E9737B"/>
    <w:rsid w:val="00E97B89"/>
    <w:rsid w:val="00EA149E"/>
    <w:rsid w:val="00EA24B9"/>
    <w:rsid w:val="00EA42AA"/>
    <w:rsid w:val="00EA63CC"/>
    <w:rsid w:val="00EA6930"/>
    <w:rsid w:val="00EB0F10"/>
    <w:rsid w:val="00EB22CD"/>
    <w:rsid w:val="00EB3B05"/>
    <w:rsid w:val="00EB460C"/>
    <w:rsid w:val="00EB5CD7"/>
    <w:rsid w:val="00EB6AA2"/>
    <w:rsid w:val="00EB7775"/>
    <w:rsid w:val="00EB7795"/>
    <w:rsid w:val="00EB7808"/>
    <w:rsid w:val="00EB78DA"/>
    <w:rsid w:val="00EC0B70"/>
    <w:rsid w:val="00EC243B"/>
    <w:rsid w:val="00EC29D3"/>
    <w:rsid w:val="00EC36DA"/>
    <w:rsid w:val="00EC4245"/>
    <w:rsid w:val="00EC4906"/>
    <w:rsid w:val="00EC64D1"/>
    <w:rsid w:val="00EC6811"/>
    <w:rsid w:val="00EC7F32"/>
    <w:rsid w:val="00ED051E"/>
    <w:rsid w:val="00ED0670"/>
    <w:rsid w:val="00ED296F"/>
    <w:rsid w:val="00ED3677"/>
    <w:rsid w:val="00ED384B"/>
    <w:rsid w:val="00ED4743"/>
    <w:rsid w:val="00ED502A"/>
    <w:rsid w:val="00ED581A"/>
    <w:rsid w:val="00ED5DA1"/>
    <w:rsid w:val="00ED78CE"/>
    <w:rsid w:val="00EE09D9"/>
    <w:rsid w:val="00EE0D06"/>
    <w:rsid w:val="00EE0EB7"/>
    <w:rsid w:val="00EE3997"/>
    <w:rsid w:val="00EE3BBD"/>
    <w:rsid w:val="00EE43A6"/>
    <w:rsid w:val="00EE4894"/>
    <w:rsid w:val="00EE5585"/>
    <w:rsid w:val="00EE61A6"/>
    <w:rsid w:val="00EE76ED"/>
    <w:rsid w:val="00EF13D8"/>
    <w:rsid w:val="00EF2830"/>
    <w:rsid w:val="00EF3F96"/>
    <w:rsid w:val="00EF45D1"/>
    <w:rsid w:val="00EF4B0F"/>
    <w:rsid w:val="00EF6F37"/>
    <w:rsid w:val="00EF7264"/>
    <w:rsid w:val="00F00209"/>
    <w:rsid w:val="00F013A6"/>
    <w:rsid w:val="00F02923"/>
    <w:rsid w:val="00F03D26"/>
    <w:rsid w:val="00F03DD7"/>
    <w:rsid w:val="00F048D9"/>
    <w:rsid w:val="00F05C37"/>
    <w:rsid w:val="00F0742B"/>
    <w:rsid w:val="00F1299C"/>
    <w:rsid w:val="00F13888"/>
    <w:rsid w:val="00F142D5"/>
    <w:rsid w:val="00F15211"/>
    <w:rsid w:val="00F159CF"/>
    <w:rsid w:val="00F15A7A"/>
    <w:rsid w:val="00F214F2"/>
    <w:rsid w:val="00F235AD"/>
    <w:rsid w:val="00F23852"/>
    <w:rsid w:val="00F24DF5"/>
    <w:rsid w:val="00F25DF0"/>
    <w:rsid w:val="00F2775E"/>
    <w:rsid w:val="00F2796E"/>
    <w:rsid w:val="00F318FF"/>
    <w:rsid w:val="00F32189"/>
    <w:rsid w:val="00F3233A"/>
    <w:rsid w:val="00F32946"/>
    <w:rsid w:val="00F32B89"/>
    <w:rsid w:val="00F349A6"/>
    <w:rsid w:val="00F365C1"/>
    <w:rsid w:val="00F368B6"/>
    <w:rsid w:val="00F369C2"/>
    <w:rsid w:val="00F373A8"/>
    <w:rsid w:val="00F37B9A"/>
    <w:rsid w:val="00F37F95"/>
    <w:rsid w:val="00F408BB"/>
    <w:rsid w:val="00F42469"/>
    <w:rsid w:val="00F44C97"/>
    <w:rsid w:val="00F46B04"/>
    <w:rsid w:val="00F46F7A"/>
    <w:rsid w:val="00F50929"/>
    <w:rsid w:val="00F50F52"/>
    <w:rsid w:val="00F5380C"/>
    <w:rsid w:val="00F53F51"/>
    <w:rsid w:val="00F56789"/>
    <w:rsid w:val="00F56AB8"/>
    <w:rsid w:val="00F56C14"/>
    <w:rsid w:val="00F57C42"/>
    <w:rsid w:val="00F57CE3"/>
    <w:rsid w:val="00F60701"/>
    <w:rsid w:val="00F61278"/>
    <w:rsid w:val="00F62348"/>
    <w:rsid w:val="00F63C42"/>
    <w:rsid w:val="00F64661"/>
    <w:rsid w:val="00F64E08"/>
    <w:rsid w:val="00F65AFB"/>
    <w:rsid w:val="00F6646F"/>
    <w:rsid w:val="00F67296"/>
    <w:rsid w:val="00F676C9"/>
    <w:rsid w:val="00F733C6"/>
    <w:rsid w:val="00F73664"/>
    <w:rsid w:val="00F73DC3"/>
    <w:rsid w:val="00F74AA2"/>
    <w:rsid w:val="00F74E54"/>
    <w:rsid w:val="00F74F82"/>
    <w:rsid w:val="00F759E7"/>
    <w:rsid w:val="00F77A2E"/>
    <w:rsid w:val="00F8279C"/>
    <w:rsid w:val="00F82E54"/>
    <w:rsid w:val="00F82FEA"/>
    <w:rsid w:val="00F84EA2"/>
    <w:rsid w:val="00F85CB2"/>
    <w:rsid w:val="00F87E3C"/>
    <w:rsid w:val="00F94AA8"/>
    <w:rsid w:val="00F951E4"/>
    <w:rsid w:val="00F955BB"/>
    <w:rsid w:val="00F95872"/>
    <w:rsid w:val="00FA00A1"/>
    <w:rsid w:val="00FA1F20"/>
    <w:rsid w:val="00FA2307"/>
    <w:rsid w:val="00FA230F"/>
    <w:rsid w:val="00FA3D51"/>
    <w:rsid w:val="00FA4484"/>
    <w:rsid w:val="00FA5193"/>
    <w:rsid w:val="00FA69C7"/>
    <w:rsid w:val="00FA7381"/>
    <w:rsid w:val="00FA77A1"/>
    <w:rsid w:val="00FB0ADA"/>
    <w:rsid w:val="00FB256E"/>
    <w:rsid w:val="00FB2792"/>
    <w:rsid w:val="00FB790D"/>
    <w:rsid w:val="00FC037F"/>
    <w:rsid w:val="00FC11C1"/>
    <w:rsid w:val="00FC2B97"/>
    <w:rsid w:val="00FC300B"/>
    <w:rsid w:val="00FC3AC2"/>
    <w:rsid w:val="00FC3FF3"/>
    <w:rsid w:val="00FC5B66"/>
    <w:rsid w:val="00FC72EA"/>
    <w:rsid w:val="00FC7D22"/>
    <w:rsid w:val="00FD01E6"/>
    <w:rsid w:val="00FD0DBA"/>
    <w:rsid w:val="00FD0EDF"/>
    <w:rsid w:val="00FD1381"/>
    <w:rsid w:val="00FD1576"/>
    <w:rsid w:val="00FD1857"/>
    <w:rsid w:val="00FD1963"/>
    <w:rsid w:val="00FD19C0"/>
    <w:rsid w:val="00FD314D"/>
    <w:rsid w:val="00FD347F"/>
    <w:rsid w:val="00FD357B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062C"/>
    <w:rsid w:val="00FF20B3"/>
    <w:rsid w:val="00FF228F"/>
    <w:rsid w:val="00FF2309"/>
    <w:rsid w:val="00FF2604"/>
    <w:rsid w:val="00FF36FC"/>
    <w:rsid w:val="00FF6D5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black"/>
    </o:shapedefaults>
    <o:shapelayout v:ext="edit">
      <o:idmap v:ext="edit" data="1"/>
    </o:shapelayout>
  </w:shapeDefaults>
  <w:decimalSymbol w:val="."/>
  <w:listSeparator w:val=","/>
  <w14:docId w14:val="532C3E83"/>
  <w15:docId w15:val="{DD076BEC-CA01-42D4-994C-D6A3FC3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w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Numeral_syste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A86CC-779F-4CEC-B6DF-B95381F9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5132</Words>
  <Characters>29255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Безплатна книга "Въведение в програмирането със C#"</vt:lpstr>
    </vt:vector>
  </TitlesOfParts>
  <Manager>svetlin@nakov.com</Manager>
  <Company>Software University (SoftUni)</Company>
  <LinksUpToDate>false</LinksUpToDate>
  <CharactersWithSpaces>34319</CharactersWithSpaces>
  <SharedDoc>false</SharedDoc>
  <HLinks>
    <vt:vector size="5604" baseType="variant">
      <vt:variant>
        <vt:i4>6422633</vt:i4>
      </vt:variant>
      <vt:variant>
        <vt:i4>4281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4278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65621</vt:i4>
      </vt:variant>
      <vt:variant>
        <vt:i4>4275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65621</vt:i4>
      </vt:variant>
      <vt:variant>
        <vt:i4>4272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4587614</vt:i4>
      </vt:variant>
      <vt:variant>
        <vt:i4>4269</vt:i4>
      </vt:variant>
      <vt:variant>
        <vt:i4>0</vt:i4>
      </vt:variant>
      <vt:variant>
        <vt:i4>5</vt:i4>
      </vt:variant>
      <vt:variant>
        <vt:lpwstr>http://www.introprogramming.info/intro-java-book/</vt:lpwstr>
      </vt:variant>
      <vt:variant>
        <vt:lpwstr/>
      </vt:variant>
      <vt:variant>
        <vt:i4>2293820</vt:i4>
      </vt:variant>
      <vt:variant>
        <vt:i4>4266</vt:i4>
      </vt:variant>
      <vt:variant>
        <vt:i4>0</vt:i4>
      </vt:variant>
      <vt:variant>
        <vt:i4>5</vt:i4>
      </vt:variant>
      <vt:variant>
        <vt:lpwstr>http://www.introprogramming.info/intro-csharp-book/</vt:lpwstr>
      </vt:variant>
      <vt:variant>
        <vt:lpwstr/>
      </vt:variant>
      <vt:variant>
        <vt:i4>5636127</vt:i4>
      </vt:variant>
      <vt:variant>
        <vt:i4>4263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5636127</vt:i4>
      </vt:variant>
      <vt:variant>
        <vt:i4>4260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7077985</vt:i4>
      </vt:variant>
      <vt:variant>
        <vt:i4>4257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7077985</vt:i4>
      </vt:variant>
      <vt:variant>
        <vt:i4>4254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4251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4248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3670117</vt:i4>
      </vt:variant>
      <vt:variant>
        <vt:i4>4245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1245207</vt:i4>
      </vt:variant>
      <vt:variant>
        <vt:i4>4242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6291572</vt:i4>
      </vt:variant>
      <vt:variant>
        <vt:i4>4239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2949228</vt:i4>
      </vt:variant>
      <vt:variant>
        <vt:i4>4236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7602275</vt:i4>
      </vt:variant>
      <vt:variant>
        <vt:i4>4233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4980741</vt:i4>
      </vt:variant>
      <vt:variant>
        <vt:i4>4230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4784132</vt:i4>
      </vt:variant>
      <vt:variant>
        <vt:i4>4227</vt:i4>
      </vt:variant>
      <vt:variant>
        <vt:i4>0</vt:i4>
      </vt:variant>
      <vt:variant>
        <vt:i4>5</vt:i4>
      </vt:variant>
      <vt:variant>
        <vt:lpwstr>http://qaacademy.telerik.com/</vt:lpwstr>
      </vt:variant>
      <vt:variant>
        <vt:lpwstr/>
      </vt:variant>
      <vt:variant>
        <vt:i4>655363</vt:i4>
      </vt:variant>
      <vt:variant>
        <vt:i4>4224</vt:i4>
      </vt:variant>
      <vt:variant>
        <vt:i4>0</vt:i4>
      </vt:variant>
      <vt:variant>
        <vt:i4>5</vt:i4>
      </vt:variant>
      <vt:variant>
        <vt:lpwstr>http://dotnetessentials.telerik.com/</vt:lpwstr>
      </vt:variant>
      <vt:variant>
        <vt:lpwstr/>
      </vt:variant>
      <vt:variant>
        <vt:i4>7274596</vt:i4>
      </vt:variant>
      <vt:variant>
        <vt:i4>4221</vt:i4>
      </vt:variant>
      <vt:variant>
        <vt:i4>0</vt:i4>
      </vt:variant>
      <vt:variant>
        <vt:i4>5</vt:i4>
      </vt:variant>
      <vt:variant>
        <vt:lpwstr>http://csharpfundamentals.telerik.com/</vt:lpwstr>
      </vt:variant>
      <vt:variant>
        <vt:lpwstr/>
      </vt:variant>
      <vt:variant>
        <vt:i4>7602275</vt:i4>
      </vt:variant>
      <vt:variant>
        <vt:i4>4218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3670117</vt:i4>
      </vt:variant>
      <vt:variant>
        <vt:i4>4215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65613</vt:i4>
      </vt:variant>
      <vt:variant>
        <vt:i4>4212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852051</vt:i4>
      </vt:variant>
      <vt:variant>
        <vt:i4>4209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70190164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70190164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6029324</vt:i4>
      </vt:variant>
      <vt:variant>
        <vt:i4>4200</vt:i4>
      </vt:variant>
      <vt:variant>
        <vt:i4>0</vt:i4>
      </vt:variant>
      <vt:variant>
        <vt:i4>5</vt:i4>
      </vt:variant>
      <vt:variant>
        <vt:lpwstr>http://en.wikipedia.org/wiki/Sieve_of_Eratosthenes</vt:lpwstr>
      </vt:variant>
      <vt:variant>
        <vt:lpwstr/>
      </vt:variant>
      <vt:variant>
        <vt:i4>6619194</vt:i4>
      </vt:variant>
      <vt:variant>
        <vt:i4>4191</vt:i4>
      </vt:variant>
      <vt:variant>
        <vt:i4>0</vt:i4>
      </vt:variant>
      <vt:variant>
        <vt:i4>5</vt:i4>
      </vt:variant>
      <vt:variant>
        <vt:lpwstr>Chapter-22-Problem-Solving-Methodology.doc</vt:lpwstr>
      </vt:variant>
      <vt:variant>
        <vt:lpwstr/>
      </vt:variant>
      <vt:variant>
        <vt:i4>70189102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70124625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65613</vt:i4>
      </vt:variant>
      <vt:variant>
        <vt:i4>4182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7077984</vt:i4>
      </vt:variant>
      <vt:variant>
        <vt:i4>4179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6095925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_Тестване_на_решението</vt:lpwstr>
      </vt:variant>
      <vt:variant>
        <vt:i4>65613</vt:i4>
      </vt:variant>
      <vt:variant>
        <vt:i4>4173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6225951</vt:i4>
      </vt:variant>
      <vt:variant>
        <vt:i4>4170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70190164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7471106</vt:i4>
      </vt:variant>
      <vt:variant>
        <vt:i4>4161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7340045</vt:i4>
      </vt:variant>
      <vt:variant>
        <vt:i4>4155</vt:i4>
      </vt:variant>
      <vt:variant>
        <vt:i4>0</vt:i4>
      </vt:variant>
      <vt:variant>
        <vt:i4>5</vt:i4>
      </vt:variant>
      <vt:variant>
        <vt:lpwstr>http://en.wikipedia.org/wiki/Radix_sort</vt:lpwstr>
      </vt:variant>
      <vt:variant>
        <vt:lpwstr/>
      </vt:variant>
      <vt:variant>
        <vt:i4>6619166</vt:i4>
      </vt:variant>
      <vt:variant>
        <vt:i4>4152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1835029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6553607</vt:i4>
      </vt:variant>
      <vt:variant>
        <vt:i4>4122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2621541</vt:i4>
      </vt:variant>
      <vt:variant>
        <vt:i4>4113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5242888</vt:i4>
      </vt:variant>
      <vt:variant>
        <vt:i4>4089</vt:i4>
      </vt:variant>
      <vt:variant>
        <vt:i4>0</vt:i4>
      </vt:variant>
      <vt:variant>
        <vt:i4>5</vt:i4>
      </vt:variant>
      <vt:variant>
        <vt:lpwstr>http://introcsharpbook.googlecode.com/svn/trunk/book/resources/High-Quality-Code.rar</vt:lpwstr>
      </vt:variant>
      <vt:variant>
        <vt:lpwstr/>
      </vt:variant>
      <vt:variant>
        <vt:i4>1638407</vt:i4>
      </vt:variant>
      <vt:variant>
        <vt:i4>4086</vt:i4>
      </vt:variant>
      <vt:variant>
        <vt:i4>0</vt:i4>
      </vt:variant>
      <vt:variant>
        <vt:i4>5</vt:i4>
      </vt:variant>
      <vt:variant>
        <vt:lpwstr>http://martinfowler.com/books.html</vt:lpwstr>
      </vt:variant>
      <vt:variant>
        <vt:lpwstr>refactoring</vt:lpwstr>
      </vt:variant>
      <vt:variant>
        <vt:i4>1310808</vt:i4>
      </vt:variant>
      <vt:variant>
        <vt:i4>4083</vt:i4>
      </vt:variant>
      <vt:variant>
        <vt:i4>0</vt:i4>
      </vt:variant>
      <vt:variant>
        <vt:i4>5</vt:i4>
      </vt:variant>
      <vt:variant>
        <vt:lpwstr>http://www.cc2e.com/</vt:lpwstr>
      </vt:variant>
      <vt:variant>
        <vt:lpwstr/>
      </vt:variant>
      <vt:variant>
        <vt:i4>1114209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5571643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_Добри_практики_при</vt:lpwstr>
      </vt:variant>
      <vt:variant>
        <vt:i4>1114209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6227008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_Преработка_на_кода</vt:lpwstr>
      </vt:variant>
      <vt:variant>
        <vt:i4>1045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_Обхват,_живот,_активност</vt:lpwstr>
      </vt:variant>
      <vt:variant>
        <vt:i4>73859188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_Код_като_спагети</vt:lpwstr>
      </vt:variant>
      <vt:variant>
        <vt:i4>72418339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851992</vt:i4>
      </vt:variant>
      <vt:variant>
        <vt:i4>3996</vt:i4>
      </vt:variant>
      <vt:variant>
        <vt:i4>0</vt:i4>
      </vt:variant>
      <vt:variant>
        <vt:i4>5</vt:i4>
      </vt:variant>
      <vt:variant>
        <vt:lpwstr>http://msdn.microsoft.com/en-us/library/ms229042(VS.100).aspx</vt:lpwstr>
      </vt:variant>
      <vt:variant>
        <vt:lpwstr/>
      </vt:variant>
      <vt:variant>
        <vt:i4>72418339</vt:i4>
      </vt:variant>
      <vt:variant>
        <vt:i4>3990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1835076</vt:i4>
      </vt:variant>
      <vt:variant>
        <vt:i4>3987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4718633</vt:i4>
      </vt:variant>
      <vt:variant>
        <vt:i4>3984</vt:i4>
      </vt:variant>
      <vt:variant>
        <vt:i4>0</vt:i4>
      </vt:variant>
      <vt:variant>
        <vt:i4>5</vt:i4>
      </vt:variant>
      <vt:variant>
        <vt:lpwstr>http://en.wikipedia.org/wiki/List_of_UML_tools</vt:lpwstr>
      </vt:variant>
      <vt:variant>
        <vt:lpwstr/>
      </vt:variant>
      <vt:variant>
        <vt:i4>7471110</vt:i4>
      </vt:variant>
      <vt:variant>
        <vt:i4>3981</vt:i4>
      </vt:variant>
      <vt:variant>
        <vt:i4>0</vt:i4>
      </vt:variant>
      <vt:variant>
        <vt:i4>5</vt:i4>
      </vt:variant>
      <vt:variant>
        <vt:lpwstr>http://en.wikipedia.org/wiki/ Design_pattern (computer science)</vt:lpwstr>
      </vt:variant>
      <vt:variant>
        <vt:lpwstr/>
      </vt:variant>
      <vt:variant>
        <vt:i4>2293800</vt:i4>
      </vt:variant>
      <vt:variant>
        <vt:i4>3978</vt:i4>
      </vt:variant>
      <vt:variant>
        <vt:i4>0</vt:i4>
      </vt:variant>
      <vt:variant>
        <vt:i4>5</vt:i4>
      </vt:variant>
      <vt:variant>
        <vt:lpwstr>http://en.wikipedia.org/wiki/Special:BookSources/0201633612</vt:lpwstr>
      </vt:variant>
      <vt:variant>
        <vt:lpwstr/>
      </vt:variant>
      <vt:variant>
        <vt:i4>2359389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_Клас-диаграми</vt:lpwstr>
      </vt:variant>
      <vt:variant>
        <vt:i4>73925713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73925713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4392018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7864444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72220714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73334809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_Нотацията_UML</vt:lpwstr>
      </vt:variant>
      <vt:variant>
        <vt:i4>7864444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72483924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69469225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69928016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69928016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6227017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_Нива_на_достъп</vt:lpwstr>
      </vt:variant>
      <vt:variant>
        <vt:i4>7864444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7274518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6225964</vt:i4>
      </vt:variant>
      <vt:variant>
        <vt:i4>3900</vt:i4>
      </vt:variant>
      <vt:variant>
        <vt:i4>0</vt:i4>
      </vt:variant>
      <vt:variant>
        <vt:i4>5</vt:i4>
      </vt:variant>
      <vt:variant>
        <vt:lpwstr>http://en.wikipedia.org/wiki/Priority_Queue</vt:lpwstr>
      </vt:variant>
      <vt:variant>
        <vt:lpwstr/>
      </vt:variant>
      <vt:variant>
        <vt:i4>458834</vt:i4>
      </vt:variant>
      <vt:variant>
        <vt:i4>3897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458834</vt:i4>
      </vt:variant>
      <vt:variant>
        <vt:i4>3894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6226002</vt:i4>
      </vt:variant>
      <vt:variant>
        <vt:i4>3891</vt:i4>
      </vt:variant>
      <vt:variant>
        <vt:i4>0</vt:i4>
      </vt:variant>
      <vt:variant>
        <vt:i4>5</vt:i4>
      </vt:variant>
      <vt:variant>
        <vt:lpwstr>http://www.codeplex.com/PowerCollections</vt:lpwstr>
      </vt:variant>
      <vt:variant>
        <vt:lpwstr/>
      </vt:variant>
      <vt:variant>
        <vt:i4>4259893</vt:i4>
      </vt:variant>
      <vt:variant>
        <vt:i4>3888</vt:i4>
      </vt:variant>
      <vt:variant>
        <vt:i4>0</vt:i4>
      </vt:variant>
      <vt:variant>
        <vt:i4>5</vt:i4>
      </vt:variant>
      <vt:variant>
        <vt:lpwstr>http://en.wikipedia.org/wiki/Binary_search</vt:lpwstr>
      </vt:variant>
      <vt:variant>
        <vt:lpwstr/>
      </vt:variant>
      <vt:variant>
        <vt:i4>2818125</vt:i4>
      </vt:variant>
      <vt:variant>
        <vt:i4>3885</vt:i4>
      </vt:variant>
      <vt:variant>
        <vt:i4>0</vt:i4>
      </vt:variant>
      <vt:variant>
        <vt:i4>5</vt:i4>
      </vt:variant>
      <vt:variant>
        <vt:lpwstr>http://en.wikipedia.org/wiki/Binary_heap</vt:lpwstr>
      </vt:variant>
      <vt:variant>
        <vt:lpwstr/>
      </vt:variant>
      <vt:variant>
        <vt:i4>458834</vt:i4>
      </vt:variant>
      <vt:variant>
        <vt:i4>3882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393337</vt:i4>
      </vt:variant>
      <vt:variant>
        <vt:i4>3837</vt:i4>
      </vt:variant>
      <vt:variant>
        <vt:i4>0</vt:i4>
      </vt:variant>
      <vt:variant>
        <vt:i4>5</vt:i4>
      </vt:variant>
      <vt:variant>
        <vt:lpwstr>http://en.wikipedia.org/wiki/Algorithms_%2B_Data_Structures_%3D_Programs</vt:lpwstr>
      </vt:variant>
      <vt:variant>
        <vt:lpwstr/>
      </vt:variant>
      <vt:variant>
        <vt:i4>3932287</vt:i4>
      </vt:variant>
      <vt:variant>
        <vt:i4>3834</vt:i4>
      </vt:variant>
      <vt:variant>
        <vt:i4>0</vt:i4>
      </vt:variant>
      <vt:variant>
        <vt:i4>5</vt:i4>
      </vt:variant>
      <vt:variant>
        <vt:lpwstr>http://en.wikipedia.org/wiki/The_Art_of_Computer_Programming</vt:lpwstr>
      </vt:variant>
      <vt:variant>
        <vt:lpwstr/>
      </vt:variant>
      <vt:variant>
        <vt:i4>74121336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2163784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_Представяне_на_отрицателни</vt:lpwstr>
      </vt:variant>
      <vt:variant>
        <vt:i4>3015745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_Шаблонни_типове_и</vt:lpwstr>
      </vt:variant>
      <vt:variant>
        <vt:i4>7077996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73204827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74121336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7077996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72418339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7733254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7406693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7406693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69927968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2360392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_Структура_от_данни</vt:lpwstr>
      </vt:variant>
      <vt:variant>
        <vt:i4>8257546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_Хеш-таблици</vt:lpwstr>
      </vt:variant>
      <vt:variant>
        <vt:i4>197737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_Сравнимост_между_обекти</vt:lpwstr>
      </vt:variant>
      <vt:variant>
        <vt:i4>7077994</vt:i4>
      </vt:variant>
      <vt:variant>
        <vt:i4>3786</vt:i4>
      </vt:variant>
      <vt:variant>
        <vt:i4>0</vt:i4>
      </vt:variant>
      <vt:variant>
        <vt:i4>5</vt:i4>
      </vt:variant>
      <vt:variant>
        <vt:lpwstr>http://en.wikipedia.org/wiki/B-tree</vt:lpwstr>
      </vt:variant>
      <vt:variant>
        <vt:lpwstr/>
      </vt:variant>
      <vt:variant>
        <vt:i4>7733254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70124625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8323081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3080227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3080227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1835109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72090640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_Класът_ArrayList_–</vt:lpwstr>
      </vt:variant>
      <vt:variant>
        <vt:i4>8323081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72418339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72220714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1114209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73269334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_Обработка_на_грешки_1</vt:lpwstr>
      </vt:variant>
      <vt:variant>
        <vt:i4>6227013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_Кодиране_на_файловете.</vt:lpwstr>
      </vt:variant>
      <vt:variant>
        <vt:i4>2622523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5571659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_Използване_на_неизвестните</vt:lpwstr>
      </vt:variant>
      <vt:variant>
        <vt:i4>2622523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69928016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72418339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73793662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_Именуване_на_константите</vt:lpwstr>
      </vt:variant>
      <vt:variant>
        <vt:i4>71827561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_Константи_(constants)</vt:lpwstr>
      </vt:variant>
      <vt:variant>
        <vt:i4>1835029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72811558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_Изброени_типове_(enumerations)</vt:lpwstr>
      </vt:variant>
      <vt:variant>
        <vt:i4>1835029</vt:i4>
      </vt:variant>
      <vt:variant>
        <vt:i4>3639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71761929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6685805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6227022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_Припокриване_на_полета</vt:lpwstr>
      </vt:variant>
      <vt:variant>
        <vt:i4>6685805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74186868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_Извикване_на_конструктор</vt:lpwstr>
      </vt:variant>
      <vt:variant>
        <vt:i4>72418339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2621476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_Статични_конструктори</vt:lpwstr>
      </vt:variant>
      <vt:variant>
        <vt:i4>5899335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_Деклариране_на_конструктор</vt:lpwstr>
      </vt:variant>
      <vt:variant>
        <vt:i4>7274518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5899333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_Деклариране_на_полета</vt:lpwstr>
      </vt:variant>
      <vt:variant>
        <vt:i4>7274518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71761929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5375050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6685805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2163778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_Инициализация_по_време</vt:lpwstr>
      </vt:variant>
      <vt:variant>
        <vt:i4>6947869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5375050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6947869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6685805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1835029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71827485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_Вътрешни_класове_(nested</vt:lpwstr>
      </vt:variant>
      <vt:variant>
        <vt:i4>72418339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6685805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7274518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7274518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2229317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_Елементи_на_класа</vt:lpwstr>
      </vt:variant>
      <vt:variant>
        <vt:i4>7274518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6685805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8193132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_Какво_е_символен</vt:lpwstr>
      </vt:variant>
      <vt:variant>
        <vt:i4>1572910</vt:i4>
      </vt:variant>
      <vt:variant>
        <vt:i4>3507</vt:i4>
      </vt:variant>
      <vt:variant>
        <vt:i4>0</vt:i4>
      </vt:variant>
      <vt:variant>
        <vt:i4>5</vt:i4>
      </vt:variant>
      <vt:variant>
        <vt:lpwstr>mailto:baj.ivan@yahoo.co.uk</vt:lpwstr>
      </vt:variant>
      <vt:variant>
        <vt:lpwstr/>
      </vt:variant>
      <vt:variant>
        <vt:i4>393279</vt:i4>
      </vt:variant>
      <vt:variant>
        <vt:i4>3504</vt:i4>
      </vt:variant>
      <vt:variant>
        <vt:i4>0</vt:i4>
      </vt:variant>
      <vt:variant>
        <vt:i4>5</vt:i4>
      </vt:variant>
      <vt:variant>
        <vt:lpwstr>mailto:example@abv.bg</vt:lpwstr>
      </vt:variant>
      <vt:variant>
        <vt:lpwstr/>
      </vt:variant>
      <vt:variant>
        <vt:i4>5898332</vt:i4>
      </vt:variant>
      <vt:variant>
        <vt:i4>3501</vt:i4>
      </vt:variant>
      <vt:variant>
        <vt:i4>0</vt:i4>
      </vt:variant>
      <vt:variant>
        <vt:i4>5</vt:i4>
      </vt:variant>
      <vt:variant>
        <vt:lpwstr>http://www.devbg.org/forum/index.php</vt:lpwstr>
      </vt:variant>
      <vt:variant>
        <vt:lpwstr/>
      </vt:variant>
      <vt:variant>
        <vt:i4>1966097</vt:i4>
      </vt:variant>
      <vt:variant>
        <vt:i4>3495</vt:i4>
      </vt:variant>
      <vt:variant>
        <vt:i4>0</vt:i4>
      </vt:variant>
      <vt:variant>
        <vt:i4>5</vt:i4>
      </vt:variant>
      <vt:variant>
        <vt:lpwstr>http://msdn.microsoft.com/en-us/library/txafckwd.aspx</vt:lpwstr>
      </vt:variant>
      <vt:variant>
        <vt:lpwstr/>
      </vt:variant>
      <vt:variant>
        <vt:i4>69795883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524364</vt:i4>
      </vt:variant>
      <vt:variant>
        <vt:i4>3486</vt:i4>
      </vt:variant>
      <vt:variant>
        <vt:i4>0</vt:i4>
      </vt:variant>
      <vt:variant>
        <vt:i4>5</vt:i4>
      </vt:variant>
      <vt:variant>
        <vt:lpwstr>http://msdn.microsoft.com/en-us/library/system.text.regularexpressions.regex%28VS.100%29.aspx</vt:lpwstr>
      </vt:variant>
      <vt:variant>
        <vt:lpwstr/>
      </vt:variant>
      <vt:variant>
        <vt:i4>4259849</vt:i4>
      </vt:variant>
      <vt:variant>
        <vt:i4>3483</vt:i4>
      </vt:variant>
      <vt:variant>
        <vt:i4>0</vt:i4>
      </vt:variant>
      <vt:variant>
        <vt:i4>5</vt:i4>
      </vt:variant>
      <vt:variant>
        <vt:lpwstr>http://regexlib.com/</vt:lpwstr>
      </vt:variant>
      <vt:variant>
        <vt:lpwstr/>
      </vt:variant>
      <vt:variant>
        <vt:i4>2031709</vt:i4>
      </vt:variant>
      <vt:variant>
        <vt:i4>3480</vt:i4>
      </vt:variant>
      <vt:variant>
        <vt:i4>0</vt:i4>
      </vt:variant>
      <vt:variant>
        <vt:i4>5</vt:i4>
      </vt:variant>
      <vt:variant>
        <vt:lpwstr>http://www.regular-expressions.info/</vt:lpwstr>
      </vt:variant>
      <vt:variant>
        <vt:lpwstr/>
      </vt:variant>
      <vt:variant>
        <vt:i4>68419587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_Сравняване_на_низове</vt:lpwstr>
      </vt:variant>
      <vt:variant>
        <vt:i4>70385747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_Построяване_и_промяна</vt:lpwstr>
      </vt:variant>
      <vt:variant>
        <vt:i4>69140483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_Построяване_на_символни</vt:lpwstr>
      </vt:variant>
      <vt:variant>
        <vt:i4>4392018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69469225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70910033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_Предимства_при_използване</vt:lpwstr>
      </vt:variant>
      <vt:variant>
        <vt:i4>70189124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_Конструкцията_try-finally</vt:lpwstr>
      </vt:variant>
      <vt:variant>
        <vt:i4>7733289</vt:i4>
      </vt:variant>
      <vt:variant>
        <vt:i4>3441</vt:i4>
      </vt:variant>
      <vt:variant>
        <vt:i4>0</vt:i4>
      </vt:variant>
      <vt:variant>
        <vt:i4>5</vt:i4>
      </vt:variant>
      <vt:variant>
        <vt:lpwstr>http://www.devbg.org/img/Logo-BASD.jpg</vt:lpwstr>
      </vt:variant>
      <vt:variant>
        <vt:lpwstr/>
      </vt:variant>
      <vt:variant>
        <vt:i4>72418339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73925713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69469225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538574937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_Stack_Trace_–</vt:lpwstr>
      </vt:variant>
      <vt:variant>
        <vt:i4>2884659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_Кога_да_разчитаме</vt:lpwstr>
      </vt:variant>
      <vt:variant>
        <vt:i4>72418339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3473526</vt:i4>
      </vt:variant>
      <vt:variant>
        <vt:i4>3384</vt:i4>
      </vt:variant>
      <vt:variant>
        <vt:i4>0</vt:i4>
      </vt:variant>
      <vt:variant>
        <vt:i4>5</vt:i4>
      </vt:variant>
      <vt:variant>
        <vt:lpwstr>http://en.wikipedia.org/wiki/Reverse_Polish_notation</vt:lpwstr>
      </vt:variant>
      <vt:variant>
        <vt:lpwstr/>
      </vt:variant>
      <vt:variant>
        <vt:i4>4587627</vt:i4>
      </vt:variant>
      <vt:variant>
        <vt:i4>3381</vt:i4>
      </vt:variant>
      <vt:variant>
        <vt:i4>0</vt:i4>
      </vt:variant>
      <vt:variant>
        <vt:i4>5</vt:i4>
      </vt:variant>
      <vt:variant>
        <vt:lpwstr>http://en.wikipedia.org/wiki/Shunting-yard_algorithm</vt:lpwstr>
      </vt:variant>
      <vt:variant>
        <vt:lpwstr/>
      </vt:variant>
      <vt:variant>
        <vt:i4>69795883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72483924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4392018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4392018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71827488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_Създаване_и_използване</vt:lpwstr>
      </vt:variant>
      <vt:variant>
        <vt:i4>4392018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327725</vt:i4>
      </vt:variant>
      <vt:variant>
        <vt:i4>3324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7012394</vt:i4>
      </vt:variant>
      <vt:variant>
        <vt:i4>3321</vt:i4>
      </vt:variant>
      <vt:variant>
        <vt:i4>0</vt:i4>
      </vt:variant>
      <vt:variant>
        <vt:i4>5</vt:i4>
      </vt:variant>
      <vt:variant>
        <vt:lpwstr>http://en.wikipedia.org/wiki/Subset_sum_problem</vt:lpwstr>
      </vt:variant>
      <vt:variant>
        <vt:lpwstr/>
      </vt:variant>
      <vt:variant>
        <vt:i4>327725</vt:i4>
      </vt:variant>
      <vt:variant>
        <vt:i4>3318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1114209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1835029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1114209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73728115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_Използване_на_параметри</vt:lpwstr>
      </vt:variant>
      <vt:variant>
        <vt:i4>7013480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70124625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6947869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4392018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68419699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_Защо_типа_на</vt:lpwstr>
      </vt:variant>
      <vt:variant>
        <vt:i4>4392018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7929858</vt:i4>
      </vt:variant>
      <vt:variant>
        <vt:i4>3240</vt:i4>
      </vt:variant>
      <vt:variant>
        <vt:i4>0</vt:i4>
      </vt:variant>
      <vt:variant>
        <vt:i4>5</vt:i4>
      </vt:variant>
      <vt:variant>
        <vt:lpwstr>http://en.wikipedia.org/wiki/IEEE_754</vt:lpwstr>
      </vt:variant>
      <vt:variant>
        <vt:lpwstr/>
      </vt:variant>
      <vt:variant>
        <vt:i4>70124625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7013480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7013480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2360394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6750230</vt:i4>
      </vt:variant>
      <vt:variant>
        <vt:i4>3210</vt:i4>
      </vt:variant>
      <vt:variant>
        <vt:i4>0</vt:i4>
      </vt:variant>
      <vt:variant>
        <vt:i4>5</vt:i4>
      </vt:variant>
      <vt:variant>
        <vt:lpwstr>http://en.wikipedia.org/wiki/Numeral_system</vt:lpwstr>
      </vt:variant>
      <vt:variant>
        <vt:lpwstr/>
      </vt:variant>
      <vt:variant>
        <vt:i4>2360370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_Отпечатване_на_триъгълник</vt:lpwstr>
      </vt:variant>
      <vt:variant>
        <vt:i4>7013480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1835040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_Условна_конструкция_if</vt:lpwstr>
      </vt:variant>
      <vt:variant>
        <vt:i4>2424923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_Условна_конструкция_switch-case</vt:lpwstr>
      </vt:variant>
      <vt:variant>
        <vt:i4>6685805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72483924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8060944</vt:i4>
      </vt:variant>
      <vt:variant>
        <vt:i4>3168</vt:i4>
      </vt:variant>
      <vt:variant>
        <vt:i4>0</vt:i4>
      </vt:variant>
      <vt:variant>
        <vt:i4>5</vt:i4>
      </vt:variant>
      <vt:variant>
        <vt:lpwstr>http://en.wikipedia.org/wiki/Fibonacci_sequence</vt:lpwstr>
      </vt:variant>
      <vt:variant>
        <vt:lpwstr/>
      </vt:variant>
      <vt:variant>
        <vt:i4>67503203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72941659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</vt:lpwstr>
      </vt:variant>
      <vt:variant>
        <vt:i4>67503203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67503203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1114209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4392018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69337122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7274518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69795883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1114209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72418339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2688059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_Преобразуване_на_типовете</vt:lpwstr>
      </vt:variant>
      <vt:variant>
        <vt:i4>2360394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72483924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6947869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2359380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_Символни_литерали</vt:lpwstr>
      </vt:variant>
      <vt:variant>
        <vt:i4>589830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589830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71631950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_Булев_тип</vt:lpwstr>
      </vt:variant>
      <vt:variant>
        <vt:i4>7602184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7602184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72483924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4259919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_Escaping_последователности</vt:lpwstr>
      </vt:variant>
      <vt:variant>
        <vt:i4>2360394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1835029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5046289</vt:i4>
      </vt:variant>
      <vt:variant>
        <vt:i4>3051</vt:i4>
      </vt:variant>
      <vt:variant>
        <vt:i4>0</vt:i4>
      </vt:variant>
      <vt:variant>
        <vt:i4>5</vt:i4>
      </vt:variant>
      <vt:variant>
        <vt:lpwstr>http://msdn.microsoft.com/en-us/library/2aeyhxcd%28VS.100%29.aspx</vt:lpwstr>
      </vt:variant>
      <vt:variant>
        <vt:lpwstr/>
      </vt:variant>
      <vt:variant>
        <vt:i4>4980741</vt:i4>
      </vt:variant>
      <vt:variant>
        <vt:i4>3048</vt:i4>
      </vt:variant>
      <vt:variant>
        <vt:i4>0</vt:i4>
      </vt:variant>
      <vt:variant>
        <vt:i4>5</vt:i4>
      </vt:variant>
      <vt:variant>
        <vt:lpwstr>http://msdn.microsoft.com/en-us/library/x13ttww7%28VS.100%29.aspx</vt:lpwstr>
      </vt:variant>
      <vt:variant>
        <vt:lpwstr/>
      </vt:variant>
      <vt:variant>
        <vt:i4>917581</vt:i4>
      </vt:variant>
      <vt:variant>
        <vt:i4>3045</vt:i4>
      </vt:variant>
      <vt:variant>
        <vt:i4>0</vt:i4>
      </vt:variant>
      <vt:variant>
        <vt:i4>5</vt:i4>
      </vt:variant>
      <vt:variant>
        <vt:lpwstr>http://msdn.microsoft.com/en-us/library/yah0tteb%28VS.100%29.aspx</vt:lpwstr>
      </vt:variant>
      <vt:variant>
        <vt:lpwstr/>
      </vt:variant>
      <vt:variant>
        <vt:i4>65556</vt:i4>
      </vt:variant>
      <vt:variant>
        <vt:i4>3042</vt:i4>
      </vt:variant>
      <vt:variant>
        <vt:i4>0</vt:i4>
      </vt:variant>
      <vt:variant>
        <vt:i4>5</vt:i4>
      </vt:variant>
      <vt:variant>
        <vt:lpwstr>http://msdn.microsoft.com/en-us/library/9fkccyh4%28VS.100%29.aspx</vt:lpwstr>
      </vt:variant>
      <vt:variant>
        <vt:lpwstr/>
      </vt:variant>
      <vt:variant>
        <vt:i4>4456517</vt:i4>
      </vt:variant>
      <vt:variant>
        <vt:i4>3039</vt:i4>
      </vt:variant>
      <vt:variant>
        <vt:i4>0</vt:i4>
      </vt:variant>
      <vt:variant>
        <vt:i4>5</vt:i4>
      </vt:variant>
      <vt:variant>
        <vt:lpwstr>http://msdn.microsoft.com/en-us/library/zhdeatwt%28VS.100%29.aspx</vt:lpwstr>
      </vt:variant>
      <vt:variant>
        <vt:lpwstr/>
      </vt:variant>
      <vt:variant>
        <vt:i4>5701705</vt:i4>
      </vt:variant>
      <vt:variant>
        <vt:i4>3036</vt:i4>
      </vt:variant>
      <vt:variant>
        <vt:i4>0</vt:i4>
      </vt:variant>
      <vt:variant>
        <vt:i4>5</vt:i4>
      </vt:variant>
      <vt:variant>
        <vt:lpwstr>http://msdn.microsoft.com/en-us/library/cbf1574z%28VS.100%29.aspx</vt:lpwstr>
      </vt:variant>
      <vt:variant>
        <vt:lpwstr/>
      </vt:variant>
      <vt:variant>
        <vt:i4>131096</vt:i4>
      </vt:variant>
      <vt:variant>
        <vt:i4>3033</vt:i4>
      </vt:variant>
      <vt:variant>
        <vt:i4>0</vt:i4>
      </vt:variant>
      <vt:variant>
        <vt:i4>5</vt:i4>
      </vt:variant>
      <vt:variant>
        <vt:lpwstr>http://msdn.microsoft.com/en-us/library/chfa2zb8%28VS.100%29.aspx</vt:lpwstr>
      </vt:variant>
      <vt:variant>
        <vt:lpwstr/>
      </vt:variant>
      <vt:variant>
        <vt:i4>4849675</vt:i4>
      </vt:variant>
      <vt:variant>
        <vt:i4>3030</vt:i4>
      </vt:variant>
      <vt:variant>
        <vt:i4>0</vt:i4>
      </vt:variant>
      <vt:variant>
        <vt:i4>5</vt:i4>
      </vt:variant>
      <vt:variant>
        <vt:lpwstr>http://msdn.microsoft.com/en-us/library/a569z7k8%28VS.100%29.aspx</vt:lpwstr>
      </vt:variant>
      <vt:variant>
        <vt:lpwstr/>
      </vt:variant>
      <vt:variant>
        <vt:i4>5177410</vt:i4>
      </vt:variant>
      <vt:variant>
        <vt:i4>3027</vt:i4>
      </vt:variant>
      <vt:variant>
        <vt:i4>0</vt:i4>
      </vt:variant>
      <vt:variant>
        <vt:i4>5</vt:i4>
      </vt:variant>
      <vt:variant>
        <vt:lpwstr>http://msdn.microsoft.com/en-us/library/t98873t4%28VS.100%29.aspx</vt:lpwstr>
      </vt:variant>
      <vt:variant>
        <vt:lpwstr/>
      </vt:variant>
      <vt:variant>
        <vt:i4>4784129</vt:i4>
      </vt:variant>
      <vt:variant>
        <vt:i4>3024</vt:i4>
      </vt:variant>
      <vt:variant>
        <vt:i4>0</vt:i4>
      </vt:variant>
      <vt:variant>
        <vt:i4>5</vt:i4>
      </vt:variant>
      <vt:variant>
        <vt:lpwstr>http://msdn.microsoft.com/en-us/library/x0sksh43%28VS.100%29.aspx</vt:lpwstr>
      </vt:variant>
      <vt:variant>
        <vt:lpwstr/>
      </vt:variant>
      <vt:variant>
        <vt:i4>5570591</vt:i4>
      </vt:variant>
      <vt:variant>
        <vt:i4>3021</vt:i4>
      </vt:variant>
      <vt:variant>
        <vt:i4>0</vt:i4>
      </vt:variant>
      <vt:variant>
        <vt:i4>5</vt:i4>
      </vt:variant>
      <vt:variant>
        <vt:lpwstr>http://msdn.microsoft.com/en-us/library/58918ffs%28VS.100%29.aspx</vt:lpwstr>
      </vt:variant>
      <vt:variant>
        <vt:lpwstr/>
      </vt:variant>
      <vt:variant>
        <vt:i4>1310815</vt:i4>
      </vt:variant>
      <vt:variant>
        <vt:i4>3018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655432</vt:i4>
      </vt:variant>
      <vt:variant>
        <vt:i4>3015</vt:i4>
      </vt:variant>
      <vt:variant>
        <vt:i4>0</vt:i4>
      </vt:variant>
      <vt:variant>
        <vt:i4>5</vt:i4>
      </vt:variant>
      <vt:variant>
        <vt:lpwstr>http://msdn.microsoft.com/en-us/library/eahhcxk2%28VS.100%29.aspx</vt:lpwstr>
      </vt:variant>
      <vt:variant>
        <vt:lpwstr/>
      </vt:variant>
      <vt:variant>
        <vt:i4>1441798</vt:i4>
      </vt:variant>
      <vt:variant>
        <vt:i4>3012</vt:i4>
      </vt:variant>
      <vt:variant>
        <vt:i4>0</vt:i4>
      </vt:variant>
      <vt:variant>
        <vt:i4>5</vt:i4>
      </vt:variant>
      <vt:variant>
        <vt:lpwstr>http://msdn.microsoft.com/en-us/library/1ah5wsex%28VS.100%29.aspx</vt:lpwstr>
      </vt:variant>
      <vt:variant>
        <vt:lpwstr/>
      </vt:variant>
      <vt:variant>
        <vt:i4>5898331</vt:i4>
      </vt:variant>
      <vt:variant>
        <vt:i4>3009</vt:i4>
      </vt:variant>
      <vt:variant>
        <vt:i4>0</vt:i4>
      </vt:variant>
      <vt:variant>
        <vt:i4>5</vt:i4>
      </vt:variant>
      <vt:variant>
        <vt:lpwstr>http://msdn.microsoft.com/en-us/library/dk1507sz%28VS.100%29.aspx</vt:lpwstr>
      </vt:variant>
      <vt:variant>
        <vt:lpwstr/>
      </vt:variant>
      <vt:variant>
        <vt:i4>6029327</vt:i4>
      </vt:variant>
      <vt:variant>
        <vt:i4>3006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5963796</vt:i4>
      </vt:variant>
      <vt:variant>
        <vt:i4>3003</vt:i4>
      </vt:variant>
      <vt:variant>
        <vt:i4>0</vt:i4>
      </vt:variant>
      <vt:variant>
        <vt:i4>5</vt:i4>
      </vt:variant>
      <vt:variant>
        <vt:lpwstr>http://msdn.microsoft.com/en-us/library/ah19swz4%28VS.100%29.aspx</vt:lpwstr>
      </vt:variant>
      <vt:variant>
        <vt:lpwstr/>
      </vt:variant>
      <vt:variant>
        <vt:i4>1900571</vt:i4>
      </vt:variant>
      <vt:variant>
        <vt:i4>3000</vt:i4>
      </vt:variant>
      <vt:variant>
        <vt:i4>0</vt:i4>
      </vt:variant>
      <vt:variant>
        <vt:i4>5</vt:i4>
      </vt:variant>
      <vt:variant>
        <vt:lpwstr>http://msdn.microsoft.com/en-us/library/362314fe%28VS.100%29.aspx</vt:lpwstr>
      </vt:variant>
      <vt:variant>
        <vt:lpwstr/>
      </vt:variant>
      <vt:variant>
        <vt:i4>5767246</vt:i4>
      </vt:variant>
      <vt:variant>
        <vt:i4>2997</vt:i4>
      </vt:variant>
      <vt:variant>
        <vt:i4>0</vt:i4>
      </vt:variant>
      <vt:variant>
        <vt:i4>5</vt:i4>
      </vt:variant>
      <vt:variant>
        <vt:lpwstr>http://msdn.microsoft.com/en-us/library/98f28cdx%28VS.100%29.aspx</vt:lpwstr>
      </vt:variant>
      <vt:variant>
        <vt:lpwstr/>
      </vt:variant>
      <vt:variant>
        <vt:i4>327772</vt:i4>
      </vt:variant>
      <vt:variant>
        <vt:i4>2994</vt:i4>
      </vt:variant>
      <vt:variant>
        <vt:i4>0</vt:i4>
      </vt:variant>
      <vt:variant>
        <vt:i4>5</vt:i4>
      </vt:variant>
      <vt:variant>
        <vt:lpwstr>http://msdn.microsoft.com/en-us/library/cx9s2sy4%28VS.100%29.aspx</vt:lpwstr>
      </vt:variant>
      <vt:variant>
        <vt:lpwstr/>
      </vt:variant>
      <vt:variant>
        <vt:i4>5701699</vt:i4>
      </vt:variant>
      <vt:variant>
        <vt:i4>2991</vt:i4>
      </vt:variant>
      <vt:variant>
        <vt:i4>0</vt:i4>
      </vt:variant>
      <vt:variant>
        <vt:i4>5</vt:i4>
      </vt:variant>
      <vt:variant>
        <vt:lpwstr>http://msdn.microsoft.com/en-us/library/eahchzkf%28VS.100%29.aspx</vt:lpwstr>
      </vt:variant>
      <vt:variant>
        <vt:lpwstr/>
      </vt:variant>
      <vt:variant>
        <vt:i4>5046280</vt:i4>
      </vt:variant>
      <vt:variant>
        <vt:i4>2988</vt:i4>
      </vt:variant>
      <vt:variant>
        <vt:i4>0</vt:i4>
      </vt:variant>
      <vt:variant>
        <vt:i4>5</vt:i4>
      </vt:variant>
      <vt:variant>
        <vt:lpwstr>http://msdn.microsoft.com/en-us/library/ybs77ex4%28VS.100%29.aspx</vt:lpwstr>
      </vt:variant>
      <vt:variant>
        <vt:lpwstr/>
      </vt:variant>
      <vt:variant>
        <vt:i4>4653137</vt:i4>
      </vt:variant>
      <vt:variant>
        <vt:i4>2985</vt:i4>
      </vt:variant>
      <vt:variant>
        <vt:i4>0</vt:i4>
      </vt:variant>
      <vt:variant>
        <vt:i4>5</vt:i4>
      </vt:variant>
      <vt:variant>
        <vt:lpwstr>http://msdn.microsoft.com/en-us/library/88c54tsw%28VS.100%29.aspx</vt:lpwstr>
      </vt:variant>
      <vt:variant>
        <vt:lpwstr/>
      </vt:variant>
      <vt:variant>
        <vt:i4>5832780</vt:i4>
      </vt:variant>
      <vt:variant>
        <vt:i4>2982</vt:i4>
      </vt:variant>
      <vt:variant>
        <vt:i4>0</vt:i4>
      </vt:variant>
      <vt:variant>
        <vt:i4>5</vt:i4>
      </vt:variant>
      <vt:variant>
        <vt:lpwstr>http://msdn.microsoft.com/en-us/library/d86he86x%28VS.100%29.aspx</vt:lpwstr>
      </vt:variant>
      <vt:variant>
        <vt:lpwstr/>
      </vt:variant>
      <vt:variant>
        <vt:i4>2031616</vt:i4>
      </vt:variant>
      <vt:variant>
        <vt:i4>2979</vt:i4>
      </vt:variant>
      <vt:variant>
        <vt:i4>0</vt:i4>
      </vt:variant>
      <vt:variant>
        <vt:i4>5</vt:i4>
      </vt:variant>
      <vt:variant>
        <vt:lpwstr>http://msdn.microsoft.com/en-us/library/1h3swy84%28VS.100%29.aspx</vt:lpwstr>
      </vt:variant>
      <vt:variant>
        <vt:lpwstr/>
      </vt:variant>
      <vt:variant>
        <vt:i4>1245213</vt:i4>
      </vt:variant>
      <vt:variant>
        <vt:i4>2976</vt:i4>
      </vt:variant>
      <vt:variant>
        <vt:i4>0</vt:i4>
      </vt:variant>
      <vt:variant>
        <vt:i4>5</vt:i4>
      </vt:variant>
      <vt:variant>
        <vt:lpwstr>http://msdn.microsoft.com/en-us/library/14akc2c7%28VS.100%29.aspx</vt:lpwstr>
      </vt:variant>
      <vt:variant>
        <vt:lpwstr/>
      </vt:variant>
      <vt:variant>
        <vt:i4>1114140</vt:i4>
      </vt:variant>
      <vt:variant>
        <vt:i4>2973</vt:i4>
      </vt:variant>
      <vt:variant>
        <vt:i4>0</vt:i4>
      </vt:variant>
      <vt:variant>
        <vt:i4>5</vt:i4>
      </vt:variant>
      <vt:variant>
        <vt:lpwstr>http://msdn.microsoft.com/en-us/library/acdd6hb7%28VS.100%29.aspx</vt:lpwstr>
      </vt:variant>
      <vt:variant>
        <vt:lpwstr/>
      </vt:variant>
      <vt:variant>
        <vt:i4>6160392</vt:i4>
      </vt:variant>
      <vt:variant>
        <vt:i4>2970</vt:i4>
      </vt:variant>
      <vt:variant>
        <vt:i4>0</vt:i4>
      </vt:variant>
      <vt:variant>
        <vt:i4>5</vt:i4>
      </vt:variant>
      <vt:variant>
        <vt:lpwstr>http://msdn.microsoft.com/en-us/library/yzh058ae%28VS.100%29.aspx</vt:lpwstr>
      </vt:variant>
      <vt:variant>
        <vt:lpwstr/>
      </vt:variant>
      <vt:variant>
        <vt:i4>4784207</vt:i4>
      </vt:variant>
      <vt:variant>
        <vt:i4>2967</vt:i4>
      </vt:variant>
      <vt:variant>
        <vt:i4>0</vt:i4>
      </vt:variant>
      <vt:variant>
        <vt:i4>5</vt:i4>
      </vt:variant>
      <vt:variant>
        <vt:lpwstr>http://msdn.microsoft.com/en-us/library/bcd5672a%28VS.100%29.aspx</vt:lpwstr>
      </vt:variant>
      <vt:variant>
        <vt:lpwstr/>
      </vt:variant>
      <vt:variant>
        <vt:i4>1179657</vt:i4>
      </vt:variant>
      <vt:variant>
        <vt:i4>2964</vt:i4>
      </vt:variant>
      <vt:variant>
        <vt:i4>0</vt:i4>
      </vt:variant>
      <vt:variant>
        <vt:i4>5</vt:i4>
      </vt:variant>
      <vt:variant>
        <vt:lpwstr>http://msdn.microsoft.com/en-us/library/st6sy9xe%28VS.100%29.aspx</vt:lpwstr>
      </vt:variant>
      <vt:variant>
        <vt:lpwstr/>
      </vt:variant>
      <vt:variant>
        <vt:i4>4587613</vt:i4>
      </vt:variant>
      <vt:variant>
        <vt:i4>2961</vt:i4>
      </vt:variant>
      <vt:variant>
        <vt:i4>0</vt:i4>
      </vt:variant>
      <vt:variant>
        <vt:i4>5</vt:i4>
      </vt:variant>
      <vt:variant>
        <vt:lpwstr>http://msdn.microsoft.com/en-us/library/w5zay9db%28VS.100%29.aspx</vt:lpwstr>
      </vt:variant>
      <vt:variant>
        <vt:lpwstr/>
      </vt:variant>
      <vt:variant>
        <vt:i4>1572890</vt:i4>
      </vt:variant>
      <vt:variant>
        <vt:i4>2958</vt:i4>
      </vt:variant>
      <vt:variant>
        <vt:i4>0</vt:i4>
      </vt:variant>
      <vt:variant>
        <vt:i4>5</vt:i4>
      </vt:variant>
      <vt:variant>
        <vt:lpwstr>http://msdn.microsoft.com/en-us/library/ebca9ah3%28VS.100%29.aspx</vt:lpwstr>
      </vt:variant>
      <vt:variant>
        <vt:lpwstr/>
      </vt:variant>
      <vt:variant>
        <vt:i4>1572892</vt:i4>
      </vt:variant>
      <vt:variant>
        <vt:i4>2955</vt:i4>
      </vt:variant>
      <vt:variant>
        <vt:i4>0</vt:i4>
      </vt:variant>
      <vt:variant>
        <vt:i4>5</vt:i4>
      </vt:variant>
      <vt:variant>
        <vt:lpwstr>http://msdn.microsoft.com/en-us/library/dd469487%28VS.100%29.aspx</vt:lpwstr>
      </vt:variant>
      <vt:variant>
        <vt:lpwstr/>
      </vt:variant>
      <vt:variant>
        <vt:i4>5701712</vt:i4>
      </vt:variant>
      <vt:variant>
        <vt:i4>2952</vt:i4>
      </vt:variant>
      <vt:variant>
        <vt:i4>0</vt:i4>
      </vt:variant>
      <vt:variant>
        <vt:i4>5</vt:i4>
      </vt:variant>
      <vt:variant>
        <vt:lpwstr>http://msdn.microsoft.com/en-us/library/t3c3bfhx%28VS.100%29.aspx</vt:lpwstr>
      </vt:variant>
      <vt:variant>
        <vt:lpwstr/>
      </vt:variant>
      <vt:variant>
        <vt:i4>4784159</vt:i4>
      </vt:variant>
      <vt:variant>
        <vt:i4>2949</vt:i4>
      </vt:variant>
      <vt:variant>
        <vt:i4>0</vt:i4>
      </vt:variant>
      <vt:variant>
        <vt:i4>5</vt:i4>
      </vt:variant>
      <vt:variant>
        <vt:lpwstr>http://msdn.microsoft.com/en-us/library/s53ehcz3%28VS.100%29.aspx</vt:lpwstr>
      </vt:variant>
      <vt:variant>
        <vt:lpwstr/>
      </vt:variant>
      <vt:variant>
        <vt:i4>5308447</vt:i4>
      </vt:variant>
      <vt:variant>
        <vt:i4>2946</vt:i4>
      </vt:variant>
      <vt:variant>
        <vt:i4>0</vt:i4>
      </vt:variant>
      <vt:variant>
        <vt:i4>5</vt:i4>
      </vt:variant>
      <vt:variant>
        <vt:lpwstr>http://msdn.microsoft.com/en-us/library/9kkx3h3c%28VS.100%29.aspx</vt:lpwstr>
      </vt:variant>
      <vt:variant>
        <vt:lpwstr/>
      </vt:variant>
      <vt:variant>
        <vt:i4>1966165</vt:i4>
      </vt:variant>
      <vt:variant>
        <vt:i4>2943</vt:i4>
      </vt:variant>
      <vt:variant>
        <vt:i4>0</vt:i4>
      </vt:variant>
      <vt:variant>
        <vt:i4>5</vt:i4>
      </vt:variant>
      <vt:variant>
        <vt:lpwstr>http://msdn.microsoft.com/en-us/library/edakx9da%28VS.100%29.aspx</vt:lpwstr>
      </vt:variant>
      <vt:variant>
        <vt:lpwstr/>
      </vt:variant>
      <vt:variant>
        <vt:i4>524380</vt:i4>
      </vt:variant>
      <vt:variant>
        <vt:i4>2940</vt:i4>
      </vt:variant>
      <vt:variant>
        <vt:i4>0</vt:i4>
      </vt:variant>
      <vt:variant>
        <vt:i4>5</vt:i4>
      </vt:variant>
      <vt:variant>
        <vt:lpwstr>http://msdn.microsoft.com/en-us/library/51y09td4%28VS.100%29.aspx</vt:lpwstr>
      </vt:variant>
      <vt:variant>
        <vt:lpwstr/>
      </vt:variant>
      <vt:variant>
        <vt:i4>4325404</vt:i4>
      </vt:variant>
      <vt:variant>
        <vt:i4>2937</vt:i4>
      </vt:variant>
      <vt:variant>
        <vt:i4>0</vt:i4>
      </vt:variant>
      <vt:variant>
        <vt:i4>5</vt:i4>
      </vt:variant>
      <vt:variant>
        <vt:lpwstr>http://msdn.microsoft.com/en-us/library/z2kcy19k%28VS.100%29.aspx</vt:lpwstr>
      </vt:variant>
      <vt:variant>
        <vt:lpwstr/>
      </vt:variant>
      <vt:variant>
        <vt:i4>5963855</vt:i4>
      </vt:variant>
      <vt:variant>
        <vt:i4>2934</vt:i4>
      </vt:variant>
      <vt:variant>
        <vt:i4>0</vt:i4>
      </vt:variant>
      <vt:variant>
        <vt:i4>5</vt:i4>
      </vt:variant>
      <vt:variant>
        <vt:lpwstr>http://msdn.microsoft.com/en-us/library/ctetwysk%28VS.100%29.aspx</vt:lpwstr>
      </vt:variant>
      <vt:variant>
        <vt:lpwstr/>
      </vt:variant>
      <vt:variant>
        <vt:i4>524366</vt:i4>
      </vt:variant>
      <vt:variant>
        <vt:i4>2931</vt:i4>
      </vt:variant>
      <vt:variant>
        <vt:i4>0</vt:i4>
      </vt:variant>
      <vt:variant>
        <vt:i4>5</vt:i4>
      </vt:variant>
      <vt:variant>
        <vt:lpwstr>http://msdn.microsoft.com/en-us/library/c5kehkcz%28VS.100%29.aspx</vt:lpwstr>
      </vt:variant>
      <vt:variant>
        <vt:lpwstr/>
      </vt:variant>
      <vt:variant>
        <vt:i4>983127</vt:i4>
      </vt:variant>
      <vt:variant>
        <vt:i4>2928</vt:i4>
      </vt:variant>
      <vt:variant>
        <vt:i4>0</vt:i4>
      </vt:variant>
      <vt:variant>
        <vt:i4>5</vt:i4>
      </vt:variant>
      <vt:variant>
        <vt:lpwstr>http://msdn.microsoft.com/en-us/library/scekt9xw%28VS.100%29.aspx</vt:lpwstr>
      </vt:variant>
      <vt:variant>
        <vt:lpwstr/>
      </vt:variant>
      <vt:variant>
        <vt:i4>1703967</vt:i4>
      </vt:variant>
      <vt:variant>
        <vt:i4>2925</vt:i4>
      </vt:variant>
      <vt:variant>
        <vt:i4>0</vt:i4>
      </vt:variant>
      <vt:variant>
        <vt:i4>5</vt:i4>
      </vt:variant>
      <vt:variant>
        <vt:lpwstr>http://msdn.microsoft.com/en-us/library/7c5ka91b%28VS.100%29.aspx</vt:lpwstr>
      </vt:variant>
      <vt:variant>
        <vt:lpwstr/>
      </vt:variant>
      <vt:variant>
        <vt:i4>6094871</vt:i4>
      </vt:variant>
      <vt:variant>
        <vt:i4>2922</vt:i4>
      </vt:variant>
      <vt:variant>
        <vt:i4>0</vt:i4>
      </vt:variant>
      <vt:variant>
        <vt:i4>5</vt:i4>
      </vt:variant>
      <vt:variant>
        <vt:lpwstr>http://msdn.microsoft.com/en-us/library/87d83y5b%28VS.100%29.aspx</vt:lpwstr>
      </vt:variant>
      <vt:variant>
        <vt:lpwstr/>
      </vt:variant>
      <vt:variant>
        <vt:i4>6225926</vt:i4>
      </vt:variant>
      <vt:variant>
        <vt:i4>2919</vt:i4>
      </vt:variant>
      <vt:variant>
        <vt:i4>0</vt:i4>
      </vt:variant>
      <vt:variant>
        <vt:i4>5</vt:i4>
      </vt:variant>
      <vt:variant>
        <vt:lpwstr>http://msdn.microsoft.com/en-us/library/5kzh1b5w%28VS.100%29.aspx</vt:lpwstr>
      </vt:variant>
      <vt:variant>
        <vt:lpwstr/>
      </vt:variant>
      <vt:variant>
        <vt:i4>1769500</vt:i4>
      </vt:variant>
      <vt:variant>
        <vt:i4>2916</vt:i4>
      </vt:variant>
      <vt:variant>
        <vt:i4>0</vt:i4>
      </vt:variant>
      <vt:variant>
        <vt:i4>5</vt:i4>
      </vt:variant>
      <vt:variant>
        <vt:lpwstr>http://msdn.microsoft.com/en-us/library/dd469484%28VS.100%29.aspx</vt:lpwstr>
      </vt:variant>
      <vt:variant>
        <vt:lpwstr/>
      </vt:variant>
      <vt:variant>
        <vt:i4>262222</vt:i4>
      </vt:variant>
      <vt:variant>
        <vt:i4>2913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1179733</vt:i4>
      </vt:variant>
      <vt:variant>
        <vt:i4>2910</vt:i4>
      </vt:variant>
      <vt:variant>
        <vt:i4>0</vt:i4>
      </vt:variant>
      <vt:variant>
        <vt:i4>5</vt:i4>
      </vt:variant>
      <vt:variant>
        <vt:lpwstr>http://msdn.microsoft.com/en-us/library/z5z9kes2%28VS.100%29.aspx</vt:lpwstr>
      </vt:variant>
      <vt:variant>
        <vt:lpwstr/>
      </vt:variant>
      <vt:variant>
        <vt:i4>1048598</vt:i4>
      </vt:variant>
      <vt:variant>
        <vt:i4>2907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1703942</vt:i4>
      </vt:variant>
      <vt:variant>
        <vt:i4>2904</vt:i4>
      </vt:variant>
      <vt:variant>
        <vt:i4>0</vt:i4>
      </vt:variant>
      <vt:variant>
        <vt:i4>5</vt:i4>
      </vt:variant>
      <vt:variant>
        <vt:lpwstr>http://msdn.microsoft.com/en-us/library/13940fs2%28VS.100%29.aspx</vt:lpwstr>
      </vt:variant>
      <vt:variant>
        <vt:lpwstr/>
      </vt:variant>
      <vt:variant>
        <vt:i4>262222</vt:i4>
      </vt:variant>
      <vt:variant>
        <vt:i4>2901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589839</vt:i4>
      </vt:variant>
      <vt:variant>
        <vt:i4>2898</vt:i4>
      </vt:variant>
      <vt:variant>
        <vt:i4>0</vt:i4>
      </vt:variant>
      <vt:variant>
        <vt:i4>5</vt:i4>
      </vt:variant>
      <vt:variant>
        <vt:lpwstr>http://msdn.microsoft.com/en-us/library/ch45axte%28VS.100%29.aspx</vt:lpwstr>
      </vt:variant>
      <vt:variant>
        <vt:lpwstr/>
      </vt:variant>
      <vt:variant>
        <vt:i4>5111813</vt:i4>
      </vt:variant>
      <vt:variant>
        <vt:i4>2895</vt:i4>
      </vt:variant>
      <vt:variant>
        <vt:i4>0</vt:i4>
      </vt:variant>
      <vt:variant>
        <vt:i4>5</vt:i4>
      </vt:variant>
      <vt:variant>
        <vt:lpwstr>http://msdn.microsoft.com/en-us/library/b1e65aza%28VS.100%29.aspx</vt:lpwstr>
      </vt:variant>
      <vt:variant>
        <vt:lpwstr/>
      </vt:variant>
      <vt:variant>
        <vt:i4>5374043</vt:i4>
      </vt:variant>
      <vt:variant>
        <vt:i4>2892</vt:i4>
      </vt:variant>
      <vt:variant>
        <vt:i4>0</vt:i4>
      </vt:variant>
      <vt:variant>
        <vt:i4>5</vt:i4>
      </vt:variant>
      <vt:variant>
        <vt:lpwstr>http://msdn.microsoft.com/en-us/library/f58wzh21%28VS.100%29.aspx</vt:lpwstr>
      </vt:variant>
      <vt:variant>
        <vt:lpwstr/>
      </vt:variant>
      <vt:variant>
        <vt:i4>4718657</vt:i4>
      </vt:variant>
      <vt:variant>
        <vt:i4>2889</vt:i4>
      </vt:variant>
      <vt:variant>
        <vt:i4>0</vt:i4>
      </vt:variant>
      <vt:variant>
        <vt:i4>5</vt:i4>
      </vt:variant>
      <vt:variant>
        <vt:lpwstr>http://msdn.microsoft.com/en-us/library/zwc8s4fz%28VS.100%29.aspx</vt:lpwstr>
      </vt:variant>
      <vt:variant>
        <vt:lpwstr/>
      </vt:variant>
      <vt:variant>
        <vt:i4>5636104</vt:i4>
      </vt:variant>
      <vt:variant>
        <vt:i4>2886</vt:i4>
      </vt:variant>
      <vt:variant>
        <vt:i4>0</vt:i4>
      </vt:variant>
      <vt:variant>
        <vt:i4>5</vt:i4>
      </vt:variant>
      <vt:variant>
        <vt:lpwstr>http://msdn.microsoft.com/en-us/library/67bxt5ee%28VS.100%29.aspx</vt:lpwstr>
      </vt:variant>
      <vt:variant>
        <vt:lpwstr/>
      </vt:variant>
      <vt:variant>
        <vt:i4>1638464</vt:i4>
      </vt:variant>
      <vt:variant>
        <vt:i4>2883</vt:i4>
      </vt:variant>
      <vt:variant>
        <vt:i4>0</vt:i4>
      </vt:variant>
      <vt:variant>
        <vt:i4>5</vt:i4>
      </vt:variant>
      <vt:variant>
        <vt:lpwstr>http://msdn.microsoft.com/en-us/library/e59b22c5%28VS.100%29.aspx</vt:lpwstr>
      </vt:variant>
      <vt:variant>
        <vt:lpwstr/>
      </vt:variant>
      <vt:variant>
        <vt:i4>458836</vt:i4>
      </vt:variant>
      <vt:variant>
        <vt:i4>2880</vt:i4>
      </vt:variant>
      <vt:variant>
        <vt:i4>0</vt:i4>
      </vt:variant>
      <vt:variant>
        <vt:i4>5</vt:i4>
      </vt:variant>
      <vt:variant>
        <vt:lpwstr>http://msdn.microsoft.com/en-us/library/xhbhezf4%28VS.100%29.aspx</vt:lpwstr>
      </vt:variant>
      <vt:variant>
        <vt:lpwstr/>
      </vt:variant>
      <vt:variant>
        <vt:i4>4915281</vt:i4>
      </vt:variant>
      <vt:variant>
        <vt:i4>2877</vt:i4>
      </vt:variant>
      <vt:variant>
        <vt:i4>0</vt:i4>
      </vt:variant>
      <vt:variant>
        <vt:i4>5</vt:i4>
      </vt:variant>
      <vt:variant>
        <vt:lpwstr>http://msdn.microsoft.com/en-us/library/8627sbea%28VS.100%29.aspx</vt:lpwstr>
      </vt:variant>
      <vt:variant>
        <vt:lpwstr/>
      </vt:variant>
      <vt:variant>
        <vt:i4>6094939</vt:i4>
      </vt:variant>
      <vt:variant>
        <vt:i4>2874</vt:i4>
      </vt:variant>
      <vt:variant>
        <vt:i4>0</vt:i4>
      </vt:variant>
      <vt:variant>
        <vt:i4>5</vt:i4>
      </vt:variant>
      <vt:variant>
        <vt:lpwstr>http://msdn.microsoft.com/en-us/library/sbbt4032%28VS.100%29.aspx</vt:lpwstr>
      </vt:variant>
      <vt:variant>
        <vt:lpwstr/>
      </vt:variant>
      <vt:variant>
        <vt:i4>1048598</vt:i4>
      </vt:variant>
      <vt:variant>
        <vt:i4>2871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4456530</vt:i4>
      </vt:variant>
      <vt:variant>
        <vt:i4>2868</vt:i4>
      </vt:variant>
      <vt:variant>
        <vt:i4>0</vt:i4>
      </vt:variant>
      <vt:variant>
        <vt:i4>5</vt:i4>
      </vt:variant>
      <vt:variant>
        <vt:lpwstr>http://msdn.microsoft.com/en-us/library/678hzkk9%28VS.100%29.aspx</vt:lpwstr>
      </vt:variant>
      <vt:variant>
        <vt:lpwstr/>
      </vt:variant>
      <vt:variant>
        <vt:i4>983070</vt:i4>
      </vt:variant>
      <vt:variant>
        <vt:i4>2865</vt:i4>
      </vt:variant>
      <vt:variant>
        <vt:i4>0</vt:i4>
      </vt:variant>
      <vt:variant>
        <vt:i4>5</vt:i4>
      </vt:variant>
      <vt:variant>
        <vt:lpwstr>http://msdn.microsoft.com/en-us/library/370s1zax%28VS.100%29.aspx</vt:lpwstr>
      </vt:variant>
      <vt:variant>
        <vt:lpwstr/>
      </vt:variant>
      <vt:variant>
        <vt:i4>196613</vt:i4>
      </vt:variant>
      <vt:variant>
        <vt:i4>2862</vt:i4>
      </vt:variant>
      <vt:variant>
        <vt:i4>0</vt:i4>
      </vt:variant>
      <vt:variant>
        <vt:i4>5</vt:i4>
      </vt:variant>
      <vt:variant>
        <vt:lpwstr>http://msdn.microsoft.com/en-us/library/900fyy8e%28VS.100%29.aspx</vt:lpwstr>
      </vt:variant>
      <vt:variant>
        <vt:lpwstr/>
      </vt:variant>
      <vt:variant>
        <vt:i4>4784136</vt:i4>
      </vt:variant>
      <vt:variant>
        <vt:i4>2859</vt:i4>
      </vt:variant>
      <vt:variant>
        <vt:i4>0</vt:i4>
      </vt:variant>
      <vt:variant>
        <vt:i4>5</vt:i4>
      </vt:variant>
      <vt:variant>
        <vt:lpwstr>http://msdn.microsoft.com/en-us/library/25tdedf5%28VS.100%29.aspx</vt:lpwstr>
      </vt:variant>
      <vt:variant>
        <vt:lpwstr/>
      </vt:variant>
      <vt:variant>
        <vt:i4>4718669</vt:i4>
      </vt:variant>
      <vt:variant>
        <vt:i4>2856</vt:i4>
      </vt:variant>
      <vt:variant>
        <vt:i4>0</vt:i4>
      </vt:variant>
      <vt:variant>
        <vt:i4>5</vt:i4>
      </vt:variant>
      <vt:variant>
        <vt:lpwstr>http://msdn.microsoft.com/en-us/library/364x0z75%28VS.100%29.aspx</vt:lpwstr>
      </vt:variant>
      <vt:variant>
        <vt:lpwstr/>
      </vt:variant>
      <vt:variant>
        <vt:i4>6029403</vt:i4>
      </vt:variant>
      <vt:variant>
        <vt:i4>2853</vt:i4>
      </vt:variant>
      <vt:variant>
        <vt:i4>0</vt:i4>
      </vt:variant>
      <vt:variant>
        <vt:i4>5</vt:i4>
      </vt:variant>
      <vt:variant>
        <vt:lpwstr>http://msdn.microsoft.com/en-us/library/923ahwt1%28VS.100%29.aspx</vt:lpwstr>
      </vt:variant>
      <vt:variant>
        <vt:lpwstr/>
      </vt:variant>
      <vt:variant>
        <vt:i4>4194312</vt:i4>
      </vt:variant>
      <vt:variant>
        <vt:i4>2850</vt:i4>
      </vt:variant>
      <vt:variant>
        <vt:i4>0</vt:i4>
      </vt:variant>
      <vt:variant>
        <vt:i4>5</vt:i4>
      </vt:variant>
      <vt:variant>
        <vt:lpwstr>http://msdn.microsoft.com/en-us/library/e6w8fe1b%28VS.100%29.aspx</vt:lpwstr>
      </vt:variant>
      <vt:variant>
        <vt:lpwstr/>
      </vt:variant>
      <vt:variant>
        <vt:i4>4718670</vt:i4>
      </vt:variant>
      <vt:variant>
        <vt:i4>2847</vt:i4>
      </vt:variant>
      <vt:variant>
        <vt:i4>0</vt:i4>
      </vt:variant>
      <vt:variant>
        <vt:i4>5</vt:i4>
      </vt:variant>
      <vt:variant>
        <vt:lpwstr>http://msdn.microsoft.com/en-us/library/0b0thckt%28VS.100%29.aspx</vt:lpwstr>
      </vt:variant>
      <vt:variant>
        <vt:lpwstr/>
      </vt:variant>
      <vt:variant>
        <vt:i4>4456473</vt:i4>
      </vt:variant>
      <vt:variant>
        <vt:i4>2844</vt:i4>
      </vt:variant>
      <vt:variant>
        <vt:i4>0</vt:i4>
      </vt:variant>
      <vt:variant>
        <vt:i4>5</vt:i4>
      </vt:variant>
      <vt:variant>
        <vt:lpwstr>http://msdn.microsoft.com/en-us/library/74b4xzyw%28VS.100%29.aspx</vt:lpwstr>
      </vt:variant>
      <vt:variant>
        <vt:lpwstr/>
      </vt:variant>
      <vt:variant>
        <vt:i4>4325448</vt:i4>
      </vt:variant>
      <vt:variant>
        <vt:i4>2841</vt:i4>
      </vt:variant>
      <vt:variant>
        <vt:i4>0</vt:i4>
      </vt:variant>
      <vt:variant>
        <vt:i4>5</vt:i4>
      </vt:variant>
      <vt:variant>
        <vt:lpwstr>http://msdn.microsoft.com/en-us/library/x9h8tsay%28VS.100%29.aspx</vt:lpwstr>
      </vt:variant>
      <vt:variant>
        <vt:lpwstr/>
      </vt:variant>
      <vt:variant>
        <vt:i4>1310815</vt:i4>
      </vt:variant>
      <vt:variant>
        <vt:i4>2838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6029327</vt:i4>
      </vt:variant>
      <vt:variant>
        <vt:i4>2835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4980755</vt:i4>
      </vt:variant>
      <vt:variant>
        <vt:i4>2832</vt:i4>
      </vt:variant>
      <vt:variant>
        <vt:i4>0</vt:i4>
      </vt:variant>
      <vt:variant>
        <vt:i4>5</vt:i4>
      </vt:variant>
      <vt:variant>
        <vt:lpwstr>http://msdn.microsoft.com/en-us/library/5bdb6693%28VS.100%29.aspx</vt:lpwstr>
      </vt:variant>
      <vt:variant>
        <vt:lpwstr/>
      </vt:variant>
      <vt:variant>
        <vt:i4>89</vt:i4>
      </vt:variant>
      <vt:variant>
        <vt:i4>2829</vt:i4>
      </vt:variant>
      <vt:variant>
        <vt:i4>0</vt:i4>
      </vt:variant>
      <vt:variant>
        <vt:i4>5</vt:i4>
      </vt:variant>
      <vt:variant>
        <vt:lpwstr>http://msdn.microsoft.com/en-us/library/adbctzc4%28VS.100%29.aspx</vt:lpwstr>
      </vt:variant>
      <vt:variant>
        <vt:lpwstr/>
      </vt:variant>
      <vt:variant>
        <vt:i4>262232</vt:i4>
      </vt:variant>
      <vt:variant>
        <vt:i4>2826</vt:i4>
      </vt:variant>
      <vt:variant>
        <vt:i4>0</vt:i4>
      </vt:variant>
      <vt:variant>
        <vt:i4>5</vt:i4>
      </vt:variant>
      <vt:variant>
        <vt:lpwstr>http://msdn.microsoft.com/en-us/library/c8f5xwh7%28VS.100%29.aspx</vt:lpwstr>
      </vt:variant>
      <vt:variant>
        <vt:lpwstr/>
      </vt:variant>
      <vt:variant>
        <vt:i4>4980805</vt:i4>
      </vt:variant>
      <vt:variant>
        <vt:i4>2823</vt:i4>
      </vt:variant>
      <vt:variant>
        <vt:i4>0</vt:i4>
      </vt:variant>
      <vt:variant>
        <vt:i4>5</vt:i4>
      </vt:variant>
      <vt:variant>
        <vt:lpwstr>http://msdn.microsoft.com/en-us/library/hfw7t1ce%28VS.100%29.aspx</vt:lpwstr>
      </vt:variant>
      <vt:variant>
        <vt:lpwstr/>
      </vt:variant>
      <vt:variant>
        <vt:i4>5963851</vt:i4>
      </vt:variant>
      <vt:variant>
        <vt:i4>2820</vt:i4>
      </vt:variant>
      <vt:variant>
        <vt:i4>0</vt:i4>
      </vt:variant>
      <vt:variant>
        <vt:i4>5</vt:i4>
      </vt:variant>
      <vt:variant>
        <vt:lpwstr>http://msdn.microsoft.com/en-us/library/cscsdfbt%28VS.100%29.aspx</vt:lpwstr>
      </vt:variant>
      <vt:variant>
        <vt:lpwstr/>
      </vt:variant>
      <vt:variant>
        <vt:i4>4849745</vt:i4>
      </vt:variant>
      <vt:variant>
        <vt:i4>2817</vt:i4>
      </vt:variant>
      <vt:variant>
        <vt:i4>0</vt:i4>
      </vt:variant>
      <vt:variant>
        <vt:i4>5</vt:i4>
      </vt:variant>
      <vt:variant>
        <vt:lpwstr>http://msdn.microsoft.com/en-us/library/sf985hc5%28VS.100%29.aspx</vt:lpwstr>
      </vt:variant>
      <vt:variant>
        <vt:lpwstr/>
      </vt:variant>
      <vt:variant>
        <vt:i4>7406620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_Стойностни_и_референтни</vt:lpwstr>
      </vt:variant>
      <vt:variant>
        <vt:i4>72483924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2360394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68617323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_Реални_литерали</vt:lpwstr>
      </vt:variant>
      <vt:variant>
        <vt:i4>69075062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_Инициализация_на_променливи</vt:lpwstr>
      </vt:variant>
      <vt:variant>
        <vt:i4>2098238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_Деклариране_на_променливи</vt:lpwstr>
      </vt:variant>
      <vt:variant>
        <vt:i4>8258661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_Компилация_и_изпълнение</vt:lpwstr>
      </vt:variant>
      <vt:variant>
        <vt:i4>69665792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_.NET_документацията</vt:lpwstr>
      </vt:variant>
      <vt:variant>
        <vt:i4>2621566</vt:i4>
      </vt:variant>
      <vt:variant>
        <vt:i4>2778</vt:i4>
      </vt:variant>
      <vt:variant>
        <vt:i4>0</vt:i4>
      </vt:variant>
      <vt:variant>
        <vt:i4>5</vt:i4>
      </vt:variant>
      <vt:variant>
        <vt:lpwstr>http://www.monodevelop.com/</vt:lpwstr>
      </vt:variant>
      <vt:variant>
        <vt:lpwstr/>
      </vt:variant>
      <vt:variant>
        <vt:i4>7012475</vt:i4>
      </vt:variant>
      <vt:variant>
        <vt:i4>2775</vt:i4>
      </vt:variant>
      <vt:variant>
        <vt:i4>0</vt:i4>
      </vt:variant>
      <vt:variant>
        <vt:i4>5</vt:i4>
      </vt:variant>
      <vt:variant>
        <vt:lpwstr>http://www.go-mono.com/mono-downloads/download.html</vt:lpwstr>
      </vt:variant>
      <vt:variant>
        <vt:lpwstr/>
      </vt:variant>
      <vt:variant>
        <vt:i4>8192033</vt:i4>
      </vt:variant>
      <vt:variant>
        <vt:i4>2772</vt:i4>
      </vt:variant>
      <vt:variant>
        <vt:i4>0</vt:i4>
      </vt:variant>
      <vt:variant>
        <vt:i4>5</vt:i4>
      </vt:variant>
      <vt:variant>
        <vt:lpwstr>http://wiki.sharpdevelop.net/ilspy.ashx</vt:lpwstr>
      </vt:variant>
      <vt:variant>
        <vt:lpwstr/>
      </vt:variant>
      <vt:variant>
        <vt:i4>4718669</vt:i4>
      </vt:variant>
      <vt:variant>
        <vt:i4>2769</vt:i4>
      </vt:variant>
      <vt:variant>
        <vt:i4>0</vt:i4>
      </vt:variant>
      <vt:variant>
        <vt:i4>5</vt:i4>
      </vt:variant>
      <vt:variant>
        <vt:lpwstr>http://www.telerik.com/products/decompiling.aspx</vt:lpwstr>
      </vt:variant>
      <vt:variant>
        <vt:lpwstr/>
      </vt:variant>
      <vt:variant>
        <vt:i4>2621479</vt:i4>
      </vt:variant>
      <vt:variant>
        <vt:i4>2766</vt:i4>
      </vt:variant>
      <vt:variant>
        <vt:i4>0</vt:i4>
      </vt:variant>
      <vt:variant>
        <vt:i4>5</vt:i4>
      </vt:variant>
      <vt:variant>
        <vt:lpwstr>http://monodevelop.com/</vt:lpwstr>
      </vt:variant>
      <vt:variant>
        <vt:lpwstr/>
      </vt:variant>
      <vt:variant>
        <vt:i4>1310815</vt:i4>
      </vt:variant>
      <vt:variant>
        <vt:i4>2763</vt:i4>
      </vt:variant>
      <vt:variant>
        <vt:i4>0</vt:i4>
      </vt:variant>
      <vt:variant>
        <vt:i4>5</vt:i4>
      </vt:variant>
      <vt:variant>
        <vt:lpwstr>http://www.icsharpcode.net/OpenSource/SD/</vt:lpwstr>
      </vt:variant>
      <vt:variant>
        <vt:lpwstr/>
      </vt:variant>
      <vt:variant>
        <vt:i4>1114209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2950211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_Дефиниция_на_метод</vt:lpwstr>
      </vt:variant>
      <vt:variant>
        <vt:i4>6029385</vt:i4>
      </vt:variant>
      <vt:variant>
        <vt:i4>2754</vt:i4>
      </vt:variant>
      <vt:variant>
        <vt:i4>0</vt:i4>
      </vt:variant>
      <vt:variant>
        <vt:i4>5</vt:i4>
      </vt:variant>
      <vt:variant>
        <vt:lpwstr>http://www.microsoft.com/express/</vt:lpwstr>
      </vt:variant>
      <vt:variant>
        <vt:lpwstr/>
      </vt:variant>
      <vt:variant>
        <vt:i4>8061047</vt:i4>
      </vt:variant>
      <vt:variant>
        <vt:i4>2745</vt:i4>
      </vt:variant>
      <vt:variant>
        <vt:i4>0</vt:i4>
      </vt:variant>
      <vt:variant>
        <vt:i4>5</vt:i4>
      </vt:variant>
      <vt:variant>
        <vt:lpwstr>http://download.microsoft.com/</vt:lpwstr>
      </vt:variant>
      <vt:variant>
        <vt:lpwstr/>
      </vt:variant>
      <vt:variant>
        <vt:i4>4259843</vt:i4>
      </vt:variant>
      <vt:variant>
        <vt:i4>2739</vt:i4>
      </vt:variant>
      <vt:variant>
        <vt:i4>0</vt:i4>
      </vt:variant>
      <vt:variant>
        <vt:i4>5</vt:i4>
      </vt:variant>
      <vt:variant>
        <vt:lpwstr>http://www.pspad.com/</vt:lpwstr>
      </vt:variant>
      <vt:variant>
        <vt:lpwstr/>
      </vt:variant>
      <vt:variant>
        <vt:i4>1704030</vt:i4>
      </vt:variant>
      <vt:variant>
        <vt:i4>2736</vt:i4>
      </vt:variant>
      <vt:variant>
        <vt:i4>0</vt:i4>
      </vt:variant>
      <vt:variant>
        <vt:i4>5</vt:i4>
      </vt:variant>
      <vt:variant>
        <vt:lpwstr>http://notepad-plus.sourceforge.net/</vt:lpwstr>
      </vt:variant>
      <vt:variant>
        <vt:lpwstr/>
      </vt:variant>
      <vt:variant>
        <vt:i4>589855</vt:i4>
      </vt:variant>
      <vt:variant>
        <vt:i4>2733</vt:i4>
      </vt:variant>
      <vt:variant>
        <vt:i4>0</vt:i4>
      </vt:variant>
      <vt:variant>
        <vt:i4>5</vt:i4>
      </vt:variant>
      <vt:variant>
        <vt:lpwstr>http://msdn.microsoft.com/en-us/library/ms229335(VS.100).aspx</vt:lpwstr>
      </vt:variant>
      <vt:variant>
        <vt:lpwstr/>
      </vt:variant>
      <vt:variant>
        <vt:i4>2359416</vt:i4>
      </vt:variant>
      <vt:variant>
        <vt:i4>2730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1048656</vt:i4>
      </vt:variant>
      <vt:variant>
        <vt:i4>2727</vt:i4>
      </vt:variant>
      <vt:variant>
        <vt:i4>0</vt:i4>
      </vt:variant>
      <vt:variant>
        <vt:i4>5</vt:i4>
      </vt:variant>
      <vt:variant>
        <vt:lpwstr>http://www.mono-project.com/</vt:lpwstr>
      </vt:variant>
      <vt:variant>
        <vt:lpwstr/>
      </vt:variant>
      <vt:variant>
        <vt:i4>393295</vt:i4>
      </vt:variant>
      <vt:variant>
        <vt:i4>2721</vt:i4>
      </vt:variant>
      <vt:variant>
        <vt:i4>0</vt:i4>
      </vt:variant>
      <vt:variant>
        <vt:i4>5</vt:i4>
      </vt:variant>
      <vt:variant>
        <vt:lpwstr>http://msdn.microsoft.com/en-us/library/362314fe(VS.71).aspx</vt:lpwstr>
      </vt:variant>
      <vt:variant>
        <vt:lpwstr/>
      </vt:variant>
      <vt:variant>
        <vt:i4>5832776</vt:i4>
      </vt:variant>
      <vt:variant>
        <vt:i4>2718</vt:i4>
      </vt:variant>
      <vt:variant>
        <vt:i4>0</vt:i4>
      </vt:variant>
      <vt:variant>
        <vt:i4>5</vt:i4>
      </vt:variant>
      <vt:variant>
        <vt:lpwstr>http://msdn.microsoft.com/en-us/library/z2kcy19k(VS.71).aspx</vt:lpwstr>
      </vt:variant>
      <vt:variant>
        <vt:lpwstr/>
      </vt:variant>
      <vt:variant>
        <vt:i4>4587535</vt:i4>
      </vt:variant>
      <vt:variant>
        <vt:i4>2715</vt:i4>
      </vt:variant>
      <vt:variant>
        <vt:i4>0</vt:i4>
      </vt:variant>
      <vt:variant>
        <vt:i4>5</vt:i4>
      </vt:variant>
      <vt:variant>
        <vt:lpwstr>http://msdn.microsoft.com/en-us/library/sbbt4032(VS.71).aspx</vt:lpwstr>
      </vt:variant>
      <vt:variant>
        <vt:lpwstr/>
      </vt:variant>
      <vt:variant>
        <vt:i4>4390938</vt:i4>
      </vt:variant>
      <vt:variant>
        <vt:i4>2712</vt:i4>
      </vt:variant>
      <vt:variant>
        <vt:i4>0</vt:i4>
      </vt:variant>
      <vt:variant>
        <vt:i4>5</vt:i4>
      </vt:variant>
      <vt:variant>
        <vt:lpwstr>http://msdn.microsoft.com/en-us/library/98f28cdx(VS.71).aspx</vt:lpwstr>
      </vt:variant>
      <vt:variant>
        <vt:lpwstr/>
      </vt:variant>
      <vt:variant>
        <vt:i4>4194331</vt:i4>
      </vt:variant>
      <vt:variant>
        <vt:i4>2709</vt:i4>
      </vt:variant>
      <vt:variant>
        <vt:i4>0</vt:i4>
      </vt:variant>
      <vt:variant>
        <vt:i4>5</vt:i4>
      </vt:variant>
      <vt:variant>
        <vt:lpwstr>http://msdn.microsoft.com/en-us/library/ctetwysk(VS.71).aspx</vt:lpwstr>
      </vt:variant>
      <vt:variant>
        <vt:lpwstr/>
      </vt:variant>
      <vt:variant>
        <vt:i4>720962</vt:i4>
      </vt:variant>
      <vt:variant>
        <vt:i4>2706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1966088</vt:i4>
      </vt:variant>
      <vt:variant>
        <vt:i4>2703</vt:i4>
      </vt:variant>
      <vt:variant>
        <vt:i4>0</vt:i4>
      </vt:variant>
      <vt:variant>
        <vt:i4>5</vt:i4>
      </vt:variant>
      <vt:variant>
        <vt:lpwstr>http://msdn.microsoft.com/en-us/library/cx9s2sy4(VS.71).aspx</vt:lpwstr>
      </vt:variant>
      <vt:variant>
        <vt:lpwstr/>
      </vt:variant>
      <vt:variant>
        <vt:i4>1245210</vt:i4>
      </vt:variant>
      <vt:variant>
        <vt:i4>2700</vt:i4>
      </vt:variant>
      <vt:variant>
        <vt:i4>0</vt:i4>
      </vt:variant>
      <vt:variant>
        <vt:i4>5</vt:i4>
      </vt:variant>
      <vt:variant>
        <vt:lpwstr>http://msdn.microsoft.com/en-us/library/c5kehkcz(VS.71).aspx</vt:lpwstr>
      </vt:variant>
      <vt:variant>
        <vt:lpwstr/>
      </vt:variant>
      <vt:variant>
        <vt:i4>6225926</vt:i4>
      </vt:variant>
      <vt:variant>
        <vt:i4>2697</vt:i4>
      </vt:variant>
      <vt:variant>
        <vt:i4>0</vt:i4>
      </vt:variant>
      <vt:variant>
        <vt:i4>5</vt:i4>
      </vt:variant>
      <vt:variant>
        <vt:lpwstr>http://msdn.microsoft.com/en-us/library/678hzkk9(VS.71).aspx</vt:lpwstr>
      </vt:variant>
      <vt:variant>
        <vt:lpwstr/>
      </vt:variant>
      <vt:variant>
        <vt:i4>5636165</vt:i4>
      </vt:variant>
      <vt:variant>
        <vt:i4>2694</vt:i4>
      </vt:variant>
      <vt:variant>
        <vt:i4>0</vt:i4>
      </vt:variant>
      <vt:variant>
        <vt:i4>5</vt:i4>
      </vt:variant>
      <vt:variant>
        <vt:lpwstr>http://msdn.microsoft.com/en-us/library/2aeyhxcd(VS.71).aspx</vt:lpwstr>
      </vt:variant>
      <vt:variant>
        <vt:lpwstr/>
      </vt:variant>
      <vt:variant>
        <vt:i4>4980759</vt:i4>
      </vt:variant>
      <vt:variant>
        <vt:i4>2691</vt:i4>
      </vt:variant>
      <vt:variant>
        <vt:i4>0</vt:i4>
      </vt:variant>
      <vt:variant>
        <vt:i4>5</vt:i4>
      </vt:variant>
      <vt:variant>
        <vt:lpwstr>http://msdn.microsoft.com/en-us/library/eahchzkf(VS.71).aspx</vt:lpwstr>
      </vt:variant>
      <vt:variant>
        <vt:lpwstr/>
      </vt:variant>
      <vt:variant>
        <vt:i4>1310723</vt:i4>
      </vt:variant>
      <vt:variant>
        <vt:i4>2688</vt:i4>
      </vt:variant>
      <vt:variant>
        <vt:i4>0</vt:i4>
      </vt:variant>
      <vt:variant>
        <vt:i4>5</vt:i4>
      </vt:variant>
      <vt:variant>
        <vt:lpwstr>http://msdn.microsoft.com/en-us/library/scekt9xw(VS.71).aspx</vt:lpwstr>
      </vt:variant>
      <vt:variant>
        <vt:lpwstr/>
      </vt:variant>
      <vt:variant>
        <vt:i4>1310794</vt:i4>
      </vt:variant>
      <vt:variant>
        <vt:i4>2685</vt:i4>
      </vt:variant>
      <vt:variant>
        <vt:i4>0</vt:i4>
      </vt:variant>
      <vt:variant>
        <vt:i4>5</vt:i4>
      </vt:variant>
      <vt:variant>
        <vt:lpwstr>http://msdn.microsoft.com/en-us/library/370s1zax(VS.71).aspx</vt:lpwstr>
      </vt:variant>
      <vt:variant>
        <vt:lpwstr/>
      </vt:variant>
      <vt:variant>
        <vt:i4>1376281</vt:i4>
      </vt:variant>
      <vt:variant>
        <vt:i4>2682</vt:i4>
      </vt:variant>
      <vt:variant>
        <vt:i4>0</vt:i4>
      </vt:variant>
      <vt:variant>
        <vt:i4>5</vt:i4>
      </vt:variant>
      <vt:variant>
        <vt:lpwstr>http://msdn.microsoft.com/en-us/library/yah0tteb(VS.71).aspx</vt:lpwstr>
      </vt:variant>
      <vt:variant>
        <vt:lpwstr/>
      </vt:variant>
      <vt:variant>
        <vt:i4>5636188</vt:i4>
      </vt:variant>
      <vt:variant>
        <vt:i4>2679</vt:i4>
      </vt:variant>
      <vt:variant>
        <vt:i4>0</vt:i4>
      </vt:variant>
      <vt:variant>
        <vt:i4>5</vt:i4>
      </vt:variant>
      <vt:variant>
        <vt:lpwstr>http://msdn.microsoft.com/en-us/library/ybs77ex4(VS.71).aspx</vt:lpwstr>
      </vt:variant>
      <vt:variant>
        <vt:lpwstr/>
      </vt:variant>
      <vt:variant>
        <vt:i4>65611</vt:i4>
      </vt:variant>
      <vt:variant>
        <vt:i4>2676</vt:i4>
      </vt:variant>
      <vt:variant>
        <vt:i4>0</vt:i4>
      </vt:variant>
      <vt:variant>
        <vt:i4>5</vt:i4>
      </vt:variant>
      <vt:variant>
        <vt:lpwstr>http://msdn.microsoft.com/en-us/library/7c5ka91b(VS.71).aspx</vt:lpwstr>
      </vt:variant>
      <vt:variant>
        <vt:lpwstr/>
      </vt:variant>
      <vt:variant>
        <vt:i4>1572945</vt:i4>
      </vt:variant>
      <vt:variant>
        <vt:i4>2673</vt:i4>
      </vt:variant>
      <vt:variant>
        <vt:i4>0</vt:i4>
      </vt:variant>
      <vt:variant>
        <vt:i4>5</vt:i4>
      </vt:variant>
      <vt:variant>
        <vt:lpwstr>http://msdn.microsoft.com/en-us/library/900fyy8e(VS.71).aspx</vt:lpwstr>
      </vt:variant>
      <vt:variant>
        <vt:lpwstr/>
      </vt:variant>
      <vt:variant>
        <vt:i4>5701713</vt:i4>
      </vt:variant>
      <vt:variant>
        <vt:i4>2670</vt:i4>
      </vt:variant>
      <vt:variant>
        <vt:i4>0</vt:i4>
      </vt:variant>
      <vt:variant>
        <vt:i4>5</vt:i4>
      </vt:variant>
      <vt:variant>
        <vt:lpwstr>http://msdn.microsoft.com/en-us/library/x13ttww7(VS.71).aspx</vt:lpwstr>
      </vt:variant>
      <vt:variant>
        <vt:lpwstr/>
      </vt:variant>
      <vt:variant>
        <vt:i4>6029317</vt:i4>
      </vt:variant>
      <vt:variant>
        <vt:i4>2667</vt:i4>
      </vt:variant>
      <vt:variant>
        <vt:i4>0</vt:i4>
      </vt:variant>
      <vt:variant>
        <vt:i4>5</vt:i4>
      </vt:variant>
      <vt:variant>
        <vt:lpwstr>http://msdn.microsoft.com/en-us/library/88c54tsw(VS.71).aspx</vt:lpwstr>
      </vt:variant>
      <vt:variant>
        <vt:lpwstr/>
      </vt:variant>
      <vt:variant>
        <vt:i4>4587587</vt:i4>
      </vt:variant>
      <vt:variant>
        <vt:i4>2664</vt:i4>
      </vt:variant>
      <vt:variant>
        <vt:i4>0</vt:i4>
      </vt:variant>
      <vt:variant>
        <vt:i4>5</vt:i4>
      </vt:variant>
      <vt:variant>
        <vt:lpwstr>http://msdn.microsoft.com/en-us/library/87d83y5b(VS.71).aspx</vt:lpwstr>
      </vt:variant>
      <vt:variant>
        <vt:lpwstr/>
      </vt:variant>
      <vt:variant>
        <vt:i4>4653147</vt:i4>
      </vt:variant>
      <vt:variant>
        <vt:i4>2661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1704000</vt:i4>
      </vt:variant>
      <vt:variant>
        <vt:i4>2658</vt:i4>
      </vt:variant>
      <vt:variant>
        <vt:i4>0</vt:i4>
      </vt:variant>
      <vt:variant>
        <vt:i4>5</vt:i4>
      </vt:variant>
      <vt:variant>
        <vt:lpwstr>http://msdn.microsoft.com/en-us/library/9fkccyh4(VS.71).aspx</vt:lpwstr>
      </vt:variant>
      <vt:variant>
        <vt:lpwstr/>
      </vt:variant>
      <vt:variant>
        <vt:i4>4325400</vt:i4>
      </vt:variant>
      <vt:variant>
        <vt:i4>2655</vt:i4>
      </vt:variant>
      <vt:variant>
        <vt:i4>0</vt:i4>
      </vt:variant>
      <vt:variant>
        <vt:i4>5</vt:i4>
      </vt:variant>
      <vt:variant>
        <vt:lpwstr>http://msdn.microsoft.com/en-us/library/d86he86x(VS.71).aspx</vt:lpwstr>
      </vt:variant>
      <vt:variant>
        <vt:lpwstr/>
      </vt:variant>
      <vt:variant>
        <vt:i4>4456530</vt:i4>
      </vt:variant>
      <vt:variant>
        <vt:i4>2652</vt:i4>
      </vt:variant>
      <vt:variant>
        <vt:i4>0</vt:i4>
      </vt:variant>
      <vt:variant>
        <vt:i4>5</vt:i4>
      </vt:variant>
      <vt:variant>
        <vt:lpwstr>http://msdn.microsoft.com/en-us/library/5kzh1b5w(VS.71).aspx</vt:lpwstr>
      </vt:variant>
      <vt:variant>
        <vt:lpwstr/>
      </vt:variant>
      <vt:variant>
        <vt:i4>5439513</vt:i4>
      </vt:variant>
      <vt:variant>
        <vt:i4>2649</vt:i4>
      </vt:variant>
      <vt:variant>
        <vt:i4>0</vt:i4>
      </vt:variant>
      <vt:variant>
        <vt:i4>5</vt:i4>
      </vt:variant>
      <vt:variant>
        <vt:lpwstr>http://msdn.microsoft.com/en-us/library/364x0z75(VS.71).aspx</vt:lpwstr>
      </vt:variant>
      <vt:variant>
        <vt:lpwstr/>
      </vt:variant>
      <vt:variant>
        <vt:i4>6225937</vt:i4>
      </vt:variant>
      <vt:variant>
        <vt:i4>2646</vt:i4>
      </vt:variant>
      <vt:variant>
        <vt:i4>0</vt:i4>
      </vt:variant>
      <vt:variant>
        <vt:i4>5</vt:i4>
      </vt:variant>
      <vt:variant>
        <vt:lpwstr>http://msdn.microsoft.com/en-us/library/zhdeatwt(VS.71).aspx</vt:lpwstr>
      </vt:variant>
      <vt:variant>
        <vt:lpwstr/>
      </vt:variant>
      <vt:variant>
        <vt:i4>262228</vt:i4>
      </vt:variant>
      <vt:variant>
        <vt:i4>2643</vt:i4>
      </vt:variant>
      <vt:variant>
        <vt:i4>0</vt:i4>
      </vt:variant>
      <vt:variant>
        <vt:i4>5</vt:i4>
      </vt:variant>
      <vt:variant>
        <vt:lpwstr>http://msdn.microsoft.com/en-us/library/1h3swy84(VS.71).aspx</vt:lpwstr>
      </vt:variant>
      <vt:variant>
        <vt:lpwstr/>
      </vt:variant>
      <vt:variant>
        <vt:i4>2031642</vt:i4>
      </vt:variant>
      <vt:variant>
        <vt:i4>2640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4653071</vt:i4>
      </vt:variant>
      <vt:variant>
        <vt:i4>2637</vt:i4>
      </vt:variant>
      <vt:variant>
        <vt:i4>0</vt:i4>
      </vt:variant>
      <vt:variant>
        <vt:i4>5</vt:i4>
      </vt:variant>
      <vt:variant>
        <vt:lpwstr>http://msdn.microsoft.com/en-us/library/923ahwt1(VS.71).aspx</vt:lpwstr>
      </vt:variant>
      <vt:variant>
        <vt:lpwstr/>
      </vt:variant>
      <vt:variant>
        <vt:i4>4980765</vt:i4>
      </vt:variant>
      <vt:variant>
        <vt:i4>2634</vt:i4>
      </vt:variant>
      <vt:variant>
        <vt:i4>0</vt:i4>
      </vt:variant>
      <vt:variant>
        <vt:i4>5</vt:i4>
      </vt:variant>
      <vt:variant>
        <vt:lpwstr>http://msdn.microsoft.com/en-us/library/cbf1574z(VS.71).aspx</vt:lpwstr>
      </vt:variant>
      <vt:variant>
        <vt:lpwstr/>
      </vt:variant>
      <vt:variant>
        <vt:i4>524361</vt:i4>
      </vt:variant>
      <vt:variant>
        <vt:i4>2631</vt:i4>
      </vt:variant>
      <vt:variant>
        <vt:i4>0</vt:i4>
      </vt:variant>
      <vt:variant>
        <vt:i4>5</vt:i4>
      </vt:variant>
      <vt:variant>
        <vt:lpwstr>http://msdn.microsoft.com/en-us/library/14akc2c7(VS.71).aspx</vt:lpwstr>
      </vt:variant>
      <vt:variant>
        <vt:lpwstr/>
      </vt:variant>
      <vt:variant>
        <vt:i4>589825</vt:i4>
      </vt:variant>
      <vt:variant>
        <vt:i4>2628</vt:i4>
      </vt:variant>
      <vt:variant>
        <vt:i4>0</vt:i4>
      </vt:variant>
      <vt:variant>
        <vt:i4>5</vt:i4>
      </vt:variant>
      <vt:variant>
        <vt:lpwstr>http://msdn.microsoft.com/en-us/library/z5z9kes2(VS.71).aspx</vt:lpwstr>
      </vt:variant>
      <vt:variant>
        <vt:lpwstr/>
      </vt:variant>
      <vt:variant>
        <vt:i4>5963868</vt:i4>
      </vt:variant>
      <vt:variant>
        <vt:i4>2625</vt:i4>
      </vt:variant>
      <vt:variant>
        <vt:i4>0</vt:i4>
      </vt:variant>
      <vt:variant>
        <vt:i4>5</vt:i4>
      </vt:variant>
      <vt:variant>
        <vt:lpwstr>http://msdn.microsoft.com/en-us/library/e6w8fe1b(VS.71).aspx</vt:lpwstr>
      </vt:variant>
      <vt:variant>
        <vt:lpwstr/>
      </vt:variant>
      <vt:variant>
        <vt:i4>1638476</vt:i4>
      </vt:variant>
      <vt:variant>
        <vt:i4>2622</vt:i4>
      </vt:variant>
      <vt:variant>
        <vt:i4>0</vt:i4>
      </vt:variant>
      <vt:variant>
        <vt:i4>5</vt:i4>
      </vt:variant>
      <vt:variant>
        <vt:lpwstr>http://msdn.microsoft.com/en-us/library/chfa2zb8(VS.71).aspx</vt:lpwstr>
      </vt:variant>
      <vt:variant>
        <vt:lpwstr/>
      </vt:variant>
      <vt:variant>
        <vt:i4>655432</vt:i4>
      </vt:variant>
      <vt:variant>
        <vt:i4>2619</vt:i4>
      </vt:variant>
      <vt:variant>
        <vt:i4>0</vt:i4>
      </vt:variant>
      <vt:variant>
        <vt:i4>5</vt:i4>
      </vt:variant>
      <vt:variant>
        <vt:lpwstr>http://msdn.microsoft.com/en-us/library/acdd6hb7(VS.71).aspx</vt:lpwstr>
      </vt:variant>
      <vt:variant>
        <vt:lpwstr/>
      </vt:variant>
      <vt:variant>
        <vt:i4>720962</vt:i4>
      </vt:variant>
      <vt:variant>
        <vt:i4>2616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5439514</vt:i4>
      </vt:variant>
      <vt:variant>
        <vt:i4>2613</vt:i4>
      </vt:variant>
      <vt:variant>
        <vt:i4>0</vt:i4>
      </vt:variant>
      <vt:variant>
        <vt:i4>5</vt:i4>
      </vt:variant>
      <vt:variant>
        <vt:lpwstr>http://msdn.microsoft.com/en-us/library/0b0thckt(VS.71).aspx</vt:lpwstr>
      </vt:variant>
      <vt:variant>
        <vt:lpwstr/>
      </vt:variant>
      <vt:variant>
        <vt:i4>5308511</vt:i4>
      </vt:variant>
      <vt:variant>
        <vt:i4>2610</vt:i4>
      </vt:variant>
      <vt:variant>
        <vt:i4>0</vt:i4>
      </vt:variant>
      <vt:variant>
        <vt:i4>5</vt:i4>
      </vt:variant>
      <vt:variant>
        <vt:lpwstr>http://msdn.microsoft.com/en-us/library/a569z7k8(VS.71).aspx</vt:lpwstr>
      </vt:variant>
      <vt:variant>
        <vt:lpwstr/>
      </vt:variant>
      <vt:variant>
        <vt:i4>4522076</vt:i4>
      </vt:variant>
      <vt:variant>
        <vt:i4>2607</vt:i4>
      </vt:variant>
      <vt:variant>
        <vt:i4>0</vt:i4>
      </vt:variant>
      <vt:variant>
        <vt:i4>5</vt:i4>
      </vt:variant>
      <vt:variant>
        <vt:lpwstr>http://msdn.microsoft.com/en-us/library/yzh058ae(VS.71).aspx</vt:lpwstr>
      </vt:variant>
      <vt:variant>
        <vt:lpwstr/>
      </vt:variant>
      <vt:variant>
        <vt:i4>65618</vt:i4>
      </vt:variant>
      <vt:variant>
        <vt:i4>2604</vt:i4>
      </vt:variant>
      <vt:variant>
        <vt:i4>0</vt:i4>
      </vt:variant>
      <vt:variant>
        <vt:i4>5</vt:i4>
      </vt:variant>
      <vt:variant>
        <vt:lpwstr>http://msdn.microsoft.com/en-us/library/13940fs2(VS.71).aspx</vt:lpwstr>
      </vt:variant>
      <vt:variant>
        <vt:lpwstr/>
      </vt:variant>
      <vt:variant>
        <vt:i4>6225997</vt:i4>
      </vt:variant>
      <vt:variant>
        <vt:i4>2601</vt:i4>
      </vt:variant>
      <vt:variant>
        <vt:i4>0</vt:i4>
      </vt:variant>
      <vt:variant>
        <vt:i4>5</vt:i4>
      </vt:variant>
      <vt:variant>
        <vt:lpwstr>http://msdn.microsoft.com/en-us/library/74b4xzyw(VS.71).aspx</vt:lpwstr>
      </vt:variant>
      <vt:variant>
        <vt:lpwstr/>
      </vt:variant>
      <vt:variant>
        <vt:i4>5505046</vt:i4>
      </vt:variant>
      <vt:variant>
        <vt:i4>2598</vt:i4>
      </vt:variant>
      <vt:variant>
        <vt:i4>0</vt:i4>
      </vt:variant>
      <vt:variant>
        <vt:i4>5</vt:i4>
      </vt:variant>
      <vt:variant>
        <vt:lpwstr>http://msdn.microsoft.com/en-us/library/t98873t4(VS.71).aspx</vt:lpwstr>
      </vt:variant>
      <vt:variant>
        <vt:lpwstr/>
      </vt:variant>
      <vt:variant>
        <vt:i4>5373979</vt:i4>
      </vt:variant>
      <vt:variant>
        <vt:i4>2595</vt:i4>
      </vt:variant>
      <vt:variant>
        <vt:i4>0</vt:i4>
      </vt:variant>
      <vt:variant>
        <vt:i4>5</vt:i4>
      </vt:variant>
      <vt:variant>
        <vt:lpwstr>http://msdn.microsoft.com/en-us/library/bcd5672a(VS.71).aspx</vt:lpwstr>
      </vt:variant>
      <vt:variant>
        <vt:lpwstr/>
      </vt:variant>
      <vt:variant>
        <vt:i4>2031642</vt:i4>
      </vt:variant>
      <vt:variant>
        <vt:i4>2592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5832732</vt:i4>
      </vt:variant>
      <vt:variant>
        <vt:i4>2589</vt:i4>
      </vt:variant>
      <vt:variant>
        <vt:i4>0</vt:i4>
      </vt:variant>
      <vt:variant>
        <vt:i4>5</vt:i4>
      </vt:variant>
      <vt:variant>
        <vt:lpwstr>http://msdn.microsoft.com/en-us/library/x9h8tsay(VS.71).aspx</vt:lpwstr>
      </vt:variant>
      <vt:variant>
        <vt:lpwstr/>
      </vt:variant>
      <vt:variant>
        <vt:i4>5374037</vt:i4>
      </vt:variant>
      <vt:variant>
        <vt:i4>2586</vt:i4>
      </vt:variant>
      <vt:variant>
        <vt:i4>0</vt:i4>
      </vt:variant>
      <vt:variant>
        <vt:i4>5</vt:i4>
      </vt:variant>
      <vt:variant>
        <vt:lpwstr>http://msdn.microsoft.com/en-us/library/x0sksh43(VS.71).aspx</vt:lpwstr>
      </vt:variant>
      <vt:variant>
        <vt:lpwstr/>
      </vt:variant>
      <vt:variant>
        <vt:i4>589917</vt:i4>
      </vt:variant>
      <vt:variant>
        <vt:i4>2583</vt:i4>
      </vt:variant>
      <vt:variant>
        <vt:i4>0</vt:i4>
      </vt:variant>
      <vt:variant>
        <vt:i4>5</vt:i4>
      </vt:variant>
      <vt:variant>
        <vt:lpwstr>http://msdn.microsoft.com/en-us/library/st6sy9xe(VS.71).aspx</vt:lpwstr>
      </vt:variant>
      <vt:variant>
        <vt:lpwstr/>
      </vt:variant>
      <vt:variant>
        <vt:i4>1179739</vt:i4>
      </vt:variant>
      <vt:variant>
        <vt:i4>2580</vt:i4>
      </vt:variant>
      <vt:variant>
        <vt:i4>0</vt:i4>
      </vt:variant>
      <vt:variant>
        <vt:i4>5</vt:i4>
      </vt:variant>
      <vt:variant>
        <vt:lpwstr>http://msdn.microsoft.com/en-us/library/ch45axte(VS.71).aspx</vt:lpwstr>
      </vt:variant>
      <vt:variant>
        <vt:lpwstr/>
      </vt:variant>
      <vt:variant>
        <vt:i4>983051</vt:i4>
      </vt:variant>
      <vt:variant>
        <vt:i4>2577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5111883</vt:i4>
      </vt:variant>
      <vt:variant>
        <vt:i4>2574</vt:i4>
      </vt:variant>
      <vt:variant>
        <vt:i4>0</vt:i4>
      </vt:variant>
      <vt:variant>
        <vt:i4>5</vt:i4>
      </vt:variant>
      <vt:variant>
        <vt:lpwstr>http://msdn.microsoft.com/en-us/library/58918ffs(VS.71).aspx</vt:lpwstr>
      </vt:variant>
      <vt:variant>
        <vt:lpwstr/>
      </vt:variant>
      <vt:variant>
        <vt:i4>6094857</vt:i4>
      </vt:variant>
      <vt:variant>
        <vt:i4>2571</vt:i4>
      </vt:variant>
      <vt:variant>
        <vt:i4>0</vt:i4>
      </vt:variant>
      <vt:variant>
        <vt:i4>5</vt:i4>
      </vt:variant>
      <vt:variant>
        <vt:lpwstr>http://msdn.microsoft.com/en-us/library/w5zay9db(VS.71).aspx</vt:lpwstr>
      </vt:variant>
      <vt:variant>
        <vt:lpwstr/>
      </vt:variant>
      <vt:variant>
        <vt:i4>5570641</vt:i4>
      </vt:variant>
      <vt:variant>
        <vt:i4>2568</vt:i4>
      </vt:variant>
      <vt:variant>
        <vt:i4>0</vt:i4>
      </vt:variant>
      <vt:variant>
        <vt:i4>5</vt:i4>
      </vt:variant>
      <vt:variant>
        <vt:lpwstr>http://msdn.microsoft.com/en-us/library/b1e65aza(VS.71).aspx</vt:lpwstr>
      </vt:variant>
      <vt:variant>
        <vt:lpwstr/>
      </vt:variant>
      <vt:variant>
        <vt:i4>4653147</vt:i4>
      </vt:variant>
      <vt:variant>
        <vt:i4>2565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983051</vt:i4>
      </vt:variant>
      <vt:variant>
        <vt:i4>2562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196686</vt:i4>
      </vt:variant>
      <vt:variant>
        <vt:i4>2559</vt:i4>
      </vt:variant>
      <vt:variant>
        <vt:i4>0</vt:i4>
      </vt:variant>
      <vt:variant>
        <vt:i4>5</vt:i4>
      </vt:variant>
      <vt:variant>
        <vt:lpwstr>http://msdn.microsoft.com/en-us/library/ebca9ah3(VS.71).aspx</vt:lpwstr>
      </vt:variant>
      <vt:variant>
        <vt:lpwstr/>
      </vt:variant>
      <vt:variant>
        <vt:i4>4784143</vt:i4>
      </vt:variant>
      <vt:variant>
        <vt:i4>2556</vt:i4>
      </vt:variant>
      <vt:variant>
        <vt:i4>0</vt:i4>
      </vt:variant>
      <vt:variant>
        <vt:i4>5</vt:i4>
      </vt:variant>
      <vt:variant>
        <vt:lpwstr>http://msdn.microsoft.com/en-us/library/f58wzh21(VS.71).aspx</vt:lpwstr>
      </vt:variant>
      <vt:variant>
        <vt:lpwstr/>
      </vt:variant>
      <vt:variant>
        <vt:i4>5701703</vt:i4>
      </vt:variant>
      <vt:variant>
        <vt:i4>2553</vt:i4>
      </vt:variant>
      <vt:variant>
        <vt:i4>0</vt:i4>
      </vt:variant>
      <vt:variant>
        <vt:i4>5</vt:i4>
      </vt:variant>
      <vt:variant>
        <vt:lpwstr>http://msdn.microsoft.com/en-us/library/5bdb6693(VS.71).aspx</vt:lpwstr>
      </vt:variant>
      <vt:variant>
        <vt:lpwstr/>
      </vt:variant>
      <vt:variant>
        <vt:i4>1114140</vt:i4>
      </vt:variant>
      <vt:variant>
        <vt:i4>2550</vt:i4>
      </vt:variant>
      <vt:variant>
        <vt:i4>0</vt:i4>
      </vt:variant>
      <vt:variant>
        <vt:i4>5</vt:i4>
      </vt:variant>
      <vt:variant>
        <vt:lpwstr>http://msdn.microsoft.com/en-us/library/eahhcxk2(VS.71).aspx</vt:lpwstr>
      </vt:variant>
      <vt:variant>
        <vt:lpwstr/>
      </vt:variant>
      <vt:variant>
        <vt:i4>4980740</vt:i4>
      </vt:variant>
      <vt:variant>
        <vt:i4>2547</vt:i4>
      </vt:variant>
      <vt:variant>
        <vt:i4>0</vt:i4>
      </vt:variant>
      <vt:variant>
        <vt:i4>5</vt:i4>
      </vt:variant>
      <vt:variant>
        <vt:lpwstr>http://msdn.microsoft.com/en-us/library/t3c3bfhx(VS.71).aspx</vt:lpwstr>
      </vt:variant>
      <vt:variant>
        <vt:lpwstr/>
      </vt:variant>
      <vt:variant>
        <vt:i4>5439509</vt:i4>
      </vt:variant>
      <vt:variant>
        <vt:i4>2544</vt:i4>
      </vt:variant>
      <vt:variant>
        <vt:i4>0</vt:i4>
      </vt:variant>
      <vt:variant>
        <vt:i4>5</vt:i4>
      </vt:variant>
      <vt:variant>
        <vt:lpwstr>http://msdn.microsoft.com/en-us/library/zwc8s4fz(VS.71).aspx</vt:lpwstr>
      </vt:variant>
      <vt:variant>
        <vt:lpwstr/>
      </vt:variant>
      <vt:variant>
        <vt:i4>1769485</vt:i4>
      </vt:variant>
      <vt:variant>
        <vt:i4>2541</vt:i4>
      </vt:variant>
      <vt:variant>
        <vt:i4>0</vt:i4>
      </vt:variant>
      <vt:variant>
        <vt:i4>5</vt:i4>
      </vt:variant>
      <vt:variant>
        <vt:lpwstr>http://msdn.microsoft.com/en-us/library/adbctzc4(VS.71).aspx</vt:lpwstr>
      </vt:variant>
      <vt:variant>
        <vt:lpwstr/>
      </vt:variant>
      <vt:variant>
        <vt:i4>852050</vt:i4>
      </vt:variant>
      <vt:variant>
        <vt:i4>2538</vt:i4>
      </vt:variant>
      <vt:variant>
        <vt:i4>0</vt:i4>
      </vt:variant>
      <vt:variant>
        <vt:i4>5</vt:i4>
      </vt:variant>
      <vt:variant>
        <vt:lpwstr>http://msdn.microsoft.com/en-us/library/1ah5wsex(VS.71).aspx</vt:lpwstr>
      </vt:variant>
      <vt:variant>
        <vt:lpwstr/>
      </vt:variant>
      <vt:variant>
        <vt:i4>5374027</vt:i4>
      </vt:variant>
      <vt:variant>
        <vt:i4>2535</vt:i4>
      </vt:variant>
      <vt:variant>
        <vt:i4>0</vt:i4>
      </vt:variant>
      <vt:variant>
        <vt:i4>5</vt:i4>
      </vt:variant>
      <vt:variant>
        <vt:lpwstr>http://msdn.microsoft.com/en-us/library/s53ehcz3(VS.71).aspx</vt:lpwstr>
      </vt:variant>
      <vt:variant>
        <vt:lpwstr/>
      </vt:variant>
      <vt:variant>
        <vt:i4>5046364</vt:i4>
      </vt:variant>
      <vt:variant>
        <vt:i4>2532</vt:i4>
      </vt:variant>
      <vt:variant>
        <vt:i4>0</vt:i4>
      </vt:variant>
      <vt:variant>
        <vt:i4>5</vt:i4>
      </vt:variant>
      <vt:variant>
        <vt:lpwstr>http://msdn.microsoft.com/en-us/library/67bxt5ee(VS.71).aspx</vt:lpwstr>
      </vt:variant>
      <vt:variant>
        <vt:lpwstr/>
      </vt:variant>
      <vt:variant>
        <vt:i4>2031628</vt:i4>
      </vt:variant>
      <vt:variant>
        <vt:i4>2529</vt:i4>
      </vt:variant>
      <vt:variant>
        <vt:i4>0</vt:i4>
      </vt:variant>
      <vt:variant>
        <vt:i4>5</vt:i4>
      </vt:variant>
      <vt:variant>
        <vt:lpwstr>http://msdn.microsoft.com/en-us/library/c8f5xwh7(VS.71).aspx</vt:lpwstr>
      </vt:variant>
      <vt:variant>
        <vt:lpwstr/>
      </vt:variant>
      <vt:variant>
        <vt:i4>4259855</vt:i4>
      </vt:variant>
      <vt:variant>
        <vt:i4>2526</vt:i4>
      </vt:variant>
      <vt:variant>
        <vt:i4>0</vt:i4>
      </vt:variant>
      <vt:variant>
        <vt:i4>5</vt:i4>
      </vt:variant>
      <vt:variant>
        <vt:lpwstr>http://msdn.microsoft.com/en-us/library/dk1507sz(VS.71).aspx</vt:lpwstr>
      </vt:variant>
      <vt:variant>
        <vt:lpwstr/>
      </vt:variant>
      <vt:variant>
        <vt:i4>4849739</vt:i4>
      </vt:variant>
      <vt:variant>
        <vt:i4>2523</vt:i4>
      </vt:variant>
      <vt:variant>
        <vt:i4>0</vt:i4>
      </vt:variant>
      <vt:variant>
        <vt:i4>5</vt:i4>
      </vt:variant>
      <vt:variant>
        <vt:lpwstr>http://msdn.microsoft.com/en-us/library/9kkx3h3c(VS.71).aspx</vt:lpwstr>
      </vt:variant>
      <vt:variant>
        <vt:lpwstr/>
      </vt:variant>
      <vt:variant>
        <vt:i4>131092</vt:i4>
      </vt:variant>
      <vt:variant>
        <vt:i4>2520</vt:i4>
      </vt:variant>
      <vt:variant>
        <vt:i4>0</vt:i4>
      </vt:variant>
      <vt:variant>
        <vt:i4>5</vt:i4>
      </vt:variant>
      <vt:variant>
        <vt:lpwstr>http://msdn.microsoft.com/en-us/library/e59b22c5(VS.71).aspx</vt:lpwstr>
      </vt:variant>
      <vt:variant>
        <vt:lpwstr/>
      </vt:variant>
      <vt:variant>
        <vt:i4>5701649</vt:i4>
      </vt:variant>
      <vt:variant>
        <vt:i4>2517</vt:i4>
      </vt:variant>
      <vt:variant>
        <vt:i4>0</vt:i4>
      </vt:variant>
      <vt:variant>
        <vt:i4>5</vt:i4>
      </vt:variant>
      <vt:variant>
        <vt:lpwstr>http://msdn.microsoft.com/en-us/library/hfw7t1ce(VS.71).aspx</vt:lpwstr>
      </vt:variant>
      <vt:variant>
        <vt:lpwstr/>
      </vt:variant>
      <vt:variant>
        <vt:i4>4653147</vt:i4>
      </vt:variant>
      <vt:variant>
        <vt:i4>2514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327681</vt:i4>
      </vt:variant>
      <vt:variant>
        <vt:i4>2511</vt:i4>
      </vt:variant>
      <vt:variant>
        <vt:i4>0</vt:i4>
      </vt:variant>
      <vt:variant>
        <vt:i4>5</vt:i4>
      </vt:variant>
      <vt:variant>
        <vt:lpwstr>http://msdn.microsoft.com/en-us/library/edakx9da(VS.71).aspx</vt:lpwstr>
      </vt:variant>
      <vt:variant>
        <vt:lpwstr/>
      </vt:variant>
      <vt:variant>
        <vt:i4>1835008</vt:i4>
      </vt:variant>
      <vt:variant>
        <vt:i4>2508</vt:i4>
      </vt:variant>
      <vt:variant>
        <vt:i4>0</vt:i4>
      </vt:variant>
      <vt:variant>
        <vt:i4>5</vt:i4>
      </vt:variant>
      <vt:variant>
        <vt:lpwstr>http://msdn.microsoft.com/en-us/library/xhbhezf4(VS.71).aspx</vt:lpwstr>
      </vt:variant>
      <vt:variant>
        <vt:lpwstr/>
      </vt:variant>
      <vt:variant>
        <vt:i4>4194335</vt:i4>
      </vt:variant>
      <vt:variant>
        <vt:i4>2505</vt:i4>
      </vt:variant>
      <vt:variant>
        <vt:i4>0</vt:i4>
      </vt:variant>
      <vt:variant>
        <vt:i4>5</vt:i4>
      </vt:variant>
      <vt:variant>
        <vt:lpwstr>http://msdn.microsoft.com/en-us/library/cscsdfbt(VS.71).aspx</vt:lpwstr>
      </vt:variant>
      <vt:variant>
        <vt:lpwstr/>
      </vt:variant>
      <vt:variant>
        <vt:i4>4194368</vt:i4>
      </vt:variant>
      <vt:variant>
        <vt:i4>2502</vt:i4>
      </vt:variant>
      <vt:variant>
        <vt:i4>0</vt:i4>
      </vt:variant>
      <vt:variant>
        <vt:i4>5</vt:i4>
      </vt:variant>
      <vt:variant>
        <vt:lpwstr>http://msdn.microsoft.com/en-us/library/ah19swz4(VS.71).aspx</vt:lpwstr>
      </vt:variant>
      <vt:variant>
        <vt:lpwstr/>
      </vt:variant>
      <vt:variant>
        <vt:i4>1245192</vt:i4>
      </vt:variant>
      <vt:variant>
        <vt:i4>2499</vt:i4>
      </vt:variant>
      <vt:variant>
        <vt:i4>0</vt:i4>
      </vt:variant>
      <vt:variant>
        <vt:i4>5</vt:i4>
      </vt:variant>
      <vt:variant>
        <vt:lpwstr>http://msdn.microsoft.com/en-us/library/51y09td4(VS.71).aspx</vt:lpwstr>
      </vt:variant>
      <vt:variant>
        <vt:lpwstr/>
      </vt:variant>
      <vt:variant>
        <vt:i4>5242885</vt:i4>
      </vt:variant>
      <vt:variant>
        <vt:i4>2496</vt:i4>
      </vt:variant>
      <vt:variant>
        <vt:i4>0</vt:i4>
      </vt:variant>
      <vt:variant>
        <vt:i4>5</vt:i4>
      </vt:variant>
      <vt:variant>
        <vt:lpwstr>http://msdn.microsoft.com/en-us/library/8627sbea(VS.71).aspx</vt:lpwstr>
      </vt:variant>
      <vt:variant>
        <vt:lpwstr/>
      </vt:variant>
      <vt:variant>
        <vt:i4>5308421</vt:i4>
      </vt:variant>
      <vt:variant>
        <vt:i4>2493</vt:i4>
      </vt:variant>
      <vt:variant>
        <vt:i4>0</vt:i4>
      </vt:variant>
      <vt:variant>
        <vt:i4>5</vt:i4>
      </vt:variant>
      <vt:variant>
        <vt:lpwstr>http://msdn.microsoft.com/en-us/library/sf985hc5(VS.71).aspx</vt:lpwstr>
      </vt:variant>
      <vt:variant>
        <vt:lpwstr/>
      </vt:variant>
      <vt:variant>
        <vt:i4>4392018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6619240</vt:i4>
      </vt:variant>
      <vt:variant>
        <vt:i4>2475</vt:i4>
      </vt:variant>
      <vt:variant>
        <vt:i4>0</vt:i4>
      </vt:variant>
      <vt:variant>
        <vt:i4>5</vt:i4>
      </vt:variant>
      <vt:variant>
        <vt:lpwstr>http://www.linkedin.com/groupInvitation?groupID=1724867</vt:lpwstr>
      </vt:variant>
      <vt:variant>
        <vt:lpwstr/>
      </vt:variant>
      <vt:variant>
        <vt:i4>3670117</vt:i4>
      </vt:variant>
      <vt:variant>
        <vt:i4>2472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2469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852051</vt:i4>
      </vt:variant>
      <vt:variant>
        <vt:i4>2466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65613</vt:i4>
      </vt:variant>
      <vt:variant>
        <vt:i4>2463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2460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6553638</vt:i4>
      </vt:variant>
      <vt:variant>
        <vt:i4>2451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5636127</vt:i4>
      </vt:variant>
      <vt:variant>
        <vt:i4>2448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7405640</vt:i4>
      </vt:variant>
      <vt:variant>
        <vt:i4>2445</vt:i4>
      </vt:variant>
      <vt:variant>
        <vt:i4>0</vt:i4>
      </vt:variant>
      <vt:variant>
        <vt:i4>5</vt:i4>
      </vt:variant>
      <vt:variant>
        <vt:lpwstr>mailto:academy@telerik.com</vt:lpwstr>
      </vt:variant>
      <vt:variant>
        <vt:lpwstr/>
      </vt:variant>
      <vt:variant>
        <vt:i4>2359416</vt:i4>
      </vt:variant>
      <vt:variant>
        <vt:i4>2439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7798910</vt:i4>
      </vt:variant>
      <vt:variant>
        <vt:i4>2436</vt:i4>
      </vt:variant>
      <vt:variant>
        <vt:i4>0</vt:i4>
      </vt:variant>
      <vt:variant>
        <vt:i4>5</vt:i4>
      </vt:variant>
      <vt:variant>
        <vt:lpwstr>http://indyana.hit.bg/</vt:lpwstr>
      </vt:variant>
      <vt:variant>
        <vt:lpwstr/>
      </vt:variant>
      <vt:variant>
        <vt:i4>1310778</vt:i4>
      </vt:variant>
      <vt:variant>
        <vt:i4>2433</vt:i4>
      </vt:variant>
      <vt:variant>
        <vt:i4>0</vt:i4>
      </vt:variant>
      <vt:variant>
        <vt:i4>5</vt:i4>
      </vt:variant>
      <vt:variant>
        <vt:lpwstr>mailto:nick@manchev.org</vt:lpwstr>
      </vt:variant>
      <vt:variant>
        <vt:lpwstr/>
      </vt:variant>
      <vt:variant>
        <vt:i4>4063339</vt:i4>
      </vt:variant>
      <vt:variant>
        <vt:i4>2430</vt:i4>
      </vt:variant>
      <vt:variant>
        <vt:i4>0</vt:i4>
      </vt:variant>
      <vt:variant>
        <vt:i4>5</vt:i4>
      </vt:variant>
      <vt:variant>
        <vt:lpwstr>http://www.manchev.org/</vt:lpwstr>
      </vt:variant>
      <vt:variant>
        <vt:lpwstr/>
      </vt:variant>
      <vt:variant>
        <vt:i4>589919</vt:i4>
      </vt:variant>
      <vt:variant>
        <vt:i4>2427</vt:i4>
      </vt:variant>
      <vt:variant>
        <vt:i4>0</vt:i4>
      </vt:variant>
      <vt:variant>
        <vt:i4>5</vt:i4>
      </vt:variant>
      <vt:variant>
        <vt:lpwstr>http://manchev.org/index.php/oracle-security-book</vt:lpwstr>
      </vt:variant>
      <vt:variant>
        <vt:lpwstr/>
      </vt:variant>
      <vt:variant>
        <vt:i4>4128885</vt:i4>
      </vt:variant>
      <vt:variant>
        <vt:i4>2424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3735663</vt:i4>
      </vt:variant>
      <vt:variant>
        <vt:i4>2421</vt:i4>
      </vt:variant>
      <vt:variant>
        <vt:i4>0</vt:i4>
      </vt:variant>
      <vt:variant>
        <vt:i4>5</vt:i4>
      </vt:variant>
      <vt:variant>
        <vt:lpwstr>http://www.jcp.org/</vt:lpwstr>
      </vt:variant>
      <vt:variant>
        <vt:lpwstr/>
      </vt:variant>
      <vt:variant>
        <vt:i4>5242946</vt:i4>
      </vt:variant>
      <vt:variant>
        <vt:i4>2418</vt:i4>
      </vt:variant>
      <vt:variant>
        <vt:i4>0</vt:i4>
      </vt:variant>
      <vt:variant>
        <vt:i4>5</vt:i4>
      </vt:variant>
      <vt:variant>
        <vt:lpwstr>http://www.osgi.org/</vt:lpwstr>
      </vt:variant>
      <vt:variant>
        <vt:lpwstr/>
      </vt:variant>
      <vt:variant>
        <vt:i4>3604579</vt:i4>
      </vt:variant>
      <vt:variant>
        <vt:i4>2415</vt:i4>
      </vt:variant>
      <vt:variant>
        <vt:i4>0</vt:i4>
      </vt:variant>
      <vt:variant>
        <vt:i4>5</vt:i4>
      </vt:variant>
      <vt:variant>
        <vt:lpwstr>http://www.prosyst.com/</vt:lpwstr>
      </vt:variant>
      <vt:variant>
        <vt:lpwstr/>
      </vt:variant>
      <vt:variant>
        <vt:i4>7602264</vt:i4>
      </vt:variant>
      <vt:variant>
        <vt:i4>2412</vt:i4>
      </vt:variant>
      <vt:variant>
        <vt:i4>0</vt:i4>
      </vt:variant>
      <vt:variant>
        <vt:i4>5</vt:i4>
      </vt:variant>
      <vt:variant>
        <vt:lpwstr>mailto:terziev@telerik.com</vt:lpwstr>
      </vt:variant>
      <vt:variant>
        <vt:lpwstr/>
      </vt:variant>
      <vt:variant>
        <vt:i4>3080239</vt:i4>
      </vt:variant>
      <vt:variant>
        <vt:i4>2409</vt:i4>
      </vt:variant>
      <vt:variant>
        <vt:i4>0</vt:i4>
      </vt:variant>
      <vt:variant>
        <vt:i4>5</vt:i4>
      </vt:variant>
      <vt:variant>
        <vt:lpwstr>http://blogs.telerik.com/vassilterziev/</vt:lpwstr>
      </vt:variant>
      <vt:variant>
        <vt:lpwstr/>
      </vt:variant>
      <vt:variant>
        <vt:i4>6815777</vt:i4>
      </vt:variant>
      <vt:variant>
        <vt:i4>2406</vt:i4>
      </vt:variant>
      <vt:variant>
        <vt:i4>0</vt:i4>
      </vt:variant>
      <vt:variant>
        <vt:i4>5</vt:i4>
      </vt:variant>
      <vt:variant>
        <vt:lpwstr>http://www.vassil.info/</vt:lpwstr>
      </vt:variant>
      <vt:variant>
        <vt:lpwstr/>
      </vt:variant>
      <vt:variant>
        <vt:i4>2359299</vt:i4>
      </vt:variant>
      <vt:variant>
        <vt:i4>2403</vt:i4>
      </vt:variant>
      <vt:variant>
        <vt:i4>0</vt:i4>
      </vt:variant>
      <vt:variant>
        <vt:i4>5</vt:i4>
      </vt:variant>
      <vt:variant>
        <vt:lpwstr>mailto:nokola@nokola.com</vt:lpwstr>
      </vt:variant>
      <vt:variant>
        <vt:lpwstr/>
      </vt:variant>
      <vt:variant>
        <vt:i4>2883686</vt:i4>
      </vt:variant>
      <vt:variant>
        <vt:i4>2400</vt:i4>
      </vt:variant>
      <vt:variant>
        <vt:i4>0</vt:i4>
      </vt:variant>
      <vt:variant>
        <vt:i4>5</vt:i4>
      </vt:variant>
      <vt:variant>
        <vt:lpwstr>http://nokola.com/</vt:lpwstr>
      </vt:variant>
      <vt:variant>
        <vt:lpwstr/>
      </vt:variant>
      <vt:variant>
        <vt:i4>3080247</vt:i4>
      </vt:variant>
      <vt:variant>
        <vt:i4>2397</vt:i4>
      </vt:variant>
      <vt:variant>
        <vt:i4>0</vt:i4>
      </vt:variant>
      <vt:variant>
        <vt:i4>5</vt:i4>
      </vt:variant>
      <vt:variant>
        <vt:lpwstr>http://tsvyatkokonov.blogspot.com/</vt:lpwstr>
      </vt:variant>
      <vt:variant>
        <vt:lpwstr/>
      </vt:variant>
      <vt:variant>
        <vt:i4>5046330</vt:i4>
      </vt:variant>
      <vt:variant>
        <vt:i4>2394</vt:i4>
      </vt:variant>
      <vt:variant>
        <vt:i4>0</vt:i4>
      </vt:variant>
      <vt:variant>
        <vt:i4>5</vt:i4>
      </vt:variant>
      <vt:variant>
        <vt:lpwstr>mailto:hristo.germanov@gmail.com</vt:lpwstr>
      </vt:variant>
      <vt:variant>
        <vt:lpwstr/>
      </vt:variant>
      <vt:variant>
        <vt:i4>2883674</vt:i4>
      </vt:variant>
      <vt:variant>
        <vt:i4>2391</vt:i4>
      </vt:variant>
      <vt:variant>
        <vt:i4>0</vt:i4>
      </vt:variant>
      <vt:variant>
        <vt:i4>5</vt:i4>
      </vt:variant>
      <vt:variant>
        <vt:lpwstr>mailto:teodor.stoev@gmail.com</vt:lpwstr>
      </vt:variant>
      <vt:variant>
        <vt:lpwstr/>
      </vt:variant>
      <vt:variant>
        <vt:i4>3866739</vt:i4>
      </vt:variant>
      <vt:variant>
        <vt:i4>2388</vt:i4>
      </vt:variant>
      <vt:variant>
        <vt:i4>0</vt:i4>
      </vt:variant>
      <vt:variant>
        <vt:i4>5</vt:i4>
      </vt:variant>
      <vt:variant>
        <vt:lpwstr>http://www.teodorstoev.com/</vt:lpwstr>
      </vt:variant>
      <vt:variant>
        <vt:lpwstr/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>http://twitter.com/tbozhikov</vt:lpwstr>
      </vt:variant>
      <vt:variant>
        <vt:lpwstr/>
      </vt:variant>
      <vt:variant>
        <vt:i4>458770</vt:i4>
      </vt:variant>
      <vt:variant>
        <vt:i4>2382</vt:i4>
      </vt:variant>
      <vt:variant>
        <vt:i4>0</vt:i4>
      </vt:variant>
      <vt:variant>
        <vt:i4>5</vt:i4>
      </vt:variant>
      <vt:variant>
        <vt:lpwstr>mailto:t_bozhikov@yahoo.com</vt:lpwstr>
      </vt:variant>
      <vt:variant>
        <vt:lpwstr/>
      </vt:variant>
      <vt:variant>
        <vt:i4>2359416</vt:i4>
      </vt:variant>
      <vt:variant>
        <vt:i4>2379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2949228</vt:i4>
      </vt:variant>
      <vt:variant>
        <vt:i4>2376</vt:i4>
      </vt:variant>
      <vt:variant>
        <vt:i4>0</vt:i4>
      </vt:variant>
      <vt:variant>
        <vt:i4>5</vt:i4>
      </vt:variant>
      <vt:variant>
        <vt:lpwstr>http://twitter.com/stefanstaev</vt:lpwstr>
      </vt:variant>
      <vt:variant>
        <vt:lpwstr/>
      </vt:variant>
      <vt:variant>
        <vt:i4>72941614</vt:i4>
      </vt:variant>
      <vt:variant>
        <vt:i4>2373</vt:i4>
      </vt:variant>
      <vt:variant>
        <vt:i4>0</vt:i4>
      </vt:variant>
      <vt:variant>
        <vt:i4>5</vt:i4>
      </vt:variant>
      <vt:variant>
        <vt:lpwstr>mailto:stеfosv@gmail.com</vt:lpwstr>
      </vt:variant>
      <vt:variant>
        <vt:lpwstr/>
      </vt:variant>
      <vt:variant>
        <vt:i4>4194386</vt:i4>
      </vt:variant>
      <vt:variant>
        <vt:i4>2370</vt:i4>
      </vt:variant>
      <vt:variant>
        <vt:i4>0</vt:i4>
      </vt:variant>
      <vt:variant>
        <vt:i4>5</vt:i4>
      </vt:variant>
      <vt:variant>
        <vt:lpwstr>http://encryptedshadow.blogspot.com/</vt:lpwstr>
      </vt:variant>
      <vt:variant>
        <vt:lpwstr/>
      </vt:variant>
      <vt:variant>
        <vt:i4>5636127</vt:i4>
      </vt:variant>
      <vt:variant>
        <vt:i4>2367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5636107</vt:i4>
      </vt:variant>
      <vt:variant>
        <vt:i4>2364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6422633</vt:i4>
      </vt:variant>
      <vt:variant>
        <vt:i4>2361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2358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65613</vt:i4>
      </vt:variant>
      <vt:variant>
        <vt:i4>2355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2352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65621</vt:i4>
      </vt:variant>
      <vt:variant>
        <vt:i4>2349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4194376</vt:i4>
      </vt:variant>
      <vt:variant>
        <vt:i4>2346</vt:i4>
      </vt:variant>
      <vt:variant>
        <vt:i4>0</vt:i4>
      </vt:variant>
      <vt:variant>
        <vt:i4>5</vt:i4>
      </vt:variant>
      <vt:variant>
        <vt:lpwstr>http://www.nakov.com/courses/</vt:lpwstr>
      </vt:variant>
      <vt:variant>
        <vt:lpwstr/>
      </vt:variant>
      <vt:variant>
        <vt:i4>4980741</vt:i4>
      </vt:variant>
      <vt:variant>
        <vt:i4>2343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3670117</vt:i4>
      </vt:variant>
      <vt:variant>
        <vt:i4>2340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3932216</vt:i4>
      </vt:variant>
      <vt:variant>
        <vt:i4>2337</vt:i4>
      </vt:variant>
      <vt:variant>
        <vt:i4>0</vt:i4>
      </vt:variant>
      <vt:variant>
        <vt:i4>5</vt:i4>
      </vt:variant>
      <vt:variant>
        <vt:lpwstr>mailto:radoslav_todorov@hotmail.com</vt:lpwstr>
      </vt:variant>
      <vt:variant>
        <vt:lpwstr/>
      </vt:variant>
      <vt:variant>
        <vt:i4>6684721</vt:i4>
      </vt:variant>
      <vt:variant>
        <vt:i4>2334</vt:i4>
      </vt:variant>
      <vt:variant>
        <vt:i4>0</vt:i4>
      </vt:variant>
      <vt:variant>
        <vt:i4>5</vt:i4>
      </vt:variant>
      <vt:variant>
        <vt:lpwstr>http://www.canon-europe.com/Handy_Terminal_Solutions/</vt:lpwstr>
      </vt:variant>
      <vt:variant>
        <vt:lpwstr/>
      </vt:variant>
      <vt:variant>
        <vt:i4>8126561</vt:i4>
      </vt:variant>
      <vt:variant>
        <vt:i4>2331</vt:i4>
      </vt:variant>
      <vt:variant>
        <vt:i4>0</vt:i4>
      </vt:variant>
      <vt:variant>
        <vt:i4>5</vt:i4>
      </vt:variant>
      <vt:variant>
        <vt:lpwstr>http://www.itu.dk/</vt:lpwstr>
      </vt:variant>
      <vt:variant>
        <vt:lpwstr/>
      </vt:variant>
      <vt:variant>
        <vt:i4>7405665</vt:i4>
      </vt:variant>
      <vt:variant>
        <vt:i4>2328</vt:i4>
      </vt:variant>
      <vt:variant>
        <vt:i4>0</vt:i4>
      </vt:variant>
      <vt:variant>
        <vt:i4>5</vt:i4>
      </vt:variant>
      <vt:variant>
        <vt:lpwstr>http://www.dtu.dk/</vt:lpwstr>
      </vt:variant>
      <vt:variant>
        <vt:lpwstr/>
      </vt:variant>
      <vt:variant>
        <vt:i4>65567</vt:i4>
      </vt:variant>
      <vt:variant>
        <vt:i4>2325</vt:i4>
      </vt:variant>
      <vt:variant>
        <vt:i4>0</vt:i4>
      </vt:variant>
      <vt:variant>
        <vt:i4>5</vt:i4>
      </vt:variant>
      <vt:variant>
        <vt:lpwstr>http://www.fmi.uni-sofia.bg/</vt:lpwstr>
      </vt:variant>
      <vt:variant>
        <vt:lpwstr/>
      </vt:variant>
      <vt:variant>
        <vt:i4>3080260</vt:i4>
      </vt:variant>
      <vt:variant>
        <vt:i4>2322</vt:i4>
      </vt:variant>
      <vt:variant>
        <vt:i4>0</vt:i4>
      </vt:variant>
      <vt:variant>
        <vt:i4>5</vt:i4>
      </vt:variant>
      <vt:variant>
        <vt:lpwstr>mailto:radoslav.pkirilov@gmail.com</vt:lpwstr>
      </vt:variant>
      <vt:variant>
        <vt:lpwstr/>
      </vt:variant>
      <vt:variant>
        <vt:i4>5374023</vt:i4>
      </vt:variant>
      <vt:variant>
        <vt:i4>2319</vt:i4>
      </vt:variant>
      <vt:variant>
        <vt:i4>0</vt:i4>
      </vt:variant>
      <vt:variant>
        <vt:i4>5</vt:i4>
      </vt:variant>
      <vt:variant>
        <vt:lpwstr>http://immitev.blogspot.com/</vt:lpwstr>
      </vt:variant>
      <vt:variant>
        <vt:lpwstr/>
      </vt:variant>
      <vt:variant>
        <vt:i4>2359416</vt:i4>
      </vt:variant>
      <vt:variant>
        <vt:i4>2316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8126520</vt:i4>
      </vt:variant>
      <vt:variant>
        <vt:i4>2313</vt:i4>
      </vt:variant>
      <vt:variant>
        <vt:i4>0</vt:i4>
      </vt:variant>
      <vt:variant>
        <vt:i4>5</vt:i4>
      </vt:variant>
      <vt:variant>
        <vt:lpwstr>http://www.cern.ch/</vt:lpwstr>
      </vt:variant>
      <vt:variant>
        <vt:lpwstr/>
      </vt:variant>
      <vt:variant>
        <vt:i4>7995393</vt:i4>
      </vt:variant>
      <vt:variant>
        <vt:i4>2310</vt:i4>
      </vt:variant>
      <vt:variant>
        <vt:i4>0</vt:i4>
      </vt:variant>
      <vt:variant>
        <vt:i4>5</vt:i4>
      </vt:variant>
      <vt:variant>
        <vt:lpwstr>mailto:pavlina.hadjieva@gmail.com</vt:lpwstr>
      </vt:variant>
      <vt:variant>
        <vt:lpwstr/>
      </vt:variant>
      <vt:variant>
        <vt:i4>2359416</vt:i4>
      </vt:variant>
      <vt:variant>
        <vt:i4>2307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1048640</vt:i4>
      </vt:variant>
      <vt:variant>
        <vt:i4>2304</vt:i4>
      </vt:variant>
      <vt:variant>
        <vt:i4>0</vt:i4>
      </vt:variant>
      <vt:variant>
        <vt:i4>5</vt:i4>
      </vt:variant>
      <vt:variant>
        <vt:lpwstr>http://donchevp.blogspot.com/</vt:lpwstr>
      </vt:variant>
      <vt:variant>
        <vt:lpwstr/>
      </vt:variant>
      <vt:variant>
        <vt:i4>2359416</vt:i4>
      </vt:variant>
      <vt:variant>
        <vt:i4>2301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5439502</vt:i4>
      </vt:variant>
      <vt:variant>
        <vt:i4>2298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3866732</vt:i4>
      </vt:variant>
      <vt:variant>
        <vt:i4>2295</vt:i4>
      </vt:variant>
      <vt:variant>
        <vt:i4>0</vt:i4>
      </vt:variant>
      <vt:variant>
        <vt:i4>5</vt:i4>
      </vt:variant>
      <vt:variant>
        <vt:lpwstr>http://jse.openfmi.net/</vt:lpwstr>
      </vt:variant>
      <vt:variant>
        <vt:lpwstr/>
      </vt:variant>
      <vt:variant>
        <vt:i4>983111</vt:i4>
      </vt:variant>
      <vt:variant>
        <vt:i4>2292</vt:i4>
      </vt:variant>
      <vt:variant>
        <vt:i4>0</vt:i4>
      </vt:variant>
      <vt:variant>
        <vt:i4>5</vt:i4>
      </vt:variant>
      <vt:variant>
        <vt:lpwstr>http://www.nakov.com/dotnet/2003/</vt:lpwstr>
      </vt:variant>
      <vt:variant>
        <vt:lpwstr/>
      </vt:variant>
      <vt:variant>
        <vt:i4>7536757</vt:i4>
      </vt:variant>
      <vt:variant>
        <vt:i4>2289</vt:i4>
      </vt:variant>
      <vt:variant>
        <vt:i4>0</vt:i4>
      </vt:variant>
      <vt:variant>
        <vt:i4>5</vt:i4>
      </vt:variant>
      <vt:variant>
        <vt:lpwstr>http://codecourse.sourceforge.net/</vt:lpwstr>
      </vt:variant>
      <vt:variant>
        <vt:lpwstr/>
      </vt:variant>
      <vt:variant>
        <vt:i4>6881322</vt:i4>
      </vt:variant>
      <vt:variant>
        <vt:i4>2286</vt:i4>
      </vt:variant>
      <vt:variant>
        <vt:i4>0</vt:i4>
      </vt:variant>
      <vt:variant>
        <vt:i4>5</vt:i4>
      </vt:variant>
      <vt:variant>
        <vt:lpwstr>http://www.nakov.com/inetjava/</vt:lpwstr>
      </vt:variant>
      <vt:variant>
        <vt:lpwstr/>
      </vt:variant>
      <vt:variant>
        <vt:i4>1900571</vt:i4>
      </vt:variant>
      <vt:variant>
        <vt:i4>2283</vt:i4>
      </vt:variant>
      <vt:variant>
        <vt:i4>0</vt:i4>
      </vt:variant>
      <vt:variant>
        <vt:i4>5</vt:i4>
      </vt:variant>
      <vt:variant>
        <vt:lpwstr>http://netsec.iseca.org/2004/</vt:lpwstr>
      </vt:variant>
      <vt:variant>
        <vt:lpwstr/>
      </vt:variant>
      <vt:variant>
        <vt:i4>1638425</vt:i4>
      </vt:variant>
      <vt:variant>
        <vt:i4>2280</vt:i4>
      </vt:variant>
      <vt:variant>
        <vt:i4>0</vt:i4>
      </vt:variant>
      <vt:variant>
        <vt:i4>5</vt:i4>
      </vt:variant>
      <vt:variant>
        <vt:lpwstr>http://netsec.iseca.org/</vt:lpwstr>
      </vt:variant>
      <vt:variant>
        <vt:lpwstr/>
      </vt:variant>
      <vt:variant>
        <vt:i4>6553723</vt:i4>
      </vt:variant>
      <vt:variant>
        <vt:i4>2277</vt:i4>
      </vt:variant>
      <vt:variant>
        <vt:i4>0</vt:i4>
      </vt:variant>
      <vt:variant>
        <vt:i4>5</vt:i4>
      </vt:variant>
      <vt:variant>
        <vt:lpwstr>http://www.ebg.bg/</vt:lpwstr>
      </vt:variant>
      <vt:variant>
        <vt:lpwstr/>
      </vt:variant>
      <vt:variant>
        <vt:i4>5111836</vt:i4>
      </vt:variant>
      <vt:variant>
        <vt:i4>2274</vt:i4>
      </vt:variant>
      <vt:variant>
        <vt:i4>0</vt:i4>
      </vt:variant>
      <vt:variant>
        <vt:i4>5</vt:i4>
      </vt:variant>
      <vt:variant>
        <vt:lpwstr>http://www.iseca.org/</vt:lpwstr>
      </vt:variant>
      <vt:variant>
        <vt:lpwstr/>
      </vt:variant>
      <vt:variant>
        <vt:i4>5439502</vt:i4>
      </vt:variant>
      <vt:variant>
        <vt:i4>2271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8192052</vt:i4>
      </vt:variant>
      <vt:variant>
        <vt:i4>2268</vt:i4>
      </vt:variant>
      <vt:variant>
        <vt:i4>0</vt:i4>
      </vt:variant>
      <vt:variant>
        <vt:i4>5</vt:i4>
      </vt:variant>
      <vt:variant>
        <vt:lpwstr>http://nikolay.it/</vt:lpwstr>
      </vt:variant>
      <vt:variant>
        <vt:lpwstr/>
      </vt:variant>
      <vt:variant>
        <vt:i4>3670117</vt:i4>
      </vt:variant>
      <vt:variant>
        <vt:i4>2265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1638464</vt:i4>
      </vt:variant>
      <vt:variant>
        <vt:i4>2262</vt:i4>
      </vt:variant>
      <vt:variant>
        <vt:i4>0</vt:i4>
      </vt:variant>
      <vt:variant>
        <vt:i4>5</vt:i4>
      </vt:variant>
      <vt:variant>
        <vt:lpwstr>http://blog.nvasilev.com/</vt:lpwstr>
      </vt:variant>
      <vt:variant>
        <vt:lpwstr/>
      </vt:variant>
      <vt:variant>
        <vt:i4>7209066</vt:i4>
      </vt:variant>
      <vt:variant>
        <vt:i4>2259</vt:i4>
      </vt:variant>
      <vt:variant>
        <vt:i4>0</vt:i4>
      </vt:variant>
      <vt:variant>
        <vt:i4>5</vt:i4>
      </vt:variant>
      <vt:variant>
        <vt:lpwstr>http://mihail.stoynov.com/blog/</vt:lpwstr>
      </vt:variant>
      <vt:variant>
        <vt:lpwstr/>
      </vt:variant>
      <vt:variant>
        <vt:i4>7078003</vt:i4>
      </vt:variant>
      <vt:variant>
        <vt:i4>2256</vt:i4>
      </vt:variant>
      <vt:variant>
        <vt:i4>0</vt:i4>
      </vt:variant>
      <vt:variant>
        <vt:i4>5</vt:i4>
      </vt:variant>
      <vt:variant>
        <vt:lpwstr>http://www.materna.bg/</vt:lpwstr>
      </vt:variant>
      <vt:variant>
        <vt:lpwstr/>
      </vt:variant>
      <vt:variant>
        <vt:i4>7077939</vt:i4>
      </vt:variant>
      <vt:variant>
        <vt:i4>2253</vt:i4>
      </vt:variant>
      <vt:variant>
        <vt:i4>0</vt:i4>
      </vt:variant>
      <vt:variant>
        <vt:i4>5</vt:i4>
      </vt:variant>
      <vt:variant>
        <vt:lpwstr>http://blogs.telerik.com/mihailvalkov/</vt:lpwstr>
      </vt:variant>
      <vt:variant>
        <vt:lpwstr/>
      </vt:variant>
      <vt:variant>
        <vt:i4>8323089</vt:i4>
      </vt:variant>
      <vt:variant>
        <vt:i4>2250</vt:i4>
      </vt:variant>
      <vt:variant>
        <vt:i4>0</vt:i4>
      </vt:variant>
      <vt:variant>
        <vt:i4>5</vt:i4>
      </vt:variant>
      <vt:variant>
        <vt:lpwstr>mailto:m.valkov@gmail.com</vt:lpwstr>
      </vt:variant>
      <vt:variant>
        <vt:lpwstr/>
      </vt:variant>
      <vt:variant>
        <vt:i4>2359416</vt:i4>
      </vt:variant>
      <vt:variant>
        <vt:i4>2247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6160428</vt:i4>
      </vt:variant>
      <vt:variant>
        <vt:i4>2244</vt:i4>
      </vt:variant>
      <vt:variant>
        <vt:i4>0</vt:i4>
      </vt:variant>
      <vt:variant>
        <vt:i4>5</vt:i4>
      </vt:variant>
      <vt:variant>
        <vt:lpwstr>mailto:mira.bivas@gmail.com</vt:lpwstr>
      </vt:variant>
      <vt:variant>
        <vt:lpwstr/>
      </vt:variant>
      <vt:variant>
        <vt:i4>2359416</vt:i4>
      </vt:variant>
      <vt:variant>
        <vt:i4>2241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7602269</vt:i4>
      </vt:variant>
      <vt:variant>
        <vt:i4>2238</vt:i4>
      </vt:variant>
      <vt:variant>
        <vt:i4>0</vt:i4>
      </vt:variant>
      <vt:variant>
        <vt:i4>5</vt:i4>
      </vt:variant>
      <vt:variant>
        <vt:lpwstr>mailto:iordanpavlov@gmail.com</vt:lpwstr>
      </vt:variant>
      <vt:variant>
        <vt:lpwstr/>
      </vt:variant>
      <vt:variant>
        <vt:i4>458823</vt:i4>
      </vt:variant>
      <vt:variant>
        <vt:i4>2235</vt:i4>
      </vt:variant>
      <vt:variant>
        <vt:i4>0</vt:i4>
      </vt:variant>
      <vt:variant>
        <vt:i4>5</vt:i4>
      </vt:variant>
      <vt:variant>
        <vt:lpwstr>http://yordanpavlov.blogspot.com/</vt:lpwstr>
      </vt:variant>
      <vt:variant>
        <vt:lpwstr/>
      </vt:variant>
      <vt:variant>
        <vt:i4>2359416</vt:i4>
      </vt:variant>
      <vt:variant>
        <vt:i4>2232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6422595</vt:i4>
      </vt:variant>
      <vt:variant>
        <vt:i4>2229</vt:i4>
      </vt:variant>
      <vt:variant>
        <vt:i4>0</vt:i4>
      </vt:variant>
      <vt:variant>
        <vt:i4>5</vt:i4>
      </vt:variant>
      <vt:variant>
        <vt:lpwstr>mailto:cypressx@gmail.com</vt:lpwstr>
      </vt:variant>
      <vt:variant>
        <vt:lpwstr/>
      </vt:variant>
      <vt:variant>
        <vt:i4>1310787</vt:i4>
      </vt:variant>
      <vt:variant>
        <vt:i4>2226</vt:i4>
      </vt:variant>
      <vt:variant>
        <vt:i4>0</vt:i4>
      </vt:variant>
      <vt:variant>
        <vt:i4>5</vt:i4>
      </vt:variant>
      <vt:variant>
        <vt:lpwstr>http://yyosifov.blogspot.com/</vt:lpwstr>
      </vt:variant>
      <vt:variant>
        <vt:lpwstr/>
      </vt:variant>
      <vt:variant>
        <vt:i4>2359416</vt:i4>
      </vt:variant>
      <vt:variant>
        <vt:i4>2223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7929869</vt:i4>
      </vt:variant>
      <vt:variant>
        <vt:i4>2220</vt:i4>
      </vt:variant>
      <vt:variant>
        <vt:i4>0</vt:i4>
      </vt:variant>
      <vt:variant>
        <vt:i4>5</vt:i4>
      </vt:variant>
      <vt:variant>
        <vt:lpwstr>mailto:i.murdanliev@gmail.com</vt:lpwstr>
      </vt:variant>
      <vt:variant>
        <vt:lpwstr/>
      </vt:variant>
      <vt:variant>
        <vt:i4>5177371</vt:i4>
      </vt:variant>
      <vt:variant>
        <vt:i4>2217</vt:i4>
      </vt:variant>
      <vt:variant>
        <vt:i4>0</vt:i4>
      </vt:variant>
      <vt:variant>
        <vt:i4>5</vt:i4>
      </vt:variant>
      <vt:variant>
        <vt:lpwstr>http://imurdanliev.wordpress.com/</vt:lpwstr>
      </vt:variant>
      <vt:variant>
        <vt:lpwstr/>
      </vt:variant>
      <vt:variant>
        <vt:i4>6946873</vt:i4>
      </vt:variant>
      <vt:variant>
        <vt:i4>2214</vt:i4>
      </vt:variant>
      <vt:variant>
        <vt:i4>0</vt:i4>
      </vt:variant>
      <vt:variant>
        <vt:i4>5</vt:i4>
      </vt:variant>
      <vt:variant>
        <vt:lpwstr>http://www.nearsoft.eu/</vt:lpwstr>
      </vt:variant>
      <vt:variant>
        <vt:lpwstr/>
      </vt:variant>
      <vt:variant>
        <vt:i4>8323107</vt:i4>
      </vt:variant>
      <vt:variant>
        <vt:i4>2211</vt:i4>
      </vt:variant>
      <vt:variant>
        <vt:i4>0</vt:i4>
      </vt:variant>
      <vt:variant>
        <vt:i4>5</vt:i4>
      </vt:variant>
      <vt:variant>
        <vt:lpwstr>http://dilyandimitrov.blogspot.com/</vt:lpwstr>
      </vt:variant>
      <vt:variant>
        <vt:lpwstr/>
      </vt:variant>
      <vt:variant>
        <vt:i4>4390945</vt:i4>
      </vt:variant>
      <vt:variant>
        <vt:i4>2208</vt:i4>
      </vt:variant>
      <vt:variant>
        <vt:i4>0</vt:i4>
      </vt:variant>
      <vt:variant>
        <vt:i4>5</vt:i4>
      </vt:variant>
      <vt:variant>
        <vt:lpwstr>mailto:dimitrov.dilqn@gmail.com</vt:lpwstr>
      </vt:variant>
      <vt:variant>
        <vt:lpwstr/>
      </vt:variant>
      <vt:variant>
        <vt:i4>6553638</vt:i4>
      </vt:variant>
      <vt:variant>
        <vt:i4>2205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2359416</vt:i4>
      </vt:variant>
      <vt:variant>
        <vt:i4>2202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8323074</vt:i4>
      </vt:variant>
      <vt:variant>
        <vt:i4>2199</vt:i4>
      </vt:variant>
      <vt:variant>
        <vt:i4>0</vt:i4>
      </vt:variant>
      <vt:variant>
        <vt:i4>5</vt:i4>
      </vt:variant>
      <vt:variant>
        <vt:lpwstr>mailto:veselin.vgeorgiev@gmail.com</vt:lpwstr>
      </vt:variant>
      <vt:variant>
        <vt:lpwstr/>
      </vt:variant>
      <vt:variant>
        <vt:i4>1835013</vt:i4>
      </vt:variant>
      <vt:variant>
        <vt:i4>2196</vt:i4>
      </vt:variant>
      <vt:variant>
        <vt:i4>0</vt:i4>
      </vt:variant>
      <vt:variant>
        <vt:i4>5</vt:i4>
      </vt:variant>
      <vt:variant>
        <vt:lpwstr>http://veselingeorgiev.net/blog/</vt:lpwstr>
      </vt:variant>
      <vt:variant>
        <vt:lpwstr/>
      </vt:variant>
      <vt:variant>
        <vt:i4>6160392</vt:i4>
      </vt:variant>
      <vt:variant>
        <vt:i4>2193</vt:i4>
      </vt:variant>
      <vt:variant>
        <vt:i4>0</vt:i4>
      </vt:variant>
      <vt:variant>
        <vt:i4>5</vt:i4>
      </vt:variant>
      <vt:variant>
        <vt:lpwstr>http://www.abilitics.com/</vt:lpwstr>
      </vt:variant>
      <vt:variant>
        <vt:lpwstr/>
      </vt:variant>
      <vt:variant>
        <vt:i4>3407934</vt:i4>
      </vt:variant>
      <vt:variant>
        <vt:i4>2190</vt:i4>
      </vt:variant>
      <vt:variant>
        <vt:i4>0</vt:i4>
      </vt:variant>
      <vt:variant>
        <vt:i4>5</vt:i4>
      </vt:variant>
      <vt:variant>
        <vt:lpwstr>http://www.leadittraining.com/</vt:lpwstr>
      </vt:variant>
      <vt:variant>
        <vt:lpwstr/>
      </vt:variant>
      <vt:variant>
        <vt:i4>65613</vt:i4>
      </vt:variant>
      <vt:variant>
        <vt:i4>2187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2184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327758</vt:i4>
      </vt:variant>
      <vt:variant>
        <vt:i4>2181</vt:i4>
      </vt:variant>
      <vt:variant>
        <vt:i4>0</vt:i4>
      </vt:variant>
      <vt:variant>
        <vt:i4>5</vt:i4>
      </vt:variant>
      <vt:variant>
        <vt:lpwstr>http://code.google.com/p/introcsharpbook/</vt:lpwstr>
      </vt:variant>
      <vt:variant>
        <vt:lpwstr/>
      </vt:variant>
      <vt:variant>
        <vt:i4>65613</vt:i4>
      </vt:variant>
      <vt:variant>
        <vt:i4>2178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2175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6750251</vt:i4>
      </vt:variant>
      <vt:variant>
        <vt:i4>2172</vt:i4>
      </vt:variant>
      <vt:variant>
        <vt:i4>0</vt:i4>
      </vt:variant>
      <vt:variant>
        <vt:i4>5</vt:i4>
      </vt:variant>
      <vt:variant>
        <vt:lpwstr>http://code.google.com/p/introjavabook/</vt:lpwstr>
      </vt:variant>
      <vt:variant>
        <vt:lpwstr/>
      </vt:variant>
      <vt:variant>
        <vt:i4>70190164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73139247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_Глава_24._Практически</vt:lpwstr>
      </vt:variant>
      <vt:variant>
        <vt:i4>70190164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1835109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1835029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72418339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69927968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73204827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69469225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4392018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72483924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1114209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7274518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70124625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6685805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2360394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7013480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67503203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1770605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_Глава_5._Условни</vt:lpwstr>
      </vt:variant>
      <vt:variant>
        <vt:i4>69795883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6947869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70189102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5636127</vt:i4>
      </vt:variant>
      <vt:variant>
        <vt:i4>2094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3670117</vt:i4>
      </vt:variant>
      <vt:variant>
        <vt:i4>2091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4980741</vt:i4>
      </vt:variant>
      <vt:variant>
        <vt:i4>2088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2949228</vt:i4>
      </vt:variant>
      <vt:variant>
        <vt:i4>2085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6291572</vt:i4>
      </vt:variant>
      <vt:variant>
        <vt:i4>2082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1245207</vt:i4>
      </vt:variant>
      <vt:variant>
        <vt:i4>2079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7602275</vt:i4>
      </vt:variant>
      <vt:variant>
        <vt:i4>2076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2359416</vt:i4>
      </vt:variant>
      <vt:variant>
        <vt:i4>2073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2070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2067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2064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2061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2058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5636127</vt:i4>
      </vt:variant>
      <vt:variant>
        <vt:i4>2055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73204827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72483924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73204827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3670117</vt:i4>
      </vt:variant>
      <vt:variant>
        <vt:i4>2040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2228266</vt:i4>
      </vt:variant>
      <vt:variant>
        <vt:i4>2031</vt:i4>
      </vt:variant>
      <vt:variant>
        <vt:i4>0</vt:i4>
      </vt:variant>
      <vt:variant>
        <vt:i4>5</vt:i4>
      </vt:variant>
      <vt:variant>
        <vt:lpwstr>http://groups.google.com/group/telerikacademy/</vt:lpwstr>
      </vt:variant>
      <vt:variant>
        <vt:lpwstr/>
      </vt:variant>
      <vt:variant>
        <vt:i4>65613</vt:i4>
      </vt:variant>
      <vt:variant>
        <vt:i4>2028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70189102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70189102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1835029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70190165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_Глава_23._Как</vt:lpwstr>
      </vt:variant>
      <vt:variant>
        <vt:i4>72418339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1638462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_Toc299628794</vt:lpwstr>
      </vt:variant>
      <vt:variant>
        <vt:i4>1638462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_Toc299628793</vt:lpwstr>
      </vt:variant>
      <vt:variant>
        <vt:i4>1638462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_Toc299628792</vt:lpwstr>
      </vt:variant>
      <vt:variant>
        <vt:i4>1638462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_Toc299628791</vt:lpwstr>
      </vt:variant>
      <vt:variant>
        <vt:i4>1638462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_Toc299628790</vt:lpwstr>
      </vt:variant>
      <vt:variant>
        <vt:i4>1572926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_Toc299628789</vt:lpwstr>
      </vt:variant>
      <vt:variant>
        <vt:i4>1572926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_Toc299628788</vt:lpwstr>
      </vt:variant>
      <vt:variant>
        <vt:i4>1572926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_Toc299628787</vt:lpwstr>
      </vt:variant>
      <vt:variant>
        <vt:i4>1572926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_Toc299628786</vt:lpwstr>
      </vt:variant>
      <vt:variant>
        <vt:i4>1572926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_Toc299628785</vt:lpwstr>
      </vt:variant>
      <vt:variant>
        <vt:i4>1572926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_Toc299628784</vt:lpwstr>
      </vt:variant>
      <vt:variant>
        <vt:i4>1572926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_Toc299628783</vt:lpwstr>
      </vt:variant>
      <vt:variant>
        <vt:i4>1572926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_Toc299628782</vt:lpwstr>
      </vt:variant>
      <vt:variant>
        <vt:i4>1572926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_Toc299628781</vt:lpwstr>
      </vt:variant>
      <vt:variant>
        <vt:i4>1572926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_Toc299628780</vt:lpwstr>
      </vt:variant>
      <vt:variant>
        <vt:i4>1507390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_Toc299628779</vt:lpwstr>
      </vt:variant>
      <vt:variant>
        <vt:i4>1507390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_Toc299628778</vt:lpwstr>
      </vt:variant>
      <vt:variant>
        <vt:i4>1507390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_Toc299628777</vt:lpwstr>
      </vt:variant>
      <vt:variant>
        <vt:i4>1507390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_Toc299628776</vt:lpwstr>
      </vt:variant>
      <vt:variant>
        <vt:i4>1507390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_Toc299628775</vt:lpwstr>
      </vt:variant>
      <vt:variant>
        <vt:i4>1507390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_Toc299628774</vt:lpwstr>
      </vt:variant>
      <vt:variant>
        <vt:i4>1507390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_Toc299628773</vt:lpwstr>
      </vt:variant>
      <vt:variant>
        <vt:i4>1507390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_Toc299628772</vt:lpwstr>
      </vt:variant>
      <vt:variant>
        <vt:i4>1507390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_Toc299628771</vt:lpwstr>
      </vt:variant>
      <vt:variant>
        <vt:i4>1507390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_Toc299628770</vt:lpwstr>
      </vt:variant>
      <vt:variant>
        <vt:i4>1441854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_Toc299628769</vt:lpwstr>
      </vt:variant>
      <vt:variant>
        <vt:i4>1441854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_Toc299628768</vt:lpwstr>
      </vt:variant>
      <vt:variant>
        <vt:i4>1441854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_Toc299628767</vt:lpwstr>
      </vt:variant>
      <vt:variant>
        <vt:i4>1441854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_Toc299628766</vt:lpwstr>
      </vt:variant>
      <vt:variant>
        <vt:i4>1441854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_Toc299628765</vt:lpwstr>
      </vt:variant>
      <vt:variant>
        <vt:i4>1441854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_Toc299628764</vt:lpwstr>
      </vt:variant>
      <vt:variant>
        <vt:i4>1441854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_Toc299628763</vt:lpwstr>
      </vt:variant>
      <vt:variant>
        <vt:i4>1441854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_Toc299628762</vt:lpwstr>
      </vt:variant>
      <vt:variant>
        <vt:i4>1441854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_Toc299628761</vt:lpwstr>
      </vt:variant>
      <vt:variant>
        <vt:i4>1441854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_Toc299628760</vt:lpwstr>
      </vt:variant>
      <vt:variant>
        <vt:i4>1376318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_Toc299628759</vt:lpwstr>
      </vt:variant>
      <vt:variant>
        <vt:i4>1376318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_Toc299628758</vt:lpwstr>
      </vt:variant>
      <vt:variant>
        <vt:i4>1376318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_Toc299628757</vt:lpwstr>
      </vt:variant>
      <vt:variant>
        <vt:i4>1376318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_Toc299628756</vt:lpwstr>
      </vt:variant>
      <vt:variant>
        <vt:i4>1376318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_Toc299628755</vt:lpwstr>
      </vt:variant>
      <vt:variant>
        <vt:i4>1376318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_Toc299628754</vt:lpwstr>
      </vt:variant>
      <vt:variant>
        <vt:i4>1376318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_Toc299628753</vt:lpwstr>
      </vt:variant>
      <vt:variant>
        <vt:i4>1376318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_Toc299628752</vt:lpwstr>
      </vt:variant>
      <vt:variant>
        <vt:i4>1376318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_Toc299628751</vt:lpwstr>
      </vt:variant>
      <vt:variant>
        <vt:i4>1376318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_Toc299628750</vt:lpwstr>
      </vt:variant>
      <vt:variant>
        <vt:i4>1310782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_Toc299628749</vt:lpwstr>
      </vt:variant>
      <vt:variant>
        <vt:i4>1310782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_Toc299628748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_Toc299628747</vt:lpwstr>
      </vt:variant>
      <vt:variant>
        <vt:i4>1310782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_Toc299628746</vt:lpwstr>
      </vt:variant>
      <vt:variant>
        <vt:i4>1310782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_Toc299628745</vt:lpwstr>
      </vt:variant>
      <vt:variant>
        <vt:i4>1310782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_Toc299628744</vt:lpwstr>
      </vt:variant>
      <vt:variant>
        <vt:i4>1310782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_Toc299628743</vt:lpwstr>
      </vt:variant>
      <vt:variant>
        <vt:i4>1310782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_Toc299628742</vt:lpwstr>
      </vt:variant>
      <vt:variant>
        <vt:i4>1310782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_Toc299628741</vt:lpwstr>
      </vt:variant>
      <vt:variant>
        <vt:i4>1310782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_Toc299628740</vt:lpwstr>
      </vt:variant>
      <vt:variant>
        <vt:i4>1245246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_Toc299628739</vt:lpwstr>
      </vt:variant>
      <vt:variant>
        <vt:i4>1245246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_Toc299628738</vt:lpwstr>
      </vt:variant>
      <vt:variant>
        <vt:i4>1245246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_Toc299628737</vt:lpwstr>
      </vt:variant>
      <vt:variant>
        <vt:i4>1245246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_Toc299628736</vt:lpwstr>
      </vt:variant>
      <vt:variant>
        <vt:i4>1245246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_Toc299628735</vt:lpwstr>
      </vt:variant>
      <vt:variant>
        <vt:i4>1245246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_Toc299628734</vt:lpwstr>
      </vt:variant>
      <vt:variant>
        <vt:i4>1245246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_Toc299628733</vt:lpwstr>
      </vt:variant>
      <vt:variant>
        <vt:i4>1245246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_Toc299628732</vt:lpwstr>
      </vt:variant>
      <vt:variant>
        <vt:i4>1245246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_Toc299628731</vt:lpwstr>
      </vt:variant>
      <vt:variant>
        <vt:i4>1245246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_Toc299628730</vt:lpwstr>
      </vt:variant>
      <vt:variant>
        <vt:i4>1179710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_Toc299628729</vt:lpwstr>
      </vt:variant>
      <vt:variant>
        <vt:i4>1179710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_Toc299628728</vt:lpwstr>
      </vt:variant>
      <vt:variant>
        <vt:i4>1179710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_Toc299628727</vt:lpwstr>
      </vt:variant>
      <vt:variant>
        <vt:i4>1179710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_Toc299628726</vt:lpwstr>
      </vt:variant>
      <vt:variant>
        <vt:i4>1179710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_Toc299628725</vt:lpwstr>
      </vt:variant>
      <vt:variant>
        <vt:i4>1179710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_Toc299628724</vt:lpwstr>
      </vt:variant>
      <vt:variant>
        <vt:i4>1179710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_Toc299628723</vt:lpwstr>
      </vt:variant>
      <vt:variant>
        <vt:i4>1179710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_Toc299628722</vt:lpwstr>
      </vt:variant>
      <vt:variant>
        <vt:i4>1179710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_Toc299628721</vt:lpwstr>
      </vt:variant>
      <vt:variant>
        <vt:i4>1179710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_Toc299628720</vt:lpwstr>
      </vt:variant>
      <vt:variant>
        <vt:i4>1114174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_Toc299628719</vt:lpwstr>
      </vt:variant>
      <vt:variant>
        <vt:i4>1114174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_Toc299628718</vt:lpwstr>
      </vt:variant>
      <vt:variant>
        <vt:i4>1114174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_Toc299628717</vt:lpwstr>
      </vt:variant>
      <vt:variant>
        <vt:i4>1114174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_Toc299628716</vt:lpwstr>
      </vt:variant>
      <vt:variant>
        <vt:i4>1114174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_Toc299628715</vt:lpwstr>
      </vt:variant>
      <vt:variant>
        <vt:i4>1114174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_Toc299628714</vt:lpwstr>
      </vt:variant>
      <vt:variant>
        <vt:i4>1114174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_Toc299628713</vt:lpwstr>
      </vt:variant>
      <vt:variant>
        <vt:i4>1114174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_Toc299628712</vt:lpwstr>
      </vt:variant>
      <vt:variant>
        <vt:i4>1114174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_Toc299628711</vt:lpwstr>
      </vt:variant>
      <vt:variant>
        <vt:i4>1114174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_Toc299628710</vt:lpwstr>
      </vt:variant>
      <vt:variant>
        <vt:i4>1048638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_Toc299628709</vt:lpwstr>
      </vt:variant>
      <vt:variant>
        <vt:i4>1048638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_Toc299628708</vt:lpwstr>
      </vt:variant>
      <vt:variant>
        <vt:i4>1048638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_Toc299628707</vt:lpwstr>
      </vt:variant>
      <vt:variant>
        <vt:i4>1048638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_Toc299628706</vt:lpwstr>
      </vt:variant>
      <vt:variant>
        <vt:i4>1048638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_Toc299628705</vt:lpwstr>
      </vt:variant>
      <vt:variant>
        <vt:i4>1048638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_Toc299628704</vt:lpwstr>
      </vt:variant>
      <vt:variant>
        <vt:i4>1048638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_Toc299628703</vt:lpwstr>
      </vt:variant>
      <vt:variant>
        <vt:i4>1048638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_Toc299628702</vt:lpwstr>
      </vt:variant>
      <vt:variant>
        <vt:i4>1048638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_Toc299628701</vt:lpwstr>
      </vt:variant>
      <vt:variant>
        <vt:i4>1048638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_Toc299628700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_Toc299628699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_Toc299628698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_Toc299628697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_Toc299628696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_Toc299628695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_Toc299628694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_Toc299628693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_Toc299628692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_Toc299628691</vt:lpwstr>
      </vt:variant>
      <vt:variant>
        <vt:i4>1638463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_Toc299628690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_Toc299628689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_Toc299628688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_Toc299628687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_Toc299628686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_Toc299628685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_Toc299628684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_Toc299628683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_Toc299628682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_Toc299628681</vt:lpwstr>
      </vt:variant>
      <vt:variant>
        <vt:i4>1572927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_Toc299628680</vt:lpwstr>
      </vt:variant>
      <vt:variant>
        <vt:i4>1507391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_Toc299628679</vt:lpwstr>
      </vt:variant>
      <vt:variant>
        <vt:i4>1507391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_Toc299628678</vt:lpwstr>
      </vt:variant>
      <vt:variant>
        <vt:i4>1507391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_Toc299628677</vt:lpwstr>
      </vt:variant>
      <vt:variant>
        <vt:i4>1507391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_Toc299628676</vt:lpwstr>
      </vt:variant>
      <vt:variant>
        <vt:i4>1507391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_Toc299628675</vt:lpwstr>
      </vt:variant>
      <vt:variant>
        <vt:i4>1507391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_Toc299628674</vt:lpwstr>
      </vt:variant>
      <vt:variant>
        <vt:i4>1507391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_Toc299628673</vt:lpwstr>
      </vt:variant>
      <vt:variant>
        <vt:i4>1507391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_Toc299628672</vt:lpwstr>
      </vt:variant>
      <vt:variant>
        <vt:i4>1507391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_Toc299628671</vt:lpwstr>
      </vt:variant>
      <vt:variant>
        <vt:i4>1507391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_Toc299628670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_Toc299628669</vt:lpwstr>
      </vt:variant>
      <vt:variant>
        <vt:i4>1441855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_Toc299628668</vt:lpwstr>
      </vt:variant>
      <vt:variant>
        <vt:i4>1441855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_Toc299628667</vt:lpwstr>
      </vt:variant>
      <vt:variant>
        <vt:i4>1441855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_Toc299628666</vt:lpwstr>
      </vt:variant>
      <vt:variant>
        <vt:i4>1441855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_Toc299628665</vt:lpwstr>
      </vt:variant>
      <vt:variant>
        <vt:i4>1441855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_Toc299628664</vt:lpwstr>
      </vt:variant>
      <vt:variant>
        <vt:i4>1441855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_Toc299628663</vt:lpwstr>
      </vt:variant>
      <vt:variant>
        <vt:i4>1441855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_Toc299628662</vt:lpwstr>
      </vt:variant>
      <vt:variant>
        <vt:i4>1441855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_Toc299628661</vt:lpwstr>
      </vt:variant>
      <vt:variant>
        <vt:i4>1441855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_Toc299628660</vt:lpwstr>
      </vt:variant>
      <vt:variant>
        <vt:i4>1376319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_Toc299628659</vt:lpwstr>
      </vt:variant>
      <vt:variant>
        <vt:i4>1376319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_Toc299628658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_Toc299628657</vt:lpwstr>
      </vt:variant>
      <vt:variant>
        <vt:i4>1376319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_Toc299628656</vt:lpwstr>
      </vt:variant>
      <vt:variant>
        <vt:i4>1376319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_Toc299628655</vt:lpwstr>
      </vt:variant>
      <vt:variant>
        <vt:i4>1376319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_Toc299628654</vt:lpwstr>
      </vt:variant>
      <vt:variant>
        <vt:i4>1376319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_Toc299628653</vt:lpwstr>
      </vt:variant>
      <vt:variant>
        <vt:i4>1376319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_Toc299628652</vt:lpwstr>
      </vt:variant>
      <vt:variant>
        <vt:i4>1376319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_Toc299628651</vt:lpwstr>
      </vt:variant>
      <vt:variant>
        <vt:i4>1376319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_Toc299628650</vt:lpwstr>
      </vt:variant>
      <vt:variant>
        <vt:i4>1310783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_Toc299628649</vt:lpwstr>
      </vt:variant>
      <vt:variant>
        <vt:i4>1310783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_Toc299628648</vt:lpwstr>
      </vt:variant>
      <vt:variant>
        <vt:i4>1310783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_Toc299628647</vt:lpwstr>
      </vt:variant>
      <vt:variant>
        <vt:i4>1310783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_Toc299628646</vt:lpwstr>
      </vt:variant>
      <vt:variant>
        <vt:i4>1310783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_Toc299628645</vt:lpwstr>
      </vt:variant>
      <vt:variant>
        <vt:i4>1310783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_Toc299628644</vt:lpwstr>
      </vt:variant>
      <vt:variant>
        <vt:i4>1310783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_Toc299628643</vt:lpwstr>
      </vt:variant>
      <vt:variant>
        <vt:i4>1310783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_Toc299628642</vt:lpwstr>
      </vt:variant>
      <vt:variant>
        <vt:i4>1310783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_Toc299628641</vt:lpwstr>
      </vt:variant>
      <vt:variant>
        <vt:i4>1310783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_Toc299628640</vt:lpwstr>
      </vt:variant>
      <vt:variant>
        <vt:i4>1245247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_Toc299628639</vt:lpwstr>
      </vt:variant>
      <vt:variant>
        <vt:i4>1245247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_Toc299628638</vt:lpwstr>
      </vt:variant>
      <vt:variant>
        <vt:i4>1245247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_Toc299628637</vt:lpwstr>
      </vt:variant>
      <vt:variant>
        <vt:i4>1245247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_Toc299628636</vt:lpwstr>
      </vt:variant>
      <vt:variant>
        <vt:i4>1245247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_Toc299628635</vt:lpwstr>
      </vt:variant>
      <vt:variant>
        <vt:i4>1245247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_Toc299628634</vt:lpwstr>
      </vt:variant>
      <vt:variant>
        <vt:i4>1245247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_Toc299628633</vt:lpwstr>
      </vt:variant>
      <vt:variant>
        <vt:i4>1245247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_Toc299628632</vt:lpwstr>
      </vt:variant>
      <vt:variant>
        <vt:i4>1245247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_Toc299628631</vt:lpwstr>
      </vt:variant>
      <vt:variant>
        <vt:i4>1245247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_Toc299628630</vt:lpwstr>
      </vt:variant>
      <vt:variant>
        <vt:i4>1179711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_Toc299628629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_Toc299628628</vt:lpwstr>
      </vt:variant>
      <vt:variant>
        <vt:i4>1179711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_Toc299628627</vt:lpwstr>
      </vt:variant>
      <vt:variant>
        <vt:i4>1179711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_Toc299628626</vt:lpwstr>
      </vt:variant>
      <vt:variant>
        <vt:i4>1179711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_Toc299628625</vt:lpwstr>
      </vt:variant>
      <vt:variant>
        <vt:i4>1179711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_Toc299628624</vt:lpwstr>
      </vt:variant>
      <vt:variant>
        <vt:i4>1179711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_Toc299628623</vt:lpwstr>
      </vt:variant>
      <vt:variant>
        <vt:i4>1179711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_Toc299628622</vt:lpwstr>
      </vt:variant>
      <vt:variant>
        <vt:i4>1179711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_Toc299628621</vt:lpwstr>
      </vt:variant>
      <vt:variant>
        <vt:i4>1179711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_Toc299628620</vt:lpwstr>
      </vt:variant>
      <vt:variant>
        <vt:i4>1114175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_Toc299628619</vt:lpwstr>
      </vt:variant>
      <vt:variant>
        <vt:i4>1114175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_Toc299628618</vt:lpwstr>
      </vt:variant>
      <vt:variant>
        <vt:i4>1114175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_Toc299628617</vt:lpwstr>
      </vt:variant>
      <vt:variant>
        <vt:i4>1114175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_Toc299628616</vt:lpwstr>
      </vt:variant>
      <vt:variant>
        <vt:i4>1114175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_Toc299628615</vt:lpwstr>
      </vt:variant>
      <vt:variant>
        <vt:i4>1114175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_Toc299628614</vt:lpwstr>
      </vt:variant>
      <vt:variant>
        <vt:i4>1114175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_Toc299628613</vt:lpwstr>
      </vt:variant>
      <vt:variant>
        <vt:i4>1114175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_Toc299628612</vt:lpwstr>
      </vt:variant>
      <vt:variant>
        <vt:i4>1114175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_Toc299628611</vt:lpwstr>
      </vt:variant>
      <vt:variant>
        <vt:i4>1114175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_Toc299628610</vt:lpwstr>
      </vt:variant>
      <vt:variant>
        <vt:i4>1048639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_Toc299628609</vt:lpwstr>
      </vt:variant>
      <vt:variant>
        <vt:i4>1048639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_Toc299628608</vt:lpwstr>
      </vt:variant>
      <vt:variant>
        <vt:i4>1048639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_Toc299628607</vt:lpwstr>
      </vt:variant>
      <vt:variant>
        <vt:i4>1048639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_Toc299628606</vt:lpwstr>
      </vt:variant>
      <vt:variant>
        <vt:i4>1048639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_Toc299628605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_Toc299628604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_Toc299628603</vt:lpwstr>
      </vt:variant>
      <vt:variant>
        <vt:i4>1048639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_Toc299628602</vt:lpwstr>
      </vt:variant>
      <vt:variant>
        <vt:i4>1048639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_Toc299628601</vt:lpwstr>
      </vt:variant>
      <vt:variant>
        <vt:i4>1048639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_Toc299628600</vt:lpwstr>
      </vt:variant>
      <vt:variant>
        <vt:i4>1638460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_Toc299628599</vt:lpwstr>
      </vt:variant>
      <vt:variant>
        <vt:i4>1638460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_Toc299628598</vt:lpwstr>
      </vt:variant>
      <vt:variant>
        <vt:i4>1638460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_Toc299628597</vt:lpwstr>
      </vt:variant>
      <vt:variant>
        <vt:i4>1638460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_Toc299628596</vt:lpwstr>
      </vt:variant>
      <vt:variant>
        <vt:i4>1638460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_Toc299628595</vt:lpwstr>
      </vt:variant>
      <vt:variant>
        <vt:i4>1638460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_Toc299628594</vt:lpwstr>
      </vt:variant>
      <vt:variant>
        <vt:i4>1638460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_Toc299628593</vt:lpwstr>
      </vt:variant>
      <vt:variant>
        <vt:i4>1638460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_Toc299628592</vt:lpwstr>
      </vt:variant>
      <vt:variant>
        <vt:i4>1638460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_Toc299628591</vt:lpwstr>
      </vt:variant>
      <vt:variant>
        <vt:i4>1638460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_Toc299628590</vt:lpwstr>
      </vt:variant>
      <vt:variant>
        <vt:i4>1572924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_Toc299628589</vt:lpwstr>
      </vt:variant>
      <vt:variant>
        <vt:i4>1572924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_Toc299628588</vt:lpwstr>
      </vt:variant>
      <vt:variant>
        <vt:i4>1572924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_Toc299628587</vt:lpwstr>
      </vt:variant>
      <vt:variant>
        <vt:i4>1572924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_Toc299628586</vt:lpwstr>
      </vt:variant>
      <vt:variant>
        <vt:i4>1572924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_Toc299628585</vt:lpwstr>
      </vt:variant>
      <vt:variant>
        <vt:i4>1572924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_Toc299628584</vt:lpwstr>
      </vt:variant>
      <vt:variant>
        <vt:i4>1572924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_Toc299628583</vt:lpwstr>
      </vt:variant>
      <vt:variant>
        <vt:i4>1572924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_Toc299628582</vt:lpwstr>
      </vt:variant>
      <vt:variant>
        <vt:i4>1572924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_Toc299628581</vt:lpwstr>
      </vt:variant>
      <vt:variant>
        <vt:i4>1572924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_Toc299628580</vt:lpwstr>
      </vt:variant>
      <vt:variant>
        <vt:i4>1507388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_Toc299628579</vt:lpwstr>
      </vt:variant>
      <vt:variant>
        <vt:i4>1507388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_Toc299628578</vt:lpwstr>
      </vt:variant>
      <vt:variant>
        <vt:i4>1507388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_Toc299628577</vt:lpwstr>
      </vt:variant>
      <vt:variant>
        <vt:i4>1507388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_Toc299628576</vt:lpwstr>
      </vt:variant>
      <vt:variant>
        <vt:i4>1507388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_Toc299628575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_Toc299628574</vt:lpwstr>
      </vt:variant>
      <vt:variant>
        <vt:i4>1507388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_Toc299628573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_Toc299628572</vt:lpwstr>
      </vt:variant>
      <vt:variant>
        <vt:i4>1507388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_Toc299628571</vt:lpwstr>
      </vt:variant>
      <vt:variant>
        <vt:i4>1507388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_Toc299628570</vt:lpwstr>
      </vt:variant>
      <vt:variant>
        <vt:i4>1441852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_Toc299628569</vt:lpwstr>
      </vt:variant>
      <vt:variant>
        <vt:i4>1441852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_Toc299628568</vt:lpwstr>
      </vt:variant>
      <vt:variant>
        <vt:i4>1441852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_Toc299628567</vt:lpwstr>
      </vt:variant>
      <vt:variant>
        <vt:i4>1441852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_Toc299628566</vt:lpwstr>
      </vt:variant>
      <vt:variant>
        <vt:i4>1441852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_Toc299628565</vt:lpwstr>
      </vt:variant>
      <vt:variant>
        <vt:i4>1441852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_Toc299628564</vt:lpwstr>
      </vt:variant>
      <vt:variant>
        <vt:i4>1441852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_Toc299628563</vt:lpwstr>
      </vt:variant>
      <vt:variant>
        <vt:i4>1441852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_Toc299628562</vt:lpwstr>
      </vt:variant>
      <vt:variant>
        <vt:i4>1441852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_Toc299628561</vt:lpwstr>
      </vt:variant>
      <vt:variant>
        <vt:i4>1441852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_Toc299628560</vt:lpwstr>
      </vt:variant>
      <vt:variant>
        <vt:i4>1376316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_Toc299628559</vt:lpwstr>
      </vt:variant>
      <vt:variant>
        <vt:i4>1376316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_Toc299628558</vt:lpwstr>
      </vt:variant>
      <vt:variant>
        <vt:i4>1376316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_Toc299628557</vt:lpwstr>
      </vt:variant>
      <vt:variant>
        <vt:i4>1376316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_Toc299628556</vt:lpwstr>
      </vt:variant>
      <vt:variant>
        <vt:i4>1376316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_Toc299628555</vt:lpwstr>
      </vt:variant>
      <vt:variant>
        <vt:i4>1376316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_Toc299628554</vt:lpwstr>
      </vt:variant>
      <vt:variant>
        <vt:i4>1376316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_Toc299628553</vt:lpwstr>
      </vt:variant>
      <vt:variant>
        <vt:i4>1376316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_Toc299628552</vt:lpwstr>
      </vt:variant>
      <vt:variant>
        <vt:i4>1376316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_Toc299628551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_Toc299628550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_Toc299628549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_Toc299628548</vt:lpwstr>
      </vt:variant>
      <vt:variant>
        <vt:i4>1310780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_Toc299628547</vt:lpwstr>
      </vt:variant>
      <vt:variant>
        <vt:i4>1310780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_Toc299628546</vt:lpwstr>
      </vt:variant>
      <vt:variant>
        <vt:i4>1310780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_Toc299628545</vt:lpwstr>
      </vt:variant>
      <vt:variant>
        <vt:i4>1310780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_Toc299628544</vt:lpwstr>
      </vt:variant>
      <vt:variant>
        <vt:i4>1310780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_Toc299628543</vt:lpwstr>
      </vt:variant>
      <vt:variant>
        <vt:i4>1310780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_Toc299628542</vt:lpwstr>
      </vt:variant>
      <vt:variant>
        <vt:i4>1310780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_Toc299628541</vt:lpwstr>
      </vt:variant>
      <vt:variant>
        <vt:i4>1310780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_Toc299628540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_Toc299628539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_Toc299628538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_Toc299628537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_Toc299628536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_Toc299628535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_Toc299628534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_Toc299628533</vt:lpwstr>
      </vt:variant>
      <vt:variant>
        <vt:i4>1245244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_Toc299628532</vt:lpwstr>
      </vt:variant>
      <vt:variant>
        <vt:i4>1245244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_Toc299628531</vt:lpwstr>
      </vt:variant>
      <vt:variant>
        <vt:i4>1245244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_Toc299628530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_Toc299628529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_Toc299628528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_Toc299628527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_Toc299628526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_Toc299628525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_Toc299628524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_Toc299628523</vt:lpwstr>
      </vt:variant>
      <vt:variant>
        <vt:i4>1179708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_Toc299628522</vt:lpwstr>
      </vt:variant>
      <vt:variant>
        <vt:i4>1179708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_Toc299628521</vt:lpwstr>
      </vt:variant>
      <vt:variant>
        <vt:i4>1179708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_Toc299628520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_Toc299628519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_Toc299628518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_Toc299628517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_Toc299628516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_Toc299628515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_Toc299628514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_Toc299628513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_Toc299628512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_Toc299628511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_Toc299628510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_Toc299628509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_Toc299628508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_Toc299628507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_Toc299628506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_Toc299628505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_Toc299628504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_Toc299628503</vt:lpwstr>
      </vt:variant>
      <vt:variant>
        <vt:i4>1048636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_Toc299628502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_Toc299628501</vt:lpwstr>
      </vt:variant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_Toc299628500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_Toc299628499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_Toc299628498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_Toc299628497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_Toc299628496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_Toc299628495</vt:lpwstr>
      </vt:variant>
      <vt:variant>
        <vt:i4>7077985</vt:i4>
      </vt:variant>
      <vt:variant>
        <vt:i4>195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192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189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65613</vt:i4>
      </vt:variant>
      <vt:variant>
        <vt:i4>186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4587606</vt:i4>
      </vt:variant>
      <vt:variant>
        <vt:i4>183</vt:i4>
      </vt:variant>
      <vt:variant>
        <vt:i4>0</vt:i4>
      </vt:variant>
      <vt:variant>
        <vt:i4>5</vt:i4>
      </vt:variant>
      <vt:variant>
        <vt:lpwstr>http://krisinikolova.com/</vt:lpwstr>
      </vt:variant>
      <vt:variant>
        <vt:lpwstr/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_Toc299628824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_Toc299628823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_Toc299628822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_Toc299628821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_Toc299628820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_Toc299628819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_Toc299628818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_Toc299628817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_Toc299628816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_Toc299628815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_Toc299628814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_Toc299628813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_Toc299628812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_Toc299628811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_Toc299628810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_Toc299628809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_Toc299628808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_Toc299628807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_Toc299628806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_Toc299628805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_Toc299628804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_Toc299628803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_Toc299628802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_Toc299628801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_Toc299628800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_Toc299628799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_Toc299628798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_Toc299628797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_Toc299628796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_Toc299628795</vt:lpwstr>
      </vt:variant>
      <vt:variant>
        <vt:i4>983071</vt:i4>
      </vt:variant>
      <vt:variant>
        <vt:i4>3</vt:i4>
      </vt:variant>
      <vt:variant>
        <vt:i4>0</vt:i4>
      </vt:variant>
      <vt:variant>
        <vt:i4>5</vt:i4>
      </vt:variant>
      <vt:variant>
        <vt:lpwstr>http://csharp.net-tutorials.com/csharp-3.0/automatic-properties/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  <vt:variant>
        <vt:i4>7929944</vt:i4>
      </vt:variant>
      <vt:variant>
        <vt:i4>345220</vt:i4>
      </vt:variant>
      <vt:variant>
        <vt:i4>1035</vt:i4>
      </vt:variant>
      <vt:variant>
        <vt:i4>1</vt:i4>
      </vt:variant>
      <vt:variant>
        <vt:lpwstr>http://images.google.bg/url?source=imgres&amp;ct=tbn&amp;q=http://careers.bestsofia.org/images/telerik_logo.png&amp;usg=AFQjCNFV6KFlM6RXdzJ1unpqJxz2G-M7tA</vt:lpwstr>
      </vt:variant>
      <vt:variant>
        <vt:lpwstr/>
      </vt:variant>
      <vt:variant>
        <vt:i4>7274540</vt:i4>
      </vt:variant>
      <vt:variant>
        <vt:i4>804870</vt:i4>
      </vt:variant>
      <vt:variant>
        <vt:i4>1084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7274540</vt:i4>
      </vt:variant>
      <vt:variant>
        <vt:i4>1119478</vt:i4>
      </vt:variant>
      <vt:variant>
        <vt:i4>1122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524293</vt:i4>
      </vt:variant>
      <vt:variant>
        <vt:i4>-1</vt:i4>
      </vt:variant>
      <vt:variant>
        <vt:i4>1039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  <vt:variant>
        <vt:i4>2949235</vt:i4>
      </vt:variant>
      <vt:variant>
        <vt:i4>-1</vt:i4>
      </vt:variant>
      <vt:variant>
        <vt:i4>1301</vt:i4>
      </vt:variant>
      <vt:variant>
        <vt:i4>4</vt:i4>
      </vt:variant>
      <vt:variant>
        <vt:lpwstr>http://images.google.com/imgres?imgurl=http://billmaya.files.wordpress.com/2007/07/design-patterns-book-cover.png&amp;imgrefurl=http://billmaya.wordpress.com/2007/07/08/rethinking-design-patterns/&amp;h=392&amp;w=300&amp;sz=24&amp;hl=en&amp;start=1&amp;um=1&amp;usg=__M_EK_1i-qDdlqY4Wo3Eb7o6_Qew=&amp;tbnid=V8efeapbDnVtkM:&amp;tbnh=123&amp;tbnw=94&amp;prev=/images%3Fq%3Ddesign%2Bpatterns%26um%3D1%26hl%3Den%26safe%3Doff%26client%3Dfirefox-a%26rls%3Dorg.mozilla:en-GB:official%26sa%3DN</vt:lpwstr>
      </vt:variant>
      <vt:variant>
        <vt:lpwstr/>
      </vt:variant>
      <vt:variant>
        <vt:i4>4194324</vt:i4>
      </vt:variant>
      <vt:variant>
        <vt:i4>-1</vt:i4>
      </vt:variant>
      <vt:variant>
        <vt:i4>1301</vt:i4>
      </vt:variant>
      <vt:variant>
        <vt:i4>1</vt:i4>
      </vt:variant>
      <vt:variant>
        <vt:lpwstr>http://tbn0.google.com/images?q=tbn:V8efeapbDnVtkM:http://billmaya.files.wordpress.com/2007/07/design-patterns-book-cover.png</vt:lpwstr>
      </vt:variant>
      <vt:variant>
        <vt:lpwstr/>
      </vt:variant>
      <vt:variant>
        <vt:i4>65613</vt:i4>
      </vt:variant>
      <vt:variant>
        <vt:i4>-1</vt:i4>
      </vt:variant>
      <vt:variant>
        <vt:i4>1306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-1</vt:i4>
      </vt:variant>
      <vt:variant>
        <vt:i4>1307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524293</vt:i4>
      </vt:variant>
      <vt:variant>
        <vt:i4>-1</vt:i4>
      </vt:variant>
      <vt:variant>
        <vt:i4>1345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Безплатна книга "Въведение в програмирането със C#"</dc:title>
  <dc:subject>Book "Introduction to Programming with C#"</dc:subject>
  <dc:creator>Svetlin Nakov;Vesko Kolev</dc:creator>
  <cp:keywords>C#; C# книга; книга C#; програмиране; книга програмиране; програмиране книга; програмен код; C# book; book C#; си шарп; книга; безплатна книга; безплатно; е-книга; e-book; компютърно програмиране; концепции на програмирането; основи на програмирането; учебник; самоучител; структури данни; алгоритми; Интро C#; Intro C#; CSharp; си шарп книга; уроци програмиране; програмиране уроци; научи C#; уроци C#; C# уроци; научи програмиране; как да програмирам; програмист; практическо програмиране; софтуерен инженер; софтуерно инженерство; разработчик на софтуер; техники за програмиране; логическо мислене; алгоритмично мислене; разработчик; developer; software development; разработка на софтуер; кодер; кодър; кодене; coding; coding skills; умения за програмиране; език за програмиране; програмен език; програмиране основи; програмиране първи стъпки; уроци; слайдове програмиране; презентации програмиране; сорс код; изходен код; отворен код; source code; open source; компилатор; compiler; инструменти за разработка; декомпилатор; decompiler; дебъгване; дебъгер; Visual Studio; IDE; среда за разработка; бъг; поправяне на бъгове; клас библиотека; API; .NET; .NET Framework; типове данни; променливи; оператори; изрази; стойностни типове (value types); референтни типове (reference types); конвертиране на типове; конзола; console; конзолен вход; конзолен изход; конзолно приложение; условни конструкции; if оператор; if конструкция; if; if-else; switch-case; цикли; while; do-while; for цикъл; foreach цикъл; вложени цикли; масиви; матрици; многомерни масиви; бройни системи; двоични числа; двоична бройна система; десетични числа; шестнайсетични числа; представяне на числата; методи; извикване на методи; параметри; рекурсия; итерация; рекурсивни алгоритми; класове; обекти; полета; конструктори; свойства; статични полета; статични методи; статичен конструктор; статични членове; пространства от имена (namespaces); изключения; exceptions; обработка на изключения; стек трейс; stack trace; хващане на exception; хвърляне на exception; try-catch; try-finally; конструкция using; символни низове; стрингове; strings; текстообработка; StringBuilder; екраниране; ескейпинг; escaping; System.String; регулярни изрази; форматиране на стрингове; ООП; OOP; обектно-ориентирано програмиране; модификатори за достъп; public; private; protected; internal; ключова дума this; const полета; readonly полета; default конструктор; implicit конструктор; overloading; овърлоъд на метод; constructor овърлоуд; автоматични свойства; read-only свойства; константи; енумерации (enumerations, enums); вътрешни класове; вложени класове; generics; дженерик типове; generic types; generic методи; текстови файлове; text files; потоци (streams); файлове; StreamReader; StreamWriter; ADT; абстрактна структура данни; линейни структури данни; списък; свързан списък; linked list; статичен списък; двусвързан списък; doubly-linked list; масив-списък; стек; stack; опашка; queue; дек; deque; дървета; дървовидни структури данни; графи; trees; graphs; двоично дърво (binary tree); двоично дърво за претърсване (binary search tree); балансирано дърво; балансирано дърво за претърсване; B-дърво; черно-червено дърво; обхождане на дърво; наредено двоично балансирано дърво; представяне на графи; списък от ребра; списък от наследниците; матрица на съседство; търсене в дълбочина; DFS; търсене в ширина; BFS; речник; хеш-таблица; hash table; асоциативен масив; хеш; хеш-функция; колизия; множество; set; мулти-множество; bag; мулти-bag; мулти-речник; сложност на алгоритъм; асимптотична нотация; сложност по време; time complexity; сложност по памет; memory complexity; време за изпълнение; производителност; performance; колекции; .NET колекции; Wintellect Power Collections; ООП принципи; абстракция; капсулация; енкапсулация; полиморфизъм; абстрактен клас; интерфейс; виртуални методи; method override; cohesion; кохезия; свързаност на отговорностите; coupling; loose coupling; функционална независимост; код спагети; spaghetti code; обектноориентирано моделиране; UML; use-case диаграми; юз кейс диаграми; сикуънс диаграми; sequence диаграма; statechart диаграма; activity диаграма; дизайн патърн; шаблони за дизайн; design patterns; сингълтън; singleton; фекчъри метод; factory method; качествен код; качество на кода; high-quality code; код конвенции; именуване на идентификатори; конвенции за имената; имена на променливи; имена на методи; имена на класове; форматиране на кода; висококачествени класове; качествени методи; обхват на променлива; живот на променлива; активност на променлива; control-flow логика; защитно програмиране; асършъни; assertions; документация на кода; документация; самодокументиращ се код; refactoring; рефакториране; рефакториране на код; ламбда ирази; lambda изрази; LINQ; линку; разширяващи методи; екстеншън методи; extension методи; анонимни типове; анонимни класове; LINQ заявки; филтриране на данни; търсене на данни; сортиране на данни; групиране на данни; решаване на задачи; методология за решаване на задачи; методика за решаване на задачи; задачи и решения; генериране на идеи; разбиване на задача на подзадачи; ефективност на алгоритъм; писане на код; тестване на кода; тестване на граничните случаи; тестове за производителност; тестове за скорост; regression тестове; упражнения; задачи; решения; напътствия за програмиране; задачи по програмиране; упражнения по програмиране; добър програмист; кадърен програмист; прагматичен програмист; Наков; Nakov; Светлин Наков; Svetlin Nakov; софтуерен университет; СофтУни; софтуерна академия; Веселин Колев, Веско Колев, ISBN 978-954-400-527-6; ISBN9789544005276; ISBN 954-400-527-7; ISBN 9544005277</cp:keywords>
  <dc:description>http://www.introprogramming.info</dc:description>
  <cp:lastModifiedBy>Svetlin Nakov</cp:lastModifiedBy>
  <cp:revision>1806</cp:revision>
  <cp:lastPrinted>2015-10-08T09:49:00Z</cp:lastPrinted>
  <dcterms:created xsi:type="dcterms:W3CDTF">2015-05-07T08:52:00Z</dcterms:created>
  <dcterms:modified xsi:type="dcterms:W3CDTF">2015-10-29T10:23:00Z</dcterms:modified>
  <cp:category>програмиране;книги;C#;софтуерно инженерство;разработка на софтуер;уроци програмиране;учебник</cp:category>
  <cp:contentStatus>Second Release (May-2015)</cp:contentStatus>
  <cp:version>May-2015</cp:version>
</cp:coreProperties>
</file>