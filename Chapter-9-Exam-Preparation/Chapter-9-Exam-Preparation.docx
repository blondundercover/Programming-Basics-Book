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0D11" w14:textId="02C5D64D" w:rsidR="008D26CF" w:rsidRPr="00BB2168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</w:t>
      </w:r>
      <w:r w:rsidR="00067E64">
        <w:t>9.</w:t>
      </w:r>
      <w:r w:rsidRPr="008E14ED">
        <w:t xml:space="preserve"> </w:t>
      </w:r>
      <w:bookmarkEnd w:id="1"/>
      <w:bookmarkEnd w:id="2"/>
      <w:bookmarkEnd w:id="3"/>
      <w:bookmarkEnd w:id="4"/>
      <w:bookmarkEnd w:id="5"/>
      <w:r w:rsidR="00BB2168">
        <w:t>Подготовка з</w:t>
      </w:r>
      <w:r w:rsidR="00D779C2">
        <w:t xml:space="preserve">а </w:t>
      </w:r>
      <w:bookmarkStart w:id="6" w:name="_GoBack"/>
      <w:bookmarkEnd w:id="6"/>
      <w:r w:rsidR="00D779C2">
        <w:t>изпит по програмиране</w:t>
      </w:r>
    </w:p>
    <w:p w14:paraId="75DF351E" w14:textId="77777777" w:rsidR="008D26CF" w:rsidRPr="00083E3E" w:rsidRDefault="008D26CF" w:rsidP="008D26CF">
      <w:pPr>
        <w:pStyle w:val="Heading2"/>
      </w:pPr>
      <w:bookmarkStart w:id="7" w:name="_Toc299460802"/>
      <w:bookmarkStart w:id="8" w:name="_Toc419210123"/>
      <w:r w:rsidRPr="00083E3E">
        <w:t>В тази тема...</w:t>
      </w:r>
      <w:bookmarkEnd w:id="7"/>
      <w:bookmarkEnd w:id="8"/>
    </w:p>
    <w:p w14:paraId="0103425F" w14:textId="2F6550C9" w:rsidR="008D26CF" w:rsidRPr="00745A42" w:rsidRDefault="00745A42" w:rsidP="004F2788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FE1CF43" w14:textId="7CF52255" w:rsidR="00745A42" w:rsidRDefault="00745A42" w:rsidP="00745A42">
      <w:pPr>
        <w:pStyle w:val="Heading2"/>
      </w:pPr>
      <w:r>
        <w:t>Подзаглавие #1</w:t>
      </w:r>
    </w:p>
    <w:p w14:paraId="04D912D7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6B46463" w14:textId="3B1C7CB9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2</w:t>
      </w:r>
    </w:p>
    <w:p w14:paraId="217BF47C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5EF1F5" w14:textId="71FAB2E0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3</w:t>
      </w:r>
    </w:p>
    <w:p w14:paraId="747508F9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8E62D28" w14:textId="44BF7AED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4</w:t>
      </w:r>
    </w:p>
    <w:p w14:paraId="415F40F5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00DBC273" w14:textId="6D5C98DF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5</w:t>
      </w:r>
    </w:p>
    <w:p w14:paraId="53A0269D" w14:textId="146189EE" w:rsidR="00745A42" w:rsidRPr="00745A42" w:rsidRDefault="00745A42" w:rsidP="00745A42">
      <w:r w:rsidRPr="00745A42">
        <w:rPr>
          <w:highlight w:val="yellow"/>
          <w:lang w:val="en-US"/>
        </w:rPr>
        <w:t>TODO</w:t>
      </w:r>
    </w:p>
    <w:p w14:paraId="66299859" w14:textId="77777777" w:rsidR="008D26CF" w:rsidRDefault="008D26CF" w:rsidP="008D26CF">
      <w:pPr>
        <w:pStyle w:val="Heading2"/>
      </w:pPr>
      <w:bookmarkStart w:id="9" w:name="_Toc299460843"/>
      <w:bookmarkStart w:id="10" w:name="_Toc419210132"/>
      <w:r w:rsidRPr="000B71F1">
        <w:t>Упражнения</w:t>
      </w:r>
      <w:bookmarkEnd w:id="9"/>
      <w:bookmarkEnd w:id="10"/>
    </w:p>
    <w:p w14:paraId="62B78312" w14:textId="352C33B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D475F8C" w14:textId="31442ABF" w:rsidR="008D26CF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1F28B276" w14:textId="4B2B8C02" w:rsidR="00745A42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60A710E0" w14:textId="12E4672A" w:rsidR="00745A42" w:rsidRPr="00191937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462964BC" w14:textId="77777777" w:rsidR="008D26CF" w:rsidRDefault="008D26CF" w:rsidP="008D26CF">
      <w:pPr>
        <w:pStyle w:val="Heading2"/>
      </w:pPr>
      <w:bookmarkStart w:id="11" w:name="_Toc299460844"/>
      <w:bookmarkStart w:id="12" w:name="_Toc419210133"/>
      <w:r w:rsidRPr="000B71F1">
        <w:t>Решения и упътвания</w:t>
      </w:r>
      <w:bookmarkEnd w:id="11"/>
      <w:bookmarkEnd w:id="12"/>
    </w:p>
    <w:p w14:paraId="7BC8B5B7" w14:textId="5DF01D32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C2A1899" w14:textId="6533B94C" w:rsidR="00EB3B05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0C587BBE" w14:textId="7F1128FC" w:rsidR="00745A42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505E5557" w14:textId="16E13A33" w:rsid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lastRenderedPageBreak/>
        <w:t>…</w:t>
      </w:r>
    </w:p>
    <w:p w14:paraId="4D8BB423" w14:textId="46F4EC57" w:rsidR="006A0658" w:rsidRPr="00D004C2" w:rsidRDefault="006A0658" w:rsidP="00D004C2">
      <w:bookmarkStart w:id="13" w:name="_Глава_2._Примитивни"/>
      <w:bookmarkEnd w:id="13"/>
    </w:p>
    <w:sectPr w:rsidR="006A0658" w:rsidRPr="00D004C2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C288E" w14:textId="77777777" w:rsidR="005C2446" w:rsidRDefault="005C2446">
      <w:r>
        <w:separator/>
      </w:r>
    </w:p>
    <w:p w14:paraId="2AACC3A7" w14:textId="77777777" w:rsidR="005C2446" w:rsidRDefault="005C2446"/>
    <w:p w14:paraId="40DA9F15" w14:textId="77777777" w:rsidR="005C2446" w:rsidRDefault="005C2446"/>
  </w:endnote>
  <w:endnote w:type="continuationSeparator" w:id="0">
    <w:p w14:paraId="415CC397" w14:textId="77777777" w:rsidR="005C2446" w:rsidRDefault="005C2446">
      <w:r>
        <w:continuationSeparator/>
      </w:r>
    </w:p>
    <w:p w14:paraId="1EC83F0A" w14:textId="77777777" w:rsidR="005C2446" w:rsidRDefault="005C2446"/>
    <w:p w14:paraId="03272B8B" w14:textId="77777777" w:rsidR="005C2446" w:rsidRDefault="005C24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EE8E3" w14:textId="77777777" w:rsidR="005C2446" w:rsidRDefault="005C2446">
      <w:r>
        <w:separator/>
      </w:r>
    </w:p>
    <w:p w14:paraId="7F893177" w14:textId="77777777" w:rsidR="005C2446" w:rsidRDefault="005C2446"/>
    <w:p w14:paraId="4D3B9CBD" w14:textId="77777777" w:rsidR="005C2446" w:rsidRDefault="005C2446"/>
  </w:footnote>
  <w:footnote w:type="continuationSeparator" w:id="0">
    <w:p w14:paraId="1F7F7935" w14:textId="77777777" w:rsidR="005C2446" w:rsidRDefault="005C2446">
      <w:r>
        <w:continuationSeparator/>
      </w:r>
    </w:p>
    <w:p w14:paraId="7859BA3F" w14:textId="77777777" w:rsidR="005C2446" w:rsidRDefault="005C2446"/>
    <w:p w14:paraId="254B0B7C" w14:textId="77777777" w:rsidR="005C2446" w:rsidRDefault="005C244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67E64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446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168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779C2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669FA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9DD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B89ED-D5AC-4275-B575-5D3D1A2A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218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1811</cp:revision>
  <cp:lastPrinted>2015-10-08T09:49:00Z</cp:lastPrinted>
  <dcterms:created xsi:type="dcterms:W3CDTF">2015-05-07T08:52:00Z</dcterms:created>
  <dcterms:modified xsi:type="dcterms:W3CDTF">2015-10-29T10:23:00Z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