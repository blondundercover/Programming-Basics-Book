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10D11" w14:textId="36F84277" w:rsidR="008D26CF" w:rsidRPr="008E14ED" w:rsidRDefault="008D26CF" w:rsidP="008E14ED">
      <w:pPr>
        <w:pStyle w:val="Heading1"/>
      </w:pPr>
      <w:bookmarkStart w:id="0" w:name="_Глава_1._Въведение"/>
      <w:bookmarkStart w:id="1" w:name="_Toc243587012"/>
      <w:bookmarkStart w:id="2" w:name="_Toc299460801"/>
      <w:bookmarkStart w:id="3" w:name="_Toc418766763"/>
      <w:bookmarkStart w:id="4" w:name="_Toc419210122"/>
      <w:bookmarkStart w:id="5" w:name="_Toc419387817"/>
      <w:bookmarkEnd w:id="0"/>
      <w:r w:rsidRPr="008E14ED">
        <w:t xml:space="preserve">Глава 1. </w:t>
      </w:r>
      <w:r w:rsidR="00745A42">
        <w:t>Математически основи на</w:t>
      </w:r>
      <w:r w:rsidRPr="008E14ED">
        <w:t xml:space="preserve"> програмирането</w:t>
      </w:r>
      <w:bookmarkEnd w:id="1"/>
      <w:bookmarkEnd w:id="2"/>
      <w:bookmarkEnd w:id="3"/>
      <w:bookmarkEnd w:id="4"/>
      <w:bookmarkEnd w:id="5"/>
    </w:p>
    <w:p w14:paraId="75DF351E" w14:textId="77777777" w:rsidR="008D26CF" w:rsidRPr="00083E3E" w:rsidRDefault="008D26CF" w:rsidP="008D26CF">
      <w:pPr>
        <w:pStyle w:val="Heading2"/>
      </w:pPr>
      <w:bookmarkStart w:id="6" w:name="_Toc299460802"/>
      <w:bookmarkStart w:id="7" w:name="_Toc419210123"/>
      <w:r w:rsidRPr="00083E3E">
        <w:t>В тази тема...</w:t>
      </w:r>
      <w:bookmarkEnd w:id="6"/>
      <w:bookmarkEnd w:id="7"/>
    </w:p>
    <w:p w14:paraId="0103425F" w14:textId="2F6550C9" w:rsidR="008D26CF" w:rsidRPr="00745A42" w:rsidRDefault="00745A42" w:rsidP="004F2788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2FE1CF43" w14:textId="7CF52255" w:rsidR="00745A42" w:rsidRDefault="00745A42" w:rsidP="00745A42">
      <w:pPr>
        <w:pStyle w:val="Heading2"/>
      </w:pPr>
      <w:r>
        <w:t>Подзаглавие #1</w:t>
      </w:r>
    </w:p>
    <w:p w14:paraId="04D912D7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16B46463" w14:textId="3B1C7CB9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2</w:t>
      </w:r>
    </w:p>
    <w:p w14:paraId="217BF47C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2B5EF1F5" w14:textId="71FAB2E0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3</w:t>
      </w:r>
    </w:p>
    <w:p w14:paraId="747508F9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48E62D28" w14:textId="44BF7AED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4</w:t>
      </w:r>
    </w:p>
    <w:p w14:paraId="415F40F5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00DBC273" w14:textId="6D5C98DF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5</w:t>
      </w:r>
    </w:p>
    <w:p w14:paraId="53A0269D" w14:textId="146189EE" w:rsidR="00745A42" w:rsidRPr="00745A42" w:rsidRDefault="00745A42" w:rsidP="00745A42">
      <w:r w:rsidRPr="00745A42">
        <w:rPr>
          <w:highlight w:val="yellow"/>
          <w:lang w:val="en-US"/>
        </w:rPr>
        <w:t>TODO</w:t>
      </w:r>
    </w:p>
    <w:p w14:paraId="66299859" w14:textId="77777777" w:rsidR="008D26CF" w:rsidRDefault="008D26CF" w:rsidP="008D26CF">
      <w:pPr>
        <w:pStyle w:val="Heading2"/>
      </w:pPr>
      <w:bookmarkStart w:id="8" w:name="_Toc299460843"/>
      <w:bookmarkStart w:id="9" w:name="_Toc419210132"/>
      <w:r w:rsidRPr="000B71F1">
        <w:t>Упражнения</w:t>
      </w:r>
      <w:bookmarkEnd w:id="8"/>
      <w:bookmarkEnd w:id="9"/>
    </w:p>
    <w:p w14:paraId="62B78312" w14:textId="352C33B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4D475F8C" w14:textId="31442ABF" w:rsidR="008D26CF" w:rsidRPr="00745A42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1F28B276" w14:textId="4B2B8C02" w:rsidR="00745A42" w:rsidRPr="00745A42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60A710E0" w14:textId="12E4672A" w:rsidR="00745A42" w:rsidRPr="00191937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462964BC" w14:textId="77777777" w:rsidR="008D26CF" w:rsidRDefault="008D26CF" w:rsidP="008D26CF">
      <w:pPr>
        <w:pStyle w:val="Heading2"/>
      </w:pPr>
      <w:bookmarkStart w:id="10" w:name="_Toc299460844"/>
      <w:bookmarkStart w:id="11" w:name="_Toc419210133"/>
      <w:r w:rsidRPr="000B71F1">
        <w:t>Решения и упътвания</w:t>
      </w:r>
      <w:bookmarkEnd w:id="10"/>
      <w:bookmarkEnd w:id="11"/>
    </w:p>
    <w:p w14:paraId="7BC8B5B7" w14:textId="5DF01D32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6C2A1899" w14:textId="6533B94C" w:rsidR="00EB3B05" w:rsidRP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t>…</w:t>
      </w:r>
    </w:p>
    <w:p w14:paraId="0C587BBE" w14:textId="7F1128FC" w:rsidR="00745A42" w:rsidRP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t>…</w:t>
      </w:r>
      <w:bookmarkStart w:id="12" w:name="_GoBack"/>
      <w:bookmarkEnd w:id="12"/>
    </w:p>
    <w:p w14:paraId="505E5557" w14:textId="16E13A33" w:rsid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lastRenderedPageBreak/>
        <w:t>…</w:t>
      </w:r>
    </w:p>
    <w:p w14:paraId="4D8BB423" w14:textId="46F4EC57" w:rsidR="006A0658" w:rsidRPr="00D004C2" w:rsidRDefault="006A0658" w:rsidP="00D004C2">
      <w:bookmarkStart w:id="13" w:name="_Глава_2._Примитивни"/>
      <w:bookmarkEnd w:id="13"/>
    </w:p>
    <w:sectPr w:rsidR="006A0658" w:rsidRPr="00D004C2" w:rsidSect="00D004C2">
      <w:pgSz w:w="9356" w:h="13325" w:code="9"/>
      <w:pgMar w:top="992" w:right="709" w:bottom="567" w:left="709" w:header="482" w:footer="4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A6152" w14:textId="77777777" w:rsidR="001F12F7" w:rsidRDefault="001F12F7">
      <w:r>
        <w:separator/>
      </w:r>
    </w:p>
    <w:p w14:paraId="7A443A43" w14:textId="77777777" w:rsidR="001F12F7" w:rsidRDefault="001F12F7"/>
    <w:p w14:paraId="267C1460" w14:textId="77777777" w:rsidR="001F12F7" w:rsidRDefault="001F12F7"/>
  </w:endnote>
  <w:endnote w:type="continuationSeparator" w:id="0">
    <w:p w14:paraId="3D193EAC" w14:textId="77777777" w:rsidR="001F12F7" w:rsidRDefault="001F12F7">
      <w:r>
        <w:continuationSeparator/>
      </w:r>
    </w:p>
    <w:p w14:paraId="0C861000" w14:textId="77777777" w:rsidR="001F12F7" w:rsidRDefault="001F12F7"/>
    <w:p w14:paraId="0E2081D5" w14:textId="77777777" w:rsidR="001F12F7" w:rsidRDefault="001F12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awasdee">
    <w:altName w:val="Arial Unicode MS"/>
    <w:charset w:val="00"/>
    <w:family w:val="roman"/>
    <w:pitch w:val="variable"/>
    <w:sig w:usb0="00000000" w:usb1="5000200A" w:usb2="00000000" w:usb3="00000000" w:csb0="0001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CBE74" w14:textId="77777777" w:rsidR="001F12F7" w:rsidRDefault="001F12F7">
      <w:r>
        <w:separator/>
      </w:r>
    </w:p>
    <w:p w14:paraId="30232BA7" w14:textId="77777777" w:rsidR="001F12F7" w:rsidRDefault="001F12F7"/>
    <w:p w14:paraId="504E7265" w14:textId="77777777" w:rsidR="001F12F7" w:rsidRDefault="001F12F7"/>
  </w:footnote>
  <w:footnote w:type="continuationSeparator" w:id="0">
    <w:p w14:paraId="21754115" w14:textId="77777777" w:rsidR="001F12F7" w:rsidRDefault="001F12F7">
      <w:r>
        <w:continuationSeparator/>
      </w:r>
    </w:p>
    <w:p w14:paraId="2A4E75CE" w14:textId="77777777" w:rsidR="001F12F7" w:rsidRDefault="001F12F7"/>
    <w:p w14:paraId="1F0A3C00" w14:textId="77777777" w:rsidR="001F12F7" w:rsidRDefault="001F12F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D52F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4" w15:restartNumberingAfterBreak="0">
    <w:nsid w:val="00000005"/>
    <w:multiLevelType w:val="singleLevel"/>
    <w:tmpl w:val="6ADC1248"/>
    <w:name w:val="WW8Num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5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6" w15:restartNumberingAfterBreak="0">
    <w:nsid w:val="00000008"/>
    <w:multiLevelType w:val="singleLevel"/>
    <w:tmpl w:val="00000008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cs="Times New Roman"/>
      </w:rPr>
    </w:lvl>
  </w:abstractNum>
  <w:abstractNum w:abstractNumId="7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8" w15:restartNumberingAfterBreak="0">
    <w:nsid w:val="0000000A"/>
    <w:multiLevelType w:val="singleLevel"/>
    <w:tmpl w:val="0000000A"/>
    <w:name w:val="WW8Num32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9" w15:restartNumberingAfterBreak="0">
    <w:nsid w:val="00526FBA"/>
    <w:multiLevelType w:val="hybridMultilevel"/>
    <w:tmpl w:val="FF22490C"/>
    <w:lvl w:ilvl="0" w:tplc="079C39F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654353"/>
    <w:multiLevelType w:val="hybridMultilevel"/>
    <w:tmpl w:val="36106FD4"/>
    <w:name w:val="WW8Num12"/>
    <w:lvl w:ilvl="0" w:tplc="132ABA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1" w15:restartNumberingAfterBreak="0">
    <w:nsid w:val="01036D3F"/>
    <w:multiLevelType w:val="hybridMultilevel"/>
    <w:tmpl w:val="9680409E"/>
    <w:lvl w:ilvl="0" w:tplc="45DA4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10D7750"/>
    <w:multiLevelType w:val="hybridMultilevel"/>
    <w:tmpl w:val="37D65BE2"/>
    <w:lvl w:ilvl="0" w:tplc="5ED0B3E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 w15:restartNumberingAfterBreak="0">
    <w:nsid w:val="012A550B"/>
    <w:multiLevelType w:val="hybridMultilevel"/>
    <w:tmpl w:val="F634BCF0"/>
    <w:lvl w:ilvl="0" w:tplc="B59C93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13E564B"/>
    <w:multiLevelType w:val="hybridMultilevel"/>
    <w:tmpl w:val="6356749C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17E677C"/>
    <w:multiLevelType w:val="hybridMultilevel"/>
    <w:tmpl w:val="3C1C5EB8"/>
    <w:lvl w:ilvl="0" w:tplc="3B78FB8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 w:cs="Calibri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 w15:restartNumberingAfterBreak="0">
    <w:nsid w:val="02256E5E"/>
    <w:multiLevelType w:val="hybridMultilevel"/>
    <w:tmpl w:val="9A5E8E4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6464AF"/>
    <w:multiLevelType w:val="hybridMultilevel"/>
    <w:tmpl w:val="B914B00C"/>
    <w:lvl w:ilvl="0" w:tplc="28ACACCA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8" w15:restartNumberingAfterBreak="0">
    <w:nsid w:val="05AD731C"/>
    <w:multiLevelType w:val="hybridMultilevel"/>
    <w:tmpl w:val="9F2CFB98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796D89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20" w15:restartNumberingAfterBreak="0">
    <w:nsid w:val="08252B23"/>
    <w:multiLevelType w:val="hybridMultilevel"/>
    <w:tmpl w:val="38A8DAE6"/>
    <w:lvl w:ilvl="0" w:tplc="000000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8624277"/>
    <w:multiLevelType w:val="hybridMultilevel"/>
    <w:tmpl w:val="063EE1BA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2" w15:restartNumberingAfterBreak="0">
    <w:nsid w:val="093610AB"/>
    <w:multiLevelType w:val="hybridMultilevel"/>
    <w:tmpl w:val="5BCC070E"/>
    <w:lvl w:ilvl="0" w:tplc="42449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A993F34"/>
    <w:multiLevelType w:val="hybridMultilevel"/>
    <w:tmpl w:val="CD6A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AA91D08"/>
    <w:multiLevelType w:val="hybridMultilevel"/>
    <w:tmpl w:val="7E04E45E"/>
    <w:lvl w:ilvl="0" w:tplc="6AD8664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0B8053FE"/>
    <w:multiLevelType w:val="hybridMultilevel"/>
    <w:tmpl w:val="E4820A80"/>
    <w:lvl w:ilvl="0" w:tplc="28ACAC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4845C3"/>
    <w:multiLevelType w:val="hybridMultilevel"/>
    <w:tmpl w:val="2E0A83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D6877A4"/>
    <w:multiLevelType w:val="hybridMultilevel"/>
    <w:tmpl w:val="AA76F212"/>
    <w:lvl w:ilvl="0" w:tplc="522841D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D8E243D"/>
    <w:multiLevelType w:val="hybridMultilevel"/>
    <w:tmpl w:val="C63A358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DAE04A4"/>
    <w:multiLevelType w:val="hybridMultilevel"/>
    <w:tmpl w:val="6A966752"/>
    <w:lvl w:ilvl="0" w:tplc="0402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0FAB32FB"/>
    <w:multiLevelType w:val="hybridMultilevel"/>
    <w:tmpl w:val="034A9D78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1" w15:restartNumberingAfterBreak="0">
    <w:nsid w:val="10A94E2C"/>
    <w:multiLevelType w:val="hybridMultilevel"/>
    <w:tmpl w:val="260E3A20"/>
    <w:lvl w:ilvl="0" w:tplc="34F4EE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10E30260"/>
    <w:multiLevelType w:val="hybridMultilevel"/>
    <w:tmpl w:val="B9FA3F20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3" w15:restartNumberingAfterBreak="0">
    <w:nsid w:val="112E4968"/>
    <w:multiLevelType w:val="hybridMultilevel"/>
    <w:tmpl w:val="C896CF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1179741B"/>
    <w:multiLevelType w:val="hybridMultilevel"/>
    <w:tmpl w:val="252A1BD2"/>
    <w:lvl w:ilvl="0" w:tplc="7C740592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7A1749"/>
    <w:multiLevelType w:val="hybridMultilevel"/>
    <w:tmpl w:val="C6BA7FB8"/>
    <w:lvl w:ilvl="0" w:tplc="D1B0D9D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132C2C7B"/>
    <w:multiLevelType w:val="hybridMultilevel"/>
    <w:tmpl w:val="344A4796"/>
    <w:lvl w:ilvl="0" w:tplc="28ACACCA">
      <w:start w:val="1"/>
      <w:numFmt w:val="bullet"/>
      <w:lvlText w:val="-"/>
      <w:lvlJc w:val="left"/>
      <w:pPr>
        <w:tabs>
          <w:tab w:val="num" w:pos="1496"/>
        </w:tabs>
        <w:ind w:left="1496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37" w15:restartNumberingAfterBreak="0">
    <w:nsid w:val="14727F74"/>
    <w:multiLevelType w:val="hybridMultilevel"/>
    <w:tmpl w:val="C11E27B2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Marlett" w:hAnsi="Marlett" w:hint="default"/>
      </w:rPr>
    </w:lvl>
  </w:abstractNum>
  <w:abstractNum w:abstractNumId="38" w15:restartNumberingAfterBreak="0">
    <w:nsid w:val="15464B1C"/>
    <w:multiLevelType w:val="hybridMultilevel"/>
    <w:tmpl w:val="912016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15F8048E"/>
    <w:multiLevelType w:val="hybridMultilevel"/>
    <w:tmpl w:val="49B88122"/>
    <w:lvl w:ilvl="0" w:tplc="86D884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17D73AEA"/>
    <w:multiLevelType w:val="hybridMultilevel"/>
    <w:tmpl w:val="A32202D6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F535F0"/>
    <w:multiLevelType w:val="hybridMultilevel"/>
    <w:tmpl w:val="250488DA"/>
    <w:lvl w:ilvl="0" w:tplc="8A14AF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19126EEB"/>
    <w:multiLevelType w:val="hybridMultilevel"/>
    <w:tmpl w:val="6C02F284"/>
    <w:lvl w:ilvl="0" w:tplc="CB2CC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19B02386"/>
    <w:multiLevelType w:val="hybridMultilevel"/>
    <w:tmpl w:val="1D300CAE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1A696C22"/>
    <w:multiLevelType w:val="hybridMultilevel"/>
    <w:tmpl w:val="636CAF8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1A6D104E"/>
    <w:multiLevelType w:val="hybridMultilevel"/>
    <w:tmpl w:val="64D82D1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BA54E10"/>
    <w:multiLevelType w:val="hybridMultilevel"/>
    <w:tmpl w:val="075257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1C6A4B4F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1D18569E"/>
    <w:multiLevelType w:val="hybridMultilevel"/>
    <w:tmpl w:val="8988A1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1D7A1825"/>
    <w:multiLevelType w:val="hybridMultilevel"/>
    <w:tmpl w:val="73A2937A"/>
    <w:lvl w:ilvl="0" w:tplc="75A0092E">
      <w:numFmt w:val="bullet"/>
      <w:lvlText w:val="-"/>
      <w:lvlJc w:val="left"/>
      <w:pPr>
        <w:ind w:left="644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 w15:restartNumberingAfterBreak="0">
    <w:nsid w:val="1D8061B1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1" w15:restartNumberingAfterBreak="0">
    <w:nsid w:val="1E044215"/>
    <w:multiLevelType w:val="hybridMultilevel"/>
    <w:tmpl w:val="ACC6B102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1E32150A"/>
    <w:multiLevelType w:val="hybridMultilevel"/>
    <w:tmpl w:val="A7CA6A9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Arial" w:hAnsi="Aria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EFA1A0F"/>
    <w:multiLevelType w:val="hybridMultilevel"/>
    <w:tmpl w:val="E808FD96"/>
    <w:lvl w:ilvl="0" w:tplc="3D94CE2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1F5540D1"/>
    <w:multiLevelType w:val="hybridMultilevel"/>
    <w:tmpl w:val="C6147CBA"/>
    <w:lvl w:ilvl="0" w:tplc="5E7AE29A">
      <w:start w:val="1"/>
      <w:numFmt w:val="decimal"/>
      <w:lvlText w:val="Стъпка 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1F967F3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6" w15:restartNumberingAfterBreak="0">
    <w:nsid w:val="1FA81FE9"/>
    <w:multiLevelType w:val="hybridMultilevel"/>
    <w:tmpl w:val="B07ABD8C"/>
    <w:lvl w:ilvl="0" w:tplc="0590E5FA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7" w15:restartNumberingAfterBreak="0">
    <w:nsid w:val="1FBB6F78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8" w15:restartNumberingAfterBreak="0">
    <w:nsid w:val="2062072D"/>
    <w:multiLevelType w:val="hybridMultilevel"/>
    <w:tmpl w:val="FDA6658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9" w15:restartNumberingAfterBreak="0">
    <w:nsid w:val="232331BB"/>
    <w:multiLevelType w:val="hybridMultilevel"/>
    <w:tmpl w:val="2CE24936"/>
    <w:lvl w:ilvl="0" w:tplc="0590E5F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234D67A7"/>
    <w:multiLevelType w:val="hybridMultilevel"/>
    <w:tmpl w:val="8822E34C"/>
    <w:lvl w:ilvl="0" w:tplc="75A0092E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Verdana" w:eastAsia="Times New Roman" w:hAnsi="Verdana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61" w15:restartNumberingAfterBreak="0">
    <w:nsid w:val="258764AA"/>
    <w:multiLevelType w:val="hybridMultilevel"/>
    <w:tmpl w:val="507E729A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2" w15:restartNumberingAfterBreak="0">
    <w:nsid w:val="270F2BC8"/>
    <w:multiLevelType w:val="hybridMultilevel"/>
    <w:tmpl w:val="84C88E64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287310F8"/>
    <w:multiLevelType w:val="hybridMultilevel"/>
    <w:tmpl w:val="4728231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4" w15:restartNumberingAfterBreak="0">
    <w:nsid w:val="28807A69"/>
    <w:multiLevelType w:val="hybridMultilevel"/>
    <w:tmpl w:val="185E2888"/>
    <w:lvl w:ilvl="0" w:tplc="C85C01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29AD7C7E"/>
    <w:multiLevelType w:val="hybridMultilevel"/>
    <w:tmpl w:val="8FC61DF6"/>
    <w:lvl w:ilvl="0" w:tplc="BE0E9B2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2B5C3084"/>
    <w:multiLevelType w:val="hybridMultilevel"/>
    <w:tmpl w:val="3F621BEA"/>
    <w:lvl w:ilvl="0" w:tplc="D908B97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7" w15:restartNumberingAfterBreak="0">
    <w:nsid w:val="2CFE3E0B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68" w15:restartNumberingAfterBreak="0">
    <w:nsid w:val="2D4C7138"/>
    <w:multiLevelType w:val="hybridMultilevel"/>
    <w:tmpl w:val="7C52FA14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9" w15:restartNumberingAfterBreak="0">
    <w:nsid w:val="2D73535F"/>
    <w:multiLevelType w:val="hybridMultilevel"/>
    <w:tmpl w:val="69DC7FEE"/>
    <w:lvl w:ilvl="0" w:tplc="00000007">
      <w:start w:val="1"/>
      <w:numFmt w:val="bullet"/>
      <w:lvlText w:val="-"/>
      <w:lvlJc w:val="left"/>
      <w:pPr>
        <w:tabs>
          <w:tab w:val="num" w:pos="852"/>
        </w:tabs>
        <w:ind w:left="852" w:hanging="284"/>
      </w:pPr>
      <w:rPr>
        <w:rFonts w:ascii="Arial" w:hAnsi="Arial"/>
      </w:r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70" w15:restartNumberingAfterBreak="0">
    <w:nsid w:val="2DA84428"/>
    <w:multiLevelType w:val="hybridMultilevel"/>
    <w:tmpl w:val="F91E8CC2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71" w15:restartNumberingAfterBreak="0">
    <w:nsid w:val="2EA76D2D"/>
    <w:multiLevelType w:val="hybridMultilevel"/>
    <w:tmpl w:val="497CA30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2ECC7778"/>
    <w:multiLevelType w:val="hybridMultilevel"/>
    <w:tmpl w:val="F536A6F8"/>
    <w:lvl w:ilvl="0" w:tplc="DC043FC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319A25CA"/>
    <w:multiLevelType w:val="hybridMultilevel"/>
    <w:tmpl w:val="559489CE"/>
    <w:lvl w:ilvl="0" w:tplc="D0C82DB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4" w15:restartNumberingAfterBreak="0">
    <w:nsid w:val="32C85D74"/>
    <w:multiLevelType w:val="hybridMultilevel"/>
    <w:tmpl w:val="98A0DD88"/>
    <w:lvl w:ilvl="0" w:tplc="B086890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33080368"/>
    <w:multiLevelType w:val="hybridMultilevel"/>
    <w:tmpl w:val="DA1E63D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34D74EDE"/>
    <w:multiLevelType w:val="hybridMultilevel"/>
    <w:tmpl w:val="DD98AFFA"/>
    <w:lvl w:ilvl="0" w:tplc="28ACACCA">
      <w:start w:val="1"/>
      <w:numFmt w:val="bullet"/>
      <w:lvlText w:val="-"/>
      <w:lvlJc w:val="left"/>
      <w:pPr>
        <w:tabs>
          <w:tab w:val="num" w:pos="307"/>
        </w:tabs>
        <w:ind w:left="307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387"/>
        </w:tabs>
        <w:ind w:left="13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07"/>
        </w:tabs>
        <w:ind w:left="21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27"/>
        </w:tabs>
        <w:ind w:left="28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547"/>
        </w:tabs>
        <w:ind w:left="35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987"/>
        </w:tabs>
        <w:ind w:left="49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07"/>
        </w:tabs>
        <w:ind w:left="57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</w:rPr>
    </w:lvl>
  </w:abstractNum>
  <w:abstractNum w:abstractNumId="77" w15:restartNumberingAfterBreak="0">
    <w:nsid w:val="354976D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78" w15:restartNumberingAfterBreak="0">
    <w:nsid w:val="36C2778B"/>
    <w:multiLevelType w:val="hybridMultilevel"/>
    <w:tmpl w:val="9DDED706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9" w15:restartNumberingAfterBreak="0">
    <w:nsid w:val="37EB6753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80" w15:restartNumberingAfterBreak="0">
    <w:nsid w:val="38723088"/>
    <w:multiLevelType w:val="hybridMultilevel"/>
    <w:tmpl w:val="B9E2B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39BE5CCD"/>
    <w:multiLevelType w:val="hybridMultilevel"/>
    <w:tmpl w:val="468E3BD2"/>
    <w:lvl w:ilvl="0" w:tplc="F21CB8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3C7643CA"/>
    <w:multiLevelType w:val="hybridMultilevel"/>
    <w:tmpl w:val="B5D687AC"/>
    <w:lvl w:ilvl="0" w:tplc="28ACACCA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eastAsia="Times New Roman" w:hAnsi="Aria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CF949E2"/>
    <w:multiLevelType w:val="hybridMultilevel"/>
    <w:tmpl w:val="DEAC2C36"/>
    <w:lvl w:ilvl="0" w:tplc="EA96168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3E120927"/>
    <w:multiLevelType w:val="hybridMultilevel"/>
    <w:tmpl w:val="A8E04BC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5" w15:restartNumberingAfterBreak="0">
    <w:nsid w:val="3F5B491B"/>
    <w:multiLevelType w:val="hybridMultilevel"/>
    <w:tmpl w:val="4C664D08"/>
    <w:lvl w:ilvl="0" w:tplc="EC06450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41064725"/>
    <w:multiLevelType w:val="hybridMultilevel"/>
    <w:tmpl w:val="800AA5F8"/>
    <w:lvl w:ilvl="0" w:tplc="EE4A2F28">
      <w:start w:val="1"/>
      <w:numFmt w:val="decimal"/>
      <w:lvlText w:val="%1."/>
      <w:lvlJc w:val="left"/>
      <w:pPr>
        <w:tabs>
          <w:tab w:val="num" w:pos="689"/>
        </w:tabs>
        <w:ind w:left="689" w:hanging="405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7" w15:restartNumberingAfterBreak="0">
    <w:nsid w:val="41400630"/>
    <w:multiLevelType w:val="hybridMultilevel"/>
    <w:tmpl w:val="E93E783C"/>
    <w:lvl w:ilvl="0" w:tplc="4FB2F68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43821EA2"/>
    <w:multiLevelType w:val="hybridMultilevel"/>
    <w:tmpl w:val="D5047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3A43B2B"/>
    <w:multiLevelType w:val="hybridMultilevel"/>
    <w:tmpl w:val="5DCAA978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0" w15:restartNumberingAfterBreak="0">
    <w:nsid w:val="43B52925"/>
    <w:multiLevelType w:val="hybridMultilevel"/>
    <w:tmpl w:val="4F84EC0C"/>
    <w:lvl w:ilvl="0" w:tplc="9B0C8E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5DF36CA"/>
    <w:multiLevelType w:val="hybridMultilevel"/>
    <w:tmpl w:val="5C6E5B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481D439B"/>
    <w:multiLevelType w:val="hybridMultilevel"/>
    <w:tmpl w:val="BEA8DDF4"/>
    <w:lvl w:ilvl="0" w:tplc="13807A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49B439A6"/>
    <w:multiLevelType w:val="hybridMultilevel"/>
    <w:tmpl w:val="C1D8227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9F033F5"/>
    <w:multiLevelType w:val="hybridMultilevel"/>
    <w:tmpl w:val="D9BC93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5" w15:restartNumberingAfterBreak="0">
    <w:nsid w:val="4AE026B9"/>
    <w:multiLevelType w:val="hybridMultilevel"/>
    <w:tmpl w:val="1A464170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AF9687F"/>
    <w:multiLevelType w:val="hybridMultilevel"/>
    <w:tmpl w:val="B57626F8"/>
    <w:lvl w:ilvl="0" w:tplc="2ED28892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Arial" w:eastAsia="Times New Roman" w:hAnsi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BF06D4A"/>
    <w:multiLevelType w:val="hybridMultilevel"/>
    <w:tmpl w:val="61D0DE68"/>
    <w:lvl w:ilvl="0" w:tplc="C79091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4D5631EB"/>
    <w:multiLevelType w:val="hybridMultilevel"/>
    <w:tmpl w:val="916A0350"/>
    <w:lvl w:ilvl="0" w:tplc="67966C1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4D8C2643"/>
    <w:multiLevelType w:val="hybridMultilevel"/>
    <w:tmpl w:val="6F2ECD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4DFB4C70"/>
    <w:multiLevelType w:val="hybridMultilevel"/>
    <w:tmpl w:val="6316B5BE"/>
    <w:lvl w:ilvl="0" w:tplc="BF603E2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1" w15:restartNumberingAfterBreak="0">
    <w:nsid w:val="4E1120E5"/>
    <w:multiLevelType w:val="hybridMultilevel"/>
    <w:tmpl w:val="3C5844B4"/>
    <w:name w:val="WW8Num3222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E931D03"/>
    <w:multiLevelType w:val="hybridMultilevel"/>
    <w:tmpl w:val="6CC07A6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3" w15:restartNumberingAfterBreak="0">
    <w:nsid w:val="4EAE2F8C"/>
    <w:multiLevelType w:val="hybridMultilevel"/>
    <w:tmpl w:val="FF6C9F18"/>
    <w:lvl w:ilvl="0" w:tplc="28ACA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4EB251D9"/>
    <w:multiLevelType w:val="hybridMultilevel"/>
    <w:tmpl w:val="78F02BF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4F222458"/>
    <w:multiLevelType w:val="hybridMultilevel"/>
    <w:tmpl w:val="5B08CC0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F3D29DF"/>
    <w:multiLevelType w:val="hybridMultilevel"/>
    <w:tmpl w:val="1A44E236"/>
    <w:lvl w:ilvl="0" w:tplc="FA5C28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FC75299"/>
    <w:multiLevelType w:val="hybridMultilevel"/>
    <w:tmpl w:val="0EDC7E4E"/>
    <w:lvl w:ilvl="0" w:tplc="AF34E6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4FF47F2B"/>
    <w:multiLevelType w:val="hybridMultilevel"/>
    <w:tmpl w:val="EE76B8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518474AE"/>
    <w:multiLevelType w:val="hybridMultilevel"/>
    <w:tmpl w:val="C34490E6"/>
    <w:lvl w:ilvl="0" w:tplc="A6B86EB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55CA5B4D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1" w15:restartNumberingAfterBreak="0">
    <w:nsid w:val="57440DCD"/>
    <w:multiLevelType w:val="hybridMultilevel"/>
    <w:tmpl w:val="2814F504"/>
    <w:lvl w:ilvl="0" w:tplc="00000003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112" w15:restartNumberingAfterBreak="0">
    <w:nsid w:val="57D2538F"/>
    <w:multiLevelType w:val="hybridMultilevel"/>
    <w:tmpl w:val="D83C288A"/>
    <w:lvl w:ilvl="0" w:tplc="0409000F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3" w15:restartNumberingAfterBreak="0">
    <w:nsid w:val="58285249"/>
    <w:multiLevelType w:val="hybridMultilevel"/>
    <w:tmpl w:val="A98C04C0"/>
    <w:lvl w:ilvl="0" w:tplc="0208439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59431B0C"/>
    <w:multiLevelType w:val="hybridMultilevel"/>
    <w:tmpl w:val="17B60462"/>
    <w:lvl w:ilvl="0" w:tplc="372AA6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59B00649"/>
    <w:multiLevelType w:val="hybridMultilevel"/>
    <w:tmpl w:val="3C0E6088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>
      <w:start w:val="1"/>
      <w:numFmt w:val="lowerRoman"/>
      <w:lvlText w:val="%3."/>
      <w:lvlJc w:val="right"/>
      <w:pPr>
        <w:ind w:left="2084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6" w15:restartNumberingAfterBreak="0">
    <w:nsid w:val="5B2151AC"/>
    <w:multiLevelType w:val="hybridMultilevel"/>
    <w:tmpl w:val="E034CF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5C212F24"/>
    <w:multiLevelType w:val="hybridMultilevel"/>
    <w:tmpl w:val="C61CA5F6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CAB4F25"/>
    <w:multiLevelType w:val="hybridMultilevel"/>
    <w:tmpl w:val="0B7CE33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 w15:restartNumberingAfterBreak="0">
    <w:nsid w:val="5CB43442"/>
    <w:multiLevelType w:val="hybridMultilevel"/>
    <w:tmpl w:val="04E2D4A6"/>
    <w:lvl w:ilvl="0" w:tplc="AC00FE56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0" w15:restartNumberingAfterBreak="0">
    <w:nsid w:val="5D013AA7"/>
    <w:multiLevelType w:val="hybridMultilevel"/>
    <w:tmpl w:val="9982968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D606CC6"/>
    <w:multiLevelType w:val="hybridMultilevel"/>
    <w:tmpl w:val="59E62D5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D62466B"/>
    <w:multiLevelType w:val="hybridMultilevel"/>
    <w:tmpl w:val="7D34C578"/>
    <w:lvl w:ilvl="0" w:tplc="28ACAC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9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 w:tplc="0402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3" w15:restartNumberingAfterBreak="0">
    <w:nsid w:val="5DC349FE"/>
    <w:multiLevelType w:val="hybridMultilevel"/>
    <w:tmpl w:val="C3A87704"/>
    <w:lvl w:ilvl="0" w:tplc="0402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4" w15:restartNumberingAfterBreak="0">
    <w:nsid w:val="5E826352"/>
    <w:multiLevelType w:val="hybridMultilevel"/>
    <w:tmpl w:val="22706B64"/>
    <w:lvl w:ilvl="0" w:tplc="D9E6CB0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5F4A58DD"/>
    <w:multiLevelType w:val="hybridMultilevel"/>
    <w:tmpl w:val="D29AFEAC"/>
    <w:name w:val="WW8Num322"/>
    <w:lvl w:ilvl="0" w:tplc="00000009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6" w15:restartNumberingAfterBreak="0">
    <w:nsid w:val="5F9648F7"/>
    <w:multiLevelType w:val="hybridMultilevel"/>
    <w:tmpl w:val="C6D68D06"/>
    <w:lvl w:ilvl="0" w:tplc="00000003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7" w15:restartNumberingAfterBreak="0">
    <w:nsid w:val="5FDB31F8"/>
    <w:multiLevelType w:val="hybridMultilevel"/>
    <w:tmpl w:val="556680B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0CB298E"/>
    <w:multiLevelType w:val="hybridMultilevel"/>
    <w:tmpl w:val="F50A0C74"/>
    <w:lvl w:ilvl="0" w:tplc="5EA668C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9" w15:restartNumberingAfterBreak="0">
    <w:nsid w:val="60E44414"/>
    <w:multiLevelType w:val="hybridMultilevel"/>
    <w:tmpl w:val="D5BE55C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0" w15:restartNumberingAfterBreak="0">
    <w:nsid w:val="61721DA1"/>
    <w:multiLevelType w:val="hybridMultilevel"/>
    <w:tmpl w:val="9DE03FD2"/>
    <w:lvl w:ilvl="0" w:tplc="B3B25B4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 w15:restartNumberingAfterBreak="0">
    <w:nsid w:val="620A7347"/>
    <w:multiLevelType w:val="hybridMultilevel"/>
    <w:tmpl w:val="972858FC"/>
    <w:name w:val="WW8Num42"/>
    <w:lvl w:ilvl="0" w:tplc="30E0555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ED698B"/>
    <w:multiLevelType w:val="hybridMultilevel"/>
    <w:tmpl w:val="7DA24DE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63B5573B"/>
    <w:multiLevelType w:val="hybridMultilevel"/>
    <w:tmpl w:val="0A76B0D4"/>
    <w:lvl w:ilvl="0" w:tplc="B6E4EA9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 w15:restartNumberingAfterBreak="0">
    <w:nsid w:val="662F6C03"/>
    <w:multiLevelType w:val="hybridMultilevel"/>
    <w:tmpl w:val="48D48100"/>
    <w:lvl w:ilvl="0" w:tplc="D776667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 w15:restartNumberingAfterBreak="0">
    <w:nsid w:val="67C07AD9"/>
    <w:multiLevelType w:val="hybridMultilevel"/>
    <w:tmpl w:val="2640E710"/>
    <w:lvl w:ilvl="0" w:tplc="B138239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68722815"/>
    <w:multiLevelType w:val="hybridMultilevel"/>
    <w:tmpl w:val="EF808CEC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37" w15:restartNumberingAfterBreak="0">
    <w:nsid w:val="68DD4102"/>
    <w:multiLevelType w:val="hybridMultilevel"/>
    <w:tmpl w:val="48847A4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8" w15:restartNumberingAfterBreak="0">
    <w:nsid w:val="693573FC"/>
    <w:multiLevelType w:val="hybridMultilevel"/>
    <w:tmpl w:val="D32E1D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 w15:restartNumberingAfterBreak="0">
    <w:nsid w:val="6A2E421E"/>
    <w:multiLevelType w:val="hybridMultilevel"/>
    <w:tmpl w:val="3B0C87F2"/>
    <w:lvl w:ilvl="0" w:tplc="F55EDEF0">
      <w:start w:val="1"/>
      <w:numFmt w:val="bullet"/>
      <w:lvlText w:val="-"/>
      <w:lvlJc w:val="left"/>
      <w:pPr>
        <w:tabs>
          <w:tab w:val="num" w:pos="624"/>
        </w:tabs>
        <w:ind w:left="624" w:hanging="170"/>
      </w:pPr>
      <w:rPr>
        <w:rFonts w:ascii="Verdana" w:hAnsi="Verdana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0" w15:restartNumberingAfterBreak="0">
    <w:nsid w:val="6A690C5C"/>
    <w:multiLevelType w:val="hybridMultilevel"/>
    <w:tmpl w:val="C3E24B72"/>
    <w:lvl w:ilvl="0" w:tplc="2D08DF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 w15:restartNumberingAfterBreak="0">
    <w:nsid w:val="6AD967D6"/>
    <w:multiLevelType w:val="hybridMultilevel"/>
    <w:tmpl w:val="B42EC264"/>
    <w:lvl w:ilvl="0" w:tplc="00000009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2" w15:restartNumberingAfterBreak="0">
    <w:nsid w:val="6C473983"/>
    <w:multiLevelType w:val="hybridMultilevel"/>
    <w:tmpl w:val="2D021A1A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3" w15:restartNumberingAfterBreak="0">
    <w:nsid w:val="6CBF35CE"/>
    <w:multiLevelType w:val="hybridMultilevel"/>
    <w:tmpl w:val="DE4EFCA0"/>
    <w:lvl w:ilvl="0" w:tplc="38D6DCE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6D594EFB"/>
    <w:multiLevelType w:val="hybridMultilevel"/>
    <w:tmpl w:val="59D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F6F4553"/>
    <w:multiLevelType w:val="hybridMultilevel"/>
    <w:tmpl w:val="7AF0CBFE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6" w15:restartNumberingAfterBreak="0">
    <w:nsid w:val="6F810163"/>
    <w:multiLevelType w:val="hybridMultilevel"/>
    <w:tmpl w:val="D768382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7" w15:restartNumberingAfterBreak="0">
    <w:nsid w:val="6FF85422"/>
    <w:multiLevelType w:val="hybridMultilevel"/>
    <w:tmpl w:val="BD8E852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72200757"/>
    <w:multiLevelType w:val="hybridMultilevel"/>
    <w:tmpl w:val="8160A55E"/>
    <w:lvl w:ilvl="0" w:tplc="57A6E6A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 w15:restartNumberingAfterBreak="0">
    <w:nsid w:val="732106C4"/>
    <w:multiLevelType w:val="hybridMultilevel"/>
    <w:tmpl w:val="5F56D636"/>
    <w:lvl w:ilvl="0" w:tplc="0B2A8D2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0" w15:restartNumberingAfterBreak="0">
    <w:nsid w:val="73CA6B7B"/>
    <w:multiLevelType w:val="hybridMultilevel"/>
    <w:tmpl w:val="1222FA9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4367D70"/>
    <w:multiLevelType w:val="hybridMultilevel"/>
    <w:tmpl w:val="1D468ABC"/>
    <w:lvl w:ilvl="0" w:tplc="28ACACCA">
      <w:start w:val="1"/>
      <w:numFmt w:val="bullet"/>
      <w:lvlText w:val="-"/>
      <w:lvlJc w:val="left"/>
      <w:pPr>
        <w:tabs>
          <w:tab w:val="num" w:pos="796"/>
        </w:tabs>
        <w:ind w:left="796" w:hanging="360"/>
      </w:pPr>
      <w:rPr>
        <w:rFonts w:ascii="Verdana" w:hAnsi="Verdana"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152" w15:restartNumberingAfterBreak="0">
    <w:nsid w:val="74F77DF4"/>
    <w:multiLevelType w:val="hybridMultilevel"/>
    <w:tmpl w:val="BA642BE6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5ED4CBE"/>
    <w:multiLevelType w:val="hybridMultilevel"/>
    <w:tmpl w:val="358C830E"/>
    <w:lvl w:ilvl="0" w:tplc="071AAE0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5F757D4"/>
    <w:multiLevelType w:val="hybridMultilevel"/>
    <w:tmpl w:val="3FB2EC4A"/>
    <w:lvl w:ilvl="0" w:tplc="11EAC35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70C5DE4"/>
    <w:multiLevelType w:val="hybridMultilevel"/>
    <w:tmpl w:val="82D0D40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6" w15:restartNumberingAfterBreak="0">
    <w:nsid w:val="77BB167F"/>
    <w:multiLevelType w:val="hybridMultilevel"/>
    <w:tmpl w:val="8B943214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7" w15:restartNumberingAfterBreak="0">
    <w:nsid w:val="787147C9"/>
    <w:multiLevelType w:val="hybridMultilevel"/>
    <w:tmpl w:val="F72C0EBA"/>
    <w:lvl w:ilvl="0" w:tplc="03FC59B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 w15:restartNumberingAfterBreak="0">
    <w:nsid w:val="79185874"/>
    <w:multiLevelType w:val="hybridMultilevel"/>
    <w:tmpl w:val="51D4B16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59" w15:restartNumberingAfterBreak="0">
    <w:nsid w:val="79F50E68"/>
    <w:multiLevelType w:val="hybridMultilevel"/>
    <w:tmpl w:val="967A404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 w15:restartNumberingAfterBreak="0">
    <w:nsid w:val="79F623A6"/>
    <w:multiLevelType w:val="hybridMultilevel"/>
    <w:tmpl w:val="A670879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61" w15:restartNumberingAfterBreak="0">
    <w:nsid w:val="7A9F66DA"/>
    <w:multiLevelType w:val="hybridMultilevel"/>
    <w:tmpl w:val="FB8496B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2" w15:restartNumberingAfterBreak="0">
    <w:nsid w:val="7AD878A3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 w15:restartNumberingAfterBreak="0">
    <w:nsid w:val="7B7058FD"/>
    <w:multiLevelType w:val="hybridMultilevel"/>
    <w:tmpl w:val="D9E6F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 w15:restartNumberingAfterBreak="0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 w15:restartNumberingAfterBreak="0">
    <w:nsid w:val="7CA233B8"/>
    <w:multiLevelType w:val="hybridMultilevel"/>
    <w:tmpl w:val="26200200"/>
    <w:lvl w:ilvl="0" w:tplc="459AB1C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 w15:restartNumberingAfterBreak="0">
    <w:nsid w:val="7CF10915"/>
    <w:multiLevelType w:val="hybridMultilevel"/>
    <w:tmpl w:val="177C32E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7" w15:restartNumberingAfterBreak="0">
    <w:nsid w:val="7D4764F0"/>
    <w:multiLevelType w:val="hybridMultilevel"/>
    <w:tmpl w:val="2BC81C9A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8" w15:restartNumberingAfterBreak="0">
    <w:nsid w:val="7D58660D"/>
    <w:multiLevelType w:val="hybridMultilevel"/>
    <w:tmpl w:val="A7C4902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9" w15:restartNumberingAfterBreak="0">
    <w:nsid w:val="7D5D33D5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70" w15:restartNumberingAfterBreak="0">
    <w:nsid w:val="7DD76FD6"/>
    <w:multiLevelType w:val="hybridMultilevel"/>
    <w:tmpl w:val="828CCAC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 w15:restartNumberingAfterBreak="0">
    <w:nsid w:val="7DDF1589"/>
    <w:multiLevelType w:val="hybridMultilevel"/>
    <w:tmpl w:val="7DB621E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ED912C7"/>
    <w:multiLevelType w:val="hybridMultilevel"/>
    <w:tmpl w:val="1BDC51FC"/>
    <w:lvl w:ilvl="0" w:tplc="0778DAD4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 w15:restartNumberingAfterBreak="0">
    <w:nsid w:val="7F8603F2"/>
    <w:multiLevelType w:val="multilevel"/>
    <w:tmpl w:val="3C1C5EB8"/>
    <w:styleLink w:val="StyleNumberedLeft05cmHanging05cm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56"/>
  </w:num>
  <w:num w:numId="2">
    <w:abstractNumId w:val="86"/>
  </w:num>
  <w:num w:numId="3">
    <w:abstractNumId w:val="47"/>
  </w:num>
  <w:num w:numId="4">
    <w:abstractNumId w:val="63"/>
  </w:num>
  <w:num w:numId="5">
    <w:abstractNumId w:val="62"/>
  </w:num>
  <w:num w:numId="6">
    <w:abstractNumId w:val="160"/>
  </w:num>
  <w:num w:numId="7">
    <w:abstractNumId w:val="18"/>
  </w:num>
  <w:num w:numId="8">
    <w:abstractNumId w:val="1"/>
  </w:num>
  <w:num w:numId="9">
    <w:abstractNumId w:val="73"/>
  </w:num>
  <w:num w:numId="10">
    <w:abstractNumId w:val="37"/>
  </w:num>
  <w:num w:numId="11">
    <w:abstractNumId w:val="145"/>
  </w:num>
  <w:num w:numId="12">
    <w:abstractNumId w:val="30"/>
  </w:num>
  <w:num w:numId="13">
    <w:abstractNumId w:val="142"/>
  </w:num>
  <w:num w:numId="14">
    <w:abstractNumId w:val="112"/>
  </w:num>
  <w:num w:numId="15">
    <w:abstractNumId w:val="65"/>
  </w:num>
  <w:num w:numId="16">
    <w:abstractNumId w:val="105"/>
  </w:num>
  <w:num w:numId="17">
    <w:abstractNumId w:val="93"/>
  </w:num>
  <w:num w:numId="18">
    <w:abstractNumId w:val="106"/>
  </w:num>
  <w:num w:numId="19">
    <w:abstractNumId w:val="14"/>
  </w:num>
  <w:num w:numId="20">
    <w:abstractNumId w:val="129"/>
  </w:num>
  <w:num w:numId="21">
    <w:abstractNumId w:val="143"/>
  </w:num>
  <w:num w:numId="22">
    <w:abstractNumId w:val="164"/>
  </w:num>
  <w:num w:numId="23">
    <w:abstractNumId w:val="152"/>
  </w:num>
  <w:num w:numId="24">
    <w:abstractNumId w:val="96"/>
  </w:num>
  <w:num w:numId="25">
    <w:abstractNumId w:val="87"/>
  </w:num>
  <w:num w:numId="26">
    <w:abstractNumId w:val="157"/>
  </w:num>
  <w:num w:numId="27">
    <w:abstractNumId w:val="133"/>
  </w:num>
  <w:num w:numId="28">
    <w:abstractNumId w:val="84"/>
  </w:num>
  <w:num w:numId="29">
    <w:abstractNumId w:val="146"/>
  </w:num>
  <w:num w:numId="30">
    <w:abstractNumId w:val="71"/>
  </w:num>
  <w:num w:numId="31">
    <w:abstractNumId w:val="139"/>
  </w:num>
  <w:num w:numId="32">
    <w:abstractNumId w:val="119"/>
  </w:num>
  <w:num w:numId="33">
    <w:abstractNumId w:val="100"/>
  </w:num>
  <w:num w:numId="34">
    <w:abstractNumId w:val="107"/>
  </w:num>
  <w:num w:numId="35">
    <w:abstractNumId w:val="171"/>
  </w:num>
  <w:num w:numId="36">
    <w:abstractNumId w:val="35"/>
  </w:num>
  <w:num w:numId="37">
    <w:abstractNumId w:val="85"/>
  </w:num>
  <w:num w:numId="38">
    <w:abstractNumId w:val="39"/>
  </w:num>
  <w:num w:numId="39">
    <w:abstractNumId w:val="148"/>
  </w:num>
  <w:num w:numId="40">
    <w:abstractNumId w:val="118"/>
  </w:num>
  <w:num w:numId="41">
    <w:abstractNumId w:val="163"/>
  </w:num>
  <w:num w:numId="42">
    <w:abstractNumId w:val="103"/>
  </w:num>
  <w:num w:numId="43">
    <w:abstractNumId w:val="52"/>
  </w:num>
  <w:num w:numId="44">
    <w:abstractNumId w:val="89"/>
  </w:num>
  <w:num w:numId="45">
    <w:abstractNumId w:val="97"/>
  </w:num>
  <w:num w:numId="46">
    <w:abstractNumId w:val="109"/>
  </w:num>
  <w:num w:numId="47">
    <w:abstractNumId w:val="113"/>
  </w:num>
  <w:num w:numId="48">
    <w:abstractNumId w:val="135"/>
  </w:num>
  <w:num w:numId="49">
    <w:abstractNumId w:val="82"/>
  </w:num>
  <w:num w:numId="50">
    <w:abstractNumId w:val="42"/>
  </w:num>
  <w:num w:numId="51">
    <w:abstractNumId w:val="59"/>
  </w:num>
  <w:num w:numId="52">
    <w:abstractNumId w:val="29"/>
  </w:num>
  <w:num w:numId="53">
    <w:abstractNumId w:val="20"/>
  </w:num>
  <w:num w:numId="54">
    <w:abstractNumId w:val="51"/>
  </w:num>
  <w:num w:numId="55">
    <w:abstractNumId w:val="48"/>
  </w:num>
  <w:num w:numId="56">
    <w:abstractNumId w:val="130"/>
  </w:num>
  <w:num w:numId="57">
    <w:abstractNumId w:val="114"/>
  </w:num>
  <w:num w:numId="58">
    <w:abstractNumId w:val="128"/>
  </w:num>
  <w:num w:numId="59">
    <w:abstractNumId w:val="123"/>
  </w:num>
  <w:num w:numId="60">
    <w:abstractNumId w:val="76"/>
  </w:num>
  <w:num w:numId="61">
    <w:abstractNumId w:val="124"/>
  </w:num>
  <w:num w:numId="62">
    <w:abstractNumId w:val="41"/>
  </w:num>
  <w:num w:numId="63">
    <w:abstractNumId w:val="156"/>
  </w:num>
  <w:num w:numId="64">
    <w:abstractNumId w:val="91"/>
  </w:num>
  <w:num w:numId="65">
    <w:abstractNumId w:val="151"/>
  </w:num>
  <w:num w:numId="66">
    <w:abstractNumId w:val="72"/>
  </w:num>
  <w:num w:numId="67">
    <w:abstractNumId w:val="165"/>
  </w:num>
  <w:num w:numId="68">
    <w:abstractNumId w:val="44"/>
  </w:num>
  <w:num w:numId="69">
    <w:abstractNumId w:val="22"/>
  </w:num>
  <w:num w:numId="70">
    <w:abstractNumId w:val="117"/>
  </w:num>
  <w:num w:numId="71">
    <w:abstractNumId w:val="80"/>
  </w:num>
  <w:num w:numId="72">
    <w:abstractNumId w:val="83"/>
  </w:num>
  <w:num w:numId="73">
    <w:abstractNumId w:val="31"/>
  </w:num>
  <w:num w:numId="74">
    <w:abstractNumId w:val="98"/>
  </w:num>
  <w:num w:numId="75">
    <w:abstractNumId w:val="24"/>
  </w:num>
  <w:num w:numId="76">
    <w:abstractNumId w:val="45"/>
  </w:num>
  <w:num w:numId="77">
    <w:abstractNumId w:val="134"/>
  </w:num>
  <w:num w:numId="78">
    <w:abstractNumId w:val="64"/>
  </w:num>
  <w:num w:numId="79">
    <w:abstractNumId w:val="155"/>
  </w:num>
  <w:num w:numId="80">
    <w:abstractNumId w:val="149"/>
  </w:num>
  <w:num w:numId="81">
    <w:abstractNumId w:val="102"/>
  </w:num>
  <w:num w:numId="82">
    <w:abstractNumId w:val="166"/>
  </w:num>
  <w:num w:numId="83">
    <w:abstractNumId w:val="126"/>
  </w:num>
  <w:num w:numId="84">
    <w:abstractNumId w:val="43"/>
  </w:num>
  <w:num w:numId="85">
    <w:abstractNumId w:val="94"/>
  </w:num>
  <w:num w:numId="86">
    <w:abstractNumId w:val="167"/>
  </w:num>
  <w:num w:numId="87">
    <w:abstractNumId w:val="11"/>
  </w:num>
  <w:num w:numId="88">
    <w:abstractNumId w:val="10"/>
  </w:num>
  <w:num w:numId="89">
    <w:abstractNumId w:val="2"/>
  </w:num>
  <w:num w:numId="90">
    <w:abstractNumId w:val="3"/>
  </w:num>
  <w:num w:numId="91">
    <w:abstractNumId w:val="4"/>
  </w:num>
  <w:num w:numId="92">
    <w:abstractNumId w:val="5"/>
  </w:num>
  <w:num w:numId="93">
    <w:abstractNumId w:val="6"/>
  </w:num>
  <w:num w:numId="94">
    <w:abstractNumId w:val="7"/>
  </w:num>
  <w:num w:numId="95">
    <w:abstractNumId w:val="8"/>
  </w:num>
  <w:num w:numId="96">
    <w:abstractNumId w:val="111"/>
  </w:num>
  <w:num w:numId="97">
    <w:abstractNumId w:val="69"/>
  </w:num>
  <w:num w:numId="98">
    <w:abstractNumId w:val="125"/>
  </w:num>
  <w:num w:numId="99">
    <w:abstractNumId w:val="101"/>
  </w:num>
  <w:num w:numId="100">
    <w:abstractNumId w:val="158"/>
  </w:num>
  <w:num w:numId="101">
    <w:abstractNumId w:val="36"/>
  </w:num>
  <w:num w:numId="102">
    <w:abstractNumId w:val="17"/>
  </w:num>
  <w:num w:numId="103">
    <w:abstractNumId w:val="81"/>
  </w:num>
  <w:num w:numId="104">
    <w:abstractNumId w:val="74"/>
  </w:num>
  <w:num w:numId="105">
    <w:abstractNumId w:val="61"/>
  </w:num>
  <w:num w:numId="106">
    <w:abstractNumId w:val="75"/>
  </w:num>
  <w:num w:numId="107">
    <w:abstractNumId w:val="170"/>
  </w:num>
  <w:num w:numId="108">
    <w:abstractNumId w:val="33"/>
  </w:num>
  <w:num w:numId="109">
    <w:abstractNumId w:val="137"/>
  </w:num>
  <w:num w:numId="110">
    <w:abstractNumId w:val="140"/>
  </w:num>
  <w:num w:numId="111">
    <w:abstractNumId w:val="53"/>
  </w:num>
  <w:num w:numId="112">
    <w:abstractNumId w:val="147"/>
  </w:num>
  <w:num w:numId="113">
    <w:abstractNumId w:val="161"/>
  </w:num>
  <w:num w:numId="114">
    <w:abstractNumId w:val="58"/>
  </w:num>
  <w:num w:numId="115">
    <w:abstractNumId w:val="12"/>
  </w:num>
  <w:num w:numId="116">
    <w:abstractNumId w:val="121"/>
  </w:num>
  <w:num w:numId="117">
    <w:abstractNumId w:val="28"/>
  </w:num>
  <w:num w:numId="118">
    <w:abstractNumId w:val="40"/>
  </w:num>
  <w:num w:numId="119">
    <w:abstractNumId w:val="66"/>
  </w:num>
  <w:num w:numId="120">
    <w:abstractNumId w:val="13"/>
  </w:num>
  <w:num w:numId="121">
    <w:abstractNumId w:val="116"/>
  </w:num>
  <w:num w:numId="122">
    <w:abstractNumId w:val="26"/>
  </w:num>
  <w:num w:numId="123">
    <w:abstractNumId w:val="54"/>
  </w:num>
  <w:num w:numId="124">
    <w:abstractNumId w:val="141"/>
  </w:num>
  <w:num w:numId="125">
    <w:abstractNumId w:val="46"/>
  </w:num>
  <w:num w:numId="126">
    <w:abstractNumId w:val="168"/>
  </w:num>
  <w:num w:numId="127">
    <w:abstractNumId w:val="172"/>
  </w:num>
  <w:num w:numId="128">
    <w:abstractNumId w:val="99"/>
  </w:num>
  <w:num w:numId="129">
    <w:abstractNumId w:val="21"/>
  </w:num>
  <w:num w:numId="130">
    <w:abstractNumId w:val="108"/>
  </w:num>
  <w:num w:numId="131">
    <w:abstractNumId w:val="104"/>
  </w:num>
  <w:num w:numId="132">
    <w:abstractNumId w:val="159"/>
  </w:num>
  <w:num w:numId="133">
    <w:abstractNumId w:val="132"/>
  </w:num>
  <w:num w:numId="134">
    <w:abstractNumId w:val="122"/>
  </w:num>
  <w:num w:numId="135">
    <w:abstractNumId w:val="23"/>
  </w:num>
  <w:num w:numId="136">
    <w:abstractNumId w:val="38"/>
  </w:num>
  <w:num w:numId="137">
    <w:abstractNumId w:val="138"/>
  </w:num>
  <w:num w:numId="138">
    <w:abstractNumId w:val="115"/>
  </w:num>
  <w:num w:numId="139">
    <w:abstractNumId w:val="88"/>
  </w:num>
  <w:num w:numId="140">
    <w:abstractNumId w:val="0"/>
  </w:num>
  <w:num w:numId="141">
    <w:abstractNumId w:val="32"/>
  </w:num>
  <w:num w:numId="142">
    <w:abstractNumId w:val="136"/>
  </w:num>
  <w:num w:numId="143">
    <w:abstractNumId w:val="15"/>
  </w:num>
  <w:num w:numId="144">
    <w:abstractNumId w:val="78"/>
  </w:num>
  <w:num w:numId="145">
    <w:abstractNumId w:val="68"/>
  </w:num>
  <w:num w:numId="146">
    <w:abstractNumId w:val="49"/>
  </w:num>
  <w:num w:numId="147">
    <w:abstractNumId w:val="169"/>
  </w:num>
  <w:num w:numId="148">
    <w:abstractNumId w:val="79"/>
  </w:num>
  <w:num w:numId="149">
    <w:abstractNumId w:val="50"/>
  </w:num>
  <w:num w:numId="150">
    <w:abstractNumId w:val="77"/>
  </w:num>
  <w:num w:numId="151">
    <w:abstractNumId w:val="110"/>
  </w:num>
  <w:num w:numId="152">
    <w:abstractNumId w:val="19"/>
  </w:num>
  <w:num w:numId="153">
    <w:abstractNumId w:val="67"/>
  </w:num>
  <w:num w:numId="154">
    <w:abstractNumId w:val="57"/>
  </w:num>
  <w:num w:numId="155">
    <w:abstractNumId w:val="60"/>
  </w:num>
  <w:num w:numId="156">
    <w:abstractNumId w:val="173"/>
  </w:num>
  <w:num w:numId="157">
    <w:abstractNumId w:val="55"/>
  </w:num>
  <w:num w:numId="158">
    <w:abstractNumId w:val="16"/>
  </w:num>
  <w:num w:numId="159">
    <w:abstractNumId w:val="120"/>
  </w:num>
  <w:num w:numId="160">
    <w:abstractNumId w:val="95"/>
  </w:num>
  <w:num w:numId="161">
    <w:abstractNumId w:val="25"/>
  </w:num>
  <w:num w:numId="162">
    <w:abstractNumId w:val="153"/>
  </w:num>
  <w:num w:numId="163">
    <w:abstractNumId w:val="9"/>
  </w:num>
  <w:num w:numId="164">
    <w:abstractNumId w:val="92"/>
  </w:num>
  <w:num w:numId="165">
    <w:abstractNumId w:val="90"/>
  </w:num>
  <w:num w:numId="166">
    <w:abstractNumId w:val="150"/>
  </w:num>
  <w:num w:numId="167">
    <w:abstractNumId w:val="127"/>
  </w:num>
  <w:num w:numId="168">
    <w:abstractNumId w:val="34"/>
  </w:num>
  <w:num w:numId="169">
    <w:abstractNumId w:val="27"/>
  </w:num>
  <w:num w:numId="170">
    <w:abstractNumId w:val="131"/>
  </w:num>
  <w:num w:numId="171">
    <w:abstractNumId w:val="154"/>
  </w:num>
  <w:num w:numId="172">
    <w:abstractNumId w:val="70"/>
  </w:num>
  <w:num w:numId="173">
    <w:abstractNumId w:val="162"/>
  </w:num>
  <w:num w:numId="174">
    <w:abstractNumId w:val="144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ru-RU" w:vendorID="64" w:dllVersion="131078" w:nlCheck="1" w:checkStyle="0"/>
  <w:activeWritingStyle w:appName="MSWord" w:lang="bg-BG" w:vendorID="11" w:dllVersion="512" w:checkStyle="1"/>
  <w:activeWritingStyle w:appName="MSWord" w:lang="ru-RU" w:vendorID="1" w:dllVersion="512" w:checkStyle="1"/>
  <w:activeWritingStyle w:appName="MSWord" w:lang="it-CH" w:vendorID="3" w:dllVersion="517" w:checkStyle="1"/>
  <w:activeWritingStyle w:appName="MSWord" w:lang="da-DK" w:vendorID="22" w:dllVersion="513" w:checkStyle="1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evenAndOddHeaders/>
  <w:characterSpacingControl w:val="doNotCompress"/>
  <w:hdrShapeDefaults>
    <o:shapedefaults v:ext="edit" spidmax="2049">
      <o:colormru v:ext="edit" colors="gray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D5"/>
    <w:rsid w:val="00000563"/>
    <w:rsid w:val="0000235B"/>
    <w:rsid w:val="000030FE"/>
    <w:rsid w:val="0000415D"/>
    <w:rsid w:val="000060AA"/>
    <w:rsid w:val="0000648E"/>
    <w:rsid w:val="00006D79"/>
    <w:rsid w:val="000078AE"/>
    <w:rsid w:val="00010478"/>
    <w:rsid w:val="00010DC4"/>
    <w:rsid w:val="00011722"/>
    <w:rsid w:val="000173D3"/>
    <w:rsid w:val="00017B4D"/>
    <w:rsid w:val="0002031C"/>
    <w:rsid w:val="0002267A"/>
    <w:rsid w:val="00024025"/>
    <w:rsid w:val="000276E9"/>
    <w:rsid w:val="00030DD7"/>
    <w:rsid w:val="00030F57"/>
    <w:rsid w:val="0003136B"/>
    <w:rsid w:val="000314A7"/>
    <w:rsid w:val="00033791"/>
    <w:rsid w:val="00033D96"/>
    <w:rsid w:val="0003452A"/>
    <w:rsid w:val="00035338"/>
    <w:rsid w:val="00036C5F"/>
    <w:rsid w:val="000372A4"/>
    <w:rsid w:val="0003798F"/>
    <w:rsid w:val="0004494C"/>
    <w:rsid w:val="00045B3B"/>
    <w:rsid w:val="0004656D"/>
    <w:rsid w:val="000469EE"/>
    <w:rsid w:val="0004793E"/>
    <w:rsid w:val="00051918"/>
    <w:rsid w:val="00054866"/>
    <w:rsid w:val="000551B9"/>
    <w:rsid w:val="0005533C"/>
    <w:rsid w:val="000567BC"/>
    <w:rsid w:val="00060A23"/>
    <w:rsid w:val="00060CC6"/>
    <w:rsid w:val="00061A19"/>
    <w:rsid w:val="00062782"/>
    <w:rsid w:val="000629FE"/>
    <w:rsid w:val="00062BF4"/>
    <w:rsid w:val="00062D05"/>
    <w:rsid w:val="00063813"/>
    <w:rsid w:val="0006438C"/>
    <w:rsid w:val="00066F4C"/>
    <w:rsid w:val="00067668"/>
    <w:rsid w:val="000709B6"/>
    <w:rsid w:val="00071CA5"/>
    <w:rsid w:val="00071DBB"/>
    <w:rsid w:val="00072514"/>
    <w:rsid w:val="00074974"/>
    <w:rsid w:val="00074CF2"/>
    <w:rsid w:val="0007546A"/>
    <w:rsid w:val="00075604"/>
    <w:rsid w:val="00075EF1"/>
    <w:rsid w:val="000800AD"/>
    <w:rsid w:val="00080B39"/>
    <w:rsid w:val="00080BDD"/>
    <w:rsid w:val="00080D5C"/>
    <w:rsid w:val="00081622"/>
    <w:rsid w:val="00086C32"/>
    <w:rsid w:val="00087026"/>
    <w:rsid w:val="0008733A"/>
    <w:rsid w:val="00091BA0"/>
    <w:rsid w:val="00091EBD"/>
    <w:rsid w:val="0009235C"/>
    <w:rsid w:val="000923AE"/>
    <w:rsid w:val="00093614"/>
    <w:rsid w:val="00094EF3"/>
    <w:rsid w:val="00095BD3"/>
    <w:rsid w:val="000972D0"/>
    <w:rsid w:val="00097944"/>
    <w:rsid w:val="000A0592"/>
    <w:rsid w:val="000A0A1B"/>
    <w:rsid w:val="000A0DFF"/>
    <w:rsid w:val="000A1522"/>
    <w:rsid w:val="000A1DD3"/>
    <w:rsid w:val="000A3304"/>
    <w:rsid w:val="000A43B3"/>
    <w:rsid w:val="000A4CD4"/>
    <w:rsid w:val="000A64FF"/>
    <w:rsid w:val="000A7ADE"/>
    <w:rsid w:val="000B0AA0"/>
    <w:rsid w:val="000B146F"/>
    <w:rsid w:val="000B3B71"/>
    <w:rsid w:val="000B4BFB"/>
    <w:rsid w:val="000B5155"/>
    <w:rsid w:val="000B54C0"/>
    <w:rsid w:val="000B7801"/>
    <w:rsid w:val="000C18CB"/>
    <w:rsid w:val="000C22C6"/>
    <w:rsid w:val="000C2692"/>
    <w:rsid w:val="000C2F8A"/>
    <w:rsid w:val="000C3D0D"/>
    <w:rsid w:val="000C3EA8"/>
    <w:rsid w:val="000C4A5B"/>
    <w:rsid w:val="000C4E50"/>
    <w:rsid w:val="000C5338"/>
    <w:rsid w:val="000C5702"/>
    <w:rsid w:val="000C59EE"/>
    <w:rsid w:val="000D0406"/>
    <w:rsid w:val="000D2399"/>
    <w:rsid w:val="000D271C"/>
    <w:rsid w:val="000D4454"/>
    <w:rsid w:val="000D666C"/>
    <w:rsid w:val="000E10BA"/>
    <w:rsid w:val="000E17ED"/>
    <w:rsid w:val="000E3523"/>
    <w:rsid w:val="000E5410"/>
    <w:rsid w:val="000E6907"/>
    <w:rsid w:val="000F0DCE"/>
    <w:rsid w:val="000F1A2C"/>
    <w:rsid w:val="000F299F"/>
    <w:rsid w:val="000F43F6"/>
    <w:rsid w:val="000F4B39"/>
    <w:rsid w:val="000F5144"/>
    <w:rsid w:val="000F7912"/>
    <w:rsid w:val="0010047B"/>
    <w:rsid w:val="00101BF2"/>
    <w:rsid w:val="00103F37"/>
    <w:rsid w:val="00104CF8"/>
    <w:rsid w:val="001054BB"/>
    <w:rsid w:val="0010657E"/>
    <w:rsid w:val="00106B76"/>
    <w:rsid w:val="001109DE"/>
    <w:rsid w:val="0011332D"/>
    <w:rsid w:val="00113F7D"/>
    <w:rsid w:val="00114956"/>
    <w:rsid w:val="0011563D"/>
    <w:rsid w:val="001162DC"/>
    <w:rsid w:val="00117792"/>
    <w:rsid w:val="001177AC"/>
    <w:rsid w:val="0012091F"/>
    <w:rsid w:val="0012298C"/>
    <w:rsid w:val="00122C36"/>
    <w:rsid w:val="00122D45"/>
    <w:rsid w:val="00123E2B"/>
    <w:rsid w:val="00127155"/>
    <w:rsid w:val="0012724B"/>
    <w:rsid w:val="00130D9C"/>
    <w:rsid w:val="0013173B"/>
    <w:rsid w:val="00131C96"/>
    <w:rsid w:val="00131D8B"/>
    <w:rsid w:val="001338B0"/>
    <w:rsid w:val="00136099"/>
    <w:rsid w:val="001363D9"/>
    <w:rsid w:val="001364BC"/>
    <w:rsid w:val="00137164"/>
    <w:rsid w:val="00137494"/>
    <w:rsid w:val="00140713"/>
    <w:rsid w:val="00141CE9"/>
    <w:rsid w:val="00143707"/>
    <w:rsid w:val="00143B4B"/>
    <w:rsid w:val="00143B8F"/>
    <w:rsid w:val="00146065"/>
    <w:rsid w:val="00147ADF"/>
    <w:rsid w:val="00150C5C"/>
    <w:rsid w:val="00153FD5"/>
    <w:rsid w:val="001547C4"/>
    <w:rsid w:val="00156A11"/>
    <w:rsid w:val="00156B84"/>
    <w:rsid w:val="001607E2"/>
    <w:rsid w:val="0016115E"/>
    <w:rsid w:val="00161779"/>
    <w:rsid w:val="0016205D"/>
    <w:rsid w:val="00164050"/>
    <w:rsid w:val="00164336"/>
    <w:rsid w:val="001654C9"/>
    <w:rsid w:val="00166AE9"/>
    <w:rsid w:val="00166C9A"/>
    <w:rsid w:val="0016750F"/>
    <w:rsid w:val="001675AA"/>
    <w:rsid w:val="001700C0"/>
    <w:rsid w:val="00174ABF"/>
    <w:rsid w:val="001750A6"/>
    <w:rsid w:val="001763AF"/>
    <w:rsid w:val="001773CA"/>
    <w:rsid w:val="00177A50"/>
    <w:rsid w:val="001800A1"/>
    <w:rsid w:val="00180145"/>
    <w:rsid w:val="00180340"/>
    <w:rsid w:val="001803F8"/>
    <w:rsid w:val="001805F6"/>
    <w:rsid w:val="00182367"/>
    <w:rsid w:val="001831DE"/>
    <w:rsid w:val="0018503E"/>
    <w:rsid w:val="0018521F"/>
    <w:rsid w:val="00185475"/>
    <w:rsid w:val="00186CB8"/>
    <w:rsid w:val="001873C7"/>
    <w:rsid w:val="00187B06"/>
    <w:rsid w:val="00187DF0"/>
    <w:rsid w:val="0019078C"/>
    <w:rsid w:val="00191696"/>
    <w:rsid w:val="001929F5"/>
    <w:rsid w:val="0019342E"/>
    <w:rsid w:val="00193516"/>
    <w:rsid w:val="001943A0"/>
    <w:rsid w:val="00194E54"/>
    <w:rsid w:val="001956F8"/>
    <w:rsid w:val="001960A3"/>
    <w:rsid w:val="001962E2"/>
    <w:rsid w:val="00196FD6"/>
    <w:rsid w:val="001978BC"/>
    <w:rsid w:val="00197F27"/>
    <w:rsid w:val="001A0ADF"/>
    <w:rsid w:val="001A1109"/>
    <w:rsid w:val="001A2CF2"/>
    <w:rsid w:val="001A2EB3"/>
    <w:rsid w:val="001A34D2"/>
    <w:rsid w:val="001A4093"/>
    <w:rsid w:val="001A42DE"/>
    <w:rsid w:val="001A49A4"/>
    <w:rsid w:val="001A4DE7"/>
    <w:rsid w:val="001A56E6"/>
    <w:rsid w:val="001B20F4"/>
    <w:rsid w:val="001B2875"/>
    <w:rsid w:val="001B3322"/>
    <w:rsid w:val="001B3703"/>
    <w:rsid w:val="001B4361"/>
    <w:rsid w:val="001B5784"/>
    <w:rsid w:val="001B5995"/>
    <w:rsid w:val="001B6ED8"/>
    <w:rsid w:val="001B7243"/>
    <w:rsid w:val="001B7CC3"/>
    <w:rsid w:val="001C0202"/>
    <w:rsid w:val="001C1458"/>
    <w:rsid w:val="001C30A0"/>
    <w:rsid w:val="001C412F"/>
    <w:rsid w:val="001C44C8"/>
    <w:rsid w:val="001C49B5"/>
    <w:rsid w:val="001C4A03"/>
    <w:rsid w:val="001C5438"/>
    <w:rsid w:val="001C6584"/>
    <w:rsid w:val="001C65A8"/>
    <w:rsid w:val="001C6F94"/>
    <w:rsid w:val="001D2888"/>
    <w:rsid w:val="001D450C"/>
    <w:rsid w:val="001D6043"/>
    <w:rsid w:val="001D6CCF"/>
    <w:rsid w:val="001D70DD"/>
    <w:rsid w:val="001E0243"/>
    <w:rsid w:val="001E0940"/>
    <w:rsid w:val="001E1CEA"/>
    <w:rsid w:val="001E1EFE"/>
    <w:rsid w:val="001E4BF6"/>
    <w:rsid w:val="001E50B6"/>
    <w:rsid w:val="001E58EC"/>
    <w:rsid w:val="001E75A3"/>
    <w:rsid w:val="001F094F"/>
    <w:rsid w:val="001F12F7"/>
    <w:rsid w:val="001F1C30"/>
    <w:rsid w:val="001F27CA"/>
    <w:rsid w:val="00200B14"/>
    <w:rsid w:val="00204334"/>
    <w:rsid w:val="00205A4E"/>
    <w:rsid w:val="0020632F"/>
    <w:rsid w:val="00211B14"/>
    <w:rsid w:val="002121AE"/>
    <w:rsid w:val="002123C8"/>
    <w:rsid w:val="002156FF"/>
    <w:rsid w:val="00215D9E"/>
    <w:rsid w:val="00215DA7"/>
    <w:rsid w:val="002163A9"/>
    <w:rsid w:val="00216CA3"/>
    <w:rsid w:val="002210CF"/>
    <w:rsid w:val="002223E0"/>
    <w:rsid w:val="00222C2C"/>
    <w:rsid w:val="00222F92"/>
    <w:rsid w:val="00225397"/>
    <w:rsid w:val="00226EA6"/>
    <w:rsid w:val="00226F70"/>
    <w:rsid w:val="002304AE"/>
    <w:rsid w:val="00230E03"/>
    <w:rsid w:val="0023267B"/>
    <w:rsid w:val="00232D5A"/>
    <w:rsid w:val="00234EDD"/>
    <w:rsid w:val="0023513F"/>
    <w:rsid w:val="002351E4"/>
    <w:rsid w:val="0023675F"/>
    <w:rsid w:val="00237810"/>
    <w:rsid w:val="00240844"/>
    <w:rsid w:val="0024169E"/>
    <w:rsid w:val="00242B52"/>
    <w:rsid w:val="0024355E"/>
    <w:rsid w:val="002440E9"/>
    <w:rsid w:val="002453E7"/>
    <w:rsid w:val="002454E4"/>
    <w:rsid w:val="002478C2"/>
    <w:rsid w:val="00250253"/>
    <w:rsid w:val="00250382"/>
    <w:rsid w:val="002504E2"/>
    <w:rsid w:val="00250B72"/>
    <w:rsid w:val="00250DE1"/>
    <w:rsid w:val="00251C41"/>
    <w:rsid w:val="002524F0"/>
    <w:rsid w:val="00252CB3"/>
    <w:rsid w:val="00252E7C"/>
    <w:rsid w:val="002530A5"/>
    <w:rsid w:val="00253580"/>
    <w:rsid w:val="002535E6"/>
    <w:rsid w:val="00255508"/>
    <w:rsid w:val="00255577"/>
    <w:rsid w:val="00260DF1"/>
    <w:rsid w:val="00260F4F"/>
    <w:rsid w:val="00261DD3"/>
    <w:rsid w:val="00262BAD"/>
    <w:rsid w:val="002634A9"/>
    <w:rsid w:val="00264144"/>
    <w:rsid w:val="002649D1"/>
    <w:rsid w:val="00264E30"/>
    <w:rsid w:val="00266217"/>
    <w:rsid w:val="00266C43"/>
    <w:rsid w:val="00266CFF"/>
    <w:rsid w:val="00266F0A"/>
    <w:rsid w:val="00267824"/>
    <w:rsid w:val="00270B03"/>
    <w:rsid w:val="00273BAE"/>
    <w:rsid w:val="00275709"/>
    <w:rsid w:val="00275CE1"/>
    <w:rsid w:val="0027626D"/>
    <w:rsid w:val="00277FFB"/>
    <w:rsid w:val="00280942"/>
    <w:rsid w:val="00280ECC"/>
    <w:rsid w:val="00282606"/>
    <w:rsid w:val="00283520"/>
    <w:rsid w:val="00284B77"/>
    <w:rsid w:val="00285108"/>
    <w:rsid w:val="00287273"/>
    <w:rsid w:val="00287D62"/>
    <w:rsid w:val="002937E7"/>
    <w:rsid w:val="00295BF3"/>
    <w:rsid w:val="00295CFE"/>
    <w:rsid w:val="00296038"/>
    <w:rsid w:val="00296F50"/>
    <w:rsid w:val="00297EC5"/>
    <w:rsid w:val="002A2E7E"/>
    <w:rsid w:val="002A3134"/>
    <w:rsid w:val="002A3A6F"/>
    <w:rsid w:val="002A6372"/>
    <w:rsid w:val="002A715E"/>
    <w:rsid w:val="002A7391"/>
    <w:rsid w:val="002B0349"/>
    <w:rsid w:val="002B047C"/>
    <w:rsid w:val="002B0864"/>
    <w:rsid w:val="002B15FD"/>
    <w:rsid w:val="002B29BC"/>
    <w:rsid w:val="002B30EE"/>
    <w:rsid w:val="002B3C53"/>
    <w:rsid w:val="002B5A87"/>
    <w:rsid w:val="002B6188"/>
    <w:rsid w:val="002B6863"/>
    <w:rsid w:val="002B6938"/>
    <w:rsid w:val="002B6C36"/>
    <w:rsid w:val="002B6C4A"/>
    <w:rsid w:val="002B7D52"/>
    <w:rsid w:val="002B7F98"/>
    <w:rsid w:val="002C0584"/>
    <w:rsid w:val="002C1107"/>
    <w:rsid w:val="002C3031"/>
    <w:rsid w:val="002C3DF8"/>
    <w:rsid w:val="002C53EF"/>
    <w:rsid w:val="002C5FB7"/>
    <w:rsid w:val="002C7C08"/>
    <w:rsid w:val="002D0732"/>
    <w:rsid w:val="002D10A8"/>
    <w:rsid w:val="002D193C"/>
    <w:rsid w:val="002D2C26"/>
    <w:rsid w:val="002D3A36"/>
    <w:rsid w:val="002D4302"/>
    <w:rsid w:val="002D45EF"/>
    <w:rsid w:val="002D4F0F"/>
    <w:rsid w:val="002D50D8"/>
    <w:rsid w:val="002D5F12"/>
    <w:rsid w:val="002D60A2"/>
    <w:rsid w:val="002D66F3"/>
    <w:rsid w:val="002E38EF"/>
    <w:rsid w:val="002E5E5E"/>
    <w:rsid w:val="002E6A2C"/>
    <w:rsid w:val="002E733F"/>
    <w:rsid w:val="002F06E7"/>
    <w:rsid w:val="002F092B"/>
    <w:rsid w:val="002F09C0"/>
    <w:rsid w:val="002F1B0A"/>
    <w:rsid w:val="002F1B75"/>
    <w:rsid w:val="002F1D29"/>
    <w:rsid w:val="002F1EAF"/>
    <w:rsid w:val="002F244F"/>
    <w:rsid w:val="002F3598"/>
    <w:rsid w:val="002F364A"/>
    <w:rsid w:val="002F3F48"/>
    <w:rsid w:val="002F42D2"/>
    <w:rsid w:val="002F4701"/>
    <w:rsid w:val="002F5A0A"/>
    <w:rsid w:val="002F62F6"/>
    <w:rsid w:val="002F6A5D"/>
    <w:rsid w:val="00301C53"/>
    <w:rsid w:val="00302596"/>
    <w:rsid w:val="00302650"/>
    <w:rsid w:val="00302A81"/>
    <w:rsid w:val="003079B2"/>
    <w:rsid w:val="003113B5"/>
    <w:rsid w:val="003123A0"/>
    <w:rsid w:val="00312ED4"/>
    <w:rsid w:val="003149D7"/>
    <w:rsid w:val="003152DB"/>
    <w:rsid w:val="00315657"/>
    <w:rsid w:val="003158A8"/>
    <w:rsid w:val="0031697A"/>
    <w:rsid w:val="003176C0"/>
    <w:rsid w:val="00317EFE"/>
    <w:rsid w:val="00317FF8"/>
    <w:rsid w:val="00321180"/>
    <w:rsid w:val="003212BE"/>
    <w:rsid w:val="00322814"/>
    <w:rsid w:val="00323933"/>
    <w:rsid w:val="00332335"/>
    <w:rsid w:val="0033370D"/>
    <w:rsid w:val="00337DC7"/>
    <w:rsid w:val="0034041E"/>
    <w:rsid w:val="0034444F"/>
    <w:rsid w:val="00347159"/>
    <w:rsid w:val="00347A53"/>
    <w:rsid w:val="00350A5F"/>
    <w:rsid w:val="00350EED"/>
    <w:rsid w:val="00351726"/>
    <w:rsid w:val="0035532D"/>
    <w:rsid w:val="0035658B"/>
    <w:rsid w:val="00356DB6"/>
    <w:rsid w:val="003603F4"/>
    <w:rsid w:val="00362184"/>
    <w:rsid w:val="00365136"/>
    <w:rsid w:val="003663A5"/>
    <w:rsid w:val="0036754B"/>
    <w:rsid w:val="00371A35"/>
    <w:rsid w:val="0037302A"/>
    <w:rsid w:val="00373907"/>
    <w:rsid w:val="00374351"/>
    <w:rsid w:val="0037715F"/>
    <w:rsid w:val="00377274"/>
    <w:rsid w:val="003810FA"/>
    <w:rsid w:val="00381845"/>
    <w:rsid w:val="00383185"/>
    <w:rsid w:val="00383411"/>
    <w:rsid w:val="003840E1"/>
    <w:rsid w:val="00384960"/>
    <w:rsid w:val="00386B91"/>
    <w:rsid w:val="00386BE6"/>
    <w:rsid w:val="00386FE4"/>
    <w:rsid w:val="0038779A"/>
    <w:rsid w:val="00387AAF"/>
    <w:rsid w:val="00390706"/>
    <w:rsid w:val="00390A50"/>
    <w:rsid w:val="00391510"/>
    <w:rsid w:val="003919C5"/>
    <w:rsid w:val="00394004"/>
    <w:rsid w:val="00394958"/>
    <w:rsid w:val="00395DDF"/>
    <w:rsid w:val="00396761"/>
    <w:rsid w:val="003974EB"/>
    <w:rsid w:val="00397D42"/>
    <w:rsid w:val="003A0079"/>
    <w:rsid w:val="003A0FF0"/>
    <w:rsid w:val="003A115C"/>
    <w:rsid w:val="003A1B96"/>
    <w:rsid w:val="003A1D74"/>
    <w:rsid w:val="003A1FD2"/>
    <w:rsid w:val="003A2C63"/>
    <w:rsid w:val="003A47BA"/>
    <w:rsid w:val="003A62B6"/>
    <w:rsid w:val="003A6392"/>
    <w:rsid w:val="003A6B9C"/>
    <w:rsid w:val="003B0210"/>
    <w:rsid w:val="003B0376"/>
    <w:rsid w:val="003B169F"/>
    <w:rsid w:val="003B391E"/>
    <w:rsid w:val="003B5958"/>
    <w:rsid w:val="003B6DA9"/>
    <w:rsid w:val="003B7237"/>
    <w:rsid w:val="003B7F38"/>
    <w:rsid w:val="003C4D77"/>
    <w:rsid w:val="003C56E8"/>
    <w:rsid w:val="003C7A67"/>
    <w:rsid w:val="003D36D2"/>
    <w:rsid w:val="003D3C69"/>
    <w:rsid w:val="003D4274"/>
    <w:rsid w:val="003D4A0E"/>
    <w:rsid w:val="003D4ECA"/>
    <w:rsid w:val="003E15A9"/>
    <w:rsid w:val="003E392E"/>
    <w:rsid w:val="003E3C40"/>
    <w:rsid w:val="003E4075"/>
    <w:rsid w:val="003E4BA5"/>
    <w:rsid w:val="003E4CF4"/>
    <w:rsid w:val="003E5078"/>
    <w:rsid w:val="003E72C5"/>
    <w:rsid w:val="003F04E0"/>
    <w:rsid w:val="003F14CA"/>
    <w:rsid w:val="003F2384"/>
    <w:rsid w:val="003F27C9"/>
    <w:rsid w:val="003F33B4"/>
    <w:rsid w:val="003F3EE3"/>
    <w:rsid w:val="003F42D2"/>
    <w:rsid w:val="003F4C04"/>
    <w:rsid w:val="003F6B16"/>
    <w:rsid w:val="003F7393"/>
    <w:rsid w:val="003F78E0"/>
    <w:rsid w:val="0040111C"/>
    <w:rsid w:val="00403360"/>
    <w:rsid w:val="0040445B"/>
    <w:rsid w:val="00404DB4"/>
    <w:rsid w:val="00404F32"/>
    <w:rsid w:val="004066AC"/>
    <w:rsid w:val="00406D76"/>
    <w:rsid w:val="00407192"/>
    <w:rsid w:val="00407520"/>
    <w:rsid w:val="00410920"/>
    <w:rsid w:val="00410CD6"/>
    <w:rsid w:val="00413612"/>
    <w:rsid w:val="00413860"/>
    <w:rsid w:val="004138B9"/>
    <w:rsid w:val="004143DB"/>
    <w:rsid w:val="00414FBC"/>
    <w:rsid w:val="004158C4"/>
    <w:rsid w:val="00423337"/>
    <w:rsid w:val="004234C8"/>
    <w:rsid w:val="0042390E"/>
    <w:rsid w:val="004243EA"/>
    <w:rsid w:val="0042570F"/>
    <w:rsid w:val="004263A2"/>
    <w:rsid w:val="00426B04"/>
    <w:rsid w:val="004270E4"/>
    <w:rsid w:val="0042780C"/>
    <w:rsid w:val="00430A44"/>
    <w:rsid w:val="00430D8A"/>
    <w:rsid w:val="00432733"/>
    <w:rsid w:val="00432A52"/>
    <w:rsid w:val="00432D1F"/>
    <w:rsid w:val="004335A1"/>
    <w:rsid w:val="00433C60"/>
    <w:rsid w:val="00435350"/>
    <w:rsid w:val="00436833"/>
    <w:rsid w:val="00436A84"/>
    <w:rsid w:val="00436B2B"/>
    <w:rsid w:val="004371BE"/>
    <w:rsid w:val="00437F41"/>
    <w:rsid w:val="0044004B"/>
    <w:rsid w:val="0044131D"/>
    <w:rsid w:val="00441356"/>
    <w:rsid w:val="0044143C"/>
    <w:rsid w:val="00446BB4"/>
    <w:rsid w:val="00446D65"/>
    <w:rsid w:val="00447B8A"/>
    <w:rsid w:val="00447C8C"/>
    <w:rsid w:val="00447CBA"/>
    <w:rsid w:val="0045473A"/>
    <w:rsid w:val="00454C7A"/>
    <w:rsid w:val="004575BD"/>
    <w:rsid w:val="0046050C"/>
    <w:rsid w:val="0046055A"/>
    <w:rsid w:val="00460B50"/>
    <w:rsid w:val="00461937"/>
    <w:rsid w:val="00461F53"/>
    <w:rsid w:val="004620C1"/>
    <w:rsid w:val="00463993"/>
    <w:rsid w:val="00463CEC"/>
    <w:rsid w:val="00463ED2"/>
    <w:rsid w:val="00466ACC"/>
    <w:rsid w:val="004675AA"/>
    <w:rsid w:val="00467D2D"/>
    <w:rsid w:val="00470221"/>
    <w:rsid w:val="00470C21"/>
    <w:rsid w:val="00473D90"/>
    <w:rsid w:val="004749E9"/>
    <w:rsid w:val="00475320"/>
    <w:rsid w:val="00476441"/>
    <w:rsid w:val="004774EE"/>
    <w:rsid w:val="004803F4"/>
    <w:rsid w:val="00480DC4"/>
    <w:rsid w:val="00481686"/>
    <w:rsid w:val="00481CF1"/>
    <w:rsid w:val="004823FF"/>
    <w:rsid w:val="00483A15"/>
    <w:rsid w:val="00484721"/>
    <w:rsid w:val="004854F4"/>
    <w:rsid w:val="00490490"/>
    <w:rsid w:val="00491349"/>
    <w:rsid w:val="00494E55"/>
    <w:rsid w:val="00495C0F"/>
    <w:rsid w:val="00496BB3"/>
    <w:rsid w:val="00496FAA"/>
    <w:rsid w:val="004A057E"/>
    <w:rsid w:val="004A0925"/>
    <w:rsid w:val="004A0F1B"/>
    <w:rsid w:val="004A1083"/>
    <w:rsid w:val="004A1808"/>
    <w:rsid w:val="004A336C"/>
    <w:rsid w:val="004A39DF"/>
    <w:rsid w:val="004A3BD4"/>
    <w:rsid w:val="004A421B"/>
    <w:rsid w:val="004A4D0B"/>
    <w:rsid w:val="004A669D"/>
    <w:rsid w:val="004A6A9C"/>
    <w:rsid w:val="004B0701"/>
    <w:rsid w:val="004B1125"/>
    <w:rsid w:val="004B1481"/>
    <w:rsid w:val="004B1F86"/>
    <w:rsid w:val="004B258F"/>
    <w:rsid w:val="004B2601"/>
    <w:rsid w:val="004B3AA3"/>
    <w:rsid w:val="004B67FC"/>
    <w:rsid w:val="004B6A0F"/>
    <w:rsid w:val="004B7EFC"/>
    <w:rsid w:val="004C0D7B"/>
    <w:rsid w:val="004C117D"/>
    <w:rsid w:val="004C1557"/>
    <w:rsid w:val="004C2C81"/>
    <w:rsid w:val="004C2FE0"/>
    <w:rsid w:val="004C5745"/>
    <w:rsid w:val="004C640F"/>
    <w:rsid w:val="004C647D"/>
    <w:rsid w:val="004D07F6"/>
    <w:rsid w:val="004D0BF2"/>
    <w:rsid w:val="004D1B75"/>
    <w:rsid w:val="004D347B"/>
    <w:rsid w:val="004D5A41"/>
    <w:rsid w:val="004D736F"/>
    <w:rsid w:val="004D7479"/>
    <w:rsid w:val="004D752F"/>
    <w:rsid w:val="004E148D"/>
    <w:rsid w:val="004E1868"/>
    <w:rsid w:val="004E2FB3"/>
    <w:rsid w:val="004E47F4"/>
    <w:rsid w:val="004E4948"/>
    <w:rsid w:val="004E4FF4"/>
    <w:rsid w:val="004E50B3"/>
    <w:rsid w:val="004E5743"/>
    <w:rsid w:val="004E7908"/>
    <w:rsid w:val="004E7E9C"/>
    <w:rsid w:val="004F1DCF"/>
    <w:rsid w:val="004F2297"/>
    <w:rsid w:val="004F2788"/>
    <w:rsid w:val="004F3B16"/>
    <w:rsid w:val="004F4872"/>
    <w:rsid w:val="004F52C1"/>
    <w:rsid w:val="004F5A33"/>
    <w:rsid w:val="004F648B"/>
    <w:rsid w:val="004F6930"/>
    <w:rsid w:val="00500F2C"/>
    <w:rsid w:val="0050262B"/>
    <w:rsid w:val="005036BD"/>
    <w:rsid w:val="00505345"/>
    <w:rsid w:val="00506044"/>
    <w:rsid w:val="00506417"/>
    <w:rsid w:val="00506905"/>
    <w:rsid w:val="0050737D"/>
    <w:rsid w:val="0050761D"/>
    <w:rsid w:val="00510061"/>
    <w:rsid w:val="00510C70"/>
    <w:rsid w:val="005110CE"/>
    <w:rsid w:val="00511CAB"/>
    <w:rsid w:val="00511F46"/>
    <w:rsid w:val="00513421"/>
    <w:rsid w:val="00513D5D"/>
    <w:rsid w:val="0051505A"/>
    <w:rsid w:val="00520929"/>
    <w:rsid w:val="00520DCA"/>
    <w:rsid w:val="00521A37"/>
    <w:rsid w:val="00521AB2"/>
    <w:rsid w:val="0052213E"/>
    <w:rsid w:val="00523909"/>
    <w:rsid w:val="005240D5"/>
    <w:rsid w:val="00524F38"/>
    <w:rsid w:val="00525B57"/>
    <w:rsid w:val="00526870"/>
    <w:rsid w:val="00527755"/>
    <w:rsid w:val="00530FA9"/>
    <w:rsid w:val="0053298D"/>
    <w:rsid w:val="0053415E"/>
    <w:rsid w:val="00534239"/>
    <w:rsid w:val="00534BD7"/>
    <w:rsid w:val="00535A2F"/>
    <w:rsid w:val="00536CC4"/>
    <w:rsid w:val="00536F23"/>
    <w:rsid w:val="00537DAC"/>
    <w:rsid w:val="0054065C"/>
    <w:rsid w:val="00540D04"/>
    <w:rsid w:val="00541530"/>
    <w:rsid w:val="005416DF"/>
    <w:rsid w:val="00541EC0"/>
    <w:rsid w:val="005420A6"/>
    <w:rsid w:val="0054239A"/>
    <w:rsid w:val="00542D9F"/>
    <w:rsid w:val="00544CB6"/>
    <w:rsid w:val="005465B1"/>
    <w:rsid w:val="005466B1"/>
    <w:rsid w:val="00551191"/>
    <w:rsid w:val="005529A4"/>
    <w:rsid w:val="00553E92"/>
    <w:rsid w:val="00553EBB"/>
    <w:rsid w:val="0055491F"/>
    <w:rsid w:val="00557950"/>
    <w:rsid w:val="005615C5"/>
    <w:rsid w:val="00563563"/>
    <w:rsid w:val="005635C7"/>
    <w:rsid w:val="00567CE9"/>
    <w:rsid w:val="00570699"/>
    <w:rsid w:val="005706E1"/>
    <w:rsid w:val="005715F5"/>
    <w:rsid w:val="005723AD"/>
    <w:rsid w:val="00580287"/>
    <w:rsid w:val="00581F16"/>
    <w:rsid w:val="00582A71"/>
    <w:rsid w:val="0058328B"/>
    <w:rsid w:val="005833D6"/>
    <w:rsid w:val="005838C8"/>
    <w:rsid w:val="00583E70"/>
    <w:rsid w:val="0058602C"/>
    <w:rsid w:val="005866C1"/>
    <w:rsid w:val="00586D17"/>
    <w:rsid w:val="00586DE4"/>
    <w:rsid w:val="00587379"/>
    <w:rsid w:val="00587DF5"/>
    <w:rsid w:val="00587E76"/>
    <w:rsid w:val="00590AA5"/>
    <w:rsid w:val="00591A4B"/>
    <w:rsid w:val="00591B54"/>
    <w:rsid w:val="0059295E"/>
    <w:rsid w:val="00592AC8"/>
    <w:rsid w:val="00592B57"/>
    <w:rsid w:val="00593E81"/>
    <w:rsid w:val="00595362"/>
    <w:rsid w:val="00595E5D"/>
    <w:rsid w:val="00597420"/>
    <w:rsid w:val="005A01BE"/>
    <w:rsid w:val="005A2520"/>
    <w:rsid w:val="005A2F91"/>
    <w:rsid w:val="005A4532"/>
    <w:rsid w:val="005A62AA"/>
    <w:rsid w:val="005A6579"/>
    <w:rsid w:val="005A6F8A"/>
    <w:rsid w:val="005A7093"/>
    <w:rsid w:val="005A77FE"/>
    <w:rsid w:val="005B1029"/>
    <w:rsid w:val="005B15E9"/>
    <w:rsid w:val="005B1E57"/>
    <w:rsid w:val="005B3AB3"/>
    <w:rsid w:val="005B3F0A"/>
    <w:rsid w:val="005B3F93"/>
    <w:rsid w:val="005B43D7"/>
    <w:rsid w:val="005B455B"/>
    <w:rsid w:val="005B4E5F"/>
    <w:rsid w:val="005B6311"/>
    <w:rsid w:val="005C060C"/>
    <w:rsid w:val="005C0B0C"/>
    <w:rsid w:val="005C0BF9"/>
    <w:rsid w:val="005C1542"/>
    <w:rsid w:val="005C17F2"/>
    <w:rsid w:val="005C2199"/>
    <w:rsid w:val="005C241D"/>
    <w:rsid w:val="005C2440"/>
    <w:rsid w:val="005C2845"/>
    <w:rsid w:val="005C792A"/>
    <w:rsid w:val="005C7DC3"/>
    <w:rsid w:val="005D1772"/>
    <w:rsid w:val="005D1A59"/>
    <w:rsid w:val="005D22EF"/>
    <w:rsid w:val="005D3AD8"/>
    <w:rsid w:val="005D3BA6"/>
    <w:rsid w:val="005D4195"/>
    <w:rsid w:val="005D553B"/>
    <w:rsid w:val="005D612D"/>
    <w:rsid w:val="005D6AAB"/>
    <w:rsid w:val="005D78F5"/>
    <w:rsid w:val="005E05F8"/>
    <w:rsid w:val="005E175C"/>
    <w:rsid w:val="005E314A"/>
    <w:rsid w:val="005E4B9C"/>
    <w:rsid w:val="005E5827"/>
    <w:rsid w:val="005E6BF2"/>
    <w:rsid w:val="005E7495"/>
    <w:rsid w:val="005E7B2B"/>
    <w:rsid w:val="005F255D"/>
    <w:rsid w:val="005F6698"/>
    <w:rsid w:val="00601AC6"/>
    <w:rsid w:val="0060355C"/>
    <w:rsid w:val="00604281"/>
    <w:rsid w:val="00606B0F"/>
    <w:rsid w:val="00607474"/>
    <w:rsid w:val="0060769D"/>
    <w:rsid w:val="00607E27"/>
    <w:rsid w:val="00610EC1"/>
    <w:rsid w:val="00610EE3"/>
    <w:rsid w:val="006115D0"/>
    <w:rsid w:val="00612C60"/>
    <w:rsid w:val="00614AEA"/>
    <w:rsid w:val="00614CAC"/>
    <w:rsid w:val="00615C0D"/>
    <w:rsid w:val="00616DA2"/>
    <w:rsid w:val="00620E59"/>
    <w:rsid w:val="00621BB2"/>
    <w:rsid w:val="00621D8F"/>
    <w:rsid w:val="00622640"/>
    <w:rsid w:val="00622F9C"/>
    <w:rsid w:val="0062327D"/>
    <w:rsid w:val="00623B03"/>
    <w:rsid w:val="006247E2"/>
    <w:rsid w:val="006249F4"/>
    <w:rsid w:val="0062556B"/>
    <w:rsid w:val="00625D4C"/>
    <w:rsid w:val="00626BE5"/>
    <w:rsid w:val="0062773F"/>
    <w:rsid w:val="00627ABD"/>
    <w:rsid w:val="0063179B"/>
    <w:rsid w:val="00632995"/>
    <w:rsid w:val="00632B3C"/>
    <w:rsid w:val="006338F8"/>
    <w:rsid w:val="0063438C"/>
    <w:rsid w:val="00634F49"/>
    <w:rsid w:val="00636E8D"/>
    <w:rsid w:val="0063768C"/>
    <w:rsid w:val="00641420"/>
    <w:rsid w:val="00641FBE"/>
    <w:rsid w:val="00650177"/>
    <w:rsid w:val="00652760"/>
    <w:rsid w:val="00652C00"/>
    <w:rsid w:val="00653007"/>
    <w:rsid w:val="0065573E"/>
    <w:rsid w:val="00655D4D"/>
    <w:rsid w:val="00656BB0"/>
    <w:rsid w:val="006625EC"/>
    <w:rsid w:val="0066281B"/>
    <w:rsid w:val="00665DBB"/>
    <w:rsid w:val="00666197"/>
    <w:rsid w:val="006672C0"/>
    <w:rsid w:val="00667865"/>
    <w:rsid w:val="006679FE"/>
    <w:rsid w:val="00667AFE"/>
    <w:rsid w:val="00670A38"/>
    <w:rsid w:val="00670FA4"/>
    <w:rsid w:val="00671073"/>
    <w:rsid w:val="00672078"/>
    <w:rsid w:val="00672CFF"/>
    <w:rsid w:val="006752FE"/>
    <w:rsid w:val="006758DE"/>
    <w:rsid w:val="00676FC2"/>
    <w:rsid w:val="0067700C"/>
    <w:rsid w:val="00677045"/>
    <w:rsid w:val="00677B7C"/>
    <w:rsid w:val="006801DE"/>
    <w:rsid w:val="00681236"/>
    <w:rsid w:val="00684773"/>
    <w:rsid w:val="00684F0E"/>
    <w:rsid w:val="006853E2"/>
    <w:rsid w:val="00686091"/>
    <w:rsid w:val="0068647B"/>
    <w:rsid w:val="0068789B"/>
    <w:rsid w:val="00690963"/>
    <w:rsid w:val="006921AA"/>
    <w:rsid w:val="006934DB"/>
    <w:rsid w:val="00693B0E"/>
    <w:rsid w:val="00695251"/>
    <w:rsid w:val="00697AE4"/>
    <w:rsid w:val="006A0527"/>
    <w:rsid w:val="006A0658"/>
    <w:rsid w:val="006A0F29"/>
    <w:rsid w:val="006A5790"/>
    <w:rsid w:val="006A6555"/>
    <w:rsid w:val="006A7F03"/>
    <w:rsid w:val="006B00ED"/>
    <w:rsid w:val="006B0626"/>
    <w:rsid w:val="006B0A6F"/>
    <w:rsid w:val="006B0C52"/>
    <w:rsid w:val="006B157A"/>
    <w:rsid w:val="006B2366"/>
    <w:rsid w:val="006B2CD0"/>
    <w:rsid w:val="006B3EB7"/>
    <w:rsid w:val="006B450A"/>
    <w:rsid w:val="006B4ECE"/>
    <w:rsid w:val="006B622D"/>
    <w:rsid w:val="006B6C4F"/>
    <w:rsid w:val="006B71F9"/>
    <w:rsid w:val="006C0E5C"/>
    <w:rsid w:val="006C1CCF"/>
    <w:rsid w:val="006C27BB"/>
    <w:rsid w:val="006C2E4D"/>
    <w:rsid w:val="006C3440"/>
    <w:rsid w:val="006C4555"/>
    <w:rsid w:val="006C4AD5"/>
    <w:rsid w:val="006C7660"/>
    <w:rsid w:val="006C7D83"/>
    <w:rsid w:val="006D0C59"/>
    <w:rsid w:val="006D1AA4"/>
    <w:rsid w:val="006D202B"/>
    <w:rsid w:val="006D4B37"/>
    <w:rsid w:val="006D5245"/>
    <w:rsid w:val="006D6C6A"/>
    <w:rsid w:val="006E06AF"/>
    <w:rsid w:val="006E087E"/>
    <w:rsid w:val="006E1CC4"/>
    <w:rsid w:val="006E5CA1"/>
    <w:rsid w:val="006E6D3D"/>
    <w:rsid w:val="006E721E"/>
    <w:rsid w:val="006E76AB"/>
    <w:rsid w:val="006F45C1"/>
    <w:rsid w:val="006F462B"/>
    <w:rsid w:val="006F47F0"/>
    <w:rsid w:val="006F4EF2"/>
    <w:rsid w:val="006F7654"/>
    <w:rsid w:val="006F7BBF"/>
    <w:rsid w:val="007005F6"/>
    <w:rsid w:val="007021E7"/>
    <w:rsid w:val="00704225"/>
    <w:rsid w:val="00704653"/>
    <w:rsid w:val="00707F5C"/>
    <w:rsid w:val="00710C6C"/>
    <w:rsid w:val="007113CE"/>
    <w:rsid w:val="00712878"/>
    <w:rsid w:val="00713D2A"/>
    <w:rsid w:val="0071589E"/>
    <w:rsid w:val="00716988"/>
    <w:rsid w:val="00721480"/>
    <w:rsid w:val="007223CE"/>
    <w:rsid w:val="0072246F"/>
    <w:rsid w:val="00722624"/>
    <w:rsid w:val="0072453D"/>
    <w:rsid w:val="00724A3F"/>
    <w:rsid w:val="00725575"/>
    <w:rsid w:val="00725955"/>
    <w:rsid w:val="007306CA"/>
    <w:rsid w:val="007309B0"/>
    <w:rsid w:val="00730CC4"/>
    <w:rsid w:val="00732E75"/>
    <w:rsid w:val="00733436"/>
    <w:rsid w:val="00733650"/>
    <w:rsid w:val="00734ED6"/>
    <w:rsid w:val="00735B13"/>
    <w:rsid w:val="00735F5E"/>
    <w:rsid w:val="007365DB"/>
    <w:rsid w:val="00736C13"/>
    <w:rsid w:val="0073709D"/>
    <w:rsid w:val="00737CE6"/>
    <w:rsid w:val="00742684"/>
    <w:rsid w:val="00742E0B"/>
    <w:rsid w:val="00743DF7"/>
    <w:rsid w:val="00745A42"/>
    <w:rsid w:val="00746A64"/>
    <w:rsid w:val="00750471"/>
    <w:rsid w:val="00751992"/>
    <w:rsid w:val="007537AC"/>
    <w:rsid w:val="007539E9"/>
    <w:rsid w:val="00754300"/>
    <w:rsid w:val="0075452F"/>
    <w:rsid w:val="00757A22"/>
    <w:rsid w:val="00760099"/>
    <w:rsid w:val="007616CF"/>
    <w:rsid w:val="00761E09"/>
    <w:rsid w:val="007658EA"/>
    <w:rsid w:val="00765EE7"/>
    <w:rsid w:val="007662A2"/>
    <w:rsid w:val="007721DE"/>
    <w:rsid w:val="007723B3"/>
    <w:rsid w:val="0077382B"/>
    <w:rsid w:val="00773863"/>
    <w:rsid w:val="007761BB"/>
    <w:rsid w:val="00776F7B"/>
    <w:rsid w:val="007773C6"/>
    <w:rsid w:val="007776CF"/>
    <w:rsid w:val="00780F92"/>
    <w:rsid w:val="007814F7"/>
    <w:rsid w:val="007826DF"/>
    <w:rsid w:val="00782DF4"/>
    <w:rsid w:val="00786A70"/>
    <w:rsid w:val="00787362"/>
    <w:rsid w:val="007911C5"/>
    <w:rsid w:val="00791217"/>
    <w:rsid w:val="007914EC"/>
    <w:rsid w:val="00793885"/>
    <w:rsid w:val="00794FF5"/>
    <w:rsid w:val="00795612"/>
    <w:rsid w:val="00795FBD"/>
    <w:rsid w:val="00796BCA"/>
    <w:rsid w:val="0079772E"/>
    <w:rsid w:val="007A02E1"/>
    <w:rsid w:val="007A11B4"/>
    <w:rsid w:val="007A1A95"/>
    <w:rsid w:val="007A2370"/>
    <w:rsid w:val="007A4BE9"/>
    <w:rsid w:val="007A5119"/>
    <w:rsid w:val="007A588F"/>
    <w:rsid w:val="007A5FE2"/>
    <w:rsid w:val="007A65DF"/>
    <w:rsid w:val="007A6760"/>
    <w:rsid w:val="007A7DAB"/>
    <w:rsid w:val="007B3095"/>
    <w:rsid w:val="007B3AE0"/>
    <w:rsid w:val="007B40E6"/>
    <w:rsid w:val="007B46E6"/>
    <w:rsid w:val="007B4E2A"/>
    <w:rsid w:val="007B5256"/>
    <w:rsid w:val="007B52F2"/>
    <w:rsid w:val="007B5BBA"/>
    <w:rsid w:val="007B72D8"/>
    <w:rsid w:val="007C0FE6"/>
    <w:rsid w:val="007C15A1"/>
    <w:rsid w:val="007C259B"/>
    <w:rsid w:val="007C2EAB"/>
    <w:rsid w:val="007C5359"/>
    <w:rsid w:val="007C59E1"/>
    <w:rsid w:val="007C5A3D"/>
    <w:rsid w:val="007C6B0B"/>
    <w:rsid w:val="007C6EEF"/>
    <w:rsid w:val="007C6F33"/>
    <w:rsid w:val="007D2283"/>
    <w:rsid w:val="007D2670"/>
    <w:rsid w:val="007D370D"/>
    <w:rsid w:val="007D553E"/>
    <w:rsid w:val="007D5A00"/>
    <w:rsid w:val="007D5A46"/>
    <w:rsid w:val="007D5B29"/>
    <w:rsid w:val="007D6298"/>
    <w:rsid w:val="007D64D7"/>
    <w:rsid w:val="007D669D"/>
    <w:rsid w:val="007D7172"/>
    <w:rsid w:val="007E0CF0"/>
    <w:rsid w:val="007E1534"/>
    <w:rsid w:val="007E1A16"/>
    <w:rsid w:val="007E2619"/>
    <w:rsid w:val="007E31EC"/>
    <w:rsid w:val="007E4A1F"/>
    <w:rsid w:val="007E5DBE"/>
    <w:rsid w:val="007E7C33"/>
    <w:rsid w:val="007E7D48"/>
    <w:rsid w:val="007F0022"/>
    <w:rsid w:val="007F0147"/>
    <w:rsid w:val="007F0198"/>
    <w:rsid w:val="007F20D9"/>
    <w:rsid w:val="007F2E70"/>
    <w:rsid w:val="007F61BD"/>
    <w:rsid w:val="007F64EC"/>
    <w:rsid w:val="007F6F07"/>
    <w:rsid w:val="0080092D"/>
    <w:rsid w:val="00802059"/>
    <w:rsid w:val="00802371"/>
    <w:rsid w:val="008028A7"/>
    <w:rsid w:val="00802B24"/>
    <w:rsid w:val="0080458A"/>
    <w:rsid w:val="00806165"/>
    <w:rsid w:val="00806B9A"/>
    <w:rsid w:val="00807E7D"/>
    <w:rsid w:val="00810DBE"/>
    <w:rsid w:val="008139C2"/>
    <w:rsid w:val="00813DD5"/>
    <w:rsid w:val="008147B2"/>
    <w:rsid w:val="00814DF0"/>
    <w:rsid w:val="0081624D"/>
    <w:rsid w:val="008177AE"/>
    <w:rsid w:val="00820736"/>
    <w:rsid w:val="00820C8F"/>
    <w:rsid w:val="00821D52"/>
    <w:rsid w:val="008220EC"/>
    <w:rsid w:val="0082465C"/>
    <w:rsid w:val="00824A67"/>
    <w:rsid w:val="00825EB5"/>
    <w:rsid w:val="00827FD2"/>
    <w:rsid w:val="00830261"/>
    <w:rsid w:val="00830B27"/>
    <w:rsid w:val="00831156"/>
    <w:rsid w:val="00831D7D"/>
    <w:rsid w:val="00832905"/>
    <w:rsid w:val="00834496"/>
    <w:rsid w:val="0083518A"/>
    <w:rsid w:val="00835C18"/>
    <w:rsid w:val="008364BD"/>
    <w:rsid w:val="00840A18"/>
    <w:rsid w:val="00840C51"/>
    <w:rsid w:val="00840D7B"/>
    <w:rsid w:val="00842FC7"/>
    <w:rsid w:val="008442BD"/>
    <w:rsid w:val="00844AD4"/>
    <w:rsid w:val="00844C44"/>
    <w:rsid w:val="00846068"/>
    <w:rsid w:val="00847358"/>
    <w:rsid w:val="008524D7"/>
    <w:rsid w:val="008532A2"/>
    <w:rsid w:val="008543A5"/>
    <w:rsid w:val="00854464"/>
    <w:rsid w:val="008558D7"/>
    <w:rsid w:val="00855AD0"/>
    <w:rsid w:val="0085604B"/>
    <w:rsid w:val="00856DB5"/>
    <w:rsid w:val="00856F21"/>
    <w:rsid w:val="0085714B"/>
    <w:rsid w:val="008578E4"/>
    <w:rsid w:val="008613AE"/>
    <w:rsid w:val="00862400"/>
    <w:rsid w:val="00862402"/>
    <w:rsid w:val="00863C30"/>
    <w:rsid w:val="00863F05"/>
    <w:rsid w:val="008666FB"/>
    <w:rsid w:val="00866CBD"/>
    <w:rsid w:val="00867860"/>
    <w:rsid w:val="0086799E"/>
    <w:rsid w:val="00873E2B"/>
    <w:rsid w:val="00874386"/>
    <w:rsid w:val="00874BF0"/>
    <w:rsid w:val="00875E44"/>
    <w:rsid w:val="008762B5"/>
    <w:rsid w:val="00876DD2"/>
    <w:rsid w:val="008777FF"/>
    <w:rsid w:val="008803F3"/>
    <w:rsid w:val="008815FD"/>
    <w:rsid w:val="0088253F"/>
    <w:rsid w:val="00883319"/>
    <w:rsid w:val="00883B05"/>
    <w:rsid w:val="008843B5"/>
    <w:rsid w:val="00885961"/>
    <w:rsid w:val="00886EB2"/>
    <w:rsid w:val="0088756D"/>
    <w:rsid w:val="008900C0"/>
    <w:rsid w:val="008902EE"/>
    <w:rsid w:val="008905A5"/>
    <w:rsid w:val="00891583"/>
    <w:rsid w:val="00891E81"/>
    <w:rsid w:val="008924AB"/>
    <w:rsid w:val="008945ED"/>
    <w:rsid w:val="00897B87"/>
    <w:rsid w:val="00897FAA"/>
    <w:rsid w:val="008A262A"/>
    <w:rsid w:val="008A2C85"/>
    <w:rsid w:val="008A36D9"/>
    <w:rsid w:val="008A395E"/>
    <w:rsid w:val="008A3FF4"/>
    <w:rsid w:val="008A4083"/>
    <w:rsid w:val="008A4507"/>
    <w:rsid w:val="008A52B9"/>
    <w:rsid w:val="008A5AAA"/>
    <w:rsid w:val="008A66A8"/>
    <w:rsid w:val="008A6DA2"/>
    <w:rsid w:val="008A76AF"/>
    <w:rsid w:val="008B2367"/>
    <w:rsid w:val="008B2EDC"/>
    <w:rsid w:val="008B4030"/>
    <w:rsid w:val="008B50F5"/>
    <w:rsid w:val="008C0B64"/>
    <w:rsid w:val="008C0EF2"/>
    <w:rsid w:val="008C20E5"/>
    <w:rsid w:val="008C2BF7"/>
    <w:rsid w:val="008C40B7"/>
    <w:rsid w:val="008C554D"/>
    <w:rsid w:val="008C66F4"/>
    <w:rsid w:val="008C783A"/>
    <w:rsid w:val="008C786F"/>
    <w:rsid w:val="008D0C2A"/>
    <w:rsid w:val="008D0EFC"/>
    <w:rsid w:val="008D26CF"/>
    <w:rsid w:val="008D41F8"/>
    <w:rsid w:val="008D4B57"/>
    <w:rsid w:val="008D5A15"/>
    <w:rsid w:val="008D76F8"/>
    <w:rsid w:val="008D7AF6"/>
    <w:rsid w:val="008E0020"/>
    <w:rsid w:val="008E14ED"/>
    <w:rsid w:val="008E31F2"/>
    <w:rsid w:val="008E398F"/>
    <w:rsid w:val="008E6C7D"/>
    <w:rsid w:val="008E7C50"/>
    <w:rsid w:val="008F0FDD"/>
    <w:rsid w:val="008F1293"/>
    <w:rsid w:val="008F12AA"/>
    <w:rsid w:val="008F15B9"/>
    <w:rsid w:val="008F3847"/>
    <w:rsid w:val="008F47A8"/>
    <w:rsid w:val="00901039"/>
    <w:rsid w:val="00901D7E"/>
    <w:rsid w:val="00901F99"/>
    <w:rsid w:val="00904EAF"/>
    <w:rsid w:val="00905ECE"/>
    <w:rsid w:val="00906B11"/>
    <w:rsid w:val="00911B9F"/>
    <w:rsid w:val="0091452E"/>
    <w:rsid w:val="00914AB0"/>
    <w:rsid w:val="00916544"/>
    <w:rsid w:val="00917549"/>
    <w:rsid w:val="00920E1F"/>
    <w:rsid w:val="009210E3"/>
    <w:rsid w:val="00921301"/>
    <w:rsid w:val="009241CA"/>
    <w:rsid w:val="009242F2"/>
    <w:rsid w:val="00924C50"/>
    <w:rsid w:val="00924D6E"/>
    <w:rsid w:val="00926567"/>
    <w:rsid w:val="00926611"/>
    <w:rsid w:val="00931C55"/>
    <w:rsid w:val="0093225F"/>
    <w:rsid w:val="009357A8"/>
    <w:rsid w:val="009368D9"/>
    <w:rsid w:val="009378BE"/>
    <w:rsid w:val="00940116"/>
    <w:rsid w:val="0094285F"/>
    <w:rsid w:val="009450B3"/>
    <w:rsid w:val="0094636B"/>
    <w:rsid w:val="00947101"/>
    <w:rsid w:val="00947111"/>
    <w:rsid w:val="0094780E"/>
    <w:rsid w:val="0095089B"/>
    <w:rsid w:val="00951824"/>
    <w:rsid w:val="00952378"/>
    <w:rsid w:val="00952628"/>
    <w:rsid w:val="009532AB"/>
    <w:rsid w:val="00953D8A"/>
    <w:rsid w:val="00955647"/>
    <w:rsid w:val="00957334"/>
    <w:rsid w:val="00961297"/>
    <w:rsid w:val="009614D1"/>
    <w:rsid w:val="0096215E"/>
    <w:rsid w:val="00962CC3"/>
    <w:rsid w:val="00964082"/>
    <w:rsid w:val="00964DF0"/>
    <w:rsid w:val="009655E9"/>
    <w:rsid w:val="00965A6E"/>
    <w:rsid w:val="00966542"/>
    <w:rsid w:val="009671A1"/>
    <w:rsid w:val="009673BE"/>
    <w:rsid w:val="00970474"/>
    <w:rsid w:val="00970E21"/>
    <w:rsid w:val="00970EAC"/>
    <w:rsid w:val="0097282A"/>
    <w:rsid w:val="009732BC"/>
    <w:rsid w:val="009735BD"/>
    <w:rsid w:val="00973955"/>
    <w:rsid w:val="009741AC"/>
    <w:rsid w:val="00974628"/>
    <w:rsid w:val="00975E12"/>
    <w:rsid w:val="0097790D"/>
    <w:rsid w:val="00977E0A"/>
    <w:rsid w:val="009808D3"/>
    <w:rsid w:val="00981412"/>
    <w:rsid w:val="0098182F"/>
    <w:rsid w:val="0098397B"/>
    <w:rsid w:val="00984F7A"/>
    <w:rsid w:val="009867AD"/>
    <w:rsid w:val="00987F91"/>
    <w:rsid w:val="0099243D"/>
    <w:rsid w:val="00992A0E"/>
    <w:rsid w:val="00992E58"/>
    <w:rsid w:val="0099317C"/>
    <w:rsid w:val="00994E6A"/>
    <w:rsid w:val="009963D3"/>
    <w:rsid w:val="009964F4"/>
    <w:rsid w:val="00997B56"/>
    <w:rsid w:val="009A261A"/>
    <w:rsid w:val="009A2FB5"/>
    <w:rsid w:val="009A37E5"/>
    <w:rsid w:val="009A41F7"/>
    <w:rsid w:val="009A4392"/>
    <w:rsid w:val="009A6165"/>
    <w:rsid w:val="009A6FF4"/>
    <w:rsid w:val="009A7BEC"/>
    <w:rsid w:val="009A7C92"/>
    <w:rsid w:val="009B0934"/>
    <w:rsid w:val="009B1EEF"/>
    <w:rsid w:val="009B3656"/>
    <w:rsid w:val="009B4FF5"/>
    <w:rsid w:val="009B559B"/>
    <w:rsid w:val="009B79D6"/>
    <w:rsid w:val="009B7FBA"/>
    <w:rsid w:val="009C0793"/>
    <w:rsid w:val="009C109E"/>
    <w:rsid w:val="009C1A83"/>
    <w:rsid w:val="009C27A5"/>
    <w:rsid w:val="009C3313"/>
    <w:rsid w:val="009C5D0C"/>
    <w:rsid w:val="009D0752"/>
    <w:rsid w:val="009D096A"/>
    <w:rsid w:val="009D11BA"/>
    <w:rsid w:val="009D1B45"/>
    <w:rsid w:val="009D5993"/>
    <w:rsid w:val="009D5DA4"/>
    <w:rsid w:val="009E03DC"/>
    <w:rsid w:val="009E1548"/>
    <w:rsid w:val="009E2710"/>
    <w:rsid w:val="009E32C2"/>
    <w:rsid w:val="009E42EC"/>
    <w:rsid w:val="009E59EC"/>
    <w:rsid w:val="009E6101"/>
    <w:rsid w:val="009E64B3"/>
    <w:rsid w:val="009E6607"/>
    <w:rsid w:val="009E73D5"/>
    <w:rsid w:val="009E790F"/>
    <w:rsid w:val="009F1905"/>
    <w:rsid w:val="009F1970"/>
    <w:rsid w:val="009F2C44"/>
    <w:rsid w:val="009F3075"/>
    <w:rsid w:val="009F4808"/>
    <w:rsid w:val="009F6162"/>
    <w:rsid w:val="009F6251"/>
    <w:rsid w:val="009F70CC"/>
    <w:rsid w:val="00A03005"/>
    <w:rsid w:val="00A0466A"/>
    <w:rsid w:val="00A04F21"/>
    <w:rsid w:val="00A05D86"/>
    <w:rsid w:val="00A11E3B"/>
    <w:rsid w:val="00A12C6E"/>
    <w:rsid w:val="00A150D4"/>
    <w:rsid w:val="00A161CA"/>
    <w:rsid w:val="00A1697C"/>
    <w:rsid w:val="00A2011D"/>
    <w:rsid w:val="00A20E99"/>
    <w:rsid w:val="00A215CC"/>
    <w:rsid w:val="00A21C9D"/>
    <w:rsid w:val="00A2314E"/>
    <w:rsid w:val="00A237AF"/>
    <w:rsid w:val="00A237F8"/>
    <w:rsid w:val="00A23892"/>
    <w:rsid w:val="00A23A30"/>
    <w:rsid w:val="00A24C8C"/>
    <w:rsid w:val="00A2537F"/>
    <w:rsid w:val="00A26BF7"/>
    <w:rsid w:val="00A300AE"/>
    <w:rsid w:val="00A30B55"/>
    <w:rsid w:val="00A33B15"/>
    <w:rsid w:val="00A33C8B"/>
    <w:rsid w:val="00A34D86"/>
    <w:rsid w:val="00A35363"/>
    <w:rsid w:val="00A353A2"/>
    <w:rsid w:val="00A35D36"/>
    <w:rsid w:val="00A375DE"/>
    <w:rsid w:val="00A423A5"/>
    <w:rsid w:val="00A42A81"/>
    <w:rsid w:val="00A44021"/>
    <w:rsid w:val="00A443B9"/>
    <w:rsid w:val="00A45FB7"/>
    <w:rsid w:val="00A47BFA"/>
    <w:rsid w:val="00A50D48"/>
    <w:rsid w:val="00A524C5"/>
    <w:rsid w:val="00A5303F"/>
    <w:rsid w:val="00A533CD"/>
    <w:rsid w:val="00A55539"/>
    <w:rsid w:val="00A55A70"/>
    <w:rsid w:val="00A568EF"/>
    <w:rsid w:val="00A6059F"/>
    <w:rsid w:val="00A63C5F"/>
    <w:rsid w:val="00A64E13"/>
    <w:rsid w:val="00A653DA"/>
    <w:rsid w:val="00A655C7"/>
    <w:rsid w:val="00A666FB"/>
    <w:rsid w:val="00A6673B"/>
    <w:rsid w:val="00A667A2"/>
    <w:rsid w:val="00A66BA5"/>
    <w:rsid w:val="00A67006"/>
    <w:rsid w:val="00A708D9"/>
    <w:rsid w:val="00A7245D"/>
    <w:rsid w:val="00A7281D"/>
    <w:rsid w:val="00A73C50"/>
    <w:rsid w:val="00A75F5D"/>
    <w:rsid w:val="00A76210"/>
    <w:rsid w:val="00A7641A"/>
    <w:rsid w:val="00A7764F"/>
    <w:rsid w:val="00A77E13"/>
    <w:rsid w:val="00A80E98"/>
    <w:rsid w:val="00A81B1F"/>
    <w:rsid w:val="00A8215B"/>
    <w:rsid w:val="00A84CB9"/>
    <w:rsid w:val="00A8513C"/>
    <w:rsid w:val="00A86396"/>
    <w:rsid w:val="00A92B67"/>
    <w:rsid w:val="00A92EFA"/>
    <w:rsid w:val="00A937EB"/>
    <w:rsid w:val="00A941BA"/>
    <w:rsid w:val="00A94F8D"/>
    <w:rsid w:val="00A95B6B"/>
    <w:rsid w:val="00A96345"/>
    <w:rsid w:val="00A9700B"/>
    <w:rsid w:val="00A9797D"/>
    <w:rsid w:val="00A97C43"/>
    <w:rsid w:val="00AA135F"/>
    <w:rsid w:val="00AA1A2C"/>
    <w:rsid w:val="00AA2ACA"/>
    <w:rsid w:val="00AA3B6D"/>
    <w:rsid w:val="00AA3F39"/>
    <w:rsid w:val="00AA4061"/>
    <w:rsid w:val="00AA4579"/>
    <w:rsid w:val="00AA49C9"/>
    <w:rsid w:val="00AA4C33"/>
    <w:rsid w:val="00AA54DD"/>
    <w:rsid w:val="00AA634A"/>
    <w:rsid w:val="00AA6453"/>
    <w:rsid w:val="00AA7103"/>
    <w:rsid w:val="00AA73C2"/>
    <w:rsid w:val="00AB01B2"/>
    <w:rsid w:val="00AB1AC6"/>
    <w:rsid w:val="00AB2D1C"/>
    <w:rsid w:val="00AB39B9"/>
    <w:rsid w:val="00AB39BC"/>
    <w:rsid w:val="00AB3ADE"/>
    <w:rsid w:val="00AB3D79"/>
    <w:rsid w:val="00AB6C36"/>
    <w:rsid w:val="00AB7FD9"/>
    <w:rsid w:val="00AC01D3"/>
    <w:rsid w:val="00AC04E3"/>
    <w:rsid w:val="00AC0CBC"/>
    <w:rsid w:val="00AC37A2"/>
    <w:rsid w:val="00AC5485"/>
    <w:rsid w:val="00AC570E"/>
    <w:rsid w:val="00AC5F98"/>
    <w:rsid w:val="00AC5FE8"/>
    <w:rsid w:val="00AD3B83"/>
    <w:rsid w:val="00AD3E6C"/>
    <w:rsid w:val="00AD4605"/>
    <w:rsid w:val="00AE0953"/>
    <w:rsid w:val="00AE14FE"/>
    <w:rsid w:val="00AE27AC"/>
    <w:rsid w:val="00AE31CC"/>
    <w:rsid w:val="00AE4104"/>
    <w:rsid w:val="00AE64C1"/>
    <w:rsid w:val="00AE666F"/>
    <w:rsid w:val="00AE6ED5"/>
    <w:rsid w:val="00AE7773"/>
    <w:rsid w:val="00AF066F"/>
    <w:rsid w:val="00AF2286"/>
    <w:rsid w:val="00AF275A"/>
    <w:rsid w:val="00AF3949"/>
    <w:rsid w:val="00AF47B0"/>
    <w:rsid w:val="00AF4D5A"/>
    <w:rsid w:val="00AF589D"/>
    <w:rsid w:val="00AF740A"/>
    <w:rsid w:val="00AF793D"/>
    <w:rsid w:val="00AF79F3"/>
    <w:rsid w:val="00B04268"/>
    <w:rsid w:val="00B04DAE"/>
    <w:rsid w:val="00B04F44"/>
    <w:rsid w:val="00B057A0"/>
    <w:rsid w:val="00B057EA"/>
    <w:rsid w:val="00B06F9A"/>
    <w:rsid w:val="00B074CF"/>
    <w:rsid w:val="00B10060"/>
    <w:rsid w:val="00B11468"/>
    <w:rsid w:val="00B12142"/>
    <w:rsid w:val="00B1310C"/>
    <w:rsid w:val="00B14125"/>
    <w:rsid w:val="00B162E2"/>
    <w:rsid w:val="00B20539"/>
    <w:rsid w:val="00B2053F"/>
    <w:rsid w:val="00B2080C"/>
    <w:rsid w:val="00B20AD6"/>
    <w:rsid w:val="00B21084"/>
    <w:rsid w:val="00B21F10"/>
    <w:rsid w:val="00B23021"/>
    <w:rsid w:val="00B23516"/>
    <w:rsid w:val="00B236C9"/>
    <w:rsid w:val="00B247B4"/>
    <w:rsid w:val="00B26F63"/>
    <w:rsid w:val="00B277F5"/>
    <w:rsid w:val="00B32173"/>
    <w:rsid w:val="00B321FE"/>
    <w:rsid w:val="00B359D7"/>
    <w:rsid w:val="00B36311"/>
    <w:rsid w:val="00B368B7"/>
    <w:rsid w:val="00B3737E"/>
    <w:rsid w:val="00B40A9A"/>
    <w:rsid w:val="00B40D5C"/>
    <w:rsid w:val="00B4115E"/>
    <w:rsid w:val="00B43DC6"/>
    <w:rsid w:val="00B4432B"/>
    <w:rsid w:val="00B4546B"/>
    <w:rsid w:val="00B45B3C"/>
    <w:rsid w:val="00B4679F"/>
    <w:rsid w:val="00B468E3"/>
    <w:rsid w:val="00B5062F"/>
    <w:rsid w:val="00B51244"/>
    <w:rsid w:val="00B519F5"/>
    <w:rsid w:val="00B53248"/>
    <w:rsid w:val="00B53392"/>
    <w:rsid w:val="00B53867"/>
    <w:rsid w:val="00B5497D"/>
    <w:rsid w:val="00B5750F"/>
    <w:rsid w:val="00B57968"/>
    <w:rsid w:val="00B57F5D"/>
    <w:rsid w:val="00B62487"/>
    <w:rsid w:val="00B62B5D"/>
    <w:rsid w:val="00B6466F"/>
    <w:rsid w:val="00B657DE"/>
    <w:rsid w:val="00B66338"/>
    <w:rsid w:val="00B663EE"/>
    <w:rsid w:val="00B7129F"/>
    <w:rsid w:val="00B7366B"/>
    <w:rsid w:val="00B73DA5"/>
    <w:rsid w:val="00B742AD"/>
    <w:rsid w:val="00B7469E"/>
    <w:rsid w:val="00B76371"/>
    <w:rsid w:val="00B7764B"/>
    <w:rsid w:val="00B7782C"/>
    <w:rsid w:val="00B803BC"/>
    <w:rsid w:val="00B812E6"/>
    <w:rsid w:val="00B829C6"/>
    <w:rsid w:val="00B83088"/>
    <w:rsid w:val="00B84A10"/>
    <w:rsid w:val="00B872EF"/>
    <w:rsid w:val="00B90EC3"/>
    <w:rsid w:val="00B913AB"/>
    <w:rsid w:val="00B91DE5"/>
    <w:rsid w:val="00B93085"/>
    <w:rsid w:val="00B93B87"/>
    <w:rsid w:val="00B97349"/>
    <w:rsid w:val="00BA14DE"/>
    <w:rsid w:val="00BA18D1"/>
    <w:rsid w:val="00BA1CE0"/>
    <w:rsid w:val="00BA3126"/>
    <w:rsid w:val="00BA349A"/>
    <w:rsid w:val="00BA3A7A"/>
    <w:rsid w:val="00BA4F42"/>
    <w:rsid w:val="00BA6377"/>
    <w:rsid w:val="00BA680E"/>
    <w:rsid w:val="00BA6B90"/>
    <w:rsid w:val="00BB0C5E"/>
    <w:rsid w:val="00BB292A"/>
    <w:rsid w:val="00BB43C8"/>
    <w:rsid w:val="00BB44EB"/>
    <w:rsid w:val="00BB470F"/>
    <w:rsid w:val="00BB53EB"/>
    <w:rsid w:val="00BC0979"/>
    <w:rsid w:val="00BC0A30"/>
    <w:rsid w:val="00BC14DA"/>
    <w:rsid w:val="00BC4F76"/>
    <w:rsid w:val="00BC5200"/>
    <w:rsid w:val="00BC58C3"/>
    <w:rsid w:val="00BC6129"/>
    <w:rsid w:val="00BD02E0"/>
    <w:rsid w:val="00BD052A"/>
    <w:rsid w:val="00BD0BE6"/>
    <w:rsid w:val="00BD1123"/>
    <w:rsid w:val="00BD28F5"/>
    <w:rsid w:val="00BD45A3"/>
    <w:rsid w:val="00BD51A0"/>
    <w:rsid w:val="00BD569F"/>
    <w:rsid w:val="00BD6375"/>
    <w:rsid w:val="00BD66C2"/>
    <w:rsid w:val="00BD7016"/>
    <w:rsid w:val="00BD756F"/>
    <w:rsid w:val="00BD7C67"/>
    <w:rsid w:val="00BD7DFA"/>
    <w:rsid w:val="00BE152C"/>
    <w:rsid w:val="00BE344F"/>
    <w:rsid w:val="00BE34FB"/>
    <w:rsid w:val="00BE3646"/>
    <w:rsid w:val="00BE3961"/>
    <w:rsid w:val="00BE4E89"/>
    <w:rsid w:val="00BE6636"/>
    <w:rsid w:val="00BF09A5"/>
    <w:rsid w:val="00BF1BDA"/>
    <w:rsid w:val="00BF1D1A"/>
    <w:rsid w:val="00BF1EA8"/>
    <w:rsid w:val="00BF227D"/>
    <w:rsid w:val="00BF36D8"/>
    <w:rsid w:val="00BF4FE6"/>
    <w:rsid w:val="00BF6EF2"/>
    <w:rsid w:val="00BF6F83"/>
    <w:rsid w:val="00C00289"/>
    <w:rsid w:val="00C00C2A"/>
    <w:rsid w:val="00C00E7E"/>
    <w:rsid w:val="00C02960"/>
    <w:rsid w:val="00C03EDE"/>
    <w:rsid w:val="00C04041"/>
    <w:rsid w:val="00C04CA9"/>
    <w:rsid w:val="00C10430"/>
    <w:rsid w:val="00C10509"/>
    <w:rsid w:val="00C10520"/>
    <w:rsid w:val="00C120CF"/>
    <w:rsid w:val="00C149A1"/>
    <w:rsid w:val="00C16CDA"/>
    <w:rsid w:val="00C1787C"/>
    <w:rsid w:val="00C17AAA"/>
    <w:rsid w:val="00C17C34"/>
    <w:rsid w:val="00C20C30"/>
    <w:rsid w:val="00C22E2B"/>
    <w:rsid w:val="00C23774"/>
    <w:rsid w:val="00C24C10"/>
    <w:rsid w:val="00C30229"/>
    <w:rsid w:val="00C30F8B"/>
    <w:rsid w:val="00C31C07"/>
    <w:rsid w:val="00C33083"/>
    <w:rsid w:val="00C33E69"/>
    <w:rsid w:val="00C35494"/>
    <w:rsid w:val="00C35894"/>
    <w:rsid w:val="00C359AC"/>
    <w:rsid w:val="00C36C49"/>
    <w:rsid w:val="00C37331"/>
    <w:rsid w:val="00C40241"/>
    <w:rsid w:val="00C41E7C"/>
    <w:rsid w:val="00C44D42"/>
    <w:rsid w:val="00C45834"/>
    <w:rsid w:val="00C46AF5"/>
    <w:rsid w:val="00C47799"/>
    <w:rsid w:val="00C5015F"/>
    <w:rsid w:val="00C51605"/>
    <w:rsid w:val="00C51691"/>
    <w:rsid w:val="00C53194"/>
    <w:rsid w:val="00C545AC"/>
    <w:rsid w:val="00C5495F"/>
    <w:rsid w:val="00C555E9"/>
    <w:rsid w:val="00C564BD"/>
    <w:rsid w:val="00C56AC8"/>
    <w:rsid w:val="00C57C86"/>
    <w:rsid w:val="00C617B1"/>
    <w:rsid w:val="00C666D7"/>
    <w:rsid w:val="00C67F5D"/>
    <w:rsid w:val="00C71973"/>
    <w:rsid w:val="00C722D9"/>
    <w:rsid w:val="00C72370"/>
    <w:rsid w:val="00C725CA"/>
    <w:rsid w:val="00C75153"/>
    <w:rsid w:val="00C7672E"/>
    <w:rsid w:val="00C76814"/>
    <w:rsid w:val="00C77C0A"/>
    <w:rsid w:val="00C809D3"/>
    <w:rsid w:val="00C83DA5"/>
    <w:rsid w:val="00C83F4A"/>
    <w:rsid w:val="00C846F9"/>
    <w:rsid w:val="00C8484A"/>
    <w:rsid w:val="00C87802"/>
    <w:rsid w:val="00C91345"/>
    <w:rsid w:val="00C92484"/>
    <w:rsid w:val="00C93E95"/>
    <w:rsid w:val="00C9596A"/>
    <w:rsid w:val="00C97A37"/>
    <w:rsid w:val="00CA21DF"/>
    <w:rsid w:val="00CA29BC"/>
    <w:rsid w:val="00CA43BB"/>
    <w:rsid w:val="00CA485B"/>
    <w:rsid w:val="00CA620F"/>
    <w:rsid w:val="00CA6895"/>
    <w:rsid w:val="00CA689D"/>
    <w:rsid w:val="00CA703C"/>
    <w:rsid w:val="00CA7277"/>
    <w:rsid w:val="00CA7619"/>
    <w:rsid w:val="00CB249C"/>
    <w:rsid w:val="00CB2AAA"/>
    <w:rsid w:val="00CB4FD1"/>
    <w:rsid w:val="00CB52BD"/>
    <w:rsid w:val="00CB602D"/>
    <w:rsid w:val="00CB642D"/>
    <w:rsid w:val="00CB67F8"/>
    <w:rsid w:val="00CB6FEE"/>
    <w:rsid w:val="00CC0E77"/>
    <w:rsid w:val="00CC1645"/>
    <w:rsid w:val="00CC1C82"/>
    <w:rsid w:val="00CC1F77"/>
    <w:rsid w:val="00CC2EE3"/>
    <w:rsid w:val="00CC32CA"/>
    <w:rsid w:val="00CC3A2A"/>
    <w:rsid w:val="00CC5509"/>
    <w:rsid w:val="00CC5B43"/>
    <w:rsid w:val="00CC702A"/>
    <w:rsid w:val="00CC76E2"/>
    <w:rsid w:val="00CC7A32"/>
    <w:rsid w:val="00CD15BA"/>
    <w:rsid w:val="00CD197B"/>
    <w:rsid w:val="00CD32F6"/>
    <w:rsid w:val="00CD52DC"/>
    <w:rsid w:val="00CD5F65"/>
    <w:rsid w:val="00CE00E1"/>
    <w:rsid w:val="00CE0BA6"/>
    <w:rsid w:val="00CE1B6D"/>
    <w:rsid w:val="00CE1C3E"/>
    <w:rsid w:val="00CE29F9"/>
    <w:rsid w:val="00CE49D8"/>
    <w:rsid w:val="00CE4BDA"/>
    <w:rsid w:val="00CE5823"/>
    <w:rsid w:val="00CE7F36"/>
    <w:rsid w:val="00CF1546"/>
    <w:rsid w:val="00CF3232"/>
    <w:rsid w:val="00CF3920"/>
    <w:rsid w:val="00CF3FAF"/>
    <w:rsid w:val="00CF459E"/>
    <w:rsid w:val="00CF4C8A"/>
    <w:rsid w:val="00CF4F48"/>
    <w:rsid w:val="00CF5174"/>
    <w:rsid w:val="00CF5B4F"/>
    <w:rsid w:val="00CF6371"/>
    <w:rsid w:val="00CF640A"/>
    <w:rsid w:val="00CF6BF2"/>
    <w:rsid w:val="00CF7521"/>
    <w:rsid w:val="00CF79D9"/>
    <w:rsid w:val="00CF7F15"/>
    <w:rsid w:val="00D002EB"/>
    <w:rsid w:val="00D004C2"/>
    <w:rsid w:val="00D00C60"/>
    <w:rsid w:val="00D01EB0"/>
    <w:rsid w:val="00D03A19"/>
    <w:rsid w:val="00D043D6"/>
    <w:rsid w:val="00D061CB"/>
    <w:rsid w:val="00D066AB"/>
    <w:rsid w:val="00D06B9C"/>
    <w:rsid w:val="00D079C8"/>
    <w:rsid w:val="00D1047C"/>
    <w:rsid w:val="00D10AE6"/>
    <w:rsid w:val="00D10FDF"/>
    <w:rsid w:val="00D113B8"/>
    <w:rsid w:val="00D1357F"/>
    <w:rsid w:val="00D13ED2"/>
    <w:rsid w:val="00D14613"/>
    <w:rsid w:val="00D148EF"/>
    <w:rsid w:val="00D14FC8"/>
    <w:rsid w:val="00D155B2"/>
    <w:rsid w:val="00D15E7E"/>
    <w:rsid w:val="00D16760"/>
    <w:rsid w:val="00D17076"/>
    <w:rsid w:val="00D22739"/>
    <w:rsid w:val="00D2273F"/>
    <w:rsid w:val="00D22766"/>
    <w:rsid w:val="00D258B8"/>
    <w:rsid w:val="00D2756F"/>
    <w:rsid w:val="00D2778B"/>
    <w:rsid w:val="00D305C0"/>
    <w:rsid w:val="00D31C36"/>
    <w:rsid w:val="00D3399A"/>
    <w:rsid w:val="00D34EB7"/>
    <w:rsid w:val="00D34FD4"/>
    <w:rsid w:val="00D35692"/>
    <w:rsid w:val="00D36C1A"/>
    <w:rsid w:val="00D400FC"/>
    <w:rsid w:val="00D4166A"/>
    <w:rsid w:val="00D43422"/>
    <w:rsid w:val="00D43657"/>
    <w:rsid w:val="00D44296"/>
    <w:rsid w:val="00D44F1E"/>
    <w:rsid w:val="00D45B81"/>
    <w:rsid w:val="00D50527"/>
    <w:rsid w:val="00D509E4"/>
    <w:rsid w:val="00D5248E"/>
    <w:rsid w:val="00D53CD5"/>
    <w:rsid w:val="00D53F04"/>
    <w:rsid w:val="00D56E43"/>
    <w:rsid w:val="00D578B8"/>
    <w:rsid w:val="00D57F27"/>
    <w:rsid w:val="00D602B1"/>
    <w:rsid w:val="00D60B6E"/>
    <w:rsid w:val="00D62314"/>
    <w:rsid w:val="00D62CAB"/>
    <w:rsid w:val="00D62CC7"/>
    <w:rsid w:val="00D62EAC"/>
    <w:rsid w:val="00D638CD"/>
    <w:rsid w:val="00D650AD"/>
    <w:rsid w:val="00D65A11"/>
    <w:rsid w:val="00D65DC2"/>
    <w:rsid w:val="00D66389"/>
    <w:rsid w:val="00D71AD6"/>
    <w:rsid w:val="00D71FB0"/>
    <w:rsid w:val="00D720C4"/>
    <w:rsid w:val="00D72ACF"/>
    <w:rsid w:val="00D73181"/>
    <w:rsid w:val="00D73B85"/>
    <w:rsid w:val="00D740D0"/>
    <w:rsid w:val="00D7454D"/>
    <w:rsid w:val="00D7467A"/>
    <w:rsid w:val="00D76306"/>
    <w:rsid w:val="00D766FA"/>
    <w:rsid w:val="00D7716F"/>
    <w:rsid w:val="00D778EA"/>
    <w:rsid w:val="00D82D7E"/>
    <w:rsid w:val="00D82E9F"/>
    <w:rsid w:val="00D84202"/>
    <w:rsid w:val="00D86229"/>
    <w:rsid w:val="00D87FCD"/>
    <w:rsid w:val="00D9065A"/>
    <w:rsid w:val="00D92874"/>
    <w:rsid w:val="00D95494"/>
    <w:rsid w:val="00D95710"/>
    <w:rsid w:val="00D958A6"/>
    <w:rsid w:val="00D958EB"/>
    <w:rsid w:val="00D95EEE"/>
    <w:rsid w:val="00D96A30"/>
    <w:rsid w:val="00D975A0"/>
    <w:rsid w:val="00DA22FE"/>
    <w:rsid w:val="00DA415B"/>
    <w:rsid w:val="00DA4481"/>
    <w:rsid w:val="00DA4D02"/>
    <w:rsid w:val="00DA5D54"/>
    <w:rsid w:val="00DA767F"/>
    <w:rsid w:val="00DB0671"/>
    <w:rsid w:val="00DB0FBE"/>
    <w:rsid w:val="00DB1412"/>
    <w:rsid w:val="00DB208F"/>
    <w:rsid w:val="00DB2182"/>
    <w:rsid w:val="00DB3824"/>
    <w:rsid w:val="00DB3CDE"/>
    <w:rsid w:val="00DB4862"/>
    <w:rsid w:val="00DB4E94"/>
    <w:rsid w:val="00DB5027"/>
    <w:rsid w:val="00DB5675"/>
    <w:rsid w:val="00DB5C31"/>
    <w:rsid w:val="00DB6DE6"/>
    <w:rsid w:val="00DC08D7"/>
    <w:rsid w:val="00DC14D3"/>
    <w:rsid w:val="00DC40FC"/>
    <w:rsid w:val="00DC446E"/>
    <w:rsid w:val="00DC450C"/>
    <w:rsid w:val="00DC52A3"/>
    <w:rsid w:val="00DC5401"/>
    <w:rsid w:val="00DC5963"/>
    <w:rsid w:val="00DC6264"/>
    <w:rsid w:val="00DC69D8"/>
    <w:rsid w:val="00DC71DB"/>
    <w:rsid w:val="00DC7BE5"/>
    <w:rsid w:val="00DD0342"/>
    <w:rsid w:val="00DD16E8"/>
    <w:rsid w:val="00DD1A10"/>
    <w:rsid w:val="00DD1FA7"/>
    <w:rsid w:val="00DD36EE"/>
    <w:rsid w:val="00DD39E9"/>
    <w:rsid w:val="00DD43B1"/>
    <w:rsid w:val="00DD459D"/>
    <w:rsid w:val="00DD49B3"/>
    <w:rsid w:val="00DD4A6E"/>
    <w:rsid w:val="00DD4B3A"/>
    <w:rsid w:val="00DD653D"/>
    <w:rsid w:val="00DD6777"/>
    <w:rsid w:val="00DE0BA4"/>
    <w:rsid w:val="00DE39D7"/>
    <w:rsid w:val="00DE4FC1"/>
    <w:rsid w:val="00DE5054"/>
    <w:rsid w:val="00DE6C92"/>
    <w:rsid w:val="00DF0E7F"/>
    <w:rsid w:val="00DF0FB5"/>
    <w:rsid w:val="00DF13AA"/>
    <w:rsid w:val="00DF2E13"/>
    <w:rsid w:val="00DF2E85"/>
    <w:rsid w:val="00DF4D8F"/>
    <w:rsid w:val="00DF5891"/>
    <w:rsid w:val="00DF651B"/>
    <w:rsid w:val="00E0119C"/>
    <w:rsid w:val="00E0144A"/>
    <w:rsid w:val="00E01F1F"/>
    <w:rsid w:val="00E024AF"/>
    <w:rsid w:val="00E03700"/>
    <w:rsid w:val="00E03D43"/>
    <w:rsid w:val="00E04685"/>
    <w:rsid w:val="00E04EFB"/>
    <w:rsid w:val="00E0534D"/>
    <w:rsid w:val="00E05664"/>
    <w:rsid w:val="00E06A7D"/>
    <w:rsid w:val="00E07490"/>
    <w:rsid w:val="00E07C96"/>
    <w:rsid w:val="00E12B41"/>
    <w:rsid w:val="00E13B89"/>
    <w:rsid w:val="00E15A5A"/>
    <w:rsid w:val="00E1626C"/>
    <w:rsid w:val="00E16E1B"/>
    <w:rsid w:val="00E17F6B"/>
    <w:rsid w:val="00E214D1"/>
    <w:rsid w:val="00E239A3"/>
    <w:rsid w:val="00E249EE"/>
    <w:rsid w:val="00E25522"/>
    <w:rsid w:val="00E25C48"/>
    <w:rsid w:val="00E301E3"/>
    <w:rsid w:val="00E30FAF"/>
    <w:rsid w:val="00E31401"/>
    <w:rsid w:val="00E325DD"/>
    <w:rsid w:val="00E32819"/>
    <w:rsid w:val="00E343DA"/>
    <w:rsid w:val="00E35E21"/>
    <w:rsid w:val="00E40DA1"/>
    <w:rsid w:val="00E41380"/>
    <w:rsid w:val="00E415DC"/>
    <w:rsid w:val="00E41817"/>
    <w:rsid w:val="00E423C4"/>
    <w:rsid w:val="00E4282C"/>
    <w:rsid w:val="00E50755"/>
    <w:rsid w:val="00E51B9F"/>
    <w:rsid w:val="00E53598"/>
    <w:rsid w:val="00E54278"/>
    <w:rsid w:val="00E543A5"/>
    <w:rsid w:val="00E561B6"/>
    <w:rsid w:val="00E56E08"/>
    <w:rsid w:val="00E60C68"/>
    <w:rsid w:val="00E61B8F"/>
    <w:rsid w:val="00E62046"/>
    <w:rsid w:val="00E6271B"/>
    <w:rsid w:val="00E63CDB"/>
    <w:rsid w:val="00E663FC"/>
    <w:rsid w:val="00E66405"/>
    <w:rsid w:val="00E71709"/>
    <w:rsid w:val="00E72669"/>
    <w:rsid w:val="00E72EF6"/>
    <w:rsid w:val="00E73D5E"/>
    <w:rsid w:val="00E73DFA"/>
    <w:rsid w:val="00E753FC"/>
    <w:rsid w:val="00E772E9"/>
    <w:rsid w:val="00E77410"/>
    <w:rsid w:val="00E77D91"/>
    <w:rsid w:val="00E77E04"/>
    <w:rsid w:val="00E77E1F"/>
    <w:rsid w:val="00E80008"/>
    <w:rsid w:val="00E806FB"/>
    <w:rsid w:val="00E81C59"/>
    <w:rsid w:val="00E831CF"/>
    <w:rsid w:val="00E84F68"/>
    <w:rsid w:val="00E8676D"/>
    <w:rsid w:val="00E90F73"/>
    <w:rsid w:val="00E9166B"/>
    <w:rsid w:val="00E92893"/>
    <w:rsid w:val="00E93D13"/>
    <w:rsid w:val="00E94526"/>
    <w:rsid w:val="00E961D7"/>
    <w:rsid w:val="00E96C9B"/>
    <w:rsid w:val="00E9737B"/>
    <w:rsid w:val="00E97B89"/>
    <w:rsid w:val="00EA149E"/>
    <w:rsid w:val="00EA24B9"/>
    <w:rsid w:val="00EA42AA"/>
    <w:rsid w:val="00EA63CC"/>
    <w:rsid w:val="00EA6930"/>
    <w:rsid w:val="00EB0F10"/>
    <w:rsid w:val="00EB22CD"/>
    <w:rsid w:val="00EB3B05"/>
    <w:rsid w:val="00EB460C"/>
    <w:rsid w:val="00EB5CD7"/>
    <w:rsid w:val="00EB6AA2"/>
    <w:rsid w:val="00EB7775"/>
    <w:rsid w:val="00EB7795"/>
    <w:rsid w:val="00EB7808"/>
    <w:rsid w:val="00EB78DA"/>
    <w:rsid w:val="00EC0B70"/>
    <w:rsid w:val="00EC243B"/>
    <w:rsid w:val="00EC29D3"/>
    <w:rsid w:val="00EC36DA"/>
    <w:rsid w:val="00EC4245"/>
    <w:rsid w:val="00EC4906"/>
    <w:rsid w:val="00EC64D1"/>
    <w:rsid w:val="00EC6811"/>
    <w:rsid w:val="00EC7F32"/>
    <w:rsid w:val="00ED051E"/>
    <w:rsid w:val="00ED0670"/>
    <w:rsid w:val="00ED296F"/>
    <w:rsid w:val="00ED3677"/>
    <w:rsid w:val="00ED384B"/>
    <w:rsid w:val="00ED4743"/>
    <w:rsid w:val="00ED502A"/>
    <w:rsid w:val="00ED581A"/>
    <w:rsid w:val="00ED5DA1"/>
    <w:rsid w:val="00ED78CE"/>
    <w:rsid w:val="00EE09D9"/>
    <w:rsid w:val="00EE0D06"/>
    <w:rsid w:val="00EE0EB7"/>
    <w:rsid w:val="00EE3997"/>
    <w:rsid w:val="00EE3BBD"/>
    <w:rsid w:val="00EE43A6"/>
    <w:rsid w:val="00EE4894"/>
    <w:rsid w:val="00EE5585"/>
    <w:rsid w:val="00EE61A6"/>
    <w:rsid w:val="00EE76ED"/>
    <w:rsid w:val="00EF13D8"/>
    <w:rsid w:val="00EF2830"/>
    <w:rsid w:val="00EF3F96"/>
    <w:rsid w:val="00EF45D1"/>
    <w:rsid w:val="00EF4B0F"/>
    <w:rsid w:val="00EF53F7"/>
    <w:rsid w:val="00EF6F37"/>
    <w:rsid w:val="00EF7264"/>
    <w:rsid w:val="00F00209"/>
    <w:rsid w:val="00F013A6"/>
    <w:rsid w:val="00F02923"/>
    <w:rsid w:val="00F03D26"/>
    <w:rsid w:val="00F03DD7"/>
    <w:rsid w:val="00F048D9"/>
    <w:rsid w:val="00F05C37"/>
    <w:rsid w:val="00F0742B"/>
    <w:rsid w:val="00F1299C"/>
    <w:rsid w:val="00F13888"/>
    <w:rsid w:val="00F142D5"/>
    <w:rsid w:val="00F15211"/>
    <w:rsid w:val="00F159CF"/>
    <w:rsid w:val="00F15A7A"/>
    <w:rsid w:val="00F214F2"/>
    <w:rsid w:val="00F235AD"/>
    <w:rsid w:val="00F23852"/>
    <w:rsid w:val="00F24DF5"/>
    <w:rsid w:val="00F25DF0"/>
    <w:rsid w:val="00F2775E"/>
    <w:rsid w:val="00F2796E"/>
    <w:rsid w:val="00F318FF"/>
    <w:rsid w:val="00F32189"/>
    <w:rsid w:val="00F3233A"/>
    <w:rsid w:val="00F32946"/>
    <w:rsid w:val="00F32B89"/>
    <w:rsid w:val="00F349A6"/>
    <w:rsid w:val="00F365C1"/>
    <w:rsid w:val="00F368B6"/>
    <w:rsid w:val="00F369C2"/>
    <w:rsid w:val="00F373A8"/>
    <w:rsid w:val="00F37B9A"/>
    <w:rsid w:val="00F37F95"/>
    <w:rsid w:val="00F408BB"/>
    <w:rsid w:val="00F42469"/>
    <w:rsid w:val="00F44C97"/>
    <w:rsid w:val="00F46B04"/>
    <w:rsid w:val="00F46F7A"/>
    <w:rsid w:val="00F50929"/>
    <w:rsid w:val="00F50F52"/>
    <w:rsid w:val="00F5380C"/>
    <w:rsid w:val="00F53F51"/>
    <w:rsid w:val="00F56789"/>
    <w:rsid w:val="00F56AB8"/>
    <w:rsid w:val="00F56C14"/>
    <w:rsid w:val="00F57C42"/>
    <w:rsid w:val="00F57CE3"/>
    <w:rsid w:val="00F60701"/>
    <w:rsid w:val="00F61278"/>
    <w:rsid w:val="00F62348"/>
    <w:rsid w:val="00F63C42"/>
    <w:rsid w:val="00F64661"/>
    <w:rsid w:val="00F64E08"/>
    <w:rsid w:val="00F65AFB"/>
    <w:rsid w:val="00F6646F"/>
    <w:rsid w:val="00F67296"/>
    <w:rsid w:val="00F676C9"/>
    <w:rsid w:val="00F733C6"/>
    <w:rsid w:val="00F73664"/>
    <w:rsid w:val="00F73DC3"/>
    <w:rsid w:val="00F74AA2"/>
    <w:rsid w:val="00F74E54"/>
    <w:rsid w:val="00F74F82"/>
    <w:rsid w:val="00F759E7"/>
    <w:rsid w:val="00F77A2E"/>
    <w:rsid w:val="00F8279C"/>
    <w:rsid w:val="00F82E54"/>
    <w:rsid w:val="00F82FEA"/>
    <w:rsid w:val="00F84EA2"/>
    <w:rsid w:val="00F85CB2"/>
    <w:rsid w:val="00F87E3C"/>
    <w:rsid w:val="00F94AA8"/>
    <w:rsid w:val="00F951E4"/>
    <w:rsid w:val="00F955BB"/>
    <w:rsid w:val="00F95872"/>
    <w:rsid w:val="00FA00A1"/>
    <w:rsid w:val="00FA1F20"/>
    <w:rsid w:val="00FA2307"/>
    <w:rsid w:val="00FA230F"/>
    <w:rsid w:val="00FA3D51"/>
    <w:rsid w:val="00FA4484"/>
    <w:rsid w:val="00FA5193"/>
    <w:rsid w:val="00FA69C7"/>
    <w:rsid w:val="00FA7381"/>
    <w:rsid w:val="00FA77A1"/>
    <w:rsid w:val="00FB0ADA"/>
    <w:rsid w:val="00FB256E"/>
    <w:rsid w:val="00FB2792"/>
    <w:rsid w:val="00FB790D"/>
    <w:rsid w:val="00FC037F"/>
    <w:rsid w:val="00FC11C1"/>
    <w:rsid w:val="00FC2B97"/>
    <w:rsid w:val="00FC300B"/>
    <w:rsid w:val="00FC3AC2"/>
    <w:rsid w:val="00FC3FF3"/>
    <w:rsid w:val="00FC5B66"/>
    <w:rsid w:val="00FC72EA"/>
    <w:rsid w:val="00FC7D22"/>
    <w:rsid w:val="00FD01E6"/>
    <w:rsid w:val="00FD0DBA"/>
    <w:rsid w:val="00FD0EDF"/>
    <w:rsid w:val="00FD1381"/>
    <w:rsid w:val="00FD1576"/>
    <w:rsid w:val="00FD1857"/>
    <w:rsid w:val="00FD1963"/>
    <w:rsid w:val="00FD19C0"/>
    <w:rsid w:val="00FD314D"/>
    <w:rsid w:val="00FD347F"/>
    <w:rsid w:val="00FD357B"/>
    <w:rsid w:val="00FD40C0"/>
    <w:rsid w:val="00FD53C1"/>
    <w:rsid w:val="00FD5F5B"/>
    <w:rsid w:val="00FE0CD5"/>
    <w:rsid w:val="00FE0EA2"/>
    <w:rsid w:val="00FE39A8"/>
    <w:rsid w:val="00FE41C4"/>
    <w:rsid w:val="00FE7458"/>
    <w:rsid w:val="00FE7668"/>
    <w:rsid w:val="00FF062C"/>
    <w:rsid w:val="00FF20B3"/>
    <w:rsid w:val="00FF228F"/>
    <w:rsid w:val="00FF2309"/>
    <w:rsid w:val="00FF2604"/>
    <w:rsid w:val="00FF36FC"/>
    <w:rsid w:val="00FF6D54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black"/>
    </o:shapedefaults>
    <o:shapelayout v:ext="edit">
      <o:idmap v:ext="edit" data="1"/>
    </o:shapelayout>
  </w:shapeDefaults>
  <w:decimalSymbol w:val="."/>
  <w:listSeparator w:val=","/>
  <w14:docId w14:val="532C3E83"/>
  <w15:docId w15:val="{DD076BEC-CA01-42D4-994C-D6A3FC31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10"/>
    <w:pPr>
      <w:spacing w:before="120"/>
      <w:jc w:val="both"/>
    </w:pPr>
    <w:rPr>
      <w:rFonts w:ascii="Verdana" w:hAnsi="Verdana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5465B1"/>
    <w:pPr>
      <w:keepNext/>
      <w:spacing w:before="480" w:after="720"/>
      <w:jc w:val="center"/>
      <w:outlineLvl w:val="0"/>
    </w:pPr>
    <w:rPr>
      <w:rFonts w:cs="Arial"/>
      <w:b/>
      <w:bCs/>
      <w:kern w:val="32"/>
      <w:sz w:val="48"/>
      <w:szCs w:val="48"/>
    </w:rPr>
  </w:style>
  <w:style w:type="paragraph" w:styleId="Heading2">
    <w:name w:val="heading 2"/>
    <w:basedOn w:val="Heading1"/>
    <w:next w:val="Normal"/>
    <w:link w:val="Heading2Char"/>
    <w:qFormat/>
    <w:rsid w:val="00AF2286"/>
    <w:pPr>
      <w:spacing w:before="240" w:after="12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D62CAB"/>
    <w:pPr>
      <w:keepNext/>
      <w:spacing w:before="240" w:after="60"/>
      <w:jc w:val="left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62CAB"/>
    <w:pPr>
      <w:keepNext/>
      <w:spacing w:before="180" w:after="60"/>
      <w:jc w:val="left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rsid w:val="008D26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rsid w:val="008D26C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8D26C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8D26CF"/>
    <w:pPr>
      <w:keepNext/>
      <w:keepLines/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rsid w:val="008D26CF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BA5"/>
    <w:rPr>
      <w:rFonts w:ascii="Verdana" w:hAnsi="Verdana" w:cs="Arial"/>
      <w:b/>
      <w:bCs/>
      <w:kern w:val="32"/>
      <w:sz w:val="48"/>
      <w:szCs w:val="48"/>
      <w:lang w:val="bg-BG" w:eastAsia="bg-BG" w:bidi="ar-SA"/>
    </w:rPr>
  </w:style>
  <w:style w:type="character" w:customStyle="1" w:styleId="Heading2Char">
    <w:name w:val="Heading 2 Char"/>
    <w:link w:val="Heading2"/>
    <w:rsid w:val="00A66BA5"/>
    <w:rPr>
      <w:rFonts w:ascii="Verdana" w:hAnsi="Verdana" w:cs="Arial"/>
      <w:b/>
      <w:bCs/>
      <w:kern w:val="32"/>
      <w:sz w:val="28"/>
      <w:szCs w:val="32"/>
      <w:lang w:val="bg-BG" w:eastAsia="bg-BG" w:bidi="ar-SA"/>
    </w:rPr>
  </w:style>
  <w:style w:type="character" w:customStyle="1" w:styleId="Heading3Char">
    <w:name w:val="Heading 3 Char"/>
    <w:link w:val="Heading3"/>
    <w:rsid w:val="00A66BA5"/>
    <w:rPr>
      <w:rFonts w:ascii="Verdana" w:hAnsi="Verdana" w:cs="Arial"/>
      <w:b/>
      <w:bCs/>
      <w:sz w:val="26"/>
      <w:szCs w:val="26"/>
      <w:lang w:val="bg-BG" w:eastAsia="bg-BG" w:bidi="ar-SA"/>
    </w:rPr>
  </w:style>
  <w:style w:type="character" w:customStyle="1" w:styleId="Heading4Char">
    <w:name w:val="Heading 4 Char"/>
    <w:link w:val="Heading4"/>
    <w:rsid w:val="00A66BA5"/>
    <w:rPr>
      <w:rFonts w:ascii="Verdana" w:hAnsi="Verdana"/>
      <w:b/>
      <w:bCs/>
      <w:sz w:val="22"/>
      <w:szCs w:val="28"/>
      <w:lang w:val="bg-BG" w:eastAsia="bg-BG" w:bidi="ar-SA"/>
    </w:rPr>
  </w:style>
  <w:style w:type="paragraph" w:styleId="DocumentMap">
    <w:name w:val="Document Map"/>
    <w:basedOn w:val="Normal"/>
    <w:link w:val="DocumentMapChar"/>
    <w:semiHidden/>
    <w:rsid w:val="00C4779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ode">
    <w:name w:val="Code"/>
    <w:qFormat/>
    <w:rsid w:val="00E66405"/>
    <w:rPr>
      <w:rFonts w:ascii="Consolas" w:hAnsi="Consolas"/>
      <w:b/>
      <w:bCs/>
      <w:noProof/>
      <w:kern w:val="32"/>
      <w:lang w:val="en-US"/>
    </w:rPr>
  </w:style>
  <w:style w:type="character" w:customStyle="1" w:styleId="CharChar">
    <w:name w:val="Char Char"/>
    <w:semiHidden/>
    <w:rsid w:val="0023267B"/>
    <w:rPr>
      <w:rFonts w:ascii="Verdana" w:eastAsia="Times New Roman" w:hAnsi="Verdana" w:cs="Arial"/>
      <w:b/>
      <w:bCs/>
      <w:sz w:val="26"/>
      <w:szCs w:val="26"/>
      <w:lang w:eastAsia="bg-BG"/>
    </w:rPr>
  </w:style>
  <w:style w:type="character" w:styleId="Hyperlink">
    <w:name w:val="Hyperlink"/>
    <w:uiPriority w:val="99"/>
    <w:rsid w:val="006115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D36D2"/>
    <w:pPr>
      <w:tabs>
        <w:tab w:val="center" w:pos="4703"/>
        <w:tab w:val="right" w:pos="9406"/>
      </w:tabs>
      <w:spacing w:before="0"/>
    </w:pPr>
  </w:style>
  <w:style w:type="table" w:styleId="TableGrid">
    <w:name w:val="Table Grid"/>
    <w:basedOn w:val="TableNormal"/>
    <w:rsid w:val="008C0EF2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734ED6"/>
    <w:rPr>
      <w:rFonts w:ascii="Tahoma" w:hAnsi="Tahoma" w:cs="Tahoma"/>
      <w:sz w:val="16"/>
      <w:szCs w:val="16"/>
    </w:rPr>
  </w:style>
  <w:style w:type="paragraph" w:customStyle="1" w:styleId="WarningMessage">
    <w:name w:val="Warning Message"/>
    <w:basedOn w:val="Normal"/>
    <w:rsid w:val="00137164"/>
    <w:pPr>
      <w:spacing w:before="0"/>
    </w:pPr>
    <w:rPr>
      <w:b/>
    </w:rPr>
  </w:style>
  <w:style w:type="character" w:styleId="FollowedHyperlink">
    <w:name w:val="FollowedHyperlink"/>
    <w:rsid w:val="00CC5509"/>
    <w:rPr>
      <w:color w:val="800080"/>
      <w:u w:val="single"/>
    </w:rPr>
  </w:style>
  <w:style w:type="character" w:styleId="CommentReference">
    <w:name w:val="annotation reference"/>
    <w:semiHidden/>
    <w:rsid w:val="00B20A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0AD6"/>
    <w:rPr>
      <w:szCs w:val="20"/>
    </w:rPr>
  </w:style>
  <w:style w:type="paragraph" w:styleId="TOC1">
    <w:name w:val="toc 1"/>
    <w:basedOn w:val="Normal"/>
    <w:next w:val="Normal"/>
    <w:uiPriority w:val="39"/>
    <w:rsid w:val="008D26CF"/>
    <w:pPr>
      <w:spacing w:before="60" w:after="60"/>
      <w:jc w:val="left"/>
    </w:pPr>
    <w:rPr>
      <w:b/>
      <w:bCs/>
      <w:szCs w:val="20"/>
    </w:rPr>
  </w:style>
  <w:style w:type="character" w:customStyle="1" w:styleId="Heading5Char">
    <w:name w:val="Heading 5 Char"/>
    <w:link w:val="Heading5"/>
    <w:rsid w:val="008D26CF"/>
    <w:rPr>
      <w:rFonts w:ascii="Cambria" w:hAnsi="Cambria"/>
      <w:color w:val="243F60"/>
      <w:szCs w:val="24"/>
      <w:lang w:val="bg-BG" w:eastAsia="bg-BG"/>
    </w:rPr>
  </w:style>
  <w:style w:type="character" w:customStyle="1" w:styleId="Heading6Char">
    <w:name w:val="Heading 6 Char"/>
    <w:link w:val="Heading6"/>
    <w:rsid w:val="008D26CF"/>
    <w:rPr>
      <w:rFonts w:ascii="Cambria" w:hAnsi="Cambria"/>
      <w:i/>
      <w:iCs/>
      <w:color w:val="243F60"/>
      <w:szCs w:val="24"/>
      <w:lang w:val="bg-BG" w:eastAsia="bg-BG"/>
    </w:rPr>
  </w:style>
  <w:style w:type="character" w:customStyle="1" w:styleId="Heading7Char">
    <w:name w:val="Heading 7 Char"/>
    <w:link w:val="Heading7"/>
    <w:rsid w:val="008D26CF"/>
    <w:rPr>
      <w:rFonts w:ascii="Cambria" w:hAnsi="Cambria"/>
      <w:i/>
      <w:iCs/>
      <w:color w:val="404040"/>
      <w:szCs w:val="24"/>
      <w:lang w:val="bg-BG" w:eastAsia="bg-BG"/>
    </w:rPr>
  </w:style>
  <w:style w:type="character" w:customStyle="1" w:styleId="Heading8Char">
    <w:name w:val="Heading 8 Char"/>
    <w:link w:val="Heading8"/>
    <w:rsid w:val="008D26CF"/>
    <w:rPr>
      <w:rFonts w:ascii="Cambria" w:hAnsi="Cambria"/>
      <w:color w:val="404040"/>
      <w:lang w:val="bg-BG" w:eastAsia="bg-BG"/>
    </w:rPr>
  </w:style>
  <w:style w:type="character" w:customStyle="1" w:styleId="Heading9Char">
    <w:name w:val="Heading 9 Char"/>
    <w:link w:val="Heading9"/>
    <w:rsid w:val="008D26CF"/>
    <w:rPr>
      <w:rFonts w:ascii="Cambria" w:hAnsi="Cambria"/>
      <w:i/>
      <w:iCs/>
      <w:color w:val="404040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3D36D2"/>
    <w:rPr>
      <w:rFonts w:ascii="Verdana" w:hAnsi="Verdana"/>
      <w:szCs w:val="24"/>
      <w:lang w:val="bg-BG" w:eastAsia="bg-BG"/>
    </w:rPr>
  </w:style>
  <w:style w:type="character" w:customStyle="1" w:styleId="CommentTextChar">
    <w:name w:val="Comment Text Char"/>
    <w:link w:val="CommentText"/>
    <w:semiHidden/>
    <w:rsid w:val="008D26CF"/>
    <w:rPr>
      <w:rFonts w:ascii="Verdana" w:hAnsi="Verdana"/>
      <w:lang w:val="bg-BG" w:eastAsia="bg-BG"/>
    </w:rPr>
  </w:style>
  <w:style w:type="paragraph" w:styleId="Revision">
    <w:name w:val="Revision"/>
    <w:hidden/>
    <w:semiHidden/>
    <w:rsid w:val="008D26CF"/>
    <w:rPr>
      <w:rFonts w:ascii="Verdana" w:hAnsi="Verdana"/>
      <w:szCs w:val="24"/>
      <w:lang w:val="bg-BG" w:eastAsia="bg-BG"/>
    </w:rPr>
  </w:style>
  <w:style w:type="paragraph" w:customStyle="1" w:styleId="WarningMessageAfter6pt">
    <w:name w:val="Warning Message + After:  6 pt"/>
    <w:basedOn w:val="WarningMessage"/>
    <w:next w:val="WarningMessage"/>
    <w:rsid w:val="008D26CF"/>
    <w:pPr>
      <w:spacing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8D26CF"/>
    <w:pPr>
      <w:spacing w:before="60" w:after="60"/>
      <w:ind w:left="198"/>
    </w:pPr>
    <w:rPr>
      <w:sz w:val="18"/>
    </w:rPr>
  </w:style>
  <w:style w:type="character" w:customStyle="1" w:styleId="SvetlinNakov">
    <w:name w:val="Svetlin Nakov"/>
    <w:semiHidden/>
    <w:rsid w:val="008D26C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table" w:customStyle="1" w:styleId="TableGrid1">
    <w:name w:val="Table Grid1"/>
    <w:basedOn w:val="TableNormal"/>
    <w:next w:val="TableGrid"/>
    <w:rsid w:val="008D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8D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8D26CF"/>
    <w:pPr>
      <w:ind w:left="708"/>
    </w:pPr>
  </w:style>
  <w:style w:type="paragraph" w:styleId="NoSpacing">
    <w:name w:val="No Spacing"/>
    <w:uiPriority w:val="1"/>
    <w:rsid w:val="002A6372"/>
    <w:pPr>
      <w:jc w:val="both"/>
    </w:pPr>
    <w:rPr>
      <w:rFonts w:ascii="Verdana" w:hAnsi="Verdana"/>
      <w:szCs w:val="24"/>
      <w:lang w:val="bg-BG" w:eastAsia="bg-BG"/>
    </w:rPr>
  </w:style>
  <w:style w:type="paragraph" w:styleId="ListBullet">
    <w:name w:val="List Bullet"/>
    <w:basedOn w:val="Normal"/>
    <w:rsid w:val="006A0658"/>
    <w:pPr>
      <w:numPr>
        <w:numId w:val="140"/>
      </w:numPr>
      <w:contextualSpacing/>
    </w:pPr>
    <w:rPr>
      <w:noProof/>
      <w:lang w:val="en-US"/>
    </w:rPr>
  </w:style>
  <w:style w:type="numbering" w:customStyle="1" w:styleId="StyleNumberedLeft05cmHanging05cm">
    <w:name w:val="Style Numbered Left:  0.5 cm Hanging:  0.5 cm"/>
    <w:basedOn w:val="NoList"/>
    <w:rsid w:val="006A0658"/>
    <w:pPr>
      <w:numPr>
        <w:numId w:val="156"/>
      </w:numPr>
    </w:pPr>
  </w:style>
  <w:style w:type="character" w:styleId="FootnoteReference">
    <w:name w:val="footnote reference"/>
    <w:rsid w:val="006A0658"/>
    <w:rPr>
      <w:rFonts w:ascii="Verdana" w:hAnsi="Verdana"/>
      <w:vertAlign w:val="superscript"/>
    </w:rPr>
  </w:style>
  <w:style w:type="character" w:customStyle="1" w:styleId="DocumentMapChar">
    <w:name w:val="Document Map Char"/>
    <w:link w:val="DocumentMap"/>
    <w:semiHidden/>
    <w:rsid w:val="006A0658"/>
    <w:rPr>
      <w:rFonts w:ascii="Tahoma" w:hAnsi="Tahoma" w:cs="Tahoma"/>
      <w:shd w:val="clear" w:color="auto" w:fill="000080"/>
      <w:lang w:val="bg-BG" w:eastAsia="bg-BG"/>
    </w:rPr>
  </w:style>
  <w:style w:type="character" w:customStyle="1" w:styleId="BalloonTextChar">
    <w:name w:val="Balloon Text Char"/>
    <w:link w:val="BalloonText"/>
    <w:semiHidden/>
    <w:rsid w:val="006A0658"/>
    <w:rPr>
      <w:rFonts w:ascii="Tahoma" w:hAnsi="Tahoma" w:cs="Tahoma"/>
      <w:sz w:val="16"/>
      <w:szCs w:val="16"/>
      <w:lang w:val="bg-BG" w:eastAsia="bg-BG"/>
    </w:rPr>
  </w:style>
  <w:style w:type="paragraph" w:styleId="Footer">
    <w:name w:val="footer"/>
    <w:basedOn w:val="Normal"/>
    <w:link w:val="FooterChar"/>
    <w:unhideWhenUsed/>
    <w:rsid w:val="003D36D2"/>
    <w:pPr>
      <w:tabs>
        <w:tab w:val="center" w:pos="4703"/>
        <w:tab w:val="right" w:pos="9406"/>
      </w:tabs>
      <w:spacing w:before="0"/>
    </w:pPr>
  </w:style>
  <w:style w:type="character" w:customStyle="1" w:styleId="EmailStyle55">
    <w:name w:val="EmailStyle55"/>
    <w:semiHidden/>
    <w:rsid w:val="002F1EA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D36D2"/>
    <w:rPr>
      <w:rFonts w:ascii="Verdana" w:hAnsi="Verdana"/>
      <w:szCs w:val="24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7801"/>
    <w:rPr>
      <w:rFonts w:ascii="Verdana" w:hAnsi="Verdana"/>
      <w:b/>
      <w:bCs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2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6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5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67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67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8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3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0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0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29C6A-09C6-4264-87D2-9D15E8DEE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Безплатна книга "Въведение в програмирането със C#"</vt:lpstr>
    </vt:vector>
  </TitlesOfParts>
  <Manager>svetlin@nakov.com</Manager>
  <Company>Software University (SoftUni)</Company>
  <LinksUpToDate>false</LinksUpToDate>
  <CharactersWithSpaces>221</CharactersWithSpaces>
  <SharedDoc>false</SharedDoc>
  <HLinks>
    <vt:vector size="5604" baseType="variant">
      <vt:variant>
        <vt:i4>6422633</vt:i4>
      </vt:variant>
      <vt:variant>
        <vt:i4>4281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4278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65621</vt:i4>
      </vt:variant>
      <vt:variant>
        <vt:i4>4275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65621</vt:i4>
      </vt:variant>
      <vt:variant>
        <vt:i4>4272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4587614</vt:i4>
      </vt:variant>
      <vt:variant>
        <vt:i4>4269</vt:i4>
      </vt:variant>
      <vt:variant>
        <vt:i4>0</vt:i4>
      </vt:variant>
      <vt:variant>
        <vt:i4>5</vt:i4>
      </vt:variant>
      <vt:variant>
        <vt:lpwstr>http://www.introprogramming.info/intro-java-book/</vt:lpwstr>
      </vt:variant>
      <vt:variant>
        <vt:lpwstr/>
      </vt:variant>
      <vt:variant>
        <vt:i4>2293820</vt:i4>
      </vt:variant>
      <vt:variant>
        <vt:i4>4266</vt:i4>
      </vt:variant>
      <vt:variant>
        <vt:i4>0</vt:i4>
      </vt:variant>
      <vt:variant>
        <vt:i4>5</vt:i4>
      </vt:variant>
      <vt:variant>
        <vt:lpwstr>http://www.introprogramming.info/intro-csharp-book/</vt:lpwstr>
      </vt:variant>
      <vt:variant>
        <vt:lpwstr/>
      </vt:variant>
      <vt:variant>
        <vt:i4>5636127</vt:i4>
      </vt:variant>
      <vt:variant>
        <vt:i4>4263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5636127</vt:i4>
      </vt:variant>
      <vt:variant>
        <vt:i4>4260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7077985</vt:i4>
      </vt:variant>
      <vt:variant>
        <vt:i4>4257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7077985</vt:i4>
      </vt:variant>
      <vt:variant>
        <vt:i4>4254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4251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4248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3670117</vt:i4>
      </vt:variant>
      <vt:variant>
        <vt:i4>4245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1245207</vt:i4>
      </vt:variant>
      <vt:variant>
        <vt:i4>4242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6291572</vt:i4>
      </vt:variant>
      <vt:variant>
        <vt:i4>4239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2949228</vt:i4>
      </vt:variant>
      <vt:variant>
        <vt:i4>4236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7602275</vt:i4>
      </vt:variant>
      <vt:variant>
        <vt:i4>4233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4980741</vt:i4>
      </vt:variant>
      <vt:variant>
        <vt:i4>4230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4784132</vt:i4>
      </vt:variant>
      <vt:variant>
        <vt:i4>4227</vt:i4>
      </vt:variant>
      <vt:variant>
        <vt:i4>0</vt:i4>
      </vt:variant>
      <vt:variant>
        <vt:i4>5</vt:i4>
      </vt:variant>
      <vt:variant>
        <vt:lpwstr>http://qaacademy.telerik.com/</vt:lpwstr>
      </vt:variant>
      <vt:variant>
        <vt:lpwstr/>
      </vt:variant>
      <vt:variant>
        <vt:i4>655363</vt:i4>
      </vt:variant>
      <vt:variant>
        <vt:i4>4224</vt:i4>
      </vt:variant>
      <vt:variant>
        <vt:i4>0</vt:i4>
      </vt:variant>
      <vt:variant>
        <vt:i4>5</vt:i4>
      </vt:variant>
      <vt:variant>
        <vt:lpwstr>http://dotnetessentials.telerik.com/</vt:lpwstr>
      </vt:variant>
      <vt:variant>
        <vt:lpwstr/>
      </vt:variant>
      <vt:variant>
        <vt:i4>7274596</vt:i4>
      </vt:variant>
      <vt:variant>
        <vt:i4>4221</vt:i4>
      </vt:variant>
      <vt:variant>
        <vt:i4>0</vt:i4>
      </vt:variant>
      <vt:variant>
        <vt:i4>5</vt:i4>
      </vt:variant>
      <vt:variant>
        <vt:lpwstr>http://csharpfundamentals.telerik.com/</vt:lpwstr>
      </vt:variant>
      <vt:variant>
        <vt:lpwstr/>
      </vt:variant>
      <vt:variant>
        <vt:i4>7602275</vt:i4>
      </vt:variant>
      <vt:variant>
        <vt:i4>4218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3670117</vt:i4>
      </vt:variant>
      <vt:variant>
        <vt:i4>4215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65613</vt:i4>
      </vt:variant>
      <vt:variant>
        <vt:i4>4212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852051</vt:i4>
      </vt:variant>
      <vt:variant>
        <vt:i4>4209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70190164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70190164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6029324</vt:i4>
      </vt:variant>
      <vt:variant>
        <vt:i4>4200</vt:i4>
      </vt:variant>
      <vt:variant>
        <vt:i4>0</vt:i4>
      </vt:variant>
      <vt:variant>
        <vt:i4>5</vt:i4>
      </vt:variant>
      <vt:variant>
        <vt:lpwstr>http://en.wikipedia.org/wiki/Sieve_of_Eratosthenes</vt:lpwstr>
      </vt:variant>
      <vt:variant>
        <vt:lpwstr/>
      </vt:variant>
      <vt:variant>
        <vt:i4>6619194</vt:i4>
      </vt:variant>
      <vt:variant>
        <vt:i4>4191</vt:i4>
      </vt:variant>
      <vt:variant>
        <vt:i4>0</vt:i4>
      </vt:variant>
      <vt:variant>
        <vt:i4>5</vt:i4>
      </vt:variant>
      <vt:variant>
        <vt:lpwstr>Chapter-22-Problem-Solving-Methodology.doc</vt:lpwstr>
      </vt:variant>
      <vt:variant>
        <vt:lpwstr/>
      </vt:variant>
      <vt:variant>
        <vt:i4>70189102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70124625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65613</vt:i4>
      </vt:variant>
      <vt:variant>
        <vt:i4>4182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7077984</vt:i4>
      </vt:variant>
      <vt:variant>
        <vt:i4>4179</vt:i4>
      </vt:variant>
      <vt:variant>
        <vt:i4>0</vt:i4>
      </vt:variant>
      <vt:variant>
        <vt:i4>5</vt:i4>
      </vt:variant>
      <vt:variant>
        <vt:lpwstr>http://msdn.microsoft.com/</vt:lpwstr>
      </vt:variant>
      <vt:variant>
        <vt:lpwstr/>
      </vt:variant>
      <vt:variant>
        <vt:i4>6095925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_Тестване_на_решението</vt:lpwstr>
      </vt:variant>
      <vt:variant>
        <vt:i4>65613</vt:i4>
      </vt:variant>
      <vt:variant>
        <vt:i4>4173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6225951</vt:i4>
      </vt:variant>
      <vt:variant>
        <vt:i4>4170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70190164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7471106</vt:i4>
      </vt:variant>
      <vt:variant>
        <vt:i4>4161</vt:i4>
      </vt:variant>
      <vt:variant>
        <vt:i4>0</vt:i4>
      </vt:variant>
      <vt:variant>
        <vt:i4>5</vt:i4>
      </vt:variant>
      <vt:variant>
        <vt:lpwstr>http://en.wikipedia.org/wiki/Integer_factorization</vt:lpwstr>
      </vt:variant>
      <vt:variant>
        <vt:lpwstr/>
      </vt:variant>
      <vt:variant>
        <vt:i4>7340045</vt:i4>
      </vt:variant>
      <vt:variant>
        <vt:i4>4155</vt:i4>
      </vt:variant>
      <vt:variant>
        <vt:i4>0</vt:i4>
      </vt:variant>
      <vt:variant>
        <vt:i4>5</vt:i4>
      </vt:variant>
      <vt:variant>
        <vt:lpwstr>http://en.wikipedia.org/wiki/Radix_sort</vt:lpwstr>
      </vt:variant>
      <vt:variant>
        <vt:lpwstr/>
      </vt:variant>
      <vt:variant>
        <vt:i4>6619166</vt:i4>
      </vt:variant>
      <vt:variant>
        <vt:i4>4152</vt:i4>
      </vt:variant>
      <vt:variant>
        <vt:i4>0</vt:i4>
      </vt:variant>
      <vt:variant>
        <vt:i4>5</vt:i4>
      </vt:variant>
      <vt:variant>
        <vt:lpwstr>http://en.wikipedia.org/wiki/Selection_sort</vt:lpwstr>
      </vt:variant>
      <vt:variant>
        <vt:lpwstr/>
      </vt:variant>
      <vt:variant>
        <vt:i4>1835029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6553607</vt:i4>
      </vt:variant>
      <vt:variant>
        <vt:i4>4122</vt:i4>
      </vt:variant>
      <vt:variant>
        <vt:i4>0</vt:i4>
      </vt:variant>
      <vt:variant>
        <vt:i4>5</vt:i4>
      </vt:variant>
      <vt:variant>
        <vt:lpwstr>http://en.wikipedia.org/wiki/Merge_sort</vt:lpwstr>
      </vt:variant>
      <vt:variant>
        <vt:lpwstr/>
      </vt:variant>
      <vt:variant>
        <vt:i4>2621541</vt:i4>
      </vt:variant>
      <vt:variant>
        <vt:i4>4113</vt:i4>
      </vt:variant>
      <vt:variant>
        <vt:i4>0</vt:i4>
      </vt:variant>
      <vt:variant>
        <vt:i4>5</vt:i4>
      </vt:variant>
      <vt:variant>
        <vt:lpwstr>http://en.wikipedia.org/wiki/Binary_tree_sort</vt:lpwstr>
      </vt:variant>
      <vt:variant>
        <vt:lpwstr/>
      </vt:variant>
      <vt:variant>
        <vt:i4>5242888</vt:i4>
      </vt:variant>
      <vt:variant>
        <vt:i4>4089</vt:i4>
      </vt:variant>
      <vt:variant>
        <vt:i4>0</vt:i4>
      </vt:variant>
      <vt:variant>
        <vt:i4>5</vt:i4>
      </vt:variant>
      <vt:variant>
        <vt:lpwstr>http://introcsharpbook.googlecode.com/svn/trunk/book/resources/High-Quality-Code.rar</vt:lpwstr>
      </vt:variant>
      <vt:variant>
        <vt:lpwstr/>
      </vt:variant>
      <vt:variant>
        <vt:i4>1638407</vt:i4>
      </vt:variant>
      <vt:variant>
        <vt:i4>4086</vt:i4>
      </vt:variant>
      <vt:variant>
        <vt:i4>0</vt:i4>
      </vt:variant>
      <vt:variant>
        <vt:i4>5</vt:i4>
      </vt:variant>
      <vt:variant>
        <vt:lpwstr>http://martinfowler.com/books.html</vt:lpwstr>
      </vt:variant>
      <vt:variant>
        <vt:lpwstr>refactoring</vt:lpwstr>
      </vt:variant>
      <vt:variant>
        <vt:i4>1310808</vt:i4>
      </vt:variant>
      <vt:variant>
        <vt:i4>4083</vt:i4>
      </vt:variant>
      <vt:variant>
        <vt:i4>0</vt:i4>
      </vt:variant>
      <vt:variant>
        <vt:i4>5</vt:i4>
      </vt:variant>
      <vt:variant>
        <vt:lpwstr>http://www.cc2e.com/</vt:lpwstr>
      </vt:variant>
      <vt:variant>
        <vt:lpwstr/>
      </vt:variant>
      <vt:variant>
        <vt:i4>1114209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5571643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_Добри_практики_при</vt:lpwstr>
      </vt:variant>
      <vt:variant>
        <vt:i4>1114209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6227008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_Преработка_на_кода</vt:lpwstr>
      </vt:variant>
      <vt:variant>
        <vt:i4>1045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_Обхват,_живот,_активност</vt:lpwstr>
      </vt:variant>
      <vt:variant>
        <vt:i4>73859188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_Код_като_спагети</vt:lpwstr>
      </vt:variant>
      <vt:variant>
        <vt:i4>72418339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851992</vt:i4>
      </vt:variant>
      <vt:variant>
        <vt:i4>3996</vt:i4>
      </vt:variant>
      <vt:variant>
        <vt:i4>0</vt:i4>
      </vt:variant>
      <vt:variant>
        <vt:i4>5</vt:i4>
      </vt:variant>
      <vt:variant>
        <vt:lpwstr>http://msdn.microsoft.com/en-us/library/ms229042(VS.100).aspx</vt:lpwstr>
      </vt:variant>
      <vt:variant>
        <vt:lpwstr/>
      </vt:variant>
      <vt:variant>
        <vt:i4>72418339</vt:i4>
      </vt:variant>
      <vt:variant>
        <vt:i4>3990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1835076</vt:i4>
      </vt:variant>
      <vt:variant>
        <vt:i4>3987</vt:i4>
      </vt:variant>
      <vt:variant>
        <vt:i4>0</vt:i4>
      </vt:variant>
      <vt:variant>
        <vt:i4>5</vt:i4>
      </vt:variant>
      <vt:variant>
        <vt:lpwstr>http://en.wikipedia.org/wiki/Abstract_factory_pattern</vt:lpwstr>
      </vt:variant>
      <vt:variant>
        <vt:lpwstr/>
      </vt:variant>
      <vt:variant>
        <vt:i4>4718633</vt:i4>
      </vt:variant>
      <vt:variant>
        <vt:i4>3984</vt:i4>
      </vt:variant>
      <vt:variant>
        <vt:i4>0</vt:i4>
      </vt:variant>
      <vt:variant>
        <vt:i4>5</vt:i4>
      </vt:variant>
      <vt:variant>
        <vt:lpwstr>http://en.wikipedia.org/wiki/List_of_UML_tools</vt:lpwstr>
      </vt:variant>
      <vt:variant>
        <vt:lpwstr/>
      </vt:variant>
      <vt:variant>
        <vt:i4>7471110</vt:i4>
      </vt:variant>
      <vt:variant>
        <vt:i4>3981</vt:i4>
      </vt:variant>
      <vt:variant>
        <vt:i4>0</vt:i4>
      </vt:variant>
      <vt:variant>
        <vt:i4>5</vt:i4>
      </vt:variant>
      <vt:variant>
        <vt:lpwstr>http://en.wikipedia.org/wiki/ Design_pattern (computer science)</vt:lpwstr>
      </vt:variant>
      <vt:variant>
        <vt:lpwstr/>
      </vt:variant>
      <vt:variant>
        <vt:i4>2293800</vt:i4>
      </vt:variant>
      <vt:variant>
        <vt:i4>3978</vt:i4>
      </vt:variant>
      <vt:variant>
        <vt:i4>0</vt:i4>
      </vt:variant>
      <vt:variant>
        <vt:i4>5</vt:i4>
      </vt:variant>
      <vt:variant>
        <vt:lpwstr>http://en.wikipedia.org/wiki/Special:BookSources/0201633612</vt:lpwstr>
      </vt:variant>
      <vt:variant>
        <vt:lpwstr/>
      </vt:variant>
      <vt:variant>
        <vt:i4>2359389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_Клас-диаграми</vt:lpwstr>
      </vt:variant>
      <vt:variant>
        <vt:i4>73925713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73925713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4392018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7864444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72220714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73334809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_Нотацията_UML</vt:lpwstr>
      </vt:variant>
      <vt:variant>
        <vt:i4>7864444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72483924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69469225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69928016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69928016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6227017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_Нива_на_достъп</vt:lpwstr>
      </vt:variant>
      <vt:variant>
        <vt:i4>7864444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7274518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6225964</vt:i4>
      </vt:variant>
      <vt:variant>
        <vt:i4>3900</vt:i4>
      </vt:variant>
      <vt:variant>
        <vt:i4>0</vt:i4>
      </vt:variant>
      <vt:variant>
        <vt:i4>5</vt:i4>
      </vt:variant>
      <vt:variant>
        <vt:lpwstr>http://en.wikipedia.org/wiki/Priority_Queue</vt:lpwstr>
      </vt:variant>
      <vt:variant>
        <vt:lpwstr/>
      </vt:variant>
      <vt:variant>
        <vt:i4>458834</vt:i4>
      </vt:variant>
      <vt:variant>
        <vt:i4>3897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458834</vt:i4>
      </vt:variant>
      <vt:variant>
        <vt:i4>3894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6226002</vt:i4>
      </vt:variant>
      <vt:variant>
        <vt:i4>3891</vt:i4>
      </vt:variant>
      <vt:variant>
        <vt:i4>0</vt:i4>
      </vt:variant>
      <vt:variant>
        <vt:i4>5</vt:i4>
      </vt:variant>
      <vt:variant>
        <vt:lpwstr>http://www.codeplex.com/PowerCollections</vt:lpwstr>
      </vt:variant>
      <vt:variant>
        <vt:lpwstr/>
      </vt:variant>
      <vt:variant>
        <vt:i4>4259893</vt:i4>
      </vt:variant>
      <vt:variant>
        <vt:i4>3888</vt:i4>
      </vt:variant>
      <vt:variant>
        <vt:i4>0</vt:i4>
      </vt:variant>
      <vt:variant>
        <vt:i4>5</vt:i4>
      </vt:variant>
      <vt:variant>
        <vt:lpwstr>http://en.wikipedia.org/wiki/Binary_search</vt:lpwstr>
      </vt:variant>
      <vt:variant>
        <vt:lpwstr/>
      </vt:variant>
      <vt:variant>
        <vt:i4>2818125</vt:i4>
      </vt:variant>
      <vt:variant>
        <vt:i4>3885</vt:i4>
      </vt:variant>
      <vt:variant>
        <vt:i4>0</vt:i4>
      </vt:variant>
      <vt:variant>
        <vt:i4>5</vt:i4>
      </vt:variant>
      <vt:variant>
        <vt:lpwstr>http://en.wikipedia.org/wiki/Binary_heap</vt:lpwstr>
      </vt:variant>
      <vt:variant>
        <vt:lpwstr/>
      </vt:variant>
      <vt:variant>
        <vt:i4>458834</vt:i4>
      </vt:variant>
      <vt:variant>
        <vt:i4>3882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393337</vt:i4>
      </vt:variant>
      <vt:variant>
        <vt:i4>3837</vt:i4>
      </vt:variant>
      <vt:variant>
        <vt:i4>0</vt:i4>
      </vt:variant>
      <vt:variant>
        <vt:i4>5</vt:i4>
      </vt:variant>
      <vt:variant>
        <vt:lpwstr>http://en.wikipedia.org/wiki/Algorithms_%2B_Data_Structures_%3D_Programs</vt:lpwstr>
      </vt:variant>
      <vt:variant>
        <vt:lpwstr/>
      </vt:variant>
      <vt:variant>
        <vt:i4>3932287</vt:i4>
      </vt:variant>
      <vt:variant>
        <vt:i4>3834</vt:i4>
      </vt:variant>
      <vt:variant>
        <vt:i4>0</vt:i4>
      </vt:variant>
      <vt:variant>
        <vt:i4>5</vt:i4>
      </vt:variant>
      <vt:variant>
        <vt:lpwstr>http://en.wikipedia.org/wiki/The_Art_of_Computer_Programming</vt:lpwstr>
      </vt:variant>
      <vt:variant>
        <vt:lpwstr/>
      </vt:variant>
      <vt:variant>
        <vt:i4>74121336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2163784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_Представяне_на_отрицателни</vt:lpwstr>
      </vt:variant>
      <vt:variant>
        <vt:i4>3015745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_Шаблонни_типове_и</vt:lpwstr>
      </vt:variant>
      <vt:variant>
        <vt:i4>7077996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73204827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74121336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7077996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72418339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7733254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7406693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7406693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69927968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2360392</vt:i4>
      </vt:variant>
      <vt:variant>
        <vt:i4>3795</vt:i4>
      </vt:variant>
      <vt:variant>
        <vt:i4>0</vt:i4>
      </vt:variant>
      <vt:variant>
        <vt:i4>5</vt:i4>
      </vt:variant>
      <vt:variant>
        <vt:lpwstr/>
      </vt:variant>
      <vt:variant>
        <vt:lpwstr>_Структура_от_данни</vt:lpwstr>
      </vt:variant>
      <vt:variant>
        <vt:i4>8257546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_Хеш-таблици</vt:lpwstr>
      </vt:variant>
      <vt:variant>
        <vt:i4>197737</vt:i4>
      </vt:variant>
      <vt:variant>
        <vt:i4>3789</vt:i4>
      </vt:variant>
      <vt:variant>
        <vt:i4>0</vt:i4>
      </vt:variant>
      <vt:variant>
        <vt:i4>5</vt:i4>
      </vt:variant>
      <vt:variant>
        <vt:lpwstr/>
      </vt:variant>
      <vt:variant>
        <vt:lpwstr>_Сравнимост_между_обекти</vt:lpwstr>
      </vt:variant>
      <vt:variant>
        <vt:i4>7077994</vt:i4>
      </vt:variant>
      <vt:variant>
        <vt:i4>3786</vt:i4>
      </vt:variant>
      <vt:variant>
        <vt:i4>0</vt:i4>
      </vt:variant>
      <vt:variant>
        <vt:i4>5</vt:i4>
      </vt:variant>
      <vt:variant>
        <vt:lpwstr>http://en.wikipedia.org/wiki/B-tree</vt:lpwstr>
      </vt:variant>
      <vt:variant>
        <vt:lpwstr/>
      </vt:variant>
      <vt:variant>
        <vt:i4>7733254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70124625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8323081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3080227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3080227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1835109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72090640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_Класът_ArrayList_–</vt:lpwstr>
      </vt:variant>
      <vt:variant>
        <vt:i4>8323081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72418339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72220714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1114209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73269334</vt:i4>
      </vt:variant>
      <vt:variant>
        <vt:i4>3741</vt:i4>
      </vt:variant>
      <vt:variant>
        <vt:i4>0</vt:i4>
      </vt:variant>
      <vt:variant>
        <vt:i4>5</vt:i4>
      </vt:variant>
      <vt:variant>
        <vt:lpwstr/>
      </vt:variant>
      <vt:variant>
        <vt:lpwstr>_Обработка_на_грешки_1</vt:lpwstr>
      </vt:variant>
      <vt:variant>
        <vt:i4>6227013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_Кодиране_на_файловете.</vt:lpwstr>
      </vt:variant>
      <vt:variant>
        <vt:i4>2622523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5571659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_Използване_на_неизвестните</vt:lpwstr>
      </vt:variant>
      <vt:variant>
        <vt:i4>2622523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69928016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72418339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73793662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_Именуване_на_константите</vt:lpwstr>
      </vt:variant>
      <vt:variant>
        <vt:i4>71827561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_Константи_(constants)</vt:lpwstr>
      </vt:variant>
      <vt:variant>
        <vt:i4>1835029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72811558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_Изброени_типове_(enumerations)</vt:lpwstr>
      </vt:variant>
      <vt:variant>
        <vt:i4>1835029</vt:i4>
      </vt:variant>
      <vt:variant>
        <vt:i4>3639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71761929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6685805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6227022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_Припокриване_на_полета</vt:lpwstr>
      </vt:variant>
      <vt:variant>
        <vt:i4>6685805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74186868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_Извикване_на_конструктор</vt:lpwstr>
      </vt:variant>
      <vt:variant>
        <vt:i4>72418339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2621476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_Статични_конструктори</vt:lpwstr>
      </vt:variant>
      <vt:variant>
        <vt:i4>5899335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_Деклариране_на_конструктор</vt:lpwstr>
      </vt:variant>
      <vt:variant>
        <vt:i4>7274518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5899333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_Деклариране_на_полета</vt:lpwstr>
      </vt:variant>
      <vt:variant>
        <vt:i4>7274518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71761929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5375050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6685805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2163778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_Инициализация_по_време</vt:lpwstr>
      </vt:variant>
      <vt:variant>
        <vt:i4>6947869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5375050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6947869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6685805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1835029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71827485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_Вътрешни_класове_(nested</vt:lpwstr>
      </vt:variant>
      <vt:variant>
        <vt:i4>72418339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6685805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7274518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7274518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2229317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_Елементи_на_класа</vt:lpwstr>
      </vt:variant>
      <vt:variant>
        <vt:i4>7274518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6685805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8193132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_Какво_е_символен</vt:lpwstr>
      </vt:variant>
      <vt:variant>
        <vt:i4>1572910</vt:i4>
      </vt:variant>
      <vt:variant>
        <vt:i4>3507</vt:i4>
      </vt:variant>
      <vt:variant>
        <vt:i4>0</vt:i4>
      </vt:variant>
      <vt:variant>
        <vt:i4>5</vt:i4>
      </vt:variant>
      <vt:variant>
        <vt:lpwstr>mailto:baj.ivan@yahoo.co.uk</vt:lpwstr>
      </vt:variant>
      <vt:variant>
        <vt:lpwstr/>
      </vt:variant>
      <vt:variant>
        <vt:i4>393279</vt:i4>
      </vt:variant>
      <vt:variant>
        <vt:i4>3504</vt:i4>
      </vt:variant>
      <vt:variant>
        <vt:i4>0</vt:i4>
      </vt:variant>
      <vt:variant>
        <vt:i4>5</vt:i4>
      </vt:variant>
      <vt:variant>
        <vt:lpwstr>mailto:example@abv.bg</vt:lpwstr>
      </vt:variant>
      <vt:variant>
        <vt:lpwstr/>
      </vt:variant>
      <vt:variant>
        <vt:i4>5898332</vt:i4>
      </vt:variant>
      <vt:variant>
        <vt:i4>3501</vt:i4>
      </vt:variant>
      <vt:variant>
        <vt:i4>0</vt:i4>
      </vt:variant>
      <vt:variant>
        <vt:i4>5</vt:i4>
      </vt:variant>
      <vt:variant>
        <vt:lpwstr>http://www.devbg.org/forum/index.php</vt:lpwstr>
      </vt:variant>
      <vt:variant>
        <vt:lpwstr/>
      </vt:variant>
      <vt:variant>
        <vt:i4>1966097</vt:i4>
      </vt:variant>
      <vt:variant>
        <vt:i4>3495</vt:i4>
      </vt:variant>
      <vt:variant>
        <vt:i4>0</vt:i4>
      </vt:variant>
      <vt:variant>
        <vt:i4>5</vt:i4>
      </vt:variant>
      <vt:variant>
        <vt:lpwstr>http://msdn.microsoft.com/en-us/library/txafckwd.aspx</vt:lpwstr>
      </vt:variant>
      <vt:variant>
        <vt:lpwstr/>
      </vt:variant>
      <vt:variant>
        <vt:i4>69795883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524364</vt:i4>
      </vt:variant>
      <vt:variant>
        <vt:i4>3486</vt:i4>
      </vt:variant>
      <vt:variant>
        <vt:i4>0</vt:i4>
      </vt:variant>
      <vt:variant>
        <vt:i4>5</vt:i4>
      </vt:variant>
      <vt:variant>
        <vt:lpwstr>http://msdn.microsoft.com/en-us/library/system.text.regularexpressions.regex%28VS.100%29.aspx</vt:lpwstr>
      </vt:variant>
      <vt:variant>
        <vt:lpwstr/>
      </vt:variant>
      <vt:variant>
        <vt:i4>4259849</vt:i4>
      </vt:variant>
      <vt:variant>
        <vt:i4>3483</vt:i4>
      </vt:variant>
      <vt:variant>
        <vt:i4>0</vt:i4>
      </vt:variant>
      <vt:variant>
        <vt:i4>5</vt:i4>
      </vt:variant>
      <vt:variant>
        <vt:lpwstr>http://regexlib.com/</vt:lpwstr>
      </vt:variant>
      <vt:variant>
        <vt:lpwstr/>
      </vt:variant>
      <vt:variant>
        <vt:i4>2031709</vt:i4>
      </vt:variant>
      <vt:variant>
        <vt:i4>3480</vt:i4>
      </vt:variant>
      <vt:variant>
        <vt:i4>0</vt:i4>
      </vt:variant>
      <vt:variant>
        <vt:i4>5</vt:i4>
      </vt:variant>
      <vt:variant>
        <vt:lpwstr>http://www.regular-expressions.info/</vt:lpwstr>
      </vt:variant>
      <vt:variant>
        <vt:lpwstr/>
      </vt:variant>
      <vt:variant>
        <vt:i4>68419587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_Сравняване_на_низове</vt:lpwstr>
      </vt:variant>
      <vt:variant>
        <vt:i4>70385747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_Построяване_и_промяна</vt:lpwstr>
      </vt:variant>
      <vt:variant>
        <vt:i4>69140483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_Построяване_на_символни</vt:lpwstr>
      </vt:variant>
      <vt:variant>
        <vt:i4>4392018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69469225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70910033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_Предимства_при_използване</vt:lpwstr>
      </vt:variant>
      <vt:variant>
        <vt:i4>70189124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_Конструкцията_try-finally</vt:lpwstr>
      </vt:variant>
      <vt:variant>
        <vt:i4>7733289</vt:i4>
      </vt:variant>
      <vt:variant>
        <vt:i4>3441</vt:i4>
      </vt:variant>
      <vt:variant>
        <vt:i4>0</vt:i4>
      </vt:variant>
      <vt:variant>
        <vt:i4>5</vt:i4>
      </vt:variant>
      <vt:variant>
        <vt:lpwstr>http://www.devbg.org/img/Logo-BASD.jpg</vt:lpwstr>
      </vt:variant>
      <vt:variant>
        <vt:lpwstr/>
      </vt:variant>
      <vt:variant>
        <vt:i4>72418339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73925713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69469225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538574937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_Stack_Trace_–</vt:lpwstr>
      </vt:variant>
      <vt:variant>
        <vt:i4>2884659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_Кога_да_разчитаме</vt:lpwstr>
      </vt:variant>
      <vt:variant>
        <vt:i4>72418339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3473526</vt:i4>
      </vt:variant>
      <vt:variant>
        <vt:i4>3384</vt:i4>
      </vt:variant>
      <vt:variant>
        <vt:i4>0</vt:i4>
      </vt:variant>
      <vt:variant>
        <vt:i4>5</vt:i4>
      </vt:variant>
      <vt:variant>
        <vt:lpwstr>http://en.wikipedia.org/wiki/Reverse_Polish_notation</vt:lpwstr>
      </vt:variant>
      <vt:variant>
        <vt:lpwstr/>
      </vt:variant>
      <vt:variant>
        <vt:i4>4587627</vt:i4>
      </vt:variant>
      <vt:variant>
        <vt:i4>3381</vt:i4>
      </vt:variant>
      <vt:variant>
        <vt:i4>0</vt:i4>
      </vt:variant>
      <vt:variant>
        <vt:i4>5</vt:i4>
      </vt:variant>
      <vt:variant>
        <vt:lpwstr>http://en.wikipedia.org/wiki/Shunting-yard_algorithm</vt:lpwstr>
      </vt:variant>
      <vt:variant>
        <vt:lpwstr/>
      </vt:variant>
      <vt:variant>
        <vt:i4>69795883</vt:i4>
      </vt:variant>
      <vt:variant>
        <vt:i4>3375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72483924</vt:i4>
      </vt:variant>
      <vt:variant>
        <vt:i4>3369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3357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4392018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3345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3342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4392018</vt:i4>
      </vt:variant>
      <vt:variant>
        <vt:i4>3339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71827488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_Създаване_и_използване</vt:lpwstr>
      </vt:variant>
      <vt:variant>
        <vt:i4>4392018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327725</vt:i4>
      </vt:variant>
      <vt:variant>
        <vt:i4>3324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7012394</vt:i4>
      </vt:variant>
      <vt:variant>
        <vt:i4>3321</vt:i4>
      </vt:variant>
      <vt:variant>
        <vt:i4>0</vt:i4>
      </vt:variant>
      <vt:variant>
        <vt:i4>5</vt:i4>
      </vt:variant>
      <vt:variant>
        <vt:lpwstr>http://en.wikipedia.org/wiki/Subset_sum_problem</vt:lpwstr>
      </vt:variant>
      <vt:variant>
        <vt:lpwstr/>
      </vt:variant>
      <vt:variant>
        <vt:i4>327725</vt:i4>
      </vt:variant>
      <vt:variant>
        <vt:i4>3318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1114209</vt:i4>
      </vt:variant>
      <vt:variant>
        <vt:i4>3312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1835029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1114209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73728115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_Използване_на_параметри</vt:lpwstr>
      </vt:variant>
      <vt:variant>
        <vt:i4>7013480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70124625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6947869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4392018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68419699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_Защо_типа_на</vt:lpwstr>
      </vt:variant>
      <vt:variant>
        <vt:i4>4392018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7929858</vt:i4>
      </vt:variant>
      <vt:variant>
        <vt:i4>3240</vt:i4>
      </vt:variant>
      <vt:variant>
        <vt:i4>0</vt:i4>
      </vt:variant>
      <vt:variant>
        <vt:i4>5</vt:i4>
      </vt:variant>
      <vt:variant>
        <vt:lpwstr>http://en.wikipedia.org/wiki/IEEE_754</vt:lpwstr>
      </vt:variant>
      <vt:variant>
        <vt:lpwstr/>
      </vt:variant>
      <vt:variant>
        <vt:i4>70124625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7013480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7013480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2360394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6750230</vt:i4>
      </vt:variant>
      <vt:variant>
        <vt:i4>3210</vt:i4>
      </vt:variant>
      <vt:variant>
        <vt:i4>0</vt:i4>
      </vt:variant>
      <vt:variant>
        <vt:i4>5</vt:i4>
      </vt:variant>
      <vt:variant>
        <vt:lpwstr>http://en.wikipedia.org/wiki/Numeral_system</vt:lpwstr>
      </vt:variant>
      <vt:variant>
        <vt:lpwstr/>
      </vt:variant>
      <vt:variant>
        <vt:i4>2360370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_Отпечатване_на_триъгълник</vt:lpwstr>
      </vt:variant>
      <vt:variant>
        <vt:i4>7013480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1835040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_Условна_конструкция_if</vt:lpwstr>
      </vt:variant>
      <vt:variant>
        <vt:i4>2424923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_Условна_конструкция_switch-case</vt:lpwstr>
      </vt:variant>
      <vt:variant>
        <vt:i4>6685805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72483924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8060944</vt:i4>
      </vt:variant>
      <vt:variant>
        <vt:i4>3168</vt:i4>
      </vt:variant>
      <vt:variant>
        <vt:i4>0</vt:i4>
      </vt:variant>
      <vt:variant>
        <vt:i4>5</vt:i4>
      </vt:variant>
      <vt:variant>
        <vt:lpwstr>http://en.wikipedia.org/wiki/Fibonacci_sequence</vt:lpwstr>
      </vt:variant>
      <vt:variant>
        <vt:lpwstr/>
      </vt:variant>
      <vt:variant>
        <vt:i4>67503203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72941659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</vt:lpwstr>
      </vt:variant>
      <vt:variant>
        <vt:i4>67503203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67503203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1114209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4392018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69337122</vt:i4>
      </vt:variant>
      <vt:variant>
        <vt:i4>3138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7274518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69795883</vt:i4>
      </vt:variant>
      <vt:variant>
        <vt:i4>3123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1114209</vt:i4>
      </vt:variant>
      <vt:variant>
        <vt:i4>3120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72418339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2688059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_Преобразуване_на_типовете</vt:lpwstr>
      </vt:variant>
      <vt:variant>
        <vt:i4>2360394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72483924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6947869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2359380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_Символни_литерали</vt:lpwstr>
      </vt:variant>
      <vt:variant>
        <vt:i4>589830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589830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71631950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_Булев_тип</vt:lpwstr>
      </vt:variant>
      <vt:variant>
        <vt:i4>7602184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7602184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72483924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4259919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_Escaping_последователности</vt:lpwstr>
      </vt:variant>
      <vt:variant>
        <vt:i4>2360394</vt:i4>
      </vt:variant>
      <vt:variant>
        <vt:i4>3060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1835029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5046289</vt:i4>
      </vt:variant>
      <vt:variant>
        <vt:i4>3051</vt:i4>
      </vt:variant>
      <vt:variant>
        <vt:i4>0</vt:i4>
      </vt:variant>
      <vt:variant>
        <vt:i4>5</vt:i4>
      </vt:variant>
      <vt:variant>
        <vt:lpwstr>http://msdn.microsoft.com/en-us/library/2aeyhxcd%28VS.100%29.aspx</vt:lpwstr>
      </vt:variant>
      <vt:variant>
        <vt:lpwstr/>
      </vt:variant>
      <vt:variant>
        <vt:i4>4980741</vt:i4>
      </vt:variant>
      <vt:variant>
        <vt:i4>3048</vt:i4>
      </vt:variant>
      <vt:variant>
        <vt:i4>0</vt:i4>
      </vt:variant>
      <vt:variant>
        <vt:i4>5</vt:i4>
      </vt:variant>
      <vt:variant>
        <vt:lpwstr>http://msdn.microsoft.com/en-us/library/x13ttww7%28VS.100%29.aspx</vt:lpwstr>
      </vt:variant>
      <vt:variant>
        <vt:lpwstr/>
      </vt:variant>
      <vt:variant>
        <vt:i4>917581</vt:i4>
      </vt:variant>
      <vt:variant>
        <vt:i4>3045</vt:i4>
      </vt:variant>
      <vt:variant>
        <vt:i4>0</vt:i4>
      </vt:variant>
      <vt:variant>
        <vt:i4>5</vt:i4>
      </vt:variant>
      <vt:variant>
        <vt:lpwstr>http://msdn.microsoft.com/en-us/library/yah0tteb%28VS.100%29.aspx</vt:lpwstr>
      </vt:variant>
      <vt:variant>
        <vt:lpwstr/>
      </vt:variant>
      <vt:variant>
        <vt:i4>65556</vt:i4>
      </vt:variant>
      <vt:variant>
        <vt:i4>3042</vt:i4>
      </vt:variant>
      <vt:variant>
        <vt:i4>0</vt:i4>
      </vt:variant>
      <vt:variant>
        <vt:i4>5</vt:i4>
      </vt:variant>
      <vt:variant>
        <vt:lpwstr>http://msdn.microsoft.com/en-us/library/9fkccyh4%28VS.100%29.aspx</vt:lpwstr>
      </vt:variant>
      <vt:variant>
        <vt:lpwstr/>
      </vt:variant>
      <vt:variant>
        <vt:i4>4456517</vt:i4>
      </vt:variant>
      <vt:variant>
        <vt:i4>3039</vt:i4>
      </vt:variant>
      <vt:variant>
        <vt:i4>0</vt:i4>
      </vt:variant>
      <vt:variant>
        <vt:i4>5</vt:i4>
      </vt:variant>
      <vt:variant>
        <vt:lpwstr>http://msdn.microsoft.com/en-us/library/zhdeatwt%28VS.100%29.aspx</vt:lpwstr>
      </vt:variant>
      <vt:variant>
        <vt:lpwstr/>
      </vt:variant>
      <vt:variant>
        <vt:i4>5701705</vt:i4>
      </vt:variant>
      <vt:variant>
        <vt:i4>3036</vt:i4>
      </vt:variant>
      <vt:variant>
        <vt:i4>0</vt:i4>
      </vt:variant>
      <vt:variant>
        <vt:i4>5</vt:i4>
      </vt:variant>
      <vt:variant>
        <vt:lpwstr>http://msdn.microsoft.com/en-us/library/cbf1574z%28VS.100%29.aspx</vt:lpwstr>
      </vt:variant>
      <vt:variant>
        <vt:lpwstr/>
      </vt:variant>
      <vt:variant>
        <vt:i4>131096</vt:i4>
      </vt:variant>
      <vt:variant>
        <vt:i4>3033</vt:i4>
      </vt:variant>
      <vt:variant>
        <vt:i4>0</vt:i4>
      </vt:variant>
      <vt:variant>
        <vt:i4>5</vt:i4>
      </vt:variant>
      <vt:variant>
        <vt:lpwstr>http://msdn.microsoft.com/en-us/library/chfa2zb8%28VS.100%29.aspx</vt:lpwstr>
      </vt:variant>
      <vt:variant>
        <vt:lpwstr/>
      </vt:variant>
      <vt:variant>
        <vt:i4>4849675</vt:i4>
      </vt:variant>
      <vt:variant>
        <vt:i4>3030</vt:i4>
      </vt:variant>
      <vt:variant>
        <vt:i4>0</vt:i4>
      </vt:variant>
      <vt:variant>
        <vt:i4>5</vt:i4>
      </vt:variant>
      <vt:variant>
        <vt:lpwstr>http://msdn.microsoft.com/en-us/library/a569z7k8%28VS.100%29.aspx</vt:lpwstr>
      </vt:variant>
      <vt:variant>
        <vt:lpwstr/>
      </vt:variant>
      <vt:variant>
        <vt:i4>5177410</vt:i4>
      </vt:variant>
      <vt:variant>
        <vt:i4>3027</vt:i4>
      </vt:variant>
      <vt:variant>
        <vt:i4>0</vt:i4>
      </vt:variant>
      <vt:variant>
        <vt:i4>5</vt:i4>
      </vt:variant>
      <vt:variant>
        <vt:lpwstr>http://msdn.microsoft.com/en-us/library/t98873t4%28VS.100%29.aspx</vt:lpwstr>
      </vt:variant>
      <vt:variant>
        <vt:lpwstr/>
      </vt:variant>
      <vt:variant>
        <vt:i4>4784129</vt:i4>
      </vt:variant>
      <vt:variant>
        <vt:i4>3024</vt:i4>
      </vt:variant>
      <vt:variant>
        <vt:i4>0</vt:i4>
      </vt:variant>
      <vt:variant>
        <vt:i4>5</vt:i4>
      </vt:variant>
      <vt:variant>
        <vt:lpwstr>http://msdn.microsoft.com/en-us/library/x0sksh43%28VS.100%29.aspx</vt:lpwstr>
      </vt:variant>
      <vt:variant>
        <vt:lpwstr/>
      </vt:variant>
      <vt:variant>
        <vt:i4>5570591</vt:i4>
      </vt:variant>
      <vt:variant>
        <vt:i4>3021</vt:i4>
      </vt:variant>
      <vt:variant>
        <vt:i4>0</vt:i4>
      </vt:variant>
      <vt:variant>
        <vt:i4>5</vt:i4>
      </vt:variant>
      <vt:variant>
        <vt:lpwstr>http://msdn.microsoft.com/en-us/library/58918ffs%28VS.100%29.aspx</vt:lpwstr>
      </vt:variant>
      <vt:variant>
        <vt:lpwstr/>
      </vt:variant>
      <vt:variant>
        <vt:i4>1310815</vt:i4>
      </vt:variant>
      <vt:variant>
        <vt:i4>3018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655432</vt:i4>
      </vt:variant>
      <vt:variant>
        <vt:i4>3015</vt:i4>
      </vt:variant>
      <vt:variant>
        <vt:i4>0</vt:i4>
      </vt:variant>
      <vt:variant>
        <vt:i4>5</vt:i4>
      </vt:variant>
      <vt:variant>
        <vt:lpwstr>http://msdn.microsoft.com/en-us/library/eahhcxk2%28VS.100%29.aspx</vt:lpwstr>
      </vt:variant>
      <vt:variant>
        <vt:lpwstr/>
      </vt:variant>
      <vt:variant>
        <vt:i4>1441798</vt:i4>
      </vt:variant>
      <vt:variant>
        <vt:i4>3012</vt:i4>
      </vt:variant>
      <vt:variant>
        <vt:i4>0</vt:i4>
      </vt:variant>
      <vt:variant>
        <vt:i4>5</vt:i4>
      </vt:variant>
      <vt:variant>
        <vt:lpwstr>http://msdn.microsoft.com/en-us/library/1ah5wsex%28VS.100%29.aspx</vt:lpwstr>
      </vt:variant>
      <vt:variant>
        <vt:lpwstr/>
      </vt:variant>
      <vt:variant>
        <vt:i4>5898331</vt:i4>
      </vt:variant>
      <vt:variant>
        <vt:i4>3009</vt:i4>
      </vt:variant>
      <vt:variant>
        <vt:i4>0</vt:i4>
      </vt:variant>
      <vt:variant>
        <vt:i4>5</vt:i4>
      </vt:variant>
      <vt:variant>
        <vt:lpwstr>http://msdn.microsoft.com/en-us/library/dk1507sz%28VS.100%29.aspx</vt:lpwstr>
      </vt:variant>
      <vt:variant>
        <vt:lpwstr/>
      </vt:variant>
      <vt:variant>
        <vt:i4>6029327</vt:i4>
      </vt:variant>
      <vt:variant>
        <vt:i4>3006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5963796</vt:i4>
      </vt:variant>
      <vt:variant>
        <vt:i4>3003</vt:i4>
      </vt:variant>
      <vt:variant>
        <vt:i4>0</vt:i4>
      </vt:variant>
      <vt:variant>
        <vt:i4>5</vt:i4>
      </vt:variant>
      <vt:variant>
        <vt:lpwstr>http://msdn.microsoft.com/en-us/library/ah19swz4%28VS.100%29.aspx</vt:lpwstr>
      </vt:variant>
      <vt:variant>
        <vt:lpwstr/>
      </vt:variant>
      <vt:variant>
        <vt:i4>1900571</vt:i4>
      </vt:variant>
      <vt:variant>
        <vt:i4>3000</vt:i4>
      </vt:variant>
      <vt:variant>
        <vt:i4>0</vt:i4>
      </vt:variant>
      <vt:variant>
        <vt:i4>5</vt:i4>
      </vt:variant>
      <vt:variant>
        <vt:lpwstr>http://msdn.microsoft.com/en-us/library/362314fe%28VS.100%29.aspx</vt:lpwstr>
      </vt:variant>
      <vt:variant>
        <vt:lpwstr/>
      </vt:variant>
      <vt:variant>
        <vt:i4>5767246</vt:i4>
      </vt:variant>
      <vt:variant>
        <vt:i4>2997</vt:i4>
      </vt:variant>
      <vt:variant>
        <vt:i4>0</vt:i4>
      </vt:variant>
      <vt:variant>
        <vt:i4>5</vt:i4>
      </vt:variant>
      <vt:variant>
        <vt:lpwstr>http://msdn.microsoft.com/en-us/library/98f28cdx%28VS.100%29.aspx</vt:lpwstr>
      </vt:variant>
      <vt:variant>
        <vt:lpwstr/>
      </vt:variant>
      <vt:variant>
        <vt:i4>327772</vt:i4>
      </vt:variant>
      <vt:variant>
        <vt:i4>2994</vt:i4>
      </vt:variant>
      <vt:variant>
        <vt:i4>0</vt:i4>
      </vt:variant>
      <vt:variant>
        <vt:i4>5</vt:i4>
      </vt:variant>
      <vt:variant>
        <vt:lpwstr>http://msdn.microsoft.com/en-us/library/cx9s2sy4%28VS.100%29.aspx</vt:lpwstr>
      </vt:variant>
      <vt:variant>
        <vt:lpwstr/>
      </vt:variant>
      <vt:variant>
        <vt:i4>5701699</vt:i4>
      </vt:variant>
      <vt:variant>
        <vt:i4>2991</vt:i4>
      </vt:variant>
      <vt:variant>
        <vt:i4>0</vt:i4>
      </vt:variant>
      <vt:variant>
        <vt:i4>5</vt:i4>
      </vt:variant>
      <vt:variant>
        <vt:lpwstr>http://msdn.microsoft.com/en-us/library/eahchzkf%28VS.100%29.aspx</vt:lpwstr>
      </vt:variant>
      <vt:variant>
        <vt:lpwstr/>
      </vt:variant>
      <vt:variant>
        <vt:i4>5046280</vt:i4>
      </vt:variant>
      <vt:variant>
        <vt:i4>2988</vt:i4>
      </vt:variant>
      <vt:variant>
        <vt:i4>0</vt:i4>
      </vt:variant>
      <vt:variant>
        <vt:i4>5</vt:i4>
      </vt:variant>
      <vt:variant>
        <vt:lpwstr>http://msdn.microsoft.com/en-us/library/ybs77ex4%28VS.100%29.aspx</vt:lpwstr>
      </vt:variant>
      <vt:variant>
        <vt:lpwstr/>
      </vt:variant>
      <vt:variant>
        <vt:i4>4653137</vt:i4>
      </vt:variant>
      <vt:variant>
        <vt:i4>2985</vt:i4>
      </vt:variant>
      <vt:variant>
        <vt:i4>0</vt:i4>
      </vt:variant>
      <vt:variant>
        <vt:i4>5</vt:i4>
      </vt:variant>
      <vt:variant>
        <vt:lpwstr>http://msdn.microsoft.com/en-us/library/88c54tsw%28VS.100%29.aspx</vt:lpwstr>
      </vt:variant>
      <vt:variant>
        <vt:lpwstr/>
      </vt:variant>
      <vt:variant>
        <vt:i4>5832780</vt:i4>
      </vt:variant>
      <vt:variant>
        <vt:i4>2982</vt:i4>
      </vt:variant>
      <vt:variant>
        <vt:i4>0</vt:i4>
      </vt:variant>
      <vt:variant>
        <vt:i4>5</vt:i4>
      </vt:variant>
      <vt:variant>
        <vt:lpwstr>http://msdn.microsoft.com/en-us/library/d86he86x%28VS.100%29.aspx</vt:lpwstr>
      </vt:variant>
      <vt:variant>
        <vt:lpwstr/>
      </vt:variant>
      <vt:variant>
        <vt:i4>2031616</vt:i4>
      </vt:variant>
      <vt:variant>
        <vt:i4>2979</vt:i4>
      </vt:variant>
      <vt:variant>
        <vt:i4>0</vt:i4>
      </vt:variant>
      <vt:variant>
        <vt:i4>5</vt:i4>
      </vt:variant>
      <vt:variant>
        <vt:lpwstr>http://msdn.microsoft.com/en-us/library/1h3swy84%28VS.100%29.aspx</vt:lpwstr>
      </vt:variant>
      <vt:variant>
        <vt:lpwstr/>
      </vt:variant>
      <vt:variant>
        <vt:i4>1245213</vt:i4>
      </vt:variant>
      <vt:variant>
        <vt:i4>2976</vt:i4>
      </vt:variant>
      <vt:variant>
        <vt:i4>0</vt:i4>
      </vt:variant>
      <vt:variant>
        <vt:i4>5</vt:i4>
      </vt:variant>
      <vt:variant>
        <vt:lpwstr>http://msdn.microsoft.com/en-us/library/14akc2c7%28VS.100%29.aspx</vt:lpwstr>
      </vt:variant>
      <vt:variant>
        <vt:lpwstr/>
      </vt:variant>
      <vt:variant>
        <vt:i4>1114140</vt:i4>
      </vt:variant>
      <vt:variant>
        <vt:i4>2973</vt:i4>
      </vt:variant>
      <vt:variant>
        <vt:i4>0</vt:i4>
      </vt:variant>
      <vt:variant>
        <vt:i4>5</vt:i4>
      </vt:variant>
      <vt:variant>
        <vt:lpwstr>http://msdn.microsoft.com/en-us/library/acdd6hb7%28VS.100%29.aspx</vt:lpwstr>
      </vt:variant>
      <vt:variant>
        <vt:lpwstr/>
      </vt:variant>
      <vt:variant>
        <vt:i4>6160392</vt:i4>
      </vt:variant>
      <vt:variant>
        <vt:i4>2970</vt:i4>
      </vt:variant>
      <vt:variant>
        <vt:i4>0</vt:i4>
      </vt:variant>
      <vt:variant>
        <vt:i4>5</vt:i4>
      </vt:variant>
      <vt:variant>
        <vt:lpwstr>http://msdn.microsoft.com/en-us/library/yzh058ae%28VS.100%29.aspx</vt:lpwstr>
      </vt:variant>
      <vt:variant>
        <vt:lpwstr/>
      </vt:variant>
      <vt:variant>
        <vt:i4>4784207</vt:i4>
      </vt:variant>
      <vt:variant>
        <vt:i4>2967</vt:i4>
      </vt:variant>
      <vt:variant>
        <vt:i4>0</vt:i4>
      </vt:variant>
      <vt:variant>
        <vt:i4>5</vt:i4>
      </vt:variant>
      <vt:variant>
        <vt:lpwstr>http://msdn.microsoft.com/en-us/library/bcd5672a%28VS.100%29.aspx</vt:lpwstr>
      </vt:variant>
      <vt:variant>
        <vt:lpwstr/>
      </vt:variant>
      <vt:variant>
        <vt:i4>1179657</vt:i4>
      </vt:variant>
      <vt:variant>
        <vt:i4>2964</vt:i4>
      </vt:variant>
      <vt:variant>
        <vt:i4>0</vt:i4>
      </vt:variant>
      <vt:variant>
        <vt:i4>5</vt:i4>
      </vt:variant>
      <vt:variant>
        <vt:lpwstr>http://msdn.microsoft.com/en-us/library/st6sy9xe%28VS.100%29.aspx</vt:lpwstr>
      </vt:variant>
      <vt:variant>
        <vt:lpwstr/>
      </vt:variant>
      <vt:variant>
        <vt:i4>4587613</vt:i4>
      </vt:variant>
      <vt:variant>
        <vt:i4>2961</vt:i4>
      </vt:variant>
      <vt:variant>
        <vt:i4>0</vt:i4>
      </vt:variant>
      <vt:variant>
        <vt:i4>5</vt:i4>
      </vt:variant>
      <vt:variant>
        <vt:lpwstr>http://msdn.microsoft.com/en-us/library/w5zay9db%28VS.100%29.aspx</vt:lpwstr>
      </vt:variant>
      <vt:variant>
        <vt:lpwstr/>
      </vt:variant>
      <vt:variant>
        <vt:i4>1572890</vt:i4>
      </vt:variant>
      <vt:variant>
        <vt:i4>2958</vt:i4>
      </vt:variant>
      <vt:variant>
        <vt:i4>0</vt:i4>
      </vt:variant>
      <vt:variant>
        <vt:i4>5</vt:i4>
      </vt:variant>
      <vt:variant>
        <vt:lpwstr>http://msdn.microsoft.com/en-us/library/ebca9ah3%28VS.100%29.aspx</vt:lpwstr>
      </vt:variant>
      <vt:variant>
        <vt:lpwstr/>
      </vt:variant>
      <vt:variant>
        <vt:i4>1572892</vt:i4>
      </vt:variant>
      <vt:variant>
        <vt:i4>2955</vt:i4>
      </vt:variant>
      <vt:variant>
        <vt:i4>0</vt:i4>
      </vt:variant>
      <vt:variant>
        <vt:i4>5</vt:i4>
      </vt:variant>
      <vt:variant>
        <vt:lpwstr>http://msdn.microsoft.com/en-us/library/dd469487%28VS.100%29.aspx</vt:lpwstr>
      </vt:variant>
      <vt:variant>
        <vt:lpwstr/>
      </vt:variant>
      <vt:variant>
        <vt:i4>5701712</vt:i4>
      </vt:variant>
      <vt:variant>
        <vt:i4>2952</vt:i4>
      </vt:variant>
      <vt:variant>
        <vt:i4>0</vt:i4>
      </vt:variant>
      <vt:variant>
        <vt:i4>5</vt:i4>
      </vt:variant>
      <vt:variant>
        <vt:lpwstr>http://msdn.microsoft.com/en-us/library/t3c3bfhx%28VS.100%29.aspx</vt:lpwstr>
      </vt:variant>
      <vt:variant>
        <vt:lpwstr/>
      </vt:variant>
      <vt:variant>
        <vt:i4>4784159</vt:i4>
      </vt:variant>
      <vt:variant>
        <vt:i4>2949</vt:i4>
      </vt:variant>
      <vt:variant>
        <vt:i4>0</vt:i4>
      </vt:variant>
      <vt:variant>
        <vt:i4>5</vt:i4>
      </vt:variant>
      <vt:variant>
        <vt:lpwstr>http://msdn.microsoft.com/en-us/library/s53ehcz3%28VS.100%29.aspx</vt:lpwstr>
      </vt:variant>
      <vt:variant>
        <vt:lpwstr/>
      </vt:variant>
      <vt:variant>
        <vt:i4>5308447</vt:i4>
      </vt:variant>
      <vt:variant>
        <vt:i4>2946</vt:i4>
      </vt:variant>
      <vt:variant>
        <vt:i4>0</vt:i4>
      </vt:variant>
      <vt:variant>
        <vt:i4>5</vt:i4>
      </vt:variant>
      <vt:variant>
        <vt:lpwstr>http://msdn.microsoft.com/en-us/library/9kkx3h3c%28VS.100%29.aspx</vt:lpwstr>
      </vt:variant>
      <vt:variant>
        <vt:lpwstr/>
      </vt:variant>
      <vt:variant>
        <vt:i4>1966165</vt:i4>
      </vt:variant>
      <vt:variant>
        <vt:i4>2943</vt:i4>
      </vt:variant>
      <vt:variant>
        <vt:i4>0</vt:i4>
      </vt:variant>
      <vt:variant>
        <vt:i4>5</vt:i4>
      </vt:variant>
      <vt:variant>
        <vt:lpwstr>http://msdn.microsoft.com/en-us/library/edakx9da%28VS.100%29.aspx</vt:lpwstr>
      </vt:variant>
      <vt:variant>
        <vt:lpwstr/>
      </vt:variant>
      <vt:variant>
        <vt:i4>524380</vt:i4>
      </vt:variant>
      <vt:variant>
        <vt:i4>2940</vt:i4>
      </vt:variant>
      <vt:variant>
        <vt:i4>0</vt:i4>
      </vt:variant>
      <vt:variant>
        <vt:i4>5</vt:i4>
      </vt:variant>
      <vt:variant>
        <vt:lpwstr>http://msdn.microsoft.com/en-us/library/51y09td4%28VS.100%29.aspx</vt:lpwstr>
      </vt:variant>
      <vt:variant>
        <vt:lpwstr/>
      </vt:variant>
      <vt:variant>
        <vt:i4>4325404</vt:i4>
      </vt:variant>
      <vt:variant>
        <vt:i4>2937</vt:i4>
      </vt:variant>
      <vt:variant>
        <vt:i4>0</vt:i4>
      </vt:variant>
      <vt:variant>
        <vt:i4>5</vt:i4>
      </vt:variant>
      <vt:variant>
        <vt:lpwstr>http://msdn.microsoft.com/en-us/library/z2kcy19k%28VS.100%29.aspx</vt:lpwstr>
      </vt:variant>
      <vt:variant>
        <vt:lpwstr/>
      </vt:variant>
      <vt:variant>
        <vt:i4>5963855</vt:i4>
      </vt:variant>
      <vt:variant>
        <vt:i4>2934</vt:i4>
      </vt:variant>
      <vt:variant>
        <vt:i4>0</vt:i4>
      </vt:variant>
      <vt:variant>
        <vt:i4>5</vt:i4>
      </vt:variant>
      <vt:variant>
        <vt:lpwstr>http://msdn.microsoft.com/en-us/library/ctetwysk%28VS.100%29.aspx</vt:lpwstr>
      </vt:variant>
      <vt:variant>
        <vt:lpwstr/>
      </vt:variant>
      <vt:variant>
        <vt:i4>524366</vt:i4>
      </vt:variant>
      <vt:variant>
        <vt:i4>2931</vt:i4>
      </vt:variant>
      <vt:variant>
        <vt:i4>0</vt:i4>
      </vt:variant>
      <vt:variant>
        <vt:i4>5</vt:i4>
      </vt:variant>
      <vt:variant>
        <vt:lpwstr>http://msdn.microsoft.com/en-us/library/c5kehkcz%28VS.100%29.aspx</vt:lpwstr>
      </vt:variant>
      <vt:variant>
        <vt:lpwstr/>
      </vt:variant>
      <vt:variant>
        <vt:i4>983127</vt:i4>
      </vt:variant>
      <vt:variant>
        <vt:i4>2928</vt:i4>
      </vt:variant>
      <vt:variant>
        <vt:i4>0</vt:i4>
      </vt:variant>
      <vt:variant>
        <vt:i4>5</vt:i4>
      </vt:variant>
      <vt:variant>
        <vt:lpwstr>http://msdn.microsoft.com/en-us/library/scekt9xw%28VS.100%29.aspx</vt:lpwstr>
      </vt:variant>
      <vt:variant>
        <vt:lpwstr/>
      </vt:variant>
      <vt:variant>
        <vt:i4>1703967</vt:i4>
      </vt:variant>
      <vt:variant>
        <vt:i4>2925</vt:i4>
      </vt:variant>
      <vt:variant>
        <vt:i4>0</vt:i4>
      </vt:variant>
      <vt:variant>
        <vt:i4>5</vt:i4>
      </vt:variant>
      <vt:variant>
        <vt:lpwstr>http://msdn.microsoft.com/en-us/library/7c5ka91b%28VS.100%29.aspx</vt:lpwstr>
      </vt:variant>
      <vt:variant>
        <vt:lpwstr/>
      </vt:variant>
      <vt:variant>
        <vt:i4>6094871</vt:i4>
      </vt:variant>
      <vt:variant>
        <vt:i4>2922</vt:i4>
      </vt:variant>
      <vt:variant>
        <vt:i4>0</vt:i4>
      </vt:variant>
      <vt:variant>
        <vt:i4>5</vt:i4>
      </vt:variant>
      <vt:variant>
        <vt:lpwstr>http://msdn.microsoft.com/en-us/library/87d83y5b%28VS.100%29.aspx</vt:lpwstr>
      </vt:variant>
      <vt:variant>
        <vt:lpwstr/>
      </vt:variant>
      <vt:variant>
        <vt:i4>6225926</vt:i4>
      </vt:variant>
      <vt:variant>
        <vt:i4>2919</vt:i4>
      </vt:variant>
      <vt:variant>
        <vt:i4>0</vt:i4>
      </vt:variant>
      <vt:variant>
        <vt:i4>5</vt:i4>
      </vt:variant>
      <vt:variant>
        <vt:lpwstr>http://msdn.microsoft.com/en-us/library/5kzh1b5w%28VS.100%29.aspx</vt:lpwstr>
      </vt:variant>
      <vt:variant>
        <vt:lpwstr/>
      </vt:variant>
      <vt:variant>
        <vt:i4>1769500</vt:i4>
      </vt:variant>
      <vt:variant>
        <vt:i4>2916</vt:i4>
      </vt:variant>
      <vt:variant>
        <vt:i4>0</vt:i4>
      </vt:variant>
      <vt:variant>
        <vt:i4>5</vt:i4>
      </vt:variant>
      <vt:variant>
        <vt:lpwstr>http://msdn.microsoft.com/en-us/library/dd469484%28VS.100%29.aspx</vt:lpwstr>
      </vt:variant>
      <vt:variant>
        <vt:lpwstr/>
      </vt:variant>
      <vt:variant>
        <vt:i4>262222</vt:i4>
      </vt:variant>
      <vt:variant>
        <vt:i4>2913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1179733</vt:i4>
      </vt:variant>
      <vt:variant>
        <vt:i4>2910</vt:i4>
      </vt:variant>
      <vt:variant>
        <vt:i4>0</vt:i4>
      </vt:variant>
      <vt:variant>
        <vt:i4>5</vt:i4>
      </vt:variant>
      <vt:variant>
        <vt:lpwstr>http://msdn.microsoft.com/en-us/library/z5z9kes2%28VS.100%29.aspx</vt:lpwstr>
      </vt:variant>
      <vt:variant>
        <vt:lpwstr/>
      </vt:variant>
      <vt:variant>
        <vt:i4>1048598</vt:i4>
      </vt:variant>
      <vt:variant>
        <vt:i4>2907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1703942</vt:i4>
      </vt:variant>
      <vt:variant>
        <vt:i4>2904</vt:i4>
      </vt:variant>
      <vt:variant>
        <vt:i4>0</vt:i4>
      </vt:variant>
      <vt:variant>
        <vt:i4>5</vt:i4>
      </vt:variant>
      <vt:variant>
        <vt:lpwstr>http://msdn.microsoft.com/en-us/library/13940fs2%28VS.100%29.aspx</vt:lpwstr>
      </vt:variant>
      <vt:variant>
        <vt:lpwstr/>
      </vt:variant>
      <vt:variant>
        <vt:i4>262222</vt:i4>
      </vt:variant>
      <vt:variant>
        <vt:i4>2901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589839</vt:i4>
      </vt:variant>
      <vt:variant>
        <vt:i4>2898</vt:i4>
      </vt:variant>
      <vt:variant>
        <vt:i4>0</vt:i4>
      </vt:variant>
      <vt:variant>
        <vt:i4>5</vt:i4>
      </vt:variant>
      <vt:variant>
        <vt:lpwstr>http://msdn.microsoft.com/en-us/library/ch45axte%28VS.100%29.aspx</vt:lpwstr>
      </vt:variant>
      <vt:variant>
        <vt:lpwstr/>
      </vt:variant>
      <vt:variant>
        <vt:i4>5111813</vt:i4>
      </vt:variant>
      <vt:variant>
        <vt:i4>2895</vt:i4>
      </vt:variant>
      <vt:variant>
        <vt:i4>0</vt:i4>
      </vt:variant>
      <vt:variant>
        <vt:i4>5</vt:i4>
      </vt:variant>
      <vt:variant>
        <vt:lpwstr>http://msdn.microsoft.com/en-us/library/b1e65aza%28VS.100%29.aspx</vt:lpwstr>
      </vt:variant>
      <vt:variant>
        <vt:lpwstr/>
      </vt:variant>
      <vt:variant>
        <vt:i4>5374043</vt:i4>
      </vt:variant>
      <vt:variant>
        <vt:i4>2892</vt:i4>
      </vt:variant>
      <vt:variant>
        <vt:i4>0</vt:i4>
      </vt:variant>
      <vt:variant>
        <vt:i4>5</vt:i4>
      </vt:variant>
      <vt:variant>
        <vt:lpwstr>http://msdn.microsoft.com/en-us/library/f58wzh21%28VS.100%29.aspx</vt:lpwstr>
      </vt:variant>
      <vt:variant>
        <vt:lpwstr/>
      </vt:variant>
      <vt:variant>
        <vt:i4>4718657</vt:i4>
      </vt:variant>
      <vt:variant>
        <vt:i4>2889</vt:i4>
      </vt:variant>
      <vt:variant>
        <vt:i4>0</vt:i4>
      </vt:variant>
      <vt:variant>
        <vt:i4>5</vt:i4>
      </vt:variant>
      <vt:variant>
        <vt:lpwstr>http://msdn.microsoft.com/en-us/library/zwc8s4fz%28VS.100%29.aspx</vt:lpwstr>
      </vt:variant>
      <vt:variant>
        <vt:lpwstr/>
      </vt:variant>
      <vt:variant>
        <vt:i4>5636104</vt:i4>
      </vt:variant>
      <vt:variant>
        <vt:i4>2886</vt:i4>
      </vt:variant>
      <vt:variant>
        <vt:i4>0</vt:i4>
      </vt:variant>
      <vt:variant>
        <vt:i4>5</vt:i4>
      </vt:variant>
      <vt:variant>
        <vt:lpwstr>http://msdn.microsoft.com/en-us/library/67bxt5ee%28VS.100%29.aspx</vt:lpwstr>
      </vt:variant>
      <vt:variant>
        <vt:lpwstr/>
      </vt:variant>
      <vt:variant>
        <vt:i4>1638464</vt:i4>
      </vt:variant>
      <vt:variant>
        <vt:i4>2883</vt:i4>
      </vt:variant>
      <vt:variant>
        <vt:i4>0</vt:i4>
      </vt:variant>
      <vt:variant>
        <vt:i4>5</vt:i4>
      </vt:variant>
      <vt:variant>
        <vt:lpwstr>http://msdn.microsoft.com/en-us/library/e59b22c5%28VS.100%29.aspx</vt:lpwstr>
      </vt:variant>
      <vt:variant>
        <vt:lpwstr/>
      </vt:variant>
      <vt:variant>
        <vt:i4>458836</vt:i4>
      </vt:variant>
      <vt:variant>
        <vt:i4>2880</vt:i4>
      </vt:variant>
      <vt:variant>
        <vt:i4>0</vt:i4>
      </vt:variant>
      <vt:variant>
        <vt:i4>5</vt:i4>
      </vt:variant>
      <vt:variant>
        <vt:lpwstr>http://msdn.microsoft.com/en-us/library/xhbhezf4%28VS.100%29.aspx</vt:lpwstr>
      </vt:variant>
      <vt:variant>
        <vt:lpwstr/>
      </vt:variant>
      <vt:variant>
        <vt:i4>4915281</vt:i4>
      </vt:variant>
      <vt:variant>
        <vt:i4>2877</vt:i4>
      </vt:variant>
      <vt:variant>
        <vt:i4>0</vt:i4>
      </vt:variant>
      <vt:variant>
        <vt:i4>5</vt:i4>
      </vt:variant>
      <vt:variant>
        <vt:lpwstr>http://msdn.microsoft.com/en-us/library/8627sbea%28VS.100%29.aspx</vt:lpwstr>
      </vt:variant>
      <vt:variant>
        <vt:lpwstr/>
      </vt:variant>
      <vt:variant>
        <vt:i4>6094939</vt:i4>
      </vt:variant>
      <vt:variant>
        <vt:i4>2874</vt:i4>
      </vt:variant>
      <vt:variant>
        <vt:i4>0</vt:i4>
      </vt:variant>
      <vt:variant>
        <vt:i4>5</vt:i4>
      </vt:variant>
      <vt:variant>
        <vt:lpwstr>http://msdn.microsoft.com/en-us/library/sbbt4032%28VS.100%29.aspx</vt:lpwstr>
      </vt:variant>
      <vt:variant>
        <vt:lpwstr/>
      </vt:variant>
      <vt:variant>
        <vt:i4>1048598</vt:i4>
      </vt:variant>
      <vt:variant>
        <vt:i4>2871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4456530</vt:i4>
      </vt:variant>
      <vt:variant>
        <vt:i4>2868</vt:i4>
      </vt:variant>
      <vt:variant>
        <vt:i4>0</vt:i4>
      </vt:variant>
      <vt:variant>
        <vt:i4>5</vt:i4>
      </vt:variant>
      <vt:variant>
        <vt:lpwstr>http://msdn.microsoft.com/en-us/library/678hzkk9%28VS.100%29.aspx</vt:lpwstr>
      </vt:variant>
      <vt:variant>
        <vt:lpwstr/>
      </vt:variant>
      <vt:variant>
        <vt:i4>983070</vt:i4>
      </vt:variant>
      <vt:variant>
        <vt:i4>2865</vt:i4>
      </vt:variant>
      <vt:variant>
        <vt:i4>0</vt:i4>
      </vt:variant>
      <vt:variant>
        <vt:i4>5</vt:i4>
      </vt:variant>
      <vt:variant>
        <vt:lpwstr>http://msdn.microsoft.com/en-us/library/370s1zax%28VS.100%29.aspx</vt:lpwstr>
      </vt:variant>
      <vt:variant>
        <vt:lpwstr/>
      </vt:variant>
      <vt:variant>
        <vt:i4>196613</vt:i4>
      </vt:variant>
      <vt:variant>
        <vt:i4>2862</vt:i4>
      </vt:variant>
      <vt:variant>
        <vt:i4>0</vt:i4>
      </vt:variant>
      <vt:variant>
        <vt:i4>5</vt:i4>
      </vt:variant>
      <vt:variant>
        <vt:lpwstr>http://msdn.microsoft.com/en-us/library/900fyy8e%28VS.100%29.aspx</vt:lpwstr>
      </vt:variant>
      <vt:variant>
        <vt:lpwstr/>
      </vt:variant>
      <vt:variant>
        <vt:i4>4784136</vt:i4>
      </vt:variant>
      <vt:variant>
        <vt:i4>2859</vt:i4>
      </vt:variant>
      <vt:variant>
        <vt:i4>0</vt:i4>
      </vt:variant>
      <vt:variant>
        <vt:i4>5</vt:i4>
      </vt:variant>
      <vt:variant>
        <vt:lpwstr>http://msdn.microsoft.com/en-us/library/25tdedf5%28VS.100%29.aspx</vt:lpwstr>
      </vt:variant>
      <vt:variant>
        <vt:lpwstr/>
      </vt:variant>
      <vt:variant>
        <vt:i4>4718669</vt:i4>
      </vt:variant>
      <vt:variant>
        <vt:i4>2856</vt:i4>
      </vt:variant>
      <vt:variant>
        <vt:i4>0</vt:i4>
      </vt:variant>
      <vt:variant>
        <vt:i4>5</vt:i4>
      </vt:variant>
      <vt:variant>
        <vt:lpwstr>http://msdn.microsoft.com/en-us/library/364x0z75%28VS.100%29.aspx</vt:lpwstr>
      </vt:variant>
      <vt:variant>
        <vt:lpwstr/>
      </vt:variant>
      <vt:variant>
        <vt:i4>6029403</vt:i4>
      </vt:variant>
      <vt:variant>
        <vt:i4>2853</vt:i4>
      </vt:variant>
      <vt:variant>
        <vt:i4>0</vt:i4>
      </vt:variant>
      <vt:variant>
        <vt:i4>5</vt:i4>
      </vt:variant>
      <vt:variant>
        <vt:lpwstr>http://msdn.microsoft.com/en-us/library/923ahwt1%28VS.100%29.aspx</vt:lpwstr>
      </vt:variant>
      <vt:variant>
        <vt:lpwstr/>
      </vt:variant>
      <vt:variant>
        <vt:i4>4194312</vt:i4>
      </vt:variant>
      <vt:variant>
        <vt:i4>2850</vt:i4>
      </vt:variant>
      <vt:variant>
        <vt:i4>0</vt:i4>
      </vt:variant>
      <vt:variant>
        <vt:i4>5</vt:i4>
      </vt:variant>
      <vt:variant>
        <vt:lpwstr>http://msdn.microsoft.com/en-us/library/e6w8fe1b%28VS.100%29.aspx</vt:lpwstr>
      </vt:variant>
      <vt:variant>
        <vt:lpwstr/>
      </vt:variant>
      <vt:variant>
        <vt:i4>4718670</vt:i4>
      </vt:variant>
      <vt:variant>
        <vt:i4>2847</vt:i4>
      </vt:variant>
      <vt:variant>
        <vt:i4>0</vt:i4>
      </vt:variant>
      <vt:variant>
        <vt:i4>5</vt:i4>
      </vt:variant>
      <vt:variant>
        <vt:lpwstr>http://msdn.microsoft.com/en-us/library/0b0thckt%28VS.100%29.aspx</vt:lpwstr>
      </vt:variant>
      <vt:variant>
        <vt:lpwstr/>
      </vt:variant>
      <vt:variant>
        <vt:i4>4456473</vt:i4>
      </vt:variant>
      <vt:variant>
        <vt:i4>2844</vt:i4>
      </vt:variant>
      <vt:variant>
        <vt:i4>0</vt:i4>
      </vt:variant>
      <vt:variant>
        <vt:i4>5</vt:i4>
      </vt:variant>
      <vt:variant>
        <vt:lpwstr>http://msdn.microsoft.com/en-us/library/74b4xzyw%28VS.100%29.aspx</vt:lpwstr>
      </vt:variant>
      <vt:variant>
        <vt:lpwstr/>
      </vt:variant>
      <vt:variant>
        <vt:i4>4325448</vt:i4>
      </vt:variant>
      <vt:variant>
        <vt:i4>2841</vt:i4>
      </vt:variant>
      <vt:variant>
        <vt:i4>0</vt:i4>
      </vt:variant>
      <vt:variant>
        <vt:i4>5</vt:i4>
      </vt:variant>
      <vt:variant>
        <vt:lpwstr>http://msdn.microsoft.com/en-us/library/x9h8tsay%28VS.100%29.aspx</vt:lpwstr>
      </vt:variant>
      <vt:variant>
        <vt:lpwstr/>
      </vt:variant>
      <vt:variant>
        <vt:i4>1310815</vt:i4>
      </vt:variant>
      <vt:variant>
        <vt:i4>2838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6029327</vt:i4>
      </vt:variant>
      <vt:variant>
        <vt:i4>2835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4980755</vt:i4>
      </vt:variant>
      <vt:variant>
        <vt:i4>2832</vt:i4>
      </vt:variant>
      <vt:variant>
        <vt:i4>0</vt:i4>
      </vt:variant>
      <vt:variant>
        <vt:i4>5</vt:i4>
      </vt:variant>
      <vt:variant>
        <vt:lpwstr>http://msdn.microsoft.com/en-us/library/5bdb6693%28VS.100%29.aspx</vt:lpwstr>
      </vt:variant>
      <vt:variant>
        <vt:lpwstr/>
      </vt:variant>
      <vt:variant>
        <vt:i4>89</vt:i4>
      </vt:variant>
      <vt:variant>
        <vt:i4>2829</vt:i4>
      </vt:variant>
      <vt:variant>
        <vt:i4>0</vt:i4>
      </vt:variant>
      <vt:variant>
        <vt:i4>5</vt:i4>
      </vt:variant>
      <vt:variant>
        <vt:lpwstr>http://msdn.microsoft.com/en-us/library/adbctzc4%28VS.100%29.aspx</vt:lpwstr>
      </vt:variant>
      <vt:variant>
        <vt:lpwstr/>
      </vt:variant>
      <vt:variant>
        <vt:i4>262232</vt:i4>
      </vt:variant>
      <vt:variant>
        <vt:i4>2826</vt:i4>
      </vt:variant>
      <vt:variant>
        <vt:i4>0</vt:i4>
      </vt:variant>
      <vt:variant>
        <vt:i4>5</vt:i4>
      </vt:variant>
      <vt:variant>
        <vt:lpwstr>http://msdn.microsoft.com/en-us/library/c8f5xwh7%28VS.100%29.aspx</vt:lpwstr>
      </vt:variant>
      <vt:variant>
        <vt:lpwstr/>
      </vt:variant>
      <vt:variant>
        <vt:i4>4980805</vt:i4>
      </vt:variant>
      <vt:variant>
        <vt:i4>2823</vt:i4>
      </vt:variant>
      <vt:variant>
        <vt:i4>0</vt:i4>
      </vt:variant>
      <vt:variant>
        <vt:i4>5</vt:i4>
      </vt:variant>
      <vt:variant>
        <vt:lpwstr>http://msdn.microsoft.com/en-us/library/hfw7t1ce%28VS.100%29.aspx</vt:lpwstr>
      </vt:variant>
      <vt:variant>
        <vt:lpwstr/>
      </vt:variant>
      <vt:variant>
        <vt:i4>5963851</vt:i4>
      </vt:variant>
      <vt:variant>
        <vt:i4>2820</vt:i4>
      </vt:variant>
      <vt:variant>
        <vt:i4>0</vt:i4>
      </vt:variant>
      <vt:variant>
        <vt:i4>5</vt:i4>
      </vt:variant>
      <vt:variant>
        <vt:lpwstr>http://msdn.microsoft.com/en-us/library/cscsdfbt%28VS.100%29.aspx</vt:lpwstr>
      </vt:variant>
      <vt:variant>
        <vt:lpwstr/>
      </vt:variant>
      <vt:variant>
        <vt:i4>4849745</vt:i4>
      </vt:variant>
      <vt:variant>
        <vt:i4>2817</vt:i4>
      </vt:variant>
      <vt:variant>
        <vt:i4>0</vt:i4>
      </vt:variant>
      <vt:variant>
        <vt:i4>5</vt:i4>
      </vt:variant>
      <vt:variant>
        <vt:lpwstr>http://msdn.microsoft.com/en-us/library/sf985hc5%28VS.100%29.aspx</vt:lpwstr>
      </vt:variant>
      <vt:variant>
        <vt:lpwstr/>
      </vt:variant>
      <vt:variant>
        <vt:i4>7406620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_Стойностни_и_референтни</vt:lpwstr>
      </vt:variant>
      <vt:variant>
        <vt:i4>72483924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2360394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68617323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_Реални_литерали</vt:lpwstr>
      </vt:variant>
      <vt:variant>
        <vt:i4>69075062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_Инициализация_на_променливи</vt:lpwstr>
      </vt:variant>
      <vt:variant>
        <vt:i4>2098238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_Деклариране_на_променливи</vt:lpwstr>
      </vt:variant>
      <vt:variant>
        <vt:i4>8258661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_Компилация_и_изпълнение</vt:lpwstr>
      </vt:variant>
      <vt:variant>
        <vt:i4>69665792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_.NET_документацията</vt:lpwstr>
      </vt:variant>
      <vt:variant>
        <vt:i4>2621566</vt:i4>
      </vt:variant>
      <vt:variant>
        <vt:i4>2778</vt:i4>
      </vt:variant>
      <vt:variant>
        <vt:i4>0</vt:i4>
      </vt:variant>
      <vt:variant>
        <vt:i4>5</vt:i4>
      </vt:variant>
      <vt:variant>
        <vt:lpwstr>http://www.monodevelop.com/</vt:lpwstr>
      </vt:variant>
      <vt:variant>
        <vt:lpwstr/>
      </vt:variant>
      <vt:variant>
        <vt:i4>7012475</vt:i4>
      </vt:variant>
      <vt:variant>
        <vt:i4>2775</vt:i4>
      </vt:variant>
      <vt:variant>
        <vt:i4>0</vt:i4>
      </vt:variant>
      <vt:variant>
        <vt:i4>5</vt:i4>
      </vt:variant>
      <vt:variant>
        <vt:lpwstr>http://www.go-mono.com/mono-downloads/download.html</vt:lpwstr>
      </vt:variant>
      <vt:variant>
        <vt:lpwstr/>
      </vt:variant>
      <vt:variant>
        <vt:i4>8192033</vt:i4>
      </vt:variant>
      <vt:variant>
        <vt:i4>2772</vt:i4>
      </vt:variant>
      <vt:variant>
        <vt:i4>0</vt:i4>
      </vt:variant>
      <vt:variant>
        <vt:i4>5</vt:i4>
      </vt:variant>
      <vt:variant>
        <vt:lpwstr>http://wiki.sharpdevelop.net/ilspy.ashx</vt:lpwstr>
      </vt:variant>
      <vt:variant>
        <vt:lpwstr/>
      </vt:variant>
      <vt:variant>
        <vt:i4>4718669</vt:i4>
      </vt:variant>
      <vt:variant>
        <vt:i4>2769</vt:i4>
      </vt:variant>
      <vt:variant>
        <vt:i4>0</vt:i4>
      </vt:variant>
      <vt:variant>
        <vt:i4>5</vt:i4>
      </vt:variant>
      <vt:variant>
        <vt:lpwstr>http://www.telerik.com/products/decompiling.aspx</vt:lpwstr>
      </vt:variant>
      <vt:variant>
        <vt:lpwstr/>
      </vt:variant>
      <vt:variant>
        <vt:i4>2621479</vt:i4>
      </vt:variant>
      <vt:variant>
        <vt:i4>2766</vt:i4>
      </vt:variant>
      <vt:variant>
        <vt:i4>0</vt:i4>
      </vt:variant>
      <vt:variant>
        <vt:i4>5</vt:i4>
      </vt:variant>
      <vt:variant>
        <vt:lpwstr>http://monodevelop.com/</vt:lpwstr>
      </vt:variant>
      <vt:variant>
        <vt:lpwstr/>
      </vt:variant>
      <vt:variant>
        <vt:i4>1310815</vt:i4>
      </vt:variant>
      <vt:variant>
        <vt:i4>2763</vt:i4>
      </vt:variant>
      <vt:variant>
        <vt:i4>0</vt:i4>
      </vt:variant>
      <vt:variant>
        <vt:i4>5</vt:i4>
      </vt:variant>
      <vt:variant>
        <vt:lpwstr>http://www.icsharpcode.net/OpenSource/SD/</vt:lpwstr>
      </vt:variant>
      <vt:variant>
        <vt:lpwstr/>
      </vt:variant>
      <vt:variant>
        <vt:i4>1114209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2950211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_Дефиниция_на_метод</vt:lpwstr>
      </vt:variant>
      <vt:variant>
        <vt:i4>6029385</vt:i4>
      </vt:variant>
      <vt:variant>
        <vt:i4>2754</vt:i4>
      </vt:variant>
      <vt:variant>
        <vt:i4>0</vt:i4>
      </vt:variant>
      <vt:variant>
        <vt:i4>5</vt:i4>
      </vt:variant>
      <vt:variant>
        <vt:lpwstr>http://www.microsoft.com/express/</vt:lpwstr>
      </vt:variant>
      <vt:variant>
        <vt:lpwstr/>
      </vt:variant>
      <vt:variant>
        <vt:i4>8061047</vt:i4>
      </vt:variant>
      <vt:variant>
        <vt:i4>2745</vt:i4>
      </vt:variant>
      <vt:variant>
        <vt:i4>0</vt:i4>
      </vt:variant>
      <vt:variant>
        <vt:i4>5</vt:i4>
      </vt:variant>
      <vt:variant>
        <vt:lpwstr>http://download.microsoft.com/</vt:lpwstr>
      </vt:variant>
      <vt:variant>
        <vt:lpwstr/>
      </vt:variant>
      <vt:variant>
        <vt:i4>4259843</vt:i4>
      </vt:variant>
      <vt:variant>
        <vt:i4>2739</vt:i4>
      </vt:variant>
      <vt:variant>
        <vt:i4>0</vt:i4>
      </vt:variant>
      <vt:variant>
        <vt:i4>5</vt:i4>
      </vt:variant>
      <vt:variant>
        <vt:lpwstr>http://www.pspad.com/</vt:lpwstr>
      </vt:variant>
      <vt:variant>
        <vt:lpwstr/>
      </vt:variant>
      <vt:variant>
        <vt:i4>1704030</vt:i4>
      </vt:variant>
      <vt:variant>
        <vt:i4>2736</vt:i4>
      </vt:variant>
      <vt:variant>
        <vt:i4>0</vt:i4>
      </vt:variant>
      <vt:variant>
        <vt:i4>5</vt:i4>
      </vt:variant>
      <vt:variant>
        <vt:lpwstr>http://notepad-plus.sourceforge.net/</vt:lpwstr>
      </vt:variant>
      <vt:variant>
        <vt:lpwstr/>
      </vt:variant>
      <vt:variant>
        <vt:i4>589855</vt:i4>
      </vt:variant>
      <vt:variant>
        <vt:i4>2733</vt:i4>
      </vt:variant>
      <vt:variant>
        <vt:i4>0</vt:i4>
      </vt:variant>
      <vt:variant>
        <vt:i4>5</vt:i4>
      </vt:variant>
      <vt:variant>
        <vt:lpwstr>http://msdn.microsoft.com/en-us/library/ms229335(VS.100).aspx</vt:lpwstr>
      </vt:variant>
      <vt:variant>
        <vt:lpwstr/>
      </vt:variant>
      <vt:variant>
        <vt:i4>2359416</vt:i4>
      </vt:variant>
      <vt:variant>
        <vt:i4>2730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1048656</vt:i4>
      </vt:variant>
      <vt:variant>
        <vt:i4>2727</vt:i4>
      </vt:variant>
      <vt:variant>
        <vt:i4>0</vt:i4>
      </vt:variant>
      <vt:variant>
        <vt:i4>5</vt:i4>
      </vt:variant>
      <vt:variant>
        <vt:lpwstr>http://www.mono-project.com/</vt:lpwstr>
      </vt:variant>
      <vt:variant>
        <vt:lpwstr/>
      </vt:variant>
      <vt:variant>
        <vt:i4>393295</vt:i4>
      </vt:variant>
      <vt:variant>
        <vt:i4>2721</vt:i4>
      </vt:variant>
      <vt:variant>
        <vt:i4>0</vt:i4>
      </vt:variant>
      <vt:variant>
        <vt:i4>5</vt:i4>
      </vt:variant>
      <vt:variant>
        <vt:lpwstr>http://msdn.microsoft.com/en-us/library/362314fe(VS.71).aspx</vt:lpwstr>
      </vt:variant>
      <vt:variant>
        <vt:lpwstr/>
      </vt:variant>
      <vt:variant>
        <vt:i4>5832776</vt:i4>
      </vt:variant>
      <vt:variant>
        <vt:i4>2718</vt:i4>
      </vt:variant>
      <vt:variant>
        <vt:i4>0</vt:i4>
      </vt:variant>
      <vt:variant>
        <vt:i4>5</vt:i4>
      </vt:variant>
      <vt:variant>
        <vt:lpwstr>http://msdn.microsoft.com/en-us/library/z2kcy19k(VS.71).aspx</vt:lpwstr>
      </vt:variant>
      <vt:variant>
        <vt:lpwstr/>
      </vt:variant>
      <vt:variant>
        <vt:i4>4587535</vt:i4>
      </vt:variant>
      <vt:variant>
        <vt:i4>2715</vt:i4>
      </vt:variant>
      <vt:variant>
        <vt:i4>0</vt:i4>
      </vt:variant>
      <vt:variant>
        <vt:i4>5</vt:i4>
      </vt:variant>
      <vt:variant>
        <vt:lpwstr>http://msdn.microsoft.com/en-us/library/sbbt4032(VS.71).aspx</vt:lpwstr>
      </vt:variant>
      <vt:variant>
        <vt:lpwstr/>
      </vt:variant>
      <vt:variant>
        <vt:i4>4390938</vt:i4>
      </vt:variant>
      <vt:variant>
        <vt:i4>2712</vt:i4>
      </vt:variant>
      <vt:variant>
        <vt:i4>0</vt:i4>
      </vt:variant>
      <vt:variant>
        <vt:i4>5</vt:i4>
      </vt:variant>
      <vt:variant>
        <vt:lpwstr>http://msdn.microsoft.com/en-us/library/98f28cdx(VS.71).aspx</vt:lpwstr>
      </vt:variant>
      <vt:variant>
        <vt:lpwstr/>
      </vt:variant>
      <vt:variant>
        <vt:i4>4194331</vt:i4>
      </vt:variant>
      <vt:variant>
        <vt:i4>2709</vt:i4>
      </vt:variant>
      <vt:variant>
        <vt:i4>0</vt:i4>
      </vt:variant>
      <vt:variant>
        <vt:i4>5</vt:i4>
      </vt:variant>
      <vt:variant>
        <vt:lpwstr>http://msdn.microsoft.com/en-us/library/ctetwysk(VS.71).aspx</vt:lpwstr>
      </vt:variant>
      <vt:variant>
        <vt:lpwstr/>
      </vt:variant>
      <vt:variant>
        <vt:i4>720962</vt:i4>
      </vt:variant>
      <vt:variant>
        <vt:i4>2706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1966088</vt:i4>
      </vt:variant>
      <vt:variant>
        <vt:i4>2703</vt:i4>
      </vt:variant>
      <vt:variant>
        <vt:i4>0</vt:i4>
      </vt:variant>
      <vt:variant>
        <vt:i4>5</vt:i4>
      </vt:variant>
      <vt:variant>
        <vt:lpwstr>http://msdn.microsoft.com/en-us/library/cx9s2sy4(VS.71).aspx</vt:lpwstr>
      </vt:variant>
      <vt:variant>
        <vt:lpwstr/>
      </vt:variant>
      <vt:variant>
        <vt:i4>1245210</vt:i4>
      </vt:variant>
      <vt:variant>
        <vt:i4>2700</vt:i4>
      </vt:variant>
      <vt:variant>
        <vt:i4>0</vt:i4>
      </vt:variant>
      <vt:variant>
        <vt:i4>5</vt:i4>
      </vt:variant>
      <vt:variant>
        <vt:lpwstr>http://msdn.microsoft.com/en-us/library/c5kehkcz(VS.71).aspx</vt:lpwstr>
      </vt:variant>
      <vt:variant>
        <vt:lpwstr/>
      </vt:variant>
      <vt:variant>
        <vt:i4>6225926</vt:i4>
      </vt:variant>
      <vt:variant>
        <vt:i4>2697</vt:i4>
      </vt:variant>
      <vt:variant>
        <vt:i4>0</vt:i4>
      </vt:variant>
      <vt:variant>
        <vt:i4>5</vt:i4>
      </vt:variant>
      <vt:variant>
        <vt:lpwstr>http://msdn.microsoft.com/en-us/library/678hzkk9(VS.71).aspx</vt:lpwstr>
      </vt:variant>
      <vt:variant>
        <vt:lpwstr/>
      </vt:variant>
      <vt:variant>
        <vt:i4>5636165</vt:i4>
      </vt:variant>
      <vt:variant>
        <vt:i4>2694</vt:i4>
      </vt:variant>
      <vt:variant>
        <vt:i4>0</vt:i4>
      </vt:variant>
      <vt:variant>
        <vt:i4>5</vt:i4>
      </vt:variant>
      <vt:variant>
        <vt:lpwstr>http://msdn.microsoft.com/en-us/library/2aeyhxcd(VS.71).aspx</vt:lpwstr>
      </vt:variant>
      <vt:variant>
        <vt:lpwstr/>
      </vt:variant>
      <vt:variant>
        <vt:i4>4980759</vt:i4>
      </vt:variant>
      <vt:variant>
        <vt:i4>2691</vt:i4>
      </vt:variant>
      <vt:variant>
        <vt:i4>0</vt:i4>
      </vt:variant>
      <vt:variant>
        <vt:i4>5</vt:i4>
      </vt:variant>
      <vt:variant>
        <vt:lpwstr>http://msdn.microsoft.com/en-us/library/eahchzkf(VS.71).aspx</vt:lpwstr>
      </vt:variant>
      <vt:variant>
        <vt:lpwstr/>
      </vt:variant>
      <vt:variant>
        <vt:i4>1310723</vt:i4>
      </vt:variant>
      <vt:variant>
        <vt:i4>2688</vt:i4>
      </vt:variant>
      <vt:variant>
        <vt:i4>0</vt:i4>
      </vt:variant>
      <vt:variant>
        <vt:i4>5</vt:i4>
      </vt:variant>
      <vt:variant>
        <vt:lpwstr>http://msdn.microsoft.com/en-us/library/scekt9xw(VS.71).aspx</vt:lpwstr>
      </vt:variant>
      <vt:variant>
        <vt:lpwstr/>
      </vt:variant>
      <vt:variant>
        <vt:i4>1310794</vt:i4>
      </vt:variant>
      <vt:variant>
        <vt:i4>2685</vt:i4>
      </vt:variant>
      <vt:variant>
        <vt:i4>0</vt:i4>
      </vt:variant>
      <vt:variant>
        <vt:i4>5</vt:i4>
      </vt:variant>
      <vt:variant>
        <vt:lpwstr>http://msdn.microsoft.com/en-us/library/370s1zax(VS.71).aspx</vt:lpwstr>
      </vt:variant>
      <vt:variant>
        <vt:lpwstr/>
      </vt:variant>
      <vt:variant>
        <vt:i4>1376281</vt:i4>
      </vt:variant>
      <vt:variant>
        <vt:i4>2682</vt:i4>
      </vt:variant>
      <vt:variant>
        <vt:i4>0</vt:i4>
      </vt:variant>
      <vt:variant>
        <vt:i4>5</vt:i4>
      </vt:variant>
      <vt:variant>
        <vt:lpwstr>http://msdn.microsoft.com/en-us/library/yah0tteb(VS.71).aspx</vt:lpwstr>
      </vt:variant>
      <vt:variant>
        <vt:lpwstr/>
      </vt:variant>
      <vt:variant>
        <vt:i4>5636188</vt:i4>
      </vt:variant>
      <vt:variant>
        <vt:i4>2679</vt:i4>
      </vt:variant>
      <vt:variant>
        <vt:i4>0</vt:i4>
      </vt:variant>
      <vt:variant>
        <vt:i4>5</vt:i4>
      </vt:variant>
      <vt:variant>
        <vt:lpwstr>http://msdn.microsoft.com/en-us/library/ybs77ex4(VS.71).aspx</vt:lpwstr>
      </vt:variant>
      <vt:variant>
        <vt:lpwstr/>
      </vt:variant>
      <vt:variant>
        <vt:i4>65611</vt:i4>
      </vt:variant>
      <vt:variant>
        <vt:i4>2676</vt:i4>
      </vt:variant>
      <vt:variant>
        <vt:i4>0</vt:i4>
      </vt:variant>
      <vt:variant>
        <vt:i4>5</vt:i4>
      </vt:variant>
      <vt:variant>
        <vt:lpwstr>http://msdn.microsoft.com/en-us/library/7c5ka91b(VS.71).aspx</vt:lpwstr>
      </vt:variant>
      <vt:variant>
        <vt:lpwstr/>
      </vt:variant>
      <vt:variant>
        <vt:i4>1572945</vt:i4>
      </vt:variant>
      <vt:variant>
        <vt:i4>2673</vt:i4>
      </vt:variant>
      <vt:variant>
        <vt:i4>0</vt:i4>
      </vt:variant>
      <vt:variant>
        <vt:i4>5</vt:i4>
      </vt:variant>
      <vt:variant>
        <vt:lpwstr>http://msdn.microsoft.com/en-us/library/900fyy8e(VS.71).aspx</vt:lpwstr>
      </vt:variant>
      <vt:variant>
        <vt:lpwstr/>
      </vt:variant>
      <vt:variant>
        <vt:i4>5701713</vt:i4>
      </vt:variant>
      <vt:variant>
        <vt:i4>2670</vt:i4>
      </vt:variant>
      <vt:variant>
        <vt:i4>0</vt:i4>
      </vt:variant>
      <vt:variant>
        <vt:i4>5</vt:i4>
      </vt:variant>
      <vt:variant>
        <vt:lpwstr>http://msdn.microsoft.com/en-us/library/x13ttww7(VS.71).aspx</vt:lpwstr>
      </vt:variant>
      <vt:variant>
        <vt:lpwstr/>
      </vt:variant>
      <vt:variant>
        <vt:i4>6029317</vt:i4>
      </vt:variant>
      <vt:variant>
        <vt:i4>2667</vt:i4>
      </vt:variant>
      <vt:variant>
        <vt:i4>0</vt:i4>
      </vt:variant>
      <vt:variant>
        <vt:i4>5</vt:i4>
      </vt:variant>
      <vt:variant>
        <vt:lpwstr>http://msdn.microsoft.com/en-us/library/88c54tsw(VS.71).aspx</vt:lpwstr>
      </vt:variant>
      <vt:variant>
        <vt:lpwstr/>
      </vt:variant>
      <vt:variant>
        <vt:i4>4587587</vt:i4>
      </vt:variant>
      <vt:variant>
        <vt:i4>2664</vt:i4>
      </vt:variant>
      <vt:variant>
        <vt:i4>0</vt:i4>
      </vt:variant>
      <vt:variant>
        <vt:i4>5</vt:i4>
      </vt:variant>
      <vt:variant>
        <vt:lpwstr>http://msdn.microsoft.com/en-us/library/87d83y5b(VS.71).aspx</vt:lpwstr>
      </vt:variant>
      <vt:variant>
        <vt:lpwstr/>
      </vt:variant>
      <vt:variant>
        <vt:i4>4653147</vt:i4>
      </vt:variant>
      <vt:variant>
        <vt:i4>2661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1704000</vt:i4>
      </vt:variant>
      <vt:variant>
        <vt:i4>2658</vt:i4>
      </vt:variant>
      <vt:variant>
        <vt:i4>0</vt:i4>
      </vt:variant>
      <vt:variant>
        <vt:i4>5</vt:i4>
      </vt:variant>
      <vt:variant>
        <vt:lpwstr>http://msdn.microsoft.com/en-us/library/9fkccyh4(VS.71).aspx</vt:lpwstr>
      </vt:variant>
      <vt:variant>
        <vt:lpwstr/>
      </vt:variant>
      <vt:variant>
        <vt:i4>4325400</vt:i4>
      </vt:variant>
      <vt:variant>
        <vt:i4>2655</vt:i4>
      </vt:variant>
      <vt:variant>
        <vt:i4>0</vt:i4>
      </vt:variant>
      <vt:variant>
        <vt:i4>5</vt:i4>
      </vt:variant>
      <vt:variant>
        <vt:lpwstr>http://msdn.microsoft.com/en-us/library/d86he86x(VS.71).aspx</vt:lpwstr>
      </vt:variant>
      <vt:variant>
        <vt:lpwstr/>
      </vt:variant>
      <vt:variant>
        <vt:i4>4456530</vt:i4>
      </vt:variant>
      <vt:variant>
        <vt:i4>2652</vt:i4>
      </vt:variant>
      <vt:variant>
        <vt:i4>0</vt:i4>
      </vt:variant>
      <vt:variant>
        <vt:i4>5</vt:i4>
      </vt:variant>
      <vt:variant>
        <vt:lpwstr>http://msdn.microsoft.com/en-us/library/5kzh1b5w(VS.71).aspx</vt:lpwstr>
      </vt:variant>
      <vt:variant>
        <vt:lpwstr/>
      </vt:variant>
      <vt:variant>
        <vt:i4>5439513</vt:i4>
      </vt:variant>
      <vt:variant>
        <vt:i4>2649</vt:i4>
      </vt:variant>
      <vt:variant>
        <vt:i4>0</vt:i4>
      </vt:variant>
      <vt:variant>
        <vt:i4>5</vt:i4>
      </vt:variant>
      <vt:variant>
        <vt:lpwstr>http://msdn.microsoft.com/en-us/library/364x0z75(VS.71).aspx</vt:lpwstr>
      </vt:variant>
      <vt:variant>
        <vt:lpwstr/>
      </vt:variant>
      <vt:variant>
        <vt:i4>6225937</vt:i4>
      </vt:variant>
      <vt:variant>
        <vt:i4>2646</vt:i4>
      </vt:variant>
      <vt:variant>
        <vt:i4>0</vt:i4>
      </vt:variant>
      <vt:variant>
        <vt:i4>5</vt:i4>
      </vt:variant>
      <vt:variant>
        <vt:lpwstr>http://msdn.microsoft.com/en-us/library/zhdeatwt(VS.71).aspx</vt:lpwstr>
      </vt:variant>
      <vt:variant>
        <vt:lpwstr/>
      </vt:variant>
      <vt:variant>
        <vt:i4>262228</vt:i4>
      </vt:variant>
      <vt:variant>
        <vt:i4>2643</vt:i4>
      </vt:variant>
      <vt:variant>
        <vt:i4>0</vt:i4>
      </vt:variant>
      <vt:variant>
        <vt:i4>5</vt:i4>
      </vt:variant>
      <vt:variant>
        <vt:lpwstr>http://msdn.microsoft.com/en-us/library/1h3swy84(VS.71).aspx</vt:lpwstr>
      </vt:variant>
      <vt:variant>
        <vt:lpwstr/>
      </vt:variant>
      <vt:variant>
        <vt:i4>2031642</vt:i4>
      </vt:variant>
      <vt:variant>
        <vt:i4>2640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4653071</vt:i4>
      </vt:variant>
      <vt:variant>
        <vt:i4>2637</vt:i4>
      </vt:variant>
      <vt:variant>
        <vt:i4>0</vt:i4>
      </vt:variant>
      <vt:variant>
        <vt:i4>5</vt:i4>
      </vt:variant>
      <vt:variant>
        <vt:lpwstr>http://msdn.microsoft.com/en-us/library/923ahwt1(VS.71).aspx</vt:lpwstr>
      </vt:variant>
      <vt:variant>
        <vt:lpwstr/>
      </vt:variant>
      <vt:variant>
        <vt:i4>4980765</vt:i4>
      </vt:variant>
      <vt:variant>
        <vt:i4>2634</vt:i4>
      </vt:variant>
      <vt:variant>
        <vt:i4>0</vt:i4>
      </vt:variant>
      <vt:variant>
        <vt:i4>5</vt:i4>
      </vt:variant>
      <vt:variant>
        <vt:lpwstr>http://msdn.microsoft.com/en-us/library/cbf1574z(VS.71).aspx</vt:lpwstr>
      </vt:variant>
      <vt:variant>
        <vt:lpwstr/>
      </vt:variant>
      <vt:variant>
        <vt:i4>524361</vt:i4>
      </vt:variant>
      <vt:variant>
        <vt:i4>2631</vt:i4>
      </vt:variant>
      <vt:variant>
        <vt:i4>0</vt:i4>
      </vt:variant>
      <vt:variant>
        <vt:i4>5</vt:i4>
      </vt:variant>
      <vt:variant>
        <vt:lpwstr>http://msdn.microsoft.com/en-us/library/14akc2c7(VS.71).aspx</vt:lpwstr>
      </vt:variant>
      <vt:variant>
        <vt:lpwstr/>
      </vt:variant>
      <vt:variant>
        <vt:i4>589825</vt:i4>
      </vt:variant>
      <vt:variant>
        <vt:i4>2628</vt:i4>
      </vt:variant>
      <vt:variant>
        <vt:i4>0</vt:i4>
      </vt:variant>
      <vt:variant>
        <vt:i4>5</vt:i4>
      </vt:variant>
      <vt:variant>
        <vt:lpwstr>http://msdn.microsoft.com/en-us/library/z5z9kes2(VS.71).aspx</vt:lpwstr>
      </vt:variant>
      <vt:variant>
        <vt:lpwstr/>
      </vt:variant>
      <vt:variant>
        <vt:i4>5963868</vt:i4>
      </vt:variant>
      <vt:variant>
        <vt:i4>2625</vt:i4>
      </vt:variant>
      <vt:variant>
        <vt:i4>0</vt:i4>
      </vt:variant>
      <vt:variant>
        <vt:i4>5</vt:i4>
      </vt:variant>
      <vt:variant>
        <vt:lpwstr>http://msdn.microsoft.com/en-us/library/e6w8fe1b(VS.71).aspx</vt:lpwstr>
      </vt:variant>
      <vt:variant>
        <vt:lpwstr/>
      </vt:variant>
      <vt:variant>
        <vt:i4>1638476</vt:i4>
      </vt:variant>
      <vt:variant>
        <vt:i4>2622</vt:i4>
      </vt:variant>
      <vt:variant>
        <vt:i4>0</vt:i4>
      </vt:variant>
      <vt:variant>
        <vt:i4>5</vt:i4>
      </vt:variant>
      <vt:variant>
        <vt:lpwstr>http://msdn.microsoft.com/en-us/library/chfa2zb8(VS.71).aspx</vt:lpwstr>
      </vt:variant>
      <vt:variant>
        <vt:lpwstr/>
      </vt:variant>
      <vt:variant>
        <vt:i4>655432</vt:i4>
      </vt:variant>
      <vt:variant>
        <vt:i4>2619</vt:i4>
      </vt:variant>
      <vt:variant>
        <vt:i4>0</vt:i4>
      </vt:variant>
      <vt:variant>
        <vt:i4>5</vt:i4>
      </vt:variant>
      <vt:variant>
        <vt:lpwstr>http://msdn.microsoft.com/en-us/library/acdd6hb7(VS.71).aspx</vt:lpwstr>
      </vt:variant>
      <vt:variant>
        <vt:lpwstr/>
      </vt:variant>
      <vt:variant>
        <vt:i4>720962</vt:i4>
      </vt:variant>
      <vt:variant>
        <vt:i4>2616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5439514</vt:i4>
      </vt:variant>
      <vt:variant>
        <vt:i4>2613</vt:i4>
      </vt:variant>
      <vt:variant>
        <vt:i4>0</vt:i4>
      </vt:variant>
      <vt:variant>
        <vt:i4>5</vt:i4>
      </vt:variant>
      <vt:variant>
        <vt:lpwstr>http://msdn.microsoft.com/en-us/library/0b0thckt(VS.71).aspx</vt:lpwstr>
      </vt:variant>
      <vt:variant>
        <vt:lpwstr/>
      </vt:variant>
      <vt:variant>
        <vt:i4>5308511</vt:i4>
      </vt:variant>
      <vt:variant>
        <vt:i4>2610</vt:i4>
      </vt:variant>
      <vt:variant>
        <vt:i4>0</vt:i4>
      </vt:variant>
      <vt:variant>
        <vt:i4>5</vt:i4>
      </vt:variant>
      <vt:variant>
        <vt:lpwstr>http://msdn.microsoft.com/en-us/library/a569z7k8(VS.71).aspx</vt:lpwstr>
      </vt:variant>
      <vt:variant>
        <vt:lpwstr/>
      </vt:variant>
      <vt:variant>
        <vt:i4>4522076</vt:i4>
      </vt:variant>
      <vt:variant>
        <vt:i4>2607</vt:i4>
      </vt:variant>
      <vt:variant>
        <vt:i4>0</vt:i4>
      </vt:variant>
      <vt:variant>
        <vt:i4>5</vt:i4>
      </vt:variant>
      <vt:variant>
        <vt:lpwstr>http://msdn.microsoft.com/en-us/library/yzh058ae(VS.71).aspx</vt:lpwstr>
      </vt:variant>
      <vt:variant>
        <vt:lpwstr/>
      </vt:variant>
      <vt:variant>
        <vt:i4>65618</vt:i4>
      </vt:variant>
      <vt:variant>
        <vt:i4>2604</vt:i4>
      </vt:variant>
      <vt:variant>
        <vt:i4>0</vt:i4>
      </vt:variant>
      <vt:variant>
        <vt:i4>5</vt:i4>
      </vt:variant>
      <vt:variant>
        <vt:lpwstr>http://msdn.microsoft.com/en-us/library/13940fs2(VS.71).aspx</vt:lpwstr>
      </vt:variant>
      <vt:variant>
        <vt:lpwstr/>
      </vt:variant>
      <vt:variant>
        <vt:i4>6225997</vt:i4>
      </vt:variant>
      <vt:variant>
        <vt:i4>2601</vt:i4>
      </vt:variant>
      <vt:variant>
        <vt:i4>0</vt:i4>
      </vt:variant>
      <vt:variant>
        <vt:i4>5</vt:i4>
      </vt:variant>
      <vt:variant>
        <vt:lpwstr>http://msdn.microsoft.com/en-us/library/74b4xzyw(VS.71).aspx</vt:lpwstr>
      </vt:variant>
      <vt:variant>
        <vt:lpwstr/>
      </vt:variant>
      <vt:variant>
        <vt:i4>5505046</vt:i4>
      </vt:variant>
      <vt:variant>
        <vt:i4>2598</vt:i4>
      </vt:variant>
      <vt:variant>
        <vt:i4>0</vt:i4>
      </vt:variant>
      <vt:variant>
        <vt:i4>5</vt:i4>
      </vt:variant>
      <vt:variant>
        <vt:lpwstr>http://msdn.microsoft.com/en-us/library/t98873t4(VS.71).aspx</vt:lpwstr>
      </vt:variant>
      <vt:variant>
        <vt:lpwstr/>
      </vt:variant>
      <vt:variant>
        <vt:i4>5373979</vt:i4>
      </vt:variant>
      <vt:variant>
        <vt:i4>2595</vt:i4>
      </vt:variant>
      <vt:variant>
        <vt:i4>0</vt:i4>
      </vt:variant>
      <vt:variant>
        <vt:i4>5</vt:i4>
      </vt:variant>
      <vt:variant>
        <vt:lpwstr>http://msdn.microsoft.com/en-us/library/bcd5672a(VS.71).aspx</vt:lpwstr>
      </vt:variant>
      <vt:variant>
        <vt:lpwstr/>
      </vt:variant>
      <vt:variant>
        <vt:i4>2031642</vt:i4>
      </vt:variant>
      <vt:variant>
        <vt:i4>2592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5832732</vt:i4>
      </vt:variant>
      <vt:variant>
        <vt:i4>2589</vt:i4>
      </vt:variant>
      <vt:variant>
        <vt:i4>0</vt:i4>
      </vt:variant>
      <vt:variant>
        <vt:i4>5</vt:i4>
      </vt:variant>
      <vt:variant>
        <vt:lpwstr>http://msdn.microsoft.com/en-us/library/x9h8tsay(VS.71).aspx</vt:lpwstr>
      </vt:variant>
      <vt:variant>
        <vt:lpwstr/>
      </vt:variant>
      <vt:variant>
        <vt:i4>5374037</vt:i4>
      </vt:variant>
      <vt:variant>
        <vt:i4>2586</vt:i4>
      </vt:variant>
      <vt:variant>
        <vt:i4>0</vt:i4>
      </vt:variant>
      <vt:variant>
        <vt:i4>5</vt:i4>
      </vt:variant>
      <vt:variant>
        <vt:lpwstr>http://msdn.microsoft.com/en-us/library/x0sksh43(VS.71).aspx</vt:lpwstr>
      </vt:variant>
      <vt:variant>
        <vt:lpwstr/>
      </vt:variant>
      <vt:variant>
        <vt:i4>589917</vt:i4>
      </vt:variant>
      <vt:variant>
        <vt:i4>2583</vt:i4>
      </vt:variant>
      <vt:variant>
        <vt:i4>0</vt:i4>
      </vt:variant>
      <vt:variant>
        <vt:i4>5</vt:i4>
      </vt:variant>
      <vt:variant>
        <vt:lpwstr>http://msdn.microsoft.com/en-us/library/st6sy9xe(VS.71).aspx</vt:lpwstr>
      </vt:variant>
      <vt:variant>
        <vt:lpwstr/>
      </vt:variant>
      <vt:variant>
        <vt:i4>1179739</vt:i4>
      </vt:variant>
      <vt:variant>
        <vt:i4>2580</vt:i4>
      </vt:variant>
      <vt:variant>
        <vt:i4>0</vt:i4>
      </vt:variant>
      <vt:variant>
        <vt:i4>5</vt:i4>
      </vt:variant>
      <vt:variant>
        <vt:lpwstr>http://msdn.microsoft.com/en-us/library/ch45axte(VS.71).aspx</vt:lpwstr>
      </vt:variant>
      <vt:variant>
        <vt:lpwstr/>
      </vt:variant>
      <vt:variant>
        <vt:i4>983051</vt:i4>
      </vt:variant>
      <vt:variant>
        <vt:i4>2577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5111883</vt:i4>
      </vt:variant>
      <vt:variant>
        <vt:i4>2574</vt:i4>
      </vt:variant>
      <vt:variant>
        <vt:i4>0</vt:i4>
      </vt:variant>
      <vt:variant>
        <vt:i4>5</vt:i4>
      </vt:variant>
      <vt:variant>
        <vt:lpwstr>http://msdn.microsoft.com/en-us/library/58918ffs(VS.71).aspx</vt:lpwstr>
      </vt:variant>
      <vt:variant>
        <vt:lpwstr/>
      </vt:variant>
      <vt:variant>
        <vt:i4>6094857</vt:i4>
      </vt:variant>
      <vt:variant>
        <vt:i4>2571</vt:i4>
      </vt:variant>
      <vt:variant>
        <vt:i4>0</vt:i4>
      </vt:variant>
      <vt:variant>
        <vt:i4>5</vt:i4>
      </vt:variant>
      <vt:variant>
        <vt:lpwstr>http://msdn.microsoft.com/en-us/library/w5zay9db(VS.71).aspx</vt:lpwstr>
      </vt:variant>
      <vt:variant>
        <vt:lpwstr/>
      </vt:variant>
      <vt:variant>
        <vt:i4>5570641</vt:i4>
      </vt:variant>
      <vt:variant>
        <vt:i4>2568</vt:i4>
      </vt:variant>
      <vt:variant>
        <vt:i4>0</vt:i4>
      </vt:variant>
      <vt:variant>
        <vt:i4>5</vt:i4>
      </vt:variant>
      <vt:variant>
        <vt:lpwstr>http://msdn.microsoft.com/en-us/library/b1e65aza(VS.71).aspx</vt:lpwstr>
      </vt:variant>
      <vt:variant>
        <vt:lpwstr/>
      </vt:variant>
      <vt:variant>
        <vt:i4>4653147</vt:i4>
      </vt:variant>
      <vt:variant>
        <vt:i4>2565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983051</vt:i4>
      </vt:variant>
      <vt:variant>
        <vt:i4>2562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196686</vt:i4>
      </vt:variant>
      <vt:variant>
        <vt:i4>2559</vt:i4>
      </vt:variant>
      <vt:variant>
        <vt:i4>0</vt:i4>
      </vt:variant>
      <vt:variant>
        <vt:i4>5</vt:i4>
      </vt:variant>
      <vt:variant>
        <vt:lpwstr>http://msdn.microsoft.com/en-us/library/ebca9ah3(VS.71).aspx</vt:lpwstr>
      </vt:variant>
      <vt:variant>
        <vt:lpwstr/>
      </vt:variant>
      <vt:variant>
        <vt:i4>4784143</vt:i4>
      </vt:variant>
      <vt:variant>
        <vt:i4>2556</vt:i4>
      </vt:variant>
      <vt:variant>
        <vt:i4>0</vt:i4>
      </vt:variant>
      <vt:variant>
        <vt:i4>5</vt:i4>
      </vt:variant>
      <vt:variant>
        <vt:lpwstr>http://msdn.microsoft.com/en-us/library/f58wzh21(VS.71).aspx</vt:lpwstr>
      </vt:variant>
      <vt:variant>
        <vt:lpwstr/>
      </vt:variant>
      <vt:variant>
        <vt:i4>5701703</vt:i4>
      </vt:variant>
      <vt:variant>
        <vt:i4>2553</vt:i4>
      </vt:variant>
      <vt:variant>
        <vt:i4>0</vt:i4>
      </vt:variant>
      <vt:variant>
        <vt:i4>5</vt:i4>
      </vt:variant>
      <vt:variant>
        <vt:lpwstr>http://msdn.microsoft.com/en-us/library/5bdb6693(VS.71).aspx</vt:lpwstr>
      </vt:variant>
      <vt:variant>
        <vt:lpwstr/>
      </vt:variant>
      <vt:variant>
        <vt:i4>1114140</vt:i4>
      </vt:variant>
      <vt:variant>
        <vt:i4>2550</vt:i4>
      </vt:variant>
      <vt:variant>
        <vt:i4>0</vt:i4>
      </vt:variant>
      <vt:variant>
        <vt:i4>5</vt:i4>
      </vt:variant>
      <vt:variant>
        <vt:lpwstr>http://msdn.microsoft.com/en-us/library/eahhcxk2(VS.71).aspx</vt:lpwstr>
      </vt:variant>
      <vt:variant>
        <vt:lpwstr/>
      </vt:variant>
      <vt:variant>
        <vt:i4>4980740</vt:i4>
      </vt:variant>
      <vt:variant>
        <vt:i4>2547</vt:i4>
      </vt:variant>
      <vt:variant>
        <vt:i4>0</vt:i4>
      </vt:variant>
      <vt:variant>
        <vt:i4>5</vt:i4>
      </vt:variant>
      <vt:variant>
        <vt:lpwstr>http://msdn.microsoft.com/en-us/library/t3c3bfhx(VS.71).aspx</vt:lpwstr>
      </vt:variant>
      <vt:variant>
        <vt:lpwstr/>
      </vt:variant>
      <vt:variant>
        <vt:i4>5439509</vt:i4>
      </vt:variant>
      <vt:variant>
        <vt:i4>2544</vt:i4>
      </vt:variant>
      <vt:variant>
        <vt:i4>0</vt:i4>
      </vt:variant>
      <vt:variant>
        <vt:i4>5</vt:i4>
      </vt:variant>
      <vt:variant>
        <vt:lpwstr>http://msdn.microsoft.com/en-us/library/zwc8s4fz(VS.71).aspx</vt:lpwstr>
      </vt:variant>
      <vt:variant>
        <vt:lpwstr/>
      </vt:variant>
      <vt:variant>
        <vt:i4>1769485</vt:i4>
      </vt:variant>
      <vt:variant>
        <vt:i4>2541</vt:i4>
      </vt:variant>
      <vt:variant>
        <vt:i4>0</vt:i4>
      </vt:variant>
      <vt:variant>
        <vt:i4>5</vt:i4>
      </vt:variant>
      <vt:variant>
        <vt:lpwstr>http://msdn.microsoft.com/en-us/library/adbctzc4(VS.71).aspx</vt:lpwstr>
      </vt:variant>
      <vt:variant>
        <vt:lpwstr/>
      </vt:variant>
      <vt:variant>
        <vt:i4>852050</vt:i4>
      </vt:variant>
      <vt:variant>
        <vt:i4>2538</vt:i4>
      </vt:variant>
      <vt:variant>
        <vt:i4>0</vt:i4>
      </vt:variant>
      <vt:variant>
        <vt:i4>5</vt:i4>
      </vt:variant>
      <vt:variant>
        <vt:lpwstr>http://msdn.microsoft.com/en-us/library/1ah5wsex(VS.71).aspx</vt:lpwstr>
      </vt:variant>
      <vt:variant>
        <vt:lpwstr/>
      </vt:variant>
      <vt:variant>
        <vt:i4>5374027</vt:i4>
      </vt:variant>
      <vt:variant>
        <vt:i4>2535</vt:i4>
      </vt:variant>
      <vt:variant>
        <vt:i4>0</vt:i4>
      </vt:variant>
      <vt:variant>
        <vt:i4>5</vt:i4>
      </vt:variant>
      <vt:variant>
        <vt:lpwstr>http://msdn.microsoft.com/en-us/library/s53ehcz3(VS.71).aspx</vt:lpwstr>
      </vt:variant>
      <vt:variant>
        <vt:lpwstr/>
      </vt:variant>
      <vt:variant>
        <vt:i4>5046364</vt:i4>
      </vt:variant>
      <vt:variant>
        <vt:i4>2532</vt:i4>
      </vt:variant>
      <vt:variant>
        <vt:i4>0</vt:i4>
      </vt:variant>
      <vt:variant>
        <vt:i4>5</vt:i4>
      </vt:variant>
      <vt:variant>
        <vt:lpwstr>http://msdn.microsoft.com/en-us/library/67bxt5ee(VS.71).aspx</vt:lpwstr>
      </vt:variant>
      <vt:variant>
        <vt:lpwstr/>
      </vt:variant>
      <vt:variant>
        <vt:i4>2031628</vt:i4>
      </vt:variant>
      <vt:variant>
        <vt:i4>2529</vt:i4>
      </vt:variant>
      <vt:variant>
        <vt:i4>0</vt:i4>
      </vt:variant>
      <vt:variant>
        <vt:i4>5</vt:i4>
      </vt:variant>
      <vt:variant>
        <vt:lpwstr>http://msdn.microsoft.com/en-us/library/c8f5xwh7(VS.71).aspx</vt:lpwstr>
      </vt:variant>
      <vt:variant>
        <vt:lpwstr/>
      </vt:variant>
      <vt:variant>
        <vt:i4>4259855</vt:i4>
      </vt:variant>
      <vt:variant>
        <vt:i4>2526</vt:i4>
      </vt:variant>
      <vt:variant>
        <vt:i4>0</vt:i4>
      </vt:variant>
      <vt:variant>
        <vt:i4>5</vt:i4>
      </vt:variant>
      <vt:variant>
        <vt:lpwstr>http://msdn.microsoft.com/en-us/library/dk1507sz(VS.71).aspx</vt:lpwstr>
      </vt:variant>
      <vt:variant>
        <vt:lpwstr/>
      </vt:variant>
      <vt:variant>
        <vt:i4>4849739</vt:i4>
      </vt:variant>
      <vt:variant>
        <vt:i4>2523</vt:i4>
      </vt:variant>
      <vt:variant>
        <vt:i4>0</vt:i4>
      </vt:variant>
      <vt:variant>
        <vt:i4>5</vt:i4>
      </vt:variant>
      <vt:variant>
        <vt:lpwstr>http://msdn.microsoft.com/en-us/library/9kkx3h3c(VS.71).aspx</vt:lpwstr>
      </vt:variant>
      <vt:variant>
        <vt:lpwstr/>
      </vt:variant>
      <vt:variant>
        <vt:i4>131092</vt:i4>
      </vt:variant>
      <vt:variant>
        <vt:i4>2520</vt:i4>
      </vt:variant>
      <vt:variant>
        <vt:i4>0</vt:i4>
      </vt:variant>
      <vt:variant>
        <vt:i4>5</vt:i4>
      </vt:variant>
      <vt:variant>
        <vt:lpwstr>http://msdn.microsoft.com/en-us/library/e59b22c5(VS.71).aspx</vt:lpwstr>
      </vt:variant>
      <vt:variant>
        <vt:lpwstr/>
      </vt:variant>
      <vt:variant>
        <vt:i4>5701649</vt:i4>
      </vt:variant>
      <vt:variant>
        <vt:i4>2517</vt:i4>
      </vt:variant>
      <vt:variant>
        <vt:i4>0</vt:i4>
      </vt:variant>
      <vt:variant>
        <vt:i4>5</vt:i4>
      </vt:variant>
      <vt:variant>
        <vt:lpwstr>http://msdn.microsoft.com/en-us/library/hfw7t1ce(VS.71).aspx</vt:lpwstr>
      </vt:variant>
      <vt:variant>
        <vt:lpwstr/>
      </vt:variant>
      <vt:variant>
        <vt:i4>4653147</vt:i4>
      </vt:variant>
      <vt:variant>
        <vt:i4>2514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327681</vt:i4>
      </vt:variant>
      <vt:variant>
        <vt:i4>2511</vt:i4>
      </vt:variant>
      <vt:variant>
        <vt:i4>0</vt:i4>
      </vt:variant>
      <vt:variant>
        <vt:i4>5</vt:i4>
      </vt:variant>
      <vt:variant>
        <vt:lpwstr>http://msdn.microsoft.com/en-us/library/edakx9da(VS.71).aspx</vt:lpwstr>
      </vt:variant>
      <vt:variant>
        <vt:lpwstr/>
      </vt:variant>
      <vt:variant>
        <vt:i4>1835008</vt:i4>
      </vt:variant>
      <vt:variant>
        <vt:i4>2508</vt:i4>
      </vt:variant>
      <vt:variant>
        <vt:i4>0</vt:i4>
      </vt:variant>
      <vt:variant>
        <vt:i4>5</vt:i4>
      </vt:variant>
      <vt:variant>
        <vt:lpwstr>http://msdn.microsoft.com/en-us/library/xhbhezf4(VS.71).aspx</vt:lpwstr>
      </vt:variant>
      <vt:variant>
        <vt:lpwstr/>
      </vt:variant>
      <vt:variant>
        <vt:i4>4194335</vt:i4>
      </vt:variant>
      <vt:variant>
        <vt:i4>2505</vt:i4>
      </vt:variant>
      <vt:variant>
        <vt:i4>0</vt:i4>
      </vt:variant>
      <vt:variant>
        <vt:i4>5</vt:i4>
      </vt:variant>
      <vt:variant>
        <vt:lpwstr>http://msdn.microsoft.com/en-us/library/cscsdfbt(VS.71).aspx</vt:lpwstr>
      </vt:variant>
      <vt:variant>
        <vt:lpwstr/>
      </vt:variant>
      <vt:variant>
        <vt:i4>4194368</vt:i4>
      </vt:variant>
      <vt:variant>
        <vt:i4>2502</vt:i4>
      </vt:variant>
      <vt:variant>
        <vt:i4>0</vt:i4>
      </vt:variant>
      <vt:variant>
        <vt:i4>5</vt:i4>
      </vt:variant>
      <vt:variant>
        <vt:lpwstr>http://msdn.microsoft.com/en-us/library/ah19swz4(VS.71).aspx</vt:lpwstr>
      </vt:variant>
      <vt:variant>
        <vt:lpwstr/>
      </vt:variant>
      <vt:variant>
        <vt:i4>1245192</vt:i4>
      </vt:variant>
      <vt:variant>
        <vt:i4>2499</vt:i4>
      </vt:variant>
      <vt:variant>
        <vt:i4>0</vt:i4>
      </vt:variant>
      <vt:variant>
        <vt:i4>5</vt:i4>
      </vt:variant>
      <vt:variant>
        <vt:lpwstr>http://msdn.microsoft.com/en-us/library/51y09td4(VS.71).aspx</vt:lpwstr>
      </vt:variant>
      <vt:variant>
        <vt:lpwstr/>
      </vt:variant>
      <vt:variant>
        <vt:i4>5242885</vt:i4>
      </vt:variant>
      <vt:variant>
        <vt:i4>2496</vt:i4>
      </vt:variant>
      <vt:variant>
        <vt:i4>0</vt:i4>
      </vt:variant>
      <vt:variant>
        <vt:i4>5</vt:i4>
      </vt:variant>
      <vt:variant>
        <vt:lpwstr>http://msdn.microsoft.com/en-us/library/8627sbea(VS.71).aspx</vt:lpwstr>
      </vt:variant>
      <vt:variant>
        <vt:lpwstr/>
      </vt:variant>
      <vt:variant>
        <vt:i4>5308421</vt:i4>
      </vt:variant>
      <vt:variant>
        <vt:i4>2493</vt:i4>
      </vt:variant>
      <vt:variant>
        <vt:i4>0</vt:i4>
      </vt:variant>
      <vt:variant>
        <vt:i4>5</vt:i4>
      </vt:variant>
      <vt:variant>
        <vt:lpwstr>http://msdn.microsoft.com/en-us/library/sf985hc5(VS.71).aspx</vt:lpwstr>
      </vt:variant>
      <vt:variant>
        <vt:lpwstr/>
      </vt:variant>
      <vt:variant>
        <vt:i4>4392018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6619240</vt:i4>
      </vt:variant>
      <vt:variant>
        <vt:i4>2475</vt:i4>
      </vt:variant>
      <vt:variant>
        <vt:i4>0</vt:i4>
      </vt:variant>
      <vt:variant>
        <vt:i4>5</vt:i4>
      </vt:variant>
      <vt:variant>
        <vt:lpwstr>http://www.linkedin.com/groupInvitation?groupID=1724867</vt:lpwstr>
      </vt:variant>
      <vt:variant>
        <vt:lpwstr/>
      </vt:variant>
      <vt:variant>
        <vt:i4>3670117</vt:i4>
      </vt:variant>
      <vt:variant>
        <vt:i4>2472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2469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852051</vt:i4>
      </vt:variant>
      <vt:variant>
        <vt:i4>2466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65613</vt:i4>
      </vt:variant>
      <vt:variant>
        <vt:i4>2463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2460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6553638</vt:i4>
      </vt:variant>
      <vt:variant>
        <vt:i4>2451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5636127</vt:i4>
      </vt:variant>
      <vt:variant>
        <vt:i4>2448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7405640</vt:i4>
      </vt:variant>
      <vt:variant>
        <vt:i4>2445</vt:i4>
      </vt:variant>
      <vt:variant>
        <vt:i4>0</vt:i4>
      </vt:variant>
      <vt:variant>
        <vt:i4>5</vt:i4>
      </vt:variant>
      <vt:variant>
        <vt:lpwstr>mailto:academy@telerik.com</vt:lpwstr>
      </vt:variant>
      <vt:variant>
        <vt:lpwstr/>
      </vt:variant>
      <vt:variant>
        <vt:i4>2359416</vt:i4>
      </vt:variant>
      <vt:variant>
        <vt:i4>2439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7798910</vt:i4>
      </vt:variant>
      <vt:variant>
        <vt:i4>2436</vt:i4>
      </vt:variant>
      <vt:variant>
        <vt:i4>0</vt:i4>
      </vt:variant>
      <vt:variant>
        <vt:i4>5</vt:i4>
      </vt:variant>
      <vt:variant>
        <vt:lpwstr>http://indyana.hit.bg/</vt:lpwstr>
      </vt:variant>
      <vt:variant>
        <vt:lpwstr/>
      </vt:variant>
      <vt:variant>
        <vt:i4>1310778</vt:i4>
      </vt:variant>
      <vt:variant>
        <vt:i4>2433</vt:i4>
      </vt:variant>
      <vt:variant>
        <vt:i4>0</vt:i4>
      </vt:variant>
      <vt:variant>
        <vt:i4>5</vt:i4>
      </vt:variant>
      <vt:variant>
        <vt:lpwstr>mailto:nick@manchev.org</vt:lpwstr>
      </vt:variant>
      <vt:variant>
        <vt:lpwstr/>
      </vt:variant>
      <vt:variant>
        <vt:i4>4063339</vt:i4>
      </vt:variant>
      <vt:variant>
        <vt:i4>2430</vt:i4>
      </vt:variant>
      <vt:variant>
        <vt:i4>0</vt:i4>
      </vt:variant>
      <vt:variant>
        <vt:i4>5</vt:i4>
      </vt:variant>
      <vt:variant>
        <vt:lpwstr>http://www.manchev.org/</vt:lpwstr>
      </vt:variant>
      <vt:variant>
        <vt:lpwstr/>
      </vt:variant>
      <vt:variant>
        <vt:i4>589919</vt:i4>
      </vt:variant>
      <vt:variant>
        <vt:i4>2427</vt:i4>
      </vt:variant>
      <vt:variant>
        <vt:i4>0</vt:i4>
      </vt:variant>
      <vt:variant>
        <vt:i4>5</vt:i4>
      </vt:variant>
      <vt:variant>
        <vt:lpwstr>http://manchev.org/index.php/oracle-security-book</vt:lpwstr>
      </vt:variant>
      <vt:variant>
        <vt:lpwstr/>
      </vt:variant>
      <vt:variant>
        <vt:i4>4128885</vt:i4>
      </vt:variant>
      <vt:variant>
        <vt:i4>2424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3735663</vt:i4>
      </vt:variant>
      <vt:variant>
        <vt:i4>2421</vt:i4>
      </vt:variant>
      <vt:variant>
        <vt:i4>0</vt:i4>
      </vt:variant>
      <vt:variant>
        <vt:i4>5</vt:i4>
      </vt:variant>
      <vt:variant>
        <vt:lpwstr>http://www.jcp.org/</vt:lpwstr>
      </vt:variant>
      <vt:variant>
        <vt:lpwstr/>
      </vt:variant>
      <vt:variant>
        <vt:i4>5242946</vt:i4>
      </vt:variant>
      <vt:variant>
        <vt:i4>2418</vt:i4>
      </vt:variant>
      <vt:variant>
        <vt:i4>0</vt:i4>
      </vt:variant>
      <vt:variant>
        <vt:i4>5</vt:i4>
      </vt:variant>
      <vt:variant>
        <vt:lpwstr>http://www.osgi.org/</vt:lpwstr>
      </vt:variant>
      <vt:variant>
        <vt:lpwstr/>
      </vt:variant>
      <vt:variant>
        <vt:i4>3604579</vt:i4>
      </vt:variant>
      <vt:variant>
        <vt:i4>2415</vt:i4>
      </vt:variant>
      <vt:variant>
        <vt:i4>0</vt:i4>
      </vt:variant>
      <vt:variant>
        <vt:i4>5</vt:i4>
      </vt:variant>
      <vt:variant>
        <vt:lpwstr>http://www.prosyst.com/</vt:lpwstr>
      </vt:variant>
      <vt:variant>
        <vt:lpwstr/>
      </vt:variant>
      <vt:variant>
        <vt:i4>7602264</vt:i4>
      </vt:variant>
      <vt:variant>
        <vt:i4>2412</vt:i4>
      </vt:variant>
      <vt:variant>
        <vt:i4>0</vt:i4>
      </vt:variant>
      <vt:variant>
        <vt:i4>5</vt:i4>
      </vt:variant>
      <vt:variant>
        <vt:lpwstr>mailto:terziev@telerik.com</vt:lpwstr>
      </vt:variant>
      <vt:variant>
        <vt:lpwstr/>
      </vt:variant>
      <vt:variant>
        <vt:i4>3080239</vt:i4>
      </vt:variant>
      <vt:variant>
        <vt:i4>2409</vt:i4>
      </vt:variant>
      <vt:variant>
        <vt:i4>0</vt:i4>
      </vt:variant>
      <vt:variant>
        <vt:i4>5</vt:i4>
      </vt:variant>
      <vt:variant>
        <vt:lpwstr>http://blogs.telerik.com/vassilterziev/</vt:lpwstr>
      </vt:variant>
      <vt:variant>
        <vt:lpwstr/>
      </vt:variant>
      <vt:variant>
        <vt:i4>6815777</vt:i4>
      </vt:variant>
      <vt:variant>
        <vt:i4>2406</vt:i4>
      </vt:variant>
      <vt:variant>
        <vt:i4>0</vt:i4>
      </vt:variant>
      <vt:variant>
        <vt:i4>5</vt:i4>
      </vt:variant>
      <vt:variant>
        <vt:lpwstr>http://www.vassil.info/</vt:lpwstr>
      </vt:variant>
      <vt:variant>
        <vt:lpwstr/>
      </vt:variant>
      <vt:variant>
        <vt:i4>2359299</vt:i4>
      </vt:variant>
      <vt:variant>
        <vt:i4>2403</vt:i4>
      </vt:variant>
      <vt:variant>
        <vt:i4>0</vt:i4>
      </vt:variant>
      <vt:variant>
        <vt:i4>5</vt:i4>
      </vt:variant>
      <vt:variant>
        <vt:lpwstr>mailto:nokola@nokola.com</vt:lpwstr>
      </vt:variant>
      <vt:variant>
        <vt:lpwstr/>
      </vt:variant>
      <vt:variant>
        <vt:i4>2883686</vt:i4>
      </vt:variant>
      <vt:variant>
        <vt:i4>2400</vt:i4>
      </vt:variant>
      <vt:variant>
        <vt:i4>0</vt:i4>
      </vt:variant>
      <vt:variant>
        <vt:i4>5</vt:i4>
      </vt:variant>
      <vt:variant>
        <vt:lpwstr>http://nokola.com/</vt:lpwstr>
      </vt:variant>
      <vt:variant>
        <vt:lpwstr/>
      </vt:variant>
      <vt:variant>
        <vt:i4>3080247</vt:i4>
      </vt:variant>
      <vt:variant>
        <vt:i4>2397</vt:i4>
      </vt:variant>
      <vt:variant>
        <vt:i4>0</vt:i4>
      </vt:variant>
      <vt:variant>
        <vt:i4>5</vt:i4>
      </vt:variant>
      <vt:variant>
        <vt:lpwstr>http://tsvyatkokonov.blogspot.com/</vt:lpwstr>
      </vt:variant>
      <vt:variant>
        <vt:lpwstr/>
      </vt:variant>
      <vt:variant>
        <vt:i4>5046330</vt:i4>
      </vt:variant>
      <vt:variant>
        <vt:i4>2394</vt:i4>
      </vt:variant>
      <vt:variant>
        <vt:i4>0</vt:i4>
      </vt:variant>
      <vt:variant>
        <vt:i4>5</vt:i4>
      </vt:variant>
      <vt:variant>
        <vt:lpwstr>mailto:hristo.germanov@gmail.com</vt:lpwstr>
      </vt:variant>
      <vt:variant>
        <vt:lpwstr/>
      </vt:variant>
      <vt:variant>
        <vt:i4>2883674</vt:i4>
      </vt:variant>
      <vt:variant>
        <vt:i4>2391</vt:i4>
      </vt:variant>
      <vt:variant>
        <vt:i4>0</vt:i4>
      </vt:variant>
      <vt:variant>
        <vt:i4>5</vt:i4>
      </vt:variant>
      <vt:variant>
        <vt:lpwstr>mailto:teodor.stoev@gmail.com</vt:lpwstr>
      </vt:variant>
      <vt:variant>
        <vt:lpwstr/>
      </vt:variant>
      <vt:variant>
        <vt:i4>3866739</vt:i4>
      </vt:variant>
      <vt:variant>
        <vt:i4>2388</vt:i4>
      </vt:variant>
      <vt:variant>
        <vt:i4>0</vt:i4>
      </vt:variant>
      <vt:variant>
        <vt:i4>5</vt:i4>
      </vt:variant>
      <vt:variant>
        <vt:lpwstr>http://www.teodorstoev.com/</vt:lpwstr>
      </vt:variant>
      <vt:variant>
        <vt:lpwstr/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>http://twitter.com/tbozhikov</vt:lpwstr>
      </vt:variant>
      <vt:variant>
        <vt:lpwstr/>
      </vt:variant>
      <vt:variant>
        <vt:i4>458770</vt:i4>
      </vt:variant>
      <vt:variant>
        <vt:i4>2382</vt:i4>
      </vt:variant>
      <vt:variant>
        <vt:i4>0</vt:i4>
      </vt:variant>
      <vt:variant>
        <vt:i4>5</vt:i4>
      </vt:variant>
      <vt:variant>
        <vt:lpwstr>mailto:t_bozhikov@yahoo.com</vt:lpwstr>
      </vt:variant>
      <vt:variant>
        <vt:lpwstr/>
      </vt:variant>
      <vt:variant>
        <vt:i4>2359416</vt:i4>
      </vt:variant>
      <vt:variant>
        <vt:i4>2379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2949228</vt:i4>
      </vt:variant>
      <vt:variant>
        <vt:i4>2376</vt:i4>
      </vt:variant>
      <vt:variant>
        <vt:i4>0</vt:i4>
      </vt:variant>
      <vt:variant>
        <vt:i4>5</vt:i4>
      </vt:variant>
      <vt:variant>
        <vt:lpwstr>http://twitter.com/stefanstaev</vt:lpwstr>
      </vt:variant>
      <vt:variant>
        <vt:lpwstr/>
      </vt:variant>
      <vt:variant>
        <vt:i4>72941614</vt:i4>
      </vt:variant>
      <vt:variant>
        <vt:i4>2373</vt:i4>
      </vt:variant>
      <vt:variant>
        <vt:i4>0</vt:i4>
      </vt:variant>
      <vt:variant>
        <vt:i4>5</vt:i4>
      </vt:variant>
      <vt:variant>
        <vt:lpwstr>mailto:stеfosv@gmail.com</vt:lpwstr>
      </vt:variant>
      <vt:variant>
        <vt:lpwstr/>
      </vt:variant>
      <vt:variant>
        <vt:i4>4194386</vt:i4>
      </vt:variant>
      <vt:variant>
        <vt:i4>2370</vt:i4>
      </vt:variant>
      <vt:variant>
        <vt:i4>0</vt:i4>
      </vt:variant>
      <vt:variant>
        <vt:i4>5</vt:i4>
      </vt:variant>
      <vt:variant>
        <vt:lpwstr>http://encryptedshadow.blogspot.com/</vt:lpwstr>
      </vt:variant>
      <vt:variant>
        <vt:lpwstr/>
      </vt:variant>
      <vt:variant>
        <vt:i4>5636127</vt:i4>
      </vt:variant>
      <vt:variant>
        <vt:i4>2367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5636107</vt:i4>
      </vt:variant>
      <vt:variant>
        <vt:i4>2364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6422633</vt:i4>
      </vt:variant>
      <vt:variant>
        <vt:i4>2361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2358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65613</vt:i4>
      </vt:variant>
      <vt:variant>
        <vt:i4>2355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2352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65621</vt:i4>
      </vt:variant>
      <vt:variant>
        <vt:i4>2349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4194376</vt:i4>
      </vt:variant>
      <vt:variant>
        <vt:i4>2346</vt:i4>
      </vt:variant>
      <vt:variant>
        <vt:i4>0</vt:i4>
      </vt:variant>
      <vt:variant>
        <vt:i4>5</vt:i4>
      </vt:variant>
      <vt:variant>
        <vt:lpwstr>http://www.nakov.com/courses/</vt:lpwstr>
      </vt:variant>
      <vt:variant>
        <vt:lpwstr/>
      </vt:variant>
      <vt:variant>
        <vt:i4>4980741</vt:i4>
      </vt:variant>
      <vt:variant>
        <vt:i4>2343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3670117</vt:i4>
      </vt:variant>
      <vt:variant>
        <vt:i4>2340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3932216</vt:i4>
      </vt:variant>
      <vt:variant>
        <vt:i4>2337</vt:i4>
      </vt:variant>
      <vt:variant>
        <vt:i4>0</vt:i4>
      </vt:variant>
      <vt:variant>
        <vt:i4>5</vt:i4>
      </vt:variant>
      <vt:variant>
        <vt:lpwstr>mailto:radoslav_todorov@hotmail.com</vt:lpwstr>
      </vt:variant>
      <vt:variant>
        <vt:lpwstr/>
      </vt:variant>
      <vt:variant>
        <vt:i4>6684721</vt:i4>
      </vt:variant>
      <vt:variant>
        <vt:i4>2334</vt:i4>
      </vt:variant>
      <vt:variant>
        <vt:i4>0</vt:i4>
      </vt:variant>
      <vt:variant>
        <vt:i4>5</vt:i4>
      </vt:variant>
      <vt:variant>
        <vt:lpwstr>http://www.canon-europe.com/Handy_Terminal_Solutions/</vt:lpwstr>
      </vt:variant>
      <vt:variant>
        <vt:lpwstr/>
      </vt:variant>
      <vt:variant>
        <vt:i4>8126561</vt:i4>
      </vt:variant>
      <vt:variant>
        <vt:i4>2331</vt:i4>
      </vt:variant>
      <vt:variant>
        <vt:i4>0</vt:i4>
      </vt:variant>
      <vt:variant>
        <vt:i4>5</vt:i4>
      </vt:variant>
      <vt:variant>
        <vt:lpwstr>http://www.itu.dk/</vt:lpwstr>
      </vt:variant>
      <vt:variant>
        <vt:lpwstr/>
      </vt:variant>
      <vt:variant>
        <vt:i4>7405665</vt:i4>
      </vt:variant>
      <vt:variant>
        <vt:i4>2328</vt:i4>
      </vt:variant>
      <vt:variant>
        <vt:i4>0</vt:i4>
      </vt:variant>
      <vt:variant>
        <vt:i4>5</vt:i4>
      </vt:variant>
      <vt:variant>
        <vt:lpwstr>http://www.dtu.dk/</vt:lpwstr>
      </vt:variant>
      <vt:variant>
        <vt:lpwstr/>
      </vt:variant>
      <vt:variant>
        <vt:i4>65567</vt:i4>
      </vt:variant>
      <vt:variant>
        <vt:i4>2325</vt:i4>
      </vt:variant>
      <vt:variant>
        <vt:i4>0</vt:i4>
      </vt:variant>
      <vt:variant>
        <vt:i4>5</vt:i4>
      </vt:variant>
      <vt:variant>
        <vt:lpwstr>http://www.fmi.uni-sofia.bg/</vt:lpwstr>
      </vt:variant>
      <vt:variant>
        <vt:lpwstr/>
      </vt:variant>
      <vt:variant>
        <vt:i4>3080260</vt:i4>
      </vt:variant>
      <vt:variant>
        <vt:i4>2322</vt:i4>
      </vt:variant>
      <vt:variant>
        <vt:i4>0</vt:i4>
      </vt:variant>
      <vt:variant>
        <vt:i4>5</vt:i4>
      </vt:variant>
      <vt:variant>
        <vt:lpwstr>mailto:radoslav.pkirilov@gmail.com</vt:lpwstr>
      </vt:variant>
      <vt:variant>
        <vt:lpwstr/>
      </vt:variant>
      <vt:variant>
        <vt:i4>5374023</vt:i4>
      </vt:variant>
      <vt:variant>
        <vt:i4>2319</vt:i4>
      </vt:variant>
      <vt:variant>
        <vt:i4>0</vt:i4>
      </vt:variant>
      <vt:variant>
        <vt:i4>5</vt:i4>
      </vt:variant>
      <vt:variant>
        <vt:lpwstr>http://immitev.blogspot.com/</vt:lpwstr>
      </vt:variant>
      <vt:variant>
        <vt:lpwstr/>
      </vt:variant>
      <vt:variant>
        <vt:i4>2359416</vt:i4>
      </vt:variant>
      <vt:variant>
        <vt:i4>2316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8126520</vt:i4>
      </vt:variant>
      <vt:variant>
        <vt:i4>2313</vt:i4>
      </vt:variant>
      <vt:variant>
        <vt:i4>0</vt:i4>
      </vt:variant>
      <vt:variant>
        <vt:i4>5</vt:i4>
      </vt:variant>
      <vt:variant>
        <vt:lpwstr>http://www.cern.ch/</vt:lpwstr>
      </vt:variant>
      <vt:variant>
        <vt:lpwstr/>
      </vt:variant>
      <vt:variant>
        <vt:i4>7995393</vt:i4>
      </vt:variant>
      <vt:variant>
        <vt:i4>2310</vt:i4>
      </vt:variant>
      <vt:variant>
        <vt:i4>0</vt:i4>
      </vt:variant>
      <vt:variant>
        <vt:i4>5</vt:i4>
      </vt:variant>
      <vt:variant>
        <vt:lpwstr>mailto:pavlina.hadjieva@gmail.com</vt:lpwstr>
      </vt:variant>
      <vt:variant>
        <vt:lpwstr/>
      </vt:variant>
      <vt:variant>
        <vt:i4>2359416</vt:i4>
      </vt:variant>
      <vt:variant>
        <vt:i4>2307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1048640</vt:i4>
      </vt:variant>
      <vt:variant>
        <vt:i4>2304</vt:i4>
      </vt:variant>
      <vt:variant>
        <vt:i4>0</vt:i4>
      </vt:variant>
      <vt:variant>
        <vt:i4>5</vt:i4>
      </vt:variant>
      <vt:variant>
        <vt:lpwstr>http://donchevp.blogspot.com/</vt:lpwstr>
      </vt:variant>
      <vt:variant>
        <vt:lpwstr/>
      </vt:variant>
      <vt:variant>
        <vt:i4>2359416</vt:i4>
      </vt:variant>
      <vt:variant>
        <vt:i4>2301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5439502</vt:i4>
      </vt:variant>
      <vt:variant>
        <vt:i4>2298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3866732</vt:i4>
      </vt:variant>
      <vt:variant>
        <vt:i4>2295</vt:i4>
      </vt:variant>
      <vt:variant>
        <vt:i4>0</vt:i4>
      </vt:variant>
      <vt:variant>
        <vt:i4>5</vt:i4>
      </vt:variant>
      <vt:variant>
        <vt:lpwstr>http://jse.openfmi.net/</vt:lpwstr>
      </vt:variant>
      <vt:variant>
        <vt:lpwstr/>
      </vt:variant>
      <vt:variant>
        <vt:i4>983111</vt:i4>
      </vt:variant>
      <vt:variant>
        <vt:i4>2292</vt:i4>
      </vt:variant>
      <vt:variant>
        <vt:i4>0</vt:i4>
      </vt:variant>
      <vt:variant>
        <vt:i4>5</vt:i4>
      </vt:variant>
      <vt:variant>
        <vt:lpwstr>http://www.nakov.com/dotnet/2003/</vt:lpwstr>
      </vt:variant>
      <vt:variant>
        <vt:lpwstr/>
      </vt:variant>
      <vt:variant>
        <vt:i4>7536757</vt:i4>
      </vt:variant>
      <vt:variant>
        <vt:i4>2289</vt:i4>
      </vt:variant>
      <vt:variant>
        <vt:i4>0</vt:i4>
      </vt:variant>
      <vt:variant>
        <vt:i4>5</vt:i4>
      </vt:variant>
      <vt:variant>
        <vt:lpwstr>http://codecourse.sourceforge.net/</vt:lpwstr>
      </vt:variant>
      <vt:variant>
        <vt:lpwstr/>
      </vt:variant>
      <vt:variant>
        <vt:i4>6881322</vt:i4>
      </vt:variant>
      <vt:variant>
        <vt:i4>2286</vt:i4>
      </vt:variant>
      <vt:variant>
        <vt:i4>0</vt:i4>
      </vt:variant>
      <vt:variant>
        <vt:i4>5</vt:i4>
      </vt:variant>
      <vt:variant>
        <vt:lpwstr>http://www.nakov.com/inetjava/</vt:lpwstr>
      </vt:variant>
      <vt:variant>
        <vt:lpwstr/>
      </vt:variant>
      <vt:variant>
        <vt:i4>1900571</vt:i4>
      </vt:variant>
      <vt:variant>
        <vt:i4>2283</vt:i4>
      </vt:variant>
      <vt:variant>
        <vt:i4>0</vt:i4>
      </vt:variant>
      <vt:variant>
        <vt:i4>5</vt:i4>
      </vt:variant>
      <vt:variant>
        <vt:lpwstr>http://netsec.iseca.org/2004/</vt:lpwstr>
      </vt:variant>
      <vt:variant>
        <vt:lpwstr/>
      </vt:variant>
      <vt:variant>
        <vt:i4>1638425</vt:i4>
      </vt:variant>
      <vt:variant>
        <vt:i4>2280</vt:i4>
      </vt:variant>
      <vt:variant>
        <vt:i4>0</vt:i4>
      </vt:variant>
      <vt:variant>
        <vt:i4>5</vt:i4>
      </vt:variant>
      <vt:variant>
        <vt:lpwstr>http://netsec.iseca.org/</vt:lpwstr>
      </vt:variant>
      <vt:variant>
        <vt:lpwstr/>
      </vt:variant>
      <vt:variant>
        <vt:i4>6553723</vt:i4>
      </vt:variant>
      <vt:variant>
        <vt:i4>2277</vt:i4>
      </vt:variant>
      <vt:variant>
        <vt:i4>0</vt:i4>
      </vt:variant>
      <vt:variant>
        <vt:i4>5</vt:i4>
      </vt:variant>
      <vt:variant>
        <vt:lpwstr>http://www.ebg.bg/</vt:lpwstr>
      </vt:variant>
      <vt:variant>
        <vt:lpwstr/>
      </vt:variant>
      <vt:variant>
        <vt:i4>5111836</vt:i4>
      </vt:variant>
      <vt:variant>
        <vt:i4>2274</vt:i4>
      </vt:variant>
      <vt:variant>
        <vt:i4>0</vt:i4>
      </vt:variant>
      <vt:variant>
        <vt:i4>5</vt:i4>
      </vt:variant>
      <vt:variant>
        <vt:lpwstr>http://www.iseca.org/</vt:lpwstr>
      </vt:variant>
      <vt:variant>
        <vt:lpwstr/>
      </vt:variant>
      <vt:variant>
        <vt:i4>5439502</vt:i4>
      </vt:variant>
      <vt:variant>
        <vt:i4>2271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8192052</vt:i4>
      </vt:variant>
      <vt:variant>
        <vt:i4>2268</vt:i4>
      </vt:variant>
      <vt:variant>
        <vt:i4>0</vt:i4>
      </vt:variant>
      <vt:variant>
        <vt:i4>5</vt:i4>
      </vt:variant>
      <vt:variant>
        <vt:lpwstr>http://nikolay.it/</vt:lpwstr>
      </vt:variant>
      <vt:variant>
        <vt:lpwstr/>
      </vt:variant>
      <vt:variant>
        <vt:i4>3670117</vt:i4>
      </vt:variant>
      <vt:variant>
        <vt:i4>2265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1638464</vt:i4>
      </vt:variant>
      <vt:variant>
        <vt:i4>2262</vt:i4>
      </vt:variant>
      <vt:variant>
        <vt:i4>0</vt:i4>
      </vt:variant>
      <vt:variant>
        <vt:i4>5</vt:i4>
      </vt:variant>
      <vt:variant>
        <vt:lpwstr>http://blog.nvasilev.com/</vt:lpwstr>
      </vt:variant>
      <vt:variant>
        <vt:lpwstr/>
      </vt:variant>
      <vt:variant>
        <vt:i4>7209066</vt:i4>
      </vt:variant>
      <vt:variant>
        <vt:i4>2259</vt:i4>
      </vt:variant>
      <vt:variant>
        <vt:i4>0</vt:i4>
      </vt:variant>
      <vt:variant>
        <vt:i4>5</vt:i4>
      </vt:variant>
      <vt:variant>
        <vt:lpwstr>http://mihail.stoynov.com/blog/</vt:lpwstr>
      </vt:variant>
      <vt:variant>
        <vt:lpwstr/>
      </vt:variant>
      <vt:variant>
        <vt:i4>7078003</vt:i4>
      </vt:variant>
      <vt:variant>
        <vt:i4>2256</vt:i4>
      </vt:variant>
      <vt:variant>
        <vt:i4>0</vt:i4>
      </vt:variant>
      <vt:variant>
        <vt:i4>5</vt:i4>
      </vt:variant>
      <vt:variant>
        <vt:lpwstr>http://www.materna.bg/</vt:lpwstr>
      </vt:variant>
      <vt:variant>
        <vt:lpwstr/>
      </vt:variant>
      <vt:variant>
        <vt:i4>7077939</vt:i4>
      </vt:variant>
      <vt:variant>
        <vt:i4>2253</vt:i4>
      </vt:variant>
      <vt:variant>
        <vt:i4>0</vt:i4>
      </vt:variant>
      <vt:variant>
        <vt:i4>5</vt:i4>
      </vt:variant>
      <vt:variant>
        <vt:lpwstr>http://blogs.telerik.com/mihailvalkov/</vt:lpwstr>
      </vt:variant>
      <vt:variant>
        <vt:lpwstr/>
      </vt:variant>
      <vt:variant>
        <vt:i4>8323089</vt:i4>
      </vt:variant>
      <vt:variant>
        <vt:i4>2250</vt:i4>
      </vt:variant>
      <vt:variant>
        <vt:i4>0</vt:i4>
      </vt:variant>
      <vt:variant>
        <vt:i4>5</vt:i4>
      </vt:variant>
      <vt:variant>
        <vt:lpwstr>mailto:m.valkov@gmail.com</vt:lpwstr>
      </vt:variant>
      <vt:variant>
        <vt:lpwstr/>
      </vt:variant>
      <vt:variant>
        <vt:i4>2359416</vt:i4>
      </vt:variant>
      <vt:variant>
        <vt:i4>2247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6160428</vt:i4>
      </vt:variant>
      <vt:variant>
        <vt:i4>2244</vt:i4>
      </vt:variant>
      <vt:variant>
        <vt:i4>0</vt:i4>
      </vt:variant>
      <vt:variant>
        <vt:i4>5</vt:i4>
      </vt:variant>
      <vt:variant>
        <vt:lpwstr>mailto:mira.bivas@gmail.com</vt:lpwstr>
      </vt:variant>
      <vt:variant>
        <vt:lpwstr/>
      </vt:variant>
      <vt:variant>
        <vt:i4>2359416</vt:i4>
      </vt:variant>
      <vt:variant>
        <vt:i4>2241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7602269</vt:i4>
      </vt:variant>
      <vt:variant>
        <vt:i4>2238</vt:i4>
      </vt:variant>
      <vt:variant>
        <vt:i4>0</vt:i4>
      </vt:variant>
      <vt:variant>
        <vt:i4>5</vt:i4>
      </vt:variant>
      <vt:variant>
        <vt:lpwstr>mailto:iordanpavlov@gmail.com</vt:lpwstr>
      </vt:variant>
      <vt:variant>
        <vt:lpwstr/>
      </vt:variant>
      <vt:variant>
        <vt:i4>458823</vt:i4>
      </vt:variant>
      <vt:variant>
        <vt:i4>2235</vt:i4>
      </vt:variant>
      <vt:variant>
        <vt:i4>0</vt:i4>
      </vt:variant>
      <vt:variant>
        <vt:i4>5</vt:i4>
      </vt:variant>
      <vt:variant>
        <vt:lpwstr>http://yordanpavlov.blogspot.com/</vt:lpwstr>
      </vt:variant>
      <vt:variant>
        <vt:lpwstr/>
      </vt:variant>
      <vt:variant>
        <vt:i4>2359416</vt:i4>
      </vt:variant>
      <vt:variant>
        <vt:i4>2232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6422595</vt:i4>
      </vt:variant>
      <vt:variant>
        <vt:i4>2229</vt:i4>
      </vt:variant>
      <vt:variant>
        <vt:i4>0</vt:i4>
      </vt:variant>
      <vt:variant>
        <vt:i4>5</vt:i4>
      </vt:variant>
      <vt:variant>
        <vt:lpwstr>mailto:cypressx@gmail.com</vt:lpwstr>
      </vt:variant>
      <vt:variant>
        <vt:lpwstr/>
      </vt:variant>
      <vt:variant>
        <vt:i4>1310787</vt:i4>
      </vt:variant>
      <vt:variant>
        <vt:i4>2226</vt:i4>
      </vt:variant>
      <vt:variant>
        <vt:i4>0</vt:i4>
      </vt:variant>
      <vt:variant>
        <vt:i4>5</vt:i4>
      </vt:variant>
      <vt:variant>
        <vt:lpwstr>http://yyosifov.blogspot.com/</vt:lpwstr>
      </vt:variant>
      <vt:variant>
        <vt:lpwstr/>
      </vt:variant>
      <vt:variant>
        <vt:i4>2359416</vt:i4>
      </vt:variant>
      <vt:variant>
        <vt:i4>2223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7929869</vt:i4>
      </vt:variant>
      <vt:variant>
        <vt:i4>2220</vt:i4>
      </vt:variant>
      <vt:variant>
        <vt:i4>0</vt:i4>
      </vt:variant>
      <vt:variant>
        <vt:i4>5</vt:i4>
      </vt:variant>
      <vt:variant>
        <vt:lpwstr>mailto:i.murdanliev@gmail.com</vt:lpwstr>
      </vt:variant>
      <vt:variant>
        <vt:lpwstr/>
      </vt:variant>
      <vt:variant>
        <vt:i4>5177371</vt:i4>
      </vt:variant>
      <vt:variant>
        <vt:i4>2217</vt:i4>
      </vt:variant>
      <vt:variant>
        <vt:i4>0</vt:i4>
      </vt:variant>
      <vt:variant>
        <vt:i4>5</vt:i4>
      </vt:variant>
      <vt:variant>
        <vt:lpwstr>http://imurdanliev.wordpress.com/</vt:lpwstr>
      </vt:variant>
      <vt:variant>
        <vt:lpwstr/>
      </vt:variant>
      <vt:variant>
        <vt:i4>6946873</vt:i4>
      </vt:variant>
      <vt:variant>
        <vt:i4>2214</vt:i4>
      </vt:variant>
      <vt:variant>
        <vt:i4>0</vt:i4>
      </vt:variant>
      <vt:variant>
        <vt:i4>5</vt:i4>
      </vt:variant>
      <vt:variant>
        <vt:lpwstr>http://www.nearsoft.eu/</vt:lpwstr>
      </vt:variant>
      <vt:variant>
        <vt:lpwstr/>
      </vt:variant>
      <vt:variant>
        <vt:i4>8323107</vt:i4>
      </vt:variant>
      <vt:variant>
        <vt:i4>2211</vt:i4>
      </vt:variant>
      <vt:variant>
        <vt:i4>0</vt:i4>
      </vt:variant>
      <vt:variant>
        <vt:i4>5</vt:i4>
      </vt:variant>
      <vt:variant>
        <vt:lpwstr>http://dilyandimitrov.blogspot.com/</vt:lpwstr>
      </vt:variant>
      <vt:variant>
        <vt:lpwstr/>
      </vt:variant>
      <vt:variant>
        <vt:i4>4390945</vt:i4>
      </vt:variant>
      <vt:variant>
        <vt:i4>2208</vt:i4>
      </vt:variant>
      <vt:variant>
        <vt:i4>0</vt:i4>
      </vt:variant>
      <vt:variant>
        <vt:i4>5</vt:i4>
      </vt:variant>
      <vt:variant>
        <vt:lpwstr>mailto:dimitrov.dilqn@gmail.com</vt:lpwstr>
      </vt:variant>
      <vt:variant>
        <vt:lpwstr/>
      </vt:variant>
      <vt:variant>
        <vt:i4>6553638</vt:i4>
      </vt:variant>
      <vt:variant>
        <vt:i4>2205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2359416</vt:i4>
      </vt:variant>
      <vt:variant>
        <vt:i4>2202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8323074</vt:i4>
      </vt:variant>
      <vt:variant>
        <vt:i4>2199</vt:i4>
      </vt:variant>
      <vt:variant>
        <vt:i4>0</vt:i4>
      </vt:variant>
      <vt:variant>
        <vt:i4>5</vt:i4>
      </vt:variant>
      <vt:variant>
        <vt:lpwstr>mailto:veselin.vgeorgiev@gmail.com</vt:lpwstr>
      </vt:variant>
      <vt:variant>
        <vt:lpwstr/>
      </vt:variant>
      <vt:variant>
        <vt:i4>1835013</vt:i4>
      </vt:variant>
      <vt:variant>
        <vt:i4>2196</vt:i4>
      </vt:variant>
      <vt:variant>
        <vt:i4>0</vt:i4>
      </vt:variant>
      <vt:variant>
        <vt:i4>5</vt:i4>
      </vt:variant>
      <vt:variant>
        <vt:lpwstr>http://veselingeorgiev.net/blog/</vt:lpwstr>
      </vt:variant>
      <vt:variant>
        <vt:lpwstr/>
      </vt:variant>
      <vt:variant>
        <vt:i4>6160392</vt:i4>
      </vt:variant>
      <vt:variant>
        <vt:i4>2193</vt:i4>
      </vt:variant>
      <vt:variant>
        <vt:i4>0</vt:i4>
      </vt:variant>
      <vt:variant>
        <vt:i4>5</vt:i4>
      </vt:variant>
      <vt:variant>
        <vt:lpwstr>http://www.abilitics.com/</vt:lpwstr>
      </vt:variant>
      <vt:variant>
        <vt:lpwstr/>
      </vt:variant>
      <vt:variant>
        <vt:i4>3407934</vt:i4>
      </vt:variant>
      <vt:variant>
        <vt:i4>2190</vt:i4>
      </vt:variant>
      <vt:variant>
        <vt:i4>0</vt:i4>
      </vt:variant>
      <vt:variant>
        <vt:i4>5</vt:i4>
      </vt:variant>
      <vt:variant>
        <vt:lpwstr>http://www.leadittraining.com/</vt:lpwstr>
      </vt:variant>
      <vt:variant>
        <vt:lpwstr/>
      </vt:variant>
      <vt:variant>
        <vt:i4>65613</vt:i4>
      </vt:variant>
      <vt:variant>
        <vt:i4>2187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2184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327758</vt:i4>
      </vt:variant>
      <vt:variant>
        <vt:i4>2181</vt:i4>
      </vt:variant>
      <vt:variant>
        <vt:i4>0</vt:i4>
      </vt:variant>
      <vt:variant>
        <vt:i4>5</vt:i4>
      </vt:variant>
      <vt:variant>
        <vt:lpwstr>http://code.google.com/p/introcsharpbook/</vt:lpwstr>
      </vt:variant>
      <vt:variant>
        <vt:lpwstr/>
      </vt:variant>
      <vt:variant>
        <vt:i4>65613</vt:i4>
      </vt:variant>
      <vt:variant>
        <vt:i4>2178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2175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6750251</vt:i4>
      </vt:variant>
      <vt:variant>
        <vt:i4>2172</vt:i4>
      </vt:variant>
      <vt:variant>
        <vt:i4>0</vt:i4>
      </vt:variant>
      <vt:variant>
        <vt:i4>5</vt:i4>
      </vt:variant>
      <vt:variant>
        <vt:lpwstr>http://code.google.com/p/introjavabook/</vt:lpwstr>
      </vt:variant>
      <vt:variant>
        <vt:lpwstr/>
      </vt:variant>
      <vt:variant>
        <vt:i4>70190164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73139247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_Глава_24._Практически</vt:lpwstr>
      </vt:variant>
      <vt:variant>
        <vt:i4>70190164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1835109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1835029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72418339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69927968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73204827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69469225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4392018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72483924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1114209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7274518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70124625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6685805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2360394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7013480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67503203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1770605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_Глава_5._Условни</vt:lpwstr>
      </vt:variant>
      <vt:variant>
        <vt:i4>69795883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6947869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70189102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5636127</vt:i4>
      </vt:variant>
      <vt:variant>
        <vt:i4>2094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3670117</vt:i4>
      </vt:variant>
      <vt:variant>
        <vt:i4>2091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4980741</vt:i4>
      </vt:variant>
      <vt:variant>
        <vt:i4>2088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2949228</vt:i4>
      </vt:variant>
      <vt:variant>
        <vt:i4>2085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6291572</vt:i4>
      </vt:variant>
      <vt:variant>
        <vt:i4>2082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1245207</vt:i4>
      </vt:variant>
      <vt:variant>
        <vt:i4>2079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7602275</vt:i4>
      </vt:variant>
      <vt:variant>
        <vt:i4>2076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2359416</vt:i4>
      </vt:variant>
      <vt:variant>
        <vt:i4>2073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2070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2067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2064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2061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2058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5636127</vt:i4>
      </vt:variant>
      <vt:variant>
        <vt:i4>2055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73204827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72483924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73204827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3670117</vt:i4>
      </vt:variant>
      <vt:variant>
        <vt:i4>2040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2228266</vt:i4>
      </vt:variant>
      <vt:variant>
        <vt:i4>2031</vt:i4>
      </vt:variant>
      <vt:variant>
        <vt:i4>0</vt:i4>
      </vt:variant>
      <vt:variant>
        <vt:i4>5</vt:i4>
      </vt:variant>
      <vt:variant>
        <vt:lpwstr>http://groups.google.com/group/telerikacademy/</vt:lpwstr>
      </vt:variant>
      <vt:variant>
        <vt:lpwstr/>
      </vt:variant>
      <vt:variant>
        <vt:i4>65613</vt:i4>
      </vt:variant>
      <vt:variant>
        <vt:i4>2028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70189102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70189102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1835029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70190165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_Глава_23._Как</vt:lpwstr>
      </vt:variant>
      <vt:variant>
        <vt:i4>72418339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1638462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_Toc299628794</vt:lpwstr>
      </vt:variant>
      <vt:variant>
        <vt:i4>1638462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_Toc299628793</vt:lpwstr>
      </vt:variant>
      <vt:variant>
        <vt:i4>1638462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_Toc299628792</vt:lpwstr>
      </vt:variant>
      <vt:variant>
        <vt:i4>1638462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_Toc299628791</vt:lpwstr>
      </vt:variant>
      <vt:variant>
        <vt:i4>1638462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_Toc299628790</vt:lpwstr>
      </vt:variant>
      <vt:variant>
        <vt:i4>1572926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_Toc299628789</vt:lpwstr>
      </vt:variant>
      <vt:variant>
        <vt:i4>1572926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_Toc299628788</vt:lpwstr>
      </vt:variant>
      <vt:variant>
        <vt:i4>1572926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_Toc299628787</vt:lpwstr>
      </vt:variant>
      <vt:variant>
        <vt:i4>1572926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_Toc299628786</vt:lpwstr>
      </vt:variant>
      <vt:variant>
        <vt:i4>1572926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_Toc299628785</vt:lpwstr>
      </vt:variant>
      <vt:variant>
        <vt:i4>1572926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_Toc299628784</vt:lpwstr>
      </vt:variant>
      <vt:variant>
        <vt:i4>1572926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_Toc299628783</vt:lpwstr>
      </vt:variant>
      <vt:variant>
        <vt:i4>1572926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_Toc299628782</vt:lpwstr>
      </vt:variant>
      <vt:variant>
        <vt:i4>1572926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_Toc299628781</vt:lpwstr>
      </vt:variant>
      <vt:variant>
        <vt:i4>1572926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_Toc299628780</vt:lpwstr>
      </vt:variant>
      <vt:variant>
        <vt:i4>1507390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_Toc299628779</vt:lpwstr>
      </vt:variant>
      <vt:variant>
        <vt:i4>1507390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_Toc299628778</vt:lpwstr>
      </vt:variant>
      <vt:variant>
        <vt:i4>1507390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_Toc299628777</vt:lpwstr>
      </vt:variant>
      <vt:variant>
        <vt:i4>1507390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_Toc299628776</vt:lpwstr>
      </vt:variant>
      <vt:variant>
        <vt:i4>1507390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_Toc299628775</vt:lpwstr>
      </vt:variant>
      <vt:variant>
        <vt:i4>1507390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_Toc299628774</vt:lpwstr>
      </vt:variant>
      <vt:variant>
        <vt:i4>1507390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_Toc299628773</vt:lpwstr>
      </vt:variant>
      <vt:variant>
        <vt:i4>1507390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_Toc299628772</vt:lpwstr>
      </vt:variant>
      <vt:variant>
        <vt:i4>1507390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_Toc299628771</vt:lpwstr>
      </vt:variant>
      <vt:variant>
        <vt:i4>1507390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_Toc299628770</vt:lpwstr>
      </vt:variant>
      <vt:variant>
        <vt:i4>1441854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_Toc299628769</vt:lpwstr>
      </vt:variant>
      <vt:variant>
        <vt:i4>1441854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_Toc299628768</vt:lpwstr>
      </vt:variant>
      <vt:variant>
        <vt:i4>1441854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_Toc299628767</vt:lpwstr>
      </vt:variant>
      <vt:variant>
        <vt:i4>1441854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_Toc299628766</vt:lpwstr>
      </vt:variant>
      <vt:variant>
        <vt:i4>1441854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_Toc299628765</vt:lpwstr>
      </vt:variant>
      <vt:variant>
        <vt:i4>1441854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_Toc299628764</vt:lpwstr>
      </vt:variant>
      <vt:variant>
        <vt:i4>1441854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_Toc299628763</vt:lpwstr>
      </vt:variant>
      <vt:variant>
        <vt:i4>1441854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_Toc299628762</vt:lpwstr>
      </vt:variant>
      <vt:variant>
        <vt:i4>1441854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_Toc299628761</vt:lpwstr>
      </vt:variant>
      <vt:variant>
        <vt:i4>1441854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_Toc299628760</vt:lpwstr>
      </vt:variant>
      <vt:variant>
        <vt:i4>1376318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_Toc299628759</vt:lpwstr>
      </vt:variant>
      <vt:variant>
        <vt:i4>1376318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_Toc299628758</vt:lpwstr>
      </vt:variant>
      <vt:variant>
        <vt:i4>1376318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_Toc299628757</vt:lpwstr>
      </vt:variant>
      <vt:variant>
        <vt:i4>1376318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_Toc299628756</vt:lpwstr>
      </vt:variant>
      <vt:variant>
        <vt:i4>1376318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_Toc299628755</vt:lpwstr>
      </vt:variant>
      <vt:variant>
        <vt:i4>1376318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_Toc299628754</vt:lpwstr>
      </vt:variant>
      <vt:variant>
        <vt:i4>1376318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_Toc299628753</vt:lpwstr>
      </vt:variant>
      <vt:variant>
        <vt:i4>1376318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_Toc299628752</vt:lpwstr>
      </vt:variant>
      <vt:variant>
        <vt:i4>1376318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_Toc299628751</vt:lpwstr>
      </vt:variant>
      <vt:variant>
        <vt:i4>1376318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_Toc299628750</vt:lpwstr>
      </vt:variant>
      <vt:variant>
        <vt:i4>1310782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_Toc299628749</vt:lpwstr>
      </vt:variant>
      <vt:variant>
        <vt:i4>1310782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_Toc299628748</vt:lpwstr>
      </vt:variant>
      <vt:variant>
        <vt:i4>1310782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_Toc299628747</vt:lpwstr>
      </vt:variant>
      <vt:variant>
        <vt:i4>1310782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_Toc299628746</vt:lpwstr>
      </vt:variant>
      <vt:variant>
        <vt:i4>1310782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_Toc299628745</vt:lpwstr>
      </vt:variant>
      <vt:variant>
        <vt:i4>1310782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_Toc299628744</vt:lpwstr>
      </vt:variant>
      <vt:variant>
        <vt:i4>1310782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_Toc299628743</vt:lpwstr>
      </vt:variant>
      <vt:variant>
        <vt:i4>1310782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_Toc299628742</vt:lpwstr>
      </vt:variant>
      <vt:variant>
        <vt:i4>1310782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_Toc299628741</vt:lpwstr>
      </vt:variant>
      <vt:variant>
        <vt:i4>1310782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_Toc299628740</vt:lpwstr>
      </vt:variant>
      <vt:variant>
        <vt:i4>1245246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_Toc299628739</vt:lpwstr>
      </vt:variant>
      <vt:variant>
        <vt:i4>1245246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_Toc299628738</vt:lpwstr>
      </vt:variant>
      <vt:variant>
        <vt:i4>1245246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_Toc299628737</vt:lpwstr>
      </vt:variant>
      <vt:variant>
        <vt:i4>1245246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_Toc299628736</vt:lpwstr>
      </vt:variant>
      <vt:variant>
        <vt:i4>1245246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_Toc299628735</vt:lpwstr>
      </vt:variant>
      <vt:variant>
        <vt:i4>1245246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_Toc299628734</vt:lpwstr>
      </vt:variant>
      <vt:variant>
        <vt:i4>1245246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_Toc299628733</vt:lpwstr>
      </vt:variant>
      <vt:variant>
        <vt:i4>1245246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_Toc299628732</vt:lpwstr>
      </vt:variant>
      <vt:variant>
        <vt:i4>1245246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_Toc299628731</vt:lpwstr>
      </vt:variant>
      <vt:variant>
        <vt:i4>1245246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_Toc299628730</vt:lpwstr>
      </vt:variant>
      <vt:variant>
        <vt:i4>1179710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_Toc299628729</vt:lpwstr>
      </vt:variant>
      <vt:variant>
        <vt:i4>1179710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_Toc299628728</vt:lpwstr>
      </vt:variant>
      <vt:variant>
        <vt:i4>1179710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_Toc299628727</vt:lpwstr>
      </vt:variant>
      <vt:variant>
        <vt:i4>1179710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_Toc299628726</vt:lpwstr>
      </vt:variant>
      <vt:variant>
        <vt:i4>1179710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_Toc299628725</vt:lpwstr>
      </vt:variant>
      <vt:variant>
        <vt:i4>1179710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_Toc299628724</vt:lpwstr>
      </vt:variant>
      <vt:variant>
        <vt:i4>1179710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_Toc299628723</vt:lpwstr>
      </vt:variant>
      <vt:variant>
        <vt:i4>1179710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_Toc299628722</vt:lpwstr>
      </vt:variant>
      <vt:variant>
        <vt:i4>1179710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_Toc299628721</vt:lpwstr>
      </vt:variant>
      <vt:variant>
        <vt:i4>1179710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_Toc299628720</vt:lpwstr>
      </vt:variant>
      <vt:variant>
        <vt:i4>1114174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_Toc299628719</vt:lpwstr>
      </vt:variant>
      <vt:variant>
        <vt:i4>1114174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_Toc299628718</vt:lpwstr>
      </vt:variant>
      <vt:variant>
        <vt:i4>1114174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_Toc299628717</vt:lpwstr>
      </vt:variant>
      <vt:variant>
        <vt:i4>1114174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_Toc299628716</vt:lpwstr>
      </vt:variant>
      <vt:variant>
        <vt:i4>1114174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_Toc299628715</vt:lpwstr>
      </vt:variant>
      <vt:variant>
        <vt:i4>1114174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_Toc299628714</vt:lpwstr>
      </vt:variant>
      <vt:variant>
        <vt:i4>1114174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_Toc299628713</vt:lpwstr>
      </vt:variant>
      <vt:variant>
        <vt:i4>1114174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_Toc299628712</vt:lpwstr>
      </vt:variant>
      <vt:variant>
        <vt:i4>1114174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_Toc299628711</vt:lpwstr>
      </vt:variant>
      <vt:variant>
        <vt:i4>1114174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_Toc299628710</vt:lpwstr>
      </vt:variant>
      <vt:variant>
        <vt:i4>1048638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_Toc299628709</vt:lpwstr>
      </vt:variant>
      <vt:variant>
        <vt:i4>1048638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_Toc299628708</vt:lpwstr>
      </vt:variant>
      <vt:variant>
        <vt:i4>1048638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_Toc299628707</vt:lpwstr>
      </vt:variant>
      <vt:variant>
        <vt:i4>1048638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_Toc299628706</vt:lpwstr>
      </vt:variant>
      <vt:variant>
        <vt:i4>1048638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_Toc299628705</vt:lpwstr>
      </vt:variant>
      <vt:variant>
        <vt:i4>1048638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_Toc299628704</vt:lpwstr>
      </vt:variant>
      <vt:variant>
        <vt:i4>1048638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_Toc299628703</vt:lpwstr>
      </vt:variant>
      <vt:variant>
        <vt:i4>1048638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_Toc299628702</vt:lpwstr>
      </vt:variant>
      <vt:variant>
        <vt:i4>1048638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_Toc299628701</vt:lpwstr>
      </vt:variant>
      <vt:variant>
        <vt:i4>1048638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_Toc299628700</vt:lpwstr>
      </vt:variant>
      <vt:variant>
        <vt:i4>1638463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_Toc299628699</vt:lpwstr>
      </vt:variant>
      <vt:variant>
        <vt:i4>1638463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_Toc299628698</vt:lpwstr>
      </vt:variant>
      <vt:variant>
        <vt:i4>1638463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_Toc299628697</vt:lpwstr>
      </vt:variant>
      <vt:variant>
        <vt:i4>1638463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_Toc299628696</vt:lpwstr>
      </vt:variant>
      <vt:variant>
        <vt:i4>1638463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_Toc299628695</vt:lpwstr>
      </vt:variant>
      <vt:variant>
        <vt:i4>1638463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_Toc299628694</vt:lpwstr>
      </vt:variant>
      <vt:variant>
        <vt:i4>1638463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_Toc299628693</vt:lpwstr>
      </vt:variant>
      <vt:variant>
        <vt:i4>1638463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_Toc299628692</vt:lpwstr>
      </vt:variant>
      <vt:variant>
        <vt:i4>1638463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_Toc299628691</vt:lpwstr>
      </vt:variant>
      <vt:variant>
        <vt:i4>1638463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_Toc299628690</vt:lpwstr>
      </vt:variant>
      <vt:variant>
        <vt:i4>1572927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_Toc299628689</vt:lpwstr>
      </vt:variant>
      <vt:variant>
        <vt:i4>1572927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_Toc299628688</vt:lpwstr>
      </vt:variant>
      <vt:variant>
        <vt:i4>1572927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_Toc299628687</vt:lpwstr>
      </vt:variant>
      <vt:variant>
        <vt:i4>1572927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_Toc299628686</vt:lpwstr>
      </vt:variant>
      <vt:variant>
        <vt:i4>1572927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_Toc299628685</vt:lpwstr>
      </vt:variant>
      <vt:variant>
        <vt:i4>1572927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_Toc299628684</vt:lpwstr>
      </vt:variant>
      <vt:variant>
        <vt:i4>1572927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_Toc299628683</vt:lpwstr>
      </vt:variant>
      <vt:variant>
        <vt:i4>1572927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_Toc299628682</vt:lpwstr>
      </vt:variant>
      <vt:variant>
        <vt:i4>1572927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_Toc299628681</vt:lpwstr>
      </vt:variant>
      <vt:variant>
        <vt:i4>1572927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_Toc299628680</vt:lpwstr>
      </vt:variant>
      <vt:variant>
        <vt:i4>1507391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_Toc299628679</vt:lpwstr>
      </vt:variant>
      <vt:variant>
        <vt:i4>1507391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_Toc299628678</vt:lpwstr>
      </vt:variant>
      <vt:variant>
        <vt:i4>1507391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_Toc299628677</vt:lpwstr>
      </vt:variant>
      <vt:variant>
        <vt:i4>1507391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_Toc299628676</vt:lpwstr>
      </vt:variant>
      <vt:variant>
        <vt:i4>1507391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_Toc299628675</vt:lpwstr>
      </vt:variant>
      <vt:variant>
        <vt:i4>1507391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_Toc299628674</vt:lpwstr>
      </vt:variant>
      <vt:variant>
        <vt:i4>1507391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_Toc299628673</vt:lpwstr>
      </vt:variant>
      <vt:variant>
        <vt:i4>1507391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_Toc299628672</vt:lpwstr>
      </vt:variant>
      <vt:variant>
        <vt:i4>1507391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_Toc299628671</vt:lpwstr>
      </vt:variant>
      <vt:variant>
        <vt:i4>1507391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_Toc299628670</vt:lpwstr>
      </vt:variant>
      <vt:variant>
        <vt:i4>1441855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_Toc299628669</vt:lpwstr>
      </vt:variant>
      <vt:variant>
        <vt:i4>1441855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_Toc299628668</vt:lpwstr>
      </vt:variant>
      <vt:variant>
        <vt:i4>1441855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_Toc299628667</vt:lpwstr>
      </vt:variant>
      <vt:variant>
        <vt:i4>1441855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_Toc299628666</vt:lpwstr>
      </vt:variant>
      <vt:variant>
        <vt:i4>1441855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_Toc299628665</vt:lpwstr>
      </vt:variant>
      <vt:variant>
        <vt:i4>1441855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_Toc299628664</vt:lpwstr>
      </vt:variant>
      <vt:variant>
        <vt:i4>1441855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_Toc299628663</vt:lpwstr>
      </vt:variant>
      <vt:variant>
        <vt:i4>1441855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_Toc299628662</vt:lpwstr>
      </vt:variant>
      <vt:variant>
        <vt:i4>1441855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_Toc299628661</vt:lpwstr>
      </vt:variant>
      <vt:variant>
        <vt:i4>1441855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_Toc299628660</vt:lpwstr>
      </vt:variant>
      <vt:variant>
        <vt:i4>1376319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_Toc299628659</vt:lpwstr>
      </vt:variant>
      <vt:variant>
        <vt:i4>1376319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_Toc299628658</vt:lpwstr>
      </vt:variant>
      <vt:variant>
        <vt:i4>1376319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_Toc299628657</vt:lpwstr>
      </vt:variant>
      <vt:variant>
        <vt:i4>1376319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_Toc299628656</vt:lpwstr>
      </vt:variant>
      <vt:variant>
        <vt:i4>1376319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_Toc299628655</vt:lpwstr>
      </vt:variant>
      <vt:variant>
        <vt:i4>1376319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_Toc299628654</vt:lpwstr>
      </vt:variant>
      <vt:variant>
        <vt:i4>1376319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_Toc299628653</vt:lpwstr>
      </vt:variant>
      <vt:variant>
        <vt:i4>1376319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_Toc299628652</vt:lpwstr>
      </vt:variant>
      <vt:variant>
        <vt:i4>1376319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_Toc299628651</vt:lpwstr>
      </vt:variant>
      <vt:variant>
        <vt:i4>1376319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_Toc299628650</vt:lpwstr>
      </vt:variant>
      <vt:variant>
        <vt:i4>1310783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_Toc299628649</vt:lpwstr>
      </vt:variant>
      <vt:variant>
        <vt:i4>1310783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_Toc299628648</vt:lpwstr>
      </vt:variant>
      <vt:variant>
        <vt:i4>1310783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_Toc299628647</vt:lpwstr>
      </vt:variant>
      <vt:variant>
        <vt:i4>1310783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_Toc299628646</vt:lpwstr>
      </vt:variant>
      <vt:variant>
        <vt:i4>1310783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_Toc299628645</vt:lpwstr>
      </vt:variant>
      <vt:variant>
        <vt:i4>1310783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_Toc299628644</vt:lpwstr>
      </vt:variant>
      <vt:variant>
        <vt:i4>1310783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_Toc299628643</vt:lpwstr>
      </vt:variant>
      <vt:variant>
        <vt:i4>1310783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_Toc299628642</vt:lpwstr>
      </vt:variant>
      <vt:variant>
        <vt:i4>1310783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_Toc299628641</vt:lpwstr>
      </vt:variant>
      <vt:variant>
        <vt:i4>1310783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_Toc299628640</vt:lpwstr>
      </vt:variant>
      <vt:variant>
        <vt:i4>1245247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_Toc299628639</vt:lpwstr>
      </vt:variant>
      <vt:variant>
        <vt:i4>1245247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_Toc299628638</vt:lpwstr>
      </vt:variant>
      <vt:variant>
        <vt:i4>1245247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_Toc299628637</vt:lpwstr>
      </vt:variant>
      <vt:variant>
        <vt:i4>1245247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_Toc299628636</vt:lpwstr>
      </vt:variant>
      <vt:variant>
        <vt:i4>1245247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_Toc299628635</vt:lpwstr>
      </vt:variant>
      <vt:variant>
        <vt:i4>1245247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_Toc299628634</vt:lpwstr>
      </vt:variant>
      <vt:variant>
        <vt:i4>1245247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_Toc299628633</vt:lpwstr>
      </vt:variant>
      <vt:variant>
        <vt:i4>1245247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_Toc299628632</vt:lpwstr>
      </vt:variant>
      <vt:variant>
        <vt:i4>1245247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_Toc299628631</vt:lpwstr>
      </vt:variant>
      <vt:variant>
        <vt:i4>1245247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_Toc299628630</vt:lpwstr>
      </vt:variant>
      <vt:variant>
        <vt:i4>1179711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_Toc299628629</vt:lpwstr>
      </vt:variant>
      <vt:variant>
        <vt:i4>1179711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_Toc299628628</vt:lpwstr>
      </vt:variant>
      <vt:variant>
        <vt:i4>1179711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_Toc299628627</vt:lpwstr>
      </vt:variant>
      <vt:variant>
        <vt:i4>1179711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_Toc299628626</vt:lpwstr>
      </vt:variant>
      <vt:variant>
        <vt:i4>1179711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_Toc299628625</vt:lpwstr>
      </vt:variant>
      <vt:variant>
        <vt:i4>1179711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_Toc299628624</vt:lpwstr>
      </vt:variant>
      <vt:variant>
        <vt:i4>1179711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_Toc299628623</vt:lpwstr>
      </vt:variant>
      <vt:variant>
        <vt:i4>1179711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_Toc299628622</vt:lpwstr>
      </vt:variant>
      <vt:variant>
        <vt:i4>1179711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_Toc299628621</vt:lpwstr>
      </vt:variant>
      <vt:variant>
        <vt:i4>1179711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_Toc299628620</vt:lpwstr>
      </vt:variant>
      <vt:variant>
        <vt:i4>1114175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_Toc299628619</vt:lpwstr>
      </vt:variant>
      <vt:variant>
        <vt:i4>1114175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_Toc299628618</vt:lpwstr>
      </vt:variant>
      <vt:variant>
        <vt:i4>1114175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_Toc299628617</vt:lpwstr>
      </vt:variant>
      <vt:variant>
        <vt:i4>1114175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_Toc299628616</vt:lpwstr>
      </vt:variant>
      <vt:variant>
        <vt:i4>1114175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_Toc299628615</vt:lpwstr>
      </vt:variant>
      <vt:variant>
        <vt:i4>1114175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_Toc299628614</vt:lpwstr>
      </vt:variant>
      <vt:variant>
        <vt:i4>1114175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_Toc299628613</vt:lpwstr>
      </vt:variant>
      <vt:variant>
        <vt:i4>1114175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_Toc299628612</vt:lpwstr>
      </vt:variant>
      <vt:variant>
        <vt:i4>1114175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_Toc299628611</vt:lpwstr>
      </vt:variant>
      <vt:variant>
        <vt:i4>1114175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_Toc299628610</vt:lpwstr>
      </vt:variant>
      <vt:variant>
        <vt:i4>1048639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_Toc299628609</vt:lpwstr>
      </vt:variant>
      <vt:variant>
        <vt:i4>1048639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_Toc299628608</vt:lpwstr>
      </vt:variant>
      <vt:variant>
        <vt:i4>1048639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_Toc299628607</vt:lpwstr>
      </vt:variant>
      <vt:variant>
        <vt:i4>1048639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_Toc299628606</vt:lpwstr>
      </vt:variant>
      <vt:variant>
        <vt:i4>1048639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_Toc299628605</vt:lpwstr>
      </vt:variant>
      <vt:variant>
        <vt:i4>1048639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_Toc299628604</vt:lpwstr>
      </vt:variant>
      <vt:variant>
        <vt:i4>1048639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_Toc299628603</vt:lpwstr>
      </vt:variant>
      <vt:variant>
        <vt:i4>1048639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_Toc299628602</vt:lpwstr>
      </vt:variant>
      <vt:variant>
        <vt:i4>1048639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_Toc299628601</vt:lpwstr>
      </vt:variant>
      <vt:variant>
        <vt:i4>1048639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_Toc299628600</vt:lpwstr>
      </vt:variant>
      <vt:variant>
        <vt:i4>1638460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_Toc299628599</vt:lpwstr>
      </vt:variant>
      <vt:variant>
        <vt:i4>1638460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_Toc299628598</vt:lpwstr>
      </vt:variant>
      <vt:variant>
        <vt:i4>1638460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_Toc299628597</vt:lpwstr>
      </vt:variant>
      <vt:variant>
        <vt:i4>1638460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_Toc299628596</vt:lpwstr>
      </vt:variant>
      <vt:variant>
        <vt:i4>1638460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_Toc299628595</vt:lpwstr>
      </vt:variant>
      <vt:variant>
        <vt:i4>1638460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_Toc299628594</vt:lpwstr>
      </vt:variant>
      <vt:variant>
        <vt:i4>1638460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_Toc299628593</vt:lpwstr>
      </vt:variant>
      <vt:variant>
        <vt:i4>1638460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_Toc299628592</vt:lpwstr>
      </vt:variant>
      <vt:variant>
        <vt:i4>1638460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_Toc299628591</vt:lpwstr>
      </vt:variant>
      <vt:variant>
        <vt:i4>1638460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_Toc299628590</vt:lpwstr>
      </vt:variant>
      <vt:variant>
        <vt:i4>1572924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_Toc299628589</vt:lpwstr>
      </vt:variant>
      <vt:variant>
        <vt:i4>1572924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_Toc299628588</vt:lpwstr>
      </vt:variant>
      <vt:variant>
        <vt:i4>1572924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_Toc299628587</vt:lpwstr>
      </vt:variant>
      <vt:variant>
        <vt:i4>1572924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_Toc299628586</vt:lpwstr>
      </vt:variant>
      <vt:variant>
        <vt:i4>1572924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_Toc299628585</vt:lpwstr>
      </vt:variant>
      <vt:variant>
        <vt:i4>1572924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_Toc299628584</vt:lpwstr>
      </vt:variant>
      <vt:variant>
        <vt:i4>1572924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_Toc299628583</vt:lpwstr>
      </vt:variant>
      <vt:variant>
        <vt:i4>1572924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_Toc299628582</vt:lpwstr>
      </vt:variant>
      <vt:variant>
        <vt:i4>1572924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_Toc299628581</vt:lpwstr>
      </vt:variant>
      <vt:variant>
        <vt:i4>1572924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_Toc299628580</vt:lpwstr>
      </vt:variant>
      <vt:variant>
        <vt:i4>1507388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_Toc299628579</vt:lpwstr>
      </vt:variant>
      <vt:variant>
        <vt:i4>1507388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_Toc299628578</vt:lpwstr>
      </vt:variant>
      <vt:variant>
        <vt:i4>1507388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_Toc299628577</vt:lpwstr>
      </vt:variant>
      <vt:variant>
        <vt:i4>1507388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_Toc299628576</vt:lpwstr>
      </vt:variant>
      <vt:variant>
        <vt:i4>1507388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_Toc299628575</vt:lpwstr>
      </vt:variant>
      <vt:variant>
        <vt:i4>1507388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_Toc299628574</vt:lpwstr>
      </vt:variant>
      <vt:variant>
        <vt:i4>1507388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_Toc299628573</vt:lpwstr>
      </vt:variant>
      <vt:variant>
        <vt:i4>1507388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_Toc299628572</vt:lpwstr>
      </vt:variant>
      <vt:variant>
        <vt:i4>1507388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_Toc299628571</vt:lpwstr>
      </vt:variant>
      <vt:variant>
        <vt:i4>1507388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_Toc299628570</vt:lpwstr>
      </vt:variant>
      <vt:variant>
        <vt:i4>1441852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_Toc299628569</vt:lpwstr>
      </vt:variant>
      <vt:variant>
        <vt:i4>1441852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_Toc299628568</vt:lpwstr>
      </vt:variant>
      <vt:variant>
        <vt:i4>1441852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_Toc299628567</vt:lpwstr>
      </vt:variant>
      <vt:variant>
        <vt:i4>1441852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_Toc299628566</vt:lpwstr>
      </vt:variant>
      <vt:variant>
        <vt:i4>1441852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_Toc299628565</vt:lpwstr>
      </vt:variant>
      <vt:variant>
        <vt:i4>1441852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_Toc299628564</vt:lpwstr>
      </vt:variant>
      <vt:variant>
        <vt:i4>1441852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_Toc299628563</vt:lpwstr>
      </vt:variant>
      <vt:variant>
        <vt:i4>1441852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_Toc299628562</vt:lpwstr>
      </vt:variant>
      <vt:variant>
        <vt:i4>1441852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_Toc299628561</vt:lpwstr>
      </vt:variant>
      <vt:variant>
        <vt:i4>1441852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_Toc299628560</vt:lpwstr>
      </vt:variant>
      <vt:variant>
        <vt:i4>1376316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_Toc299628559</vt:lpwstr>
      </vt:variant>
      <vt:variant>
        <vt:i4>1376316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_Toc299628558</vt:lpwstr>
      </vt:variant>
      <vt:variant>
        <vt:i4>1376316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_Toc299628557</vt:lpwstr>
      </vt:variant>
      <vt:variant>
        <vt:i4>1376316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_Toc299628556</vt:lpwstr>
      </vt:variant>
      <vt:variant>
        <vt:i4>1376316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_Toc299628555</vt:lpwstr>
      </vt:variant>
      <vt:variant>
        <vt:i4>1376316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_Toc299628554</vt:lpwstr>
      </vt:variant>
      <vt:variant>
        <vt:i4>1376316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_Toc299628553</vt:lpwstr>
      </vt:variant>
      <vt:variant>
        <vt:i4>1376316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_Toc299628552</vt:lpwstr>
      </vt:variant>
      <vt:variant>
        <vt:i4>1376316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_Toc299628551</vt:lpwstr>
      </vt:variant>
      <vt:variant>
        <vt:i4>1376316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_Toc299628550</vt:lpwstr>
      </vt:variant>
      <vt:variant>
        <vt:i4>1310780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_Toc299628549</vt:lpwstr>
      </vt:variant>
      <vt:variant>
        <vt:i4>1310780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_Toc299628548</vt:lpwstr>
      </vt:variant>
      <vt:variant>
        <vt:i4>1310780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_Toc299628547</vt:lpwstr>
      </vt:variant>
      <vt:variant>
        <vt:i4>1310780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_Toc299628546</vt:lpwstr>
      </vt:variant>
      <vt:variant>
        <vt:i4>1310780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_Toc299628545</vt:lpwstr>
      </vt:variant>
      <vt:variant>
        <vt:i4>1310780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_Toc299628544</vt:lpwstr>
      </vt:variant>
      <vt:variant>
        <vt:i4>1310780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_Toc299628543</vt:lpwstr>
      </vt:variant>
      <vt:variant>
        <vt:i4>1310780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_Toc299628542</vt:lpwstr>
      </vt:variant>
      <vt:variant>
        <vt:i4>1310780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_Toc299628541</vt:lpwstr>
      </vt:variant>
      <vt:variant>
        <vt:i4>1310780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_Toc299628540</vt:lpwstr>
      </vt:variant>
      <vt:variant>
        <vt:i4>1245244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_Toc299628539</vt:lpwstr>
      </vt:variant>
      <vt:variant>
        <vt:i4>1245244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_Toc299628538</vt:lpwstr>
      </vt:variant>
      <vt:variant>
        <vt:i4>1245244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_Toc299628537</vt:lpwstr>
      </vt:variant>
      <vt:variant>
        <vt:i4>1245244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_Toc299628536</vt:lpwstr>
      </vt:variant>
      <vt:variant>
        <vt:i4>1245244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_Toc299628535</vt:lpwstr>
      </vt:variant>
      <vt:variant>
        <vt:i4>1245244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_Toc299628534</vt:lpwstr>
      </vt:variant>
      <vt:variant>
        <vt:i4>1245244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_Toc299628533</vt:lpwstr>
      </vt:variant>
      <vt:variant>
        <vt:i4>1245244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_Toc299628532</vt:lpwstr>
      </vt:variant>
      <vt:variant>
        <vt:i4>1245244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_Toc299628531</vt:lpwstr>
      </vt:variant>
      <vt:variant>
        <vt:i4>1245244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_Toc299628530</vt:lpwstr>
      </vt:variant>
      <vt:variant>
        <vt:i4>1179708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_Toc299628529</vt:lpwstr>
      </vt:variant>
      <vt:variant>
        <vt:i4>1179708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_Toc299628528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_Toc299628527</vt:lpwstr>
      </vt:variant>
      <vt:variant>
        <vt:i4>1179708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_Toc299628526</vt:lpwstr>
      </vt:variant>
      <vt:variant>
        <vt:i4>1179708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_Toc299628525</vt:lpwstr>
      </vt:variant>
      <vt:variant>
        <vt:i4>1179708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_Toc299628524</vt:lpwstr>
      </vt:variant>
      <vt:variant>
        <vt:i4>1179708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_Toc299628523</vt:lpwstr>
      </vt:variant>
      <vt:variant>
        <vt:i4>1179708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_Toc299628522</vt:lpwstr>
      </vt:variant>
      <vt:variant>
        <vt:i4>1179708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_Toc299628521</vt:lpwstr>
      </vt:variant>
      <vt:variant>
        <vt:i4>1179708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_Toc299628520</vt:lpwstr>
      </vt:variant>
      <vt:variant>
        <vt:i4>1114172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_Toc299628519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_Toc299628518</vt:lpwstr>
      </vt:variant>
      <vt:variant>
        <vt:i4>1114172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_Toc299628517</vt:lpwstr>
      </vt:variant>
      <vt:variant>
        <vt:i4>1114172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_Toc299628516</vt:lpwstr>
      </vt:variant>
      <vt:variant>
        <vt:i4>1114172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_Toc299628515</vt:lpwstr>
      </vt:variant>
      <vt:variant>
        <vt:i4>1114172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_Toc299628514</vt:lpwstr>
      </vt:variant>
      <vt:variant>
        <vt:i4>1114172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_Toc299628513</vt:lpwstr>
      </vt:variant>
      <vt:variant>
        <vt:i4>1114172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_Toc299628512</vt:lpwstr>
      </vt:variant>
      <vt:variant>
        <vt:i4>1114172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_Toc299628511</vt:lpwstr>
      </vt:variant>
      <vt:variant>
        <vt:i4>1114172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_Toc299628510</vt:lpwstr>
      </vt:variant>
      <vt:variant>
        <vt:i4>1048636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_Toc299628509</vt:lpwstr>
      </vt:variant>
      <vt:variant>
        <vt:i4>1048636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_Toc299628508</vt:lpwstr>
      </vt:variant>
      <vt:variant>
        <vt:i4>1048636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_Toc299628507</vt:lpwstr>
      </vt:variant>
      <vt:variant>
        <vt:i4>1048636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_Toc299628506</vt:lpwstr>
      </vt:variant>
      <vt:variant>
        <vt:i4>1048636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_Toc299628505</vt:lpwstr>
      </vt:variant>
      <vt:variant>
        <vt:i4>1048636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_Toc299628504</vt:lpwstr>
      </vt:variant>
      <vt:variant>
        <vt:i4>1048636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_Toc299628503</vt:lpwstr>
      </vt:variant>
      <vt:variant>
        <vt:i4>1048636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_Toc299628502</vt:lpwstr>
      </vt:variant>
      <vt:variant>
        <vt:i4>1048636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_Toc299628501</vt:lpwstr>
      </vt:variant>
      <vt:variant>
        <vt:i4>1048636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_Toc299628500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_Toc299628499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_Toc299628498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_Toc299628497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_Toc299628496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_Toc299628495</vt:lpwstr>
      </vt:variant>
      <vt:variant>
        <vt:i4>7077985</vt:i4>
      </vt:variant>
      <vt:variant>
        <vt:i4>195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192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189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65613</vt:i4>
      </vt:variant>
      <vt:variant>
        <vt:i4>186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4587606</vt:i4>
      </vt:variant>
      <vt:variant>
        <vt:i4>183</vt:i4>
      </vt:variant>
      <vt:variant>
        <vt:i4>0</vt:i4>
      </vt:variant>
      <vt:variant>
        <vt:i4>5</vt:i4>
      </vt:variant>
      <vt:variant>
        <vt:lpwstr>http://krisinikolova.com/</vt:lpwstr>
      </vt:variant>
      <vt:variant>
        <vt:lpwstr/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_Toc299628824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_Toc299628823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_Toc299628822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_Toc299628821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_Toc299628820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_Toc299628819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_Toc299628818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_Toc299628817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_Toc299628816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_Toc299628815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_Toc299628814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_Toc299628813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_Toc299628812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_Toc299628811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_Toc299628810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_Toc299628809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_Toc299628808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_Toc299628807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_Toc299628806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_Toc299628805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_Toc299628804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_Toc299628803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_Toc299628802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_Toc299628801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_Toc299628800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_Toc299628799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_Toc299628798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_Toc299628797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_Toc299628796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_Toc299628795</vt:lpwstr>
      </vt:variant>
      <vt:variant>
        <vt:i4>983071</vt:i4>
      </vt:variant>
      <vt:variant>
        <vt:i4>3</vt:i4>
      </vt:variant>
      <vt:variant>
        <vt:i4>0</vt:i4>
      </vt:variant>
      <vt:variant>
        <vt:i4>5</vt:i4>
      </vt:variant>
      <vt:variant>
        <vt:lpwstr>http://csharp.net-tutorials.com/csharp-3.0/automatic-properties/</vt:lpwstr>
      </vt:variant>
      <vt:variant>
        <vt:lpwstr/>
      </vt:variant>
      <vt:variant>
        <vt:i4>5308480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http://msdn.microsoft.com/en-us/library/bb384054.aspx</vt:lpwstr>
      </vt:variant>
      <vt:variant>
        <vt:lpwstr/>
      </vt:variant>
      <vt:variant>
        <vt:i4>7929944</vt:i4>
      </vt:variant>
      <vt:variant>
        <vt:i4>345220</vt:i4>
      </vt:variant>
      <vt:variant>
        <vt:i4>1035</vt:i4>
      </vt:variant>
      <vt:variant>
        <vt:i4>1</vt:i4>
      </vt:variant>
      <vt:variant>
        <vt:lpwstr>http://images.google.bg/url?source=imgres&amp;ct=tbn&amp;q=http://careers.bestsofia.org/images/telerik_logo.png&amp;usg=AFQjCNFV6KFlM6RXdzJ1unpqJxz2G-M7tA</vt:lpwstr>
      </vt:variant>
      <vt:variant>
        <vt:lpwstr/>
      </vt:variant>
      <vt:variant>
        <vt:i4>7274540</vt:i4>
      </vt:variant>
      <vt:variant>
        <vt:i4>804870</vt:i4>
      </vt:variant>
      <vt:variant>
        <vt:i4>1084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7274540</vt:i4>
      </vt:variant>
      <vt:variant>
        <vt:i4>1119478</vt:i4>
      </vt:variant>
      <vt:variant>
        <vt:i4>1122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524293</vt:i4>
      </vt:variant>
      <vt:variant>
        <vt:i4>-1</vt:i4>
      </vt:variant>
      <vt:variant>
        <vt:i4>1039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  <vt:variant>
        <vt:i4>2949235</vt:i4>
      </vt:variant>
      <vt:variant>
        <vt:i4>-1</vt:i4>
      </vt:variant>
      <vt:variant>
        <vt:i4>1301</vt:i4>
      </vt:variant>
      <vt:variant>
        <vt:i4>4</vt:i4>
      </vt:variant>
      <vt:variant>
        <vt:lpwstr>http://images.google.com/imgres?imgurl=http://billmaya.files.wordpress.com/2007/07/design-patterns-book-cover.png&amp;imgrefurl=http://billmaya.wordpress.com/2007/07/08/rethinking-design-patterns/&amp;h=392&amp;w=300&amp;sz=24&amp;hl=en&amp;start=1&amp;um=1&amp;usg=__M_EK_1i-qDdlqY4Wo3Eb7o6_Qew=&amp;tbnid=V8efeapbDnVtkM:&amp;tbnh=123&amp;tbnw=94&amp;prev=/images%3Fq%3Ddesign%2Bpatterns%26um%3D1%26hl%3Den%26safe%3Doff%26client%3Dfirefox-a%26rls%3Dorg.mozilla:en-GB:official%26sa%3DN</vt:lpwstr>
      </vt:variant>
      <vt:variant>
        <vt:lpwstr/>
      </vt:variant>
      <vt:variant>
        <vt:i4>4194324</vt:i4>
      </vt:variant>
      <vt:variant>
        <vt:i4>-1</vt:i4>
      </vt:variant>
      <vt:variant>
        <vt:i4>1301</vt:i4>
      </vt:variant>
      <vt:variant>
        <vt:i4>1</vt:i4>
      </vt:variant>
      <vt:variant>
        <vt:lpwstr>http://tbn0.google.com/images?q=tbn:V8efeapbDnVtkM:http://billmaya.files.wordpress.com/2007/07/design-patterns-book-cover.png</vt:lpwstr>
      </vt:variant>
      <vt:variant>
        <vt:lpwstr/>
      </vt:variant>
      <vt:variant>
        <vt:i4>65613</vt:i4>
      </vt:variant>
      <vt:variant>
        <vt:i4>-1</vt:i4>
      </vt:variant>
      <vt:variant>
        <vt:i4>1306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-1</vt:i4>
      </vt:variant>
      <vt:variant>
        <vt:i4>1307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524293</vt:i4>
      </vt:variant>
      <vt:variant>
        <vt:i4>-1</vt:i4>
      </vt:variant>
      <vt:variant>
        <vt:i4>1345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Безплатна книга "Въведение в програмирането със C#"</dc:title>
  <dc:subject>Book "Introduction to Programming with C#"</dc:subject>
  <dc:creator>Svetlin Nakov;Vesko Kolev</dc:creator>
  <cp:keywords>C#; C# книга; книга C#; програмиране; книга програмиране; програмиране книга; програмен код; C# book; book C#; си шарп; книга; безплатна книга; безплатно; е-книга; e-book; компютърно програмиране; концепции на програмирането; основи на програмирането; учебник; самоучител; структури данни; алгоритми; Интро C#; Intro C#; CSharp; си шарп книга; уроци програмиране; програмиране уроци; научи C#; уроци C#; C# уроци; научи програмиране; как да програмирам; програмист; практическо програмиране; софтуерен инженер; софтуерно инженерство; разработчик на софтуер; техники за програмиране; логическо мислене; алгоритмично мислене; разработчик; developer; software development; разработка на софтуер; кодер; кодър; кодене; coding; coding skills; умения за програмиране; език за програмиране; програмен език; програмиране основи; програмиране първи стъпки; уроци; слайдове програмиране; презентации програмиране; сорс код; изходен код; отворен код; source code; open source; компилатор; compiler; инструменти за разработка; декомпилатор; decompiler; дебъгване; дебъгер; Visual Studio; IDE; среда за разработка; бъг; поправяне на бъгове; клас библиотека; API; .NET; .NET Framework; типове данни; променливи; оператори; изрази; стойностни типове (value types); референтни типове (reference types); конвертиране на типове; конзола; console; конзолен вход; конзолен изход; конзолно приложение; условни конструкции; if оператор; if конструкция; if; if-else; switch-case; цикли; while; do-while; for цикъл; foreach цикъл; вложени цикли; масиви; матрици; многомерни масиви; бройни системи; двоични числа; двоична бройна система; десетични числа; шестнайсетични числа; представяне на числата; методи; извикване на методи; параметри; рекурсия; итерация; рекурсивни алгоритми; класове; обекти; полета; конструктори; свойства; статични полета; статични методи; статичен конструктор; статични членове; пространства от имена (namespaces); изключения; exceptions; обработка на изключения; стек трейс; stack trace; хващане на exception; хвърляне на exception; try-catch; try-finally; конструкция using; символни низове; стрингове; strings; текстообработка; StringBuilder; екраниране; ескейпинг; escaping; System.String; регулярни изрази; форматиране на стрингове; ООП; OOP; обектно-ориентирано програмиране; модификатори за достъп; public; private; protected; internal; ключова дума this; const полета; readonly полета; default конструктор; implicit конструктор; overloading; овърлоъд на метод; constructor овърлоуд; автоматични свойства; read-only свойства; константи; енумерации (enumerations, enums); вътрешни класове; вложени класове; generics; дженерик типове; generic types; generic методи; текстови файлове; text files; потоци (streams); файлове; StreamReader; StreamWriter; ADT; абстрактна структура данни; линейни структури данни; списък; свързан списък; linked list; статичен списък; двусвързан списък; doubly-linked list; масив-списък; стек; stack; опашка; queue; дек; deque; дървета; дървовидни структури данни; графи; trees; graphs; двоично дърво (binary tree); двоично дърво за претърсване (binary search tree); балансирано дърво; балансирано дърво за претърсване; B-дърво; черно-червено дърво; обхождане на дърво; наредено двоично балансирано дърво; представяне на графи; списък от ребра; списък от наследниците; матрица на съседство; търсене в дълбочина; DFS; търсене в ширина; BFS; речник; хеш-таблица; hash table; асоциативен масив; хеш; хеш-функция; колизия; множество; set; мулти-множество; bag; мулти-bag; мулти-речник; сложност на алгоритъм; асимптотична нотация; сложност по време; time complexity; сложност по памет; memory complexity; време за изпълнение; производителност; performance; колекции; .NET колекции; Wintellect Power Collections; ООП принципи; абстракция; капсулация; енкапсулация; полиморфизъм; абстрактен клас; интерфейс; виртуални методи; method override; cohesion; кохезия; свързаност на отговорностите; coupling; loose coupling; функционална независимост; код спагети; spaghetti code; обектноориентирано моделиране; UML; use-case диаграми; юз кейс диаграми; сикуънс диаграми; sequence диаграма; statechart диаграма; activity диаграма; дизайн патърн; шаблони за дизайн; design patterns; сингълтън; singleton; фекчъри метод; factory method; качествен код; качество на кода; high-quality code; код конвенции; именуване на идентификатори; конвенции за имената; имена на променливи; имена на методи; имена на класове; форматиране на кода; висококачествени класове; качествени методи; обхват на променлива; живот на променлива; активност на променлива; control-flow логика; защитно програмиране; асършъни; assertions; документация на кода; документация; самодокументиращ се код; refactoring; рефакториране; рефакториране на код; ламбда ирази; lambda изрази; LINQ; линку; разширяващи методи; екстеншън методи; extension методи; анонимни типове; анонимни класове; LINQ заявки; филтриране на данни; търсене на данни; сортиране на данни; групиране на данни; решаване на задачи; методология за решаване на задачи; методика за решаване на задачи; задачи и решения; генериране на идеи; разбиване на задача на подзадачи; ефективност на алгоритъм; писане на код; тестване на кода; тестване на граничните случаи; тестове за производителност; тестове за скорост; regression тестове; упражнения; задачи; решения; напътствия за програмиране; задачи по програмиране; упражнения по програмиране; добър програмист; кадърен програмист; прагматичен програмист; Наков; Nakov; Светлин Наков; Svetlin Nakov; софтуерен университет; СофтУни; софтуерна академия; Веселин Колев, Веско Колев, ISBN 978-954-400-527-6; ISBN9789544005276; ISBN 954-400-527-7; ISBN 9544005277</cp:keywords>
  <dc:description>http://www.introprogramming.info</dc:description>
  <cp:lastModifiedBy>Svetlin Nakov</cp:lastModifiedBy>
  <cp:revision>1807</cp:revision>
  <cp:lastPrinted>2015-10-08T09:49:00Z</cp:lastPrinted>
  <dcterms:created xsi:type="dcterms:W3CDTF">2015-05-07T08:52:00Z</dcterms:created>
  <dcterms:modified xsi:type="dcterms:W3CDTF">2015-10-29T10:11:00Z</dcterms:modified>
  <cp:category>програмиране;книги;C#;софтуерно инженерство;разработка на софтуер;уроци програмиране;учебник</cp:category>
  <cp:contentStatus>Second Release (May-2015)</cp:contentStatus>
  <cp:version>May-2015</cp:version>
</cp:coreProperties>
</file>